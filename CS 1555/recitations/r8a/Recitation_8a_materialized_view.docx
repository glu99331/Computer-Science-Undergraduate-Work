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753543" w14:textId="4A07C828" w:rsidR="0078419B" w:rsidRPr="00843062" w:rsidRDefault="002931B6">
      <w:pPr>
        <w:jc w:val="center"/>
        <w:rPr>
          <w:b/>
          <w:bCs/>
          <w:sz w:val="32"/>
          <w:szCs w:val="32"/>
        </w:rPr>
      </w:pPr>
      <w:r w:rsidRPr="00843062">
        <w:rPr>
          <w:b/>
          <w:bCs/>
          <w:sz w:val="32"/>
          <w:szCs w:val="32"/>
        </w:rPr>
        <w:t>CS1555 Recitation</w:t>
      </w:r>
      <w:r w:rsidR="00D320AC">
        <w:rPr>
          <w:b/>
          <w:bCs/>
          <w:sz w:val="32"/>
          <w:szCs w:val="32"/>
        </w:rPr>
        <w:t xml:space="preserve"> 8a</w:t>
      </w:r>
    </w:p>
    <w:p w14:paraId="28891838" w14:textId="77777777" w:rsidR="0078419B" w:rsidRDefault="0078419B">
      <w:pPr>
        <w:pBdr>
          <w:bottom w:val="single" w:sz="8" w:space="1" w:color="000000"/>
        </w:pBdr>
      </w:pPr>
    </w:p>
    <w:p w14:paraId="32109E79" w14:textId="77777777" w:rsidR="00843062" w:rsidRDefault="00843062" w:rsidP="00A63BE7"/>
    <w:p w14:paraId="3F582105" w14:textId="7DAA99A9" w:rsidR="00F50202" w:rsidRDefault="00F50202" w:rsidP="00A63BE7">
      <w:r>
        <w:t>Objective:</w:t>
      </w:r>
    </w:p>
    <w:p w14:paraId="14D5F1F7" w14:textId="77777777" w:rsidR="005C355A" w:rsidRDefault="005C355A" w:rsidP="00A63BE7"/>
    <w:p w14:paraId="2BC02612" w14:textId="1334EEA0" w:rsidR="00F50202" w:rsidRDefault="00F50202" w:rsidP="00F50202">
      <w:pPr>
        <w:pStyle w:val="ListParagraph"/>
        <w:numPr>
          <w:ilvl w:val="0"/>
          <w:numId w:val="21"/>
        </w:numPr>
      </w:pPr>
      <w:r w:rsidRPr="0087790E">
        <w:t>To practice Views</w:t>
      </w:r>
    </w:p>
    <w:p w14:paraId="70B33402" w14:textId="6B4166C9" w:rsidR="00FE3A15" w:rsidRDefault="00FE3A15" w:rsidP="00F50202">
      <w:pPr>
        <w:pStyle w:val="ListParagraph"/>
        <w:numPr>
          <w:ilvl w:val="0"/>
          <w:numId w:val="21"/>
        </w:numPr>
      </w:pPr>
      <w:r>
        <w:t>MT Q&amp;A</w:t>
      </w:r>
    </w:p>
    <w:p w14:paraId="2A4287BC" w14:textId="47111D90" w:rsidR="00061A0B" w:rsidRDefault="00061A0B" w:rsidP="00F50202">
      <w:pPr>
        <w:pStyle w:val="ListParagraph"/>
        <w:numPr>
          <w:ilvl w:val="0"/>
          <w:numId w:val="21"/>
        </w:numPr>
      </w:pPr>
      <w:r>
        <w:t>Discuss some queries from HW4</w:t>
      </w:r>
    </w:p>
    <w:p w14:paraId="76A7F08E" w14:textId="1D424C65" w:rsidR="00FE3A15" w:rsidRDefault="00FE3A15" w:rsidP="00F50202">
      <w:pPr>
        <w:pStyle w:val="ListParagraph"/>
        <w:numPr>
          <w:ilvl w:val="0"/>
          <w:numId w:val="21"/>
        </w:numPr>
      </w:pPr>
      <w:r>
        <w:t>Sample questions</w:t>
      </w:r>
    </w:p>
    <w:p w14:paraId="07B224E9" w14:textId="77777777" w:rsidR="00A63BE7" w:rsidRDefault="00A63BE7">
      <w:pPr>
        <w:pBdr>
          <w:bottom w:val="single" w:sz="12" w:space="1" w:color="auto"/>
        </w:pBdr>
      </w:pPr>
    </w:p>
    <w:p w14:paraId="1B52381F" w14:textId="77777777" w:rsidR="00843062" w:rsidRDefault="00843062" w:rsidP="00721D86">
      <w:pPr>
        <w:pStyle w:val="ListParagraph"/>
        <w:ind w:left="0"/>
        <w:rPr>
          <w:sz w:val="28"/>
          <w:szCs w:val="28"/>
        </w:rPr>
      </w:pPr>
    </w:p>
    <w:p w14:paraId="283DEFB5" w14:textId="77777777" w:rsidR="00F50202" w:rsidRDefault="00F50202" w:rsidP="00F50202">
      <w:pPr>
        <w:rPr>
          <w:b/>
          <w:bCs/>
          <w:u w:val="single"/>
        </w:rPr>
      </w:pPr>
      <w:r w:rsidRPr="0087790E">
        <w:rPr>
          <w:b/>
          <w:bCs/>
          <w:u w:val="single"/>
        </w:rPr>
        <w:t>PART 1:</w:t>
      </w:r>
    </w:p>
    <w:p w14:paraId="38DEC515" w14:textId="77777777" w:rsidR="009F3F11" w:rsidRDefault="009F3F11" w:rsidP="009F3F11">
      <w:pPr>
        <w:rPr>
          <w:b/>
          <w:bCs/>
          <w:u w:val="single"/>
        </w:rPr>
      </w:pPr>
    </w:p>
    <w:p w14:paraId="1EA9AC95" w14:textId="69673EBD" w:rsidR="009F3F11" w:rsidRDefault="009F3F11" w:rsidP="009F3F11">
      <w:pPr>
        <w:rPr>
          <w:sz w:val="28"/>
          <w:szCs w:val="28"/>
        </w:rPr>
      </w:pPr>
      <w:r>
        <w:rPr>
          <w:sz w:val="28"/>
          <w:szCs w:val="28"/>
        </w:rPr>
        <w:t xml:space="preserve">Before we start: </w:t>
      </w:r>
    </w:p>
    <w:p w14:paraId="6E4EA492" w14:textId="77777777" w:rsidR="009F3F11" w:rsidRPr="009D06D9" w:rsidRDefault="009F3F11" w:rsidP="009F3F11">
      <w:pPr>
        <w:rPr>
          <w:sz w:val="28"/>
          <w:szCs w:val="28"/>
        </w:rPr>
      </w:pPr>
    </w:p>
    <w:p w14:paraId="5A0C6A13" w14:textId="77777777" w:rsidR="009F3F11" w:rsidRDefault="009F3F11" w:rsidP="009F3F11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 xml:space="preserve">Download </w:t>
      </w:r>
      <w:r w:rsidRPr="00C2723C">
        <w:rPr>
          <w:sz w:val="28"/>
          <w:szCs w:val="28"/>
        </w:rPr>
        <w:t>the</w:t>
      </w:r>
      <w:r>
        <w:rPr>
          <w:sz w:val="28"/>
          <w:szCs w:val="28"/>
        </w:rPr>
        <w:t xml:space="preserve"> SQL</w:t>
      </w:r>
      <w:r w:rsidRPr="00C2723C">
        <w:rPr>
          <w:sz w:val="28"/>
          <w:szCs w:val="28"/>
        </w:rPr>
        <w:t xml:space="preserve"> script studentdb.sql </w:t>
      </w:r>
      <w:r>
        <w:rPr>
          <w:sz w:val="28"/>
          <w:szCs w:val="28"/>
        </w:rPr>
        <w:t>through an sFTP client (such as FileZilla) from the machine “class3.cs.pitt.edu” at the directory</w:t>
      </w:r>
      <w:r w:rsidRPr="00C2723C">
        <w:rPr>
          <w:sz w:val="28"/>
          <w:szCs w:val="28"/>
        </w:rPr>
        <w:t>:</w:t>
      </w:r>
    </w:p>
    <w:p w14:paraId="294E509E" w14:textId="77777777" w:rsidR="009F3F11" w:rsidRPr="00C2723C" w:rsidRDefault="009F3F11" w:rsidP="009F3F11">
      <w:pPr>
        <w:pStyle w:val="ListParagraph"/>
        <w:numPr>
          <w:ilvl w:val="1"/>
          <w:numId w:val="19"/>
        </w:numPr>
        <w:ind w:right="-90"/>
        <w:rPr>
          <w:sz w:val="28"/>
          <w:szCs w:val="28"/>
        </w:rPr>
      </w:pPr>
      <w:r w:rsidRPr="00213182">
        <w:rPr>
          <w:rFonts w:ascii="Courier New" w:hAnsi="Courier New" w:cs="Courier New"/>
        </w:rPr>
        <w:t>/afs/pitt.edu/home/r/a/raa88/public/studentdb.sql</w:t>
      </w:r>
    </w:p>
    <w:p w14:paraId="4498F663" w14:textId="77777777" w:rsidR="002D35BF" w:rsidRPr="00D2315A" w:rsidRDefault="002D35BF" w:rsidP="002D35BF">
      <w:pPr>
        <w:pStyle w:val="ListParagraph"/>
        <w:ind w:left="0"/>
        <w:rPr>
          <w:sz w:val="28"/>
          <w:szCs w:val="28"/>
        </w:rPr>
      </w:pPr>
      <w:r>
        <w:rPr>
          <w:sz w:val="28"/>
          <w:szCs w:val="28"/>
        </w:rPr>
        <w:t>_____________</w:t>
      </w:r>
      <w:r w:rsidRPr="00D2315A">
        <w:rPr>
          <w:sz w:val="28"/>
          <w:szCs w:val="28"/>
        </w:rPr>
        <w:t>_______________________________________________________</w:t>
      </w:r>
    </w:p>
    <w:p w14:paraId="58882C9F" w14:textId="77777777" w:rsidR="002D35BF" w:rsidRDefault="002D35BF" w:rsidP="00F50202">
      <w:pPr>
        <w:rPr>
          <w:rFonts w:ascii="Comic Sans MS" w:hAnsi="Comic Sans MS" w:cs="Courier New"/>
          <w:lang w:eastAsia="en-US"/>
        </w:rPr>
      </w:pPr>
    </w:p>
    <w:p w14:paraId="2F157B9A" w14:textId="77777777" w:rsidR="00E72343" w:rsidRDefault="00E72343" w:rsidP="00F50202">
      <w:pPr>
        <w:rPr>
          <w:rFonts w:ascii="Comic Sans MS" w:hAnsi="Comic Sans MS" w:cs="Courier New"/>
          <w:lang w:eastAsia="en-US"/>
        </w:rPr>
      </w:pPr>
    </w:p>
    <w:p w14:paraId="162D8041" w14:textId="28B9FBC2" w:rsidR="004B6368" w:rsidRDefault="004B6368" w:rsidP="008E2C56">
      <w:pPr>
        <w:ind w:left="720" w:hanging="720"/>
      </w:pPr>
      <w:r w:rsidRPr="0087790E">
        <w:t xml:space="preserve">1. </w:t>
      </w:r>
      <w:r w:rsidR="008E2C56">
        <w:tab/>
      </w:r>
      <w:r w:rsidRPr="0087790E">
        <w:t>Create a view called student_courses that lists the SIDs, student names, number of courses in the Course_taken table.</w:t>
      </w:r>
    </w:p>
    <w:p w14:paraId="17C7A227" w14:textId="3710E05E" w:rsidR="00CD7939" w:rsidRDefault="00CD7939" w:rsidP="004B6368"/>
    <w:p w14:paraId="1D7C4041" w14:textId="42B9C9BE" w:rsidR="00392B71" w:rsidRDefault="00392B71" w:rsidP="004B6368"/>
    <w:p w14:paraId="7D2FBBE8" w14:textId="77777777" w:rsidR="00392B71" w:rsidRDefault="00392B71" w:rsidP="004B6368"/>
    <w:p w14:paraId="211DD71C" w14:textId="77777777" w:rsidR="00CD7939" w:rsidRPr="0087790E" w:rsidRDefault="00CD7939" w:rsidP="004B6368"/>
    <w:p w14:paraId="496D430F" w14:textId="77777777" w:rsidR="004B6368" w:rsidRPr="0087790E" w:rsidRDefault="004B6368" w:rsidP="004B6368">
      <w:pPr>
        <w:ind w:firstLine="720"/>
        <w:rPr>
          <w:rFonts w:ascii="Comic Sans MS" w:hAnsi="Comic Sans MS"/>
        </w:rPr>
      </w:pPr>
      <w:r w:rsidRPr="0087790E">
        <w:rPr>
          <w:rFonts w:ascii="Comic Sans MS" w:hAnsi="Comic Sans MS"/>
        </w:rPr>
        <w:t>create or replace view student_courses as</w:t>
      </w:r>
    </w:p>
    <w:p w14:paraId="7FB27F1F" w14:textId="77777777" w:rsidR="004B6368" w:rsidRPr="0087790E" w:rsidRDefault="004B6368" w:rsidP="004B6368">
      <w:pPr>
        <w:rPr>
          <w:rFonts w:ascii="Comic Sans MS" w:hAnsi="Comic Sans MS"/>
        </w:rPr>
      </w:pPr>
      <w:r w:rsidRPr="0087790E">
        <w:rPr>
          <w:rFonts w:ascii="Comic Sans MS" w:hAnsi="Comic Sans MS"/>
        </w:rPr>
        <w:t xml:space="preserve">  </w:t>
      </w:r>
      <w:r w:rsidRPr="0087790E">
        <w:rPr>
          <w:rFonts w:ascii="Comic Sans MS" w:hAnsi="Comic Sans MS"/>
        </w:rPr>
        <w:tab/>
        <w:t>select s.sid, s.name, count(course_no) as num_courses</w:t>
      </w:r>
    </w:p>
    <w:p w14:paraId="7DC3BEF2" w14:textId="77777777" w:rsidR="004B6368" w:rsidRPr="0087790E" w:rsidRDefault="004B6368" w:rsidP="004B6368">
      <w:pPr>
        <w:ind w:firstLine="720"/>
        <w:rPr>
          <w:rFonts w:ascii="Comic Sans MS" w:hAnsi="Comic Sans MS"/>
        </w:rPr>
      </w:pPr>
      <w:r w:rsidRPr="0087790E">
        <w:rPr>
          <w:rFonts w:ascii="Comic Sans MS" w:hAnsi="Comic Sans MS"/>
        </w:rPr>
        <w:t>from student s, course_taken ct</w:t>
      </w:r>
    </w:p>
    <w:p w14:paraId="59813F53" w14:textId="77777777" w:rsidR="004B6368" w:rsidRPr="0087790E" w:rsidRDefault="004B6368" w:rsidP="004B6368">
      <w:pPr>
        <w:ind w:firstLine="720"/>
        <w:rPr>
          <w:rFonts w:ascii="Comic Sans MS" w:hAnsi="Comic Sans MS"/>
        </w:rPr>
      </w:pPr>
      <w:r w:rsidRPr="0087790E">
        <w:rPr>
          <w:rFonts w:ascii="Comic Sans MS" w:hAnsi="Comic Sans MS"/>
        </w:rPr>
        <w:t>where s.sid = ct.sid</w:t>
      </w:r>
    </w:p>
    <w:p w14:paraId="4E674544" w14:textId="20A81509" w:rsidR="004B6368" w:rsidRDefault="004B6368" w:rsidP="004B6368">
      <w:pPr>
        <w:ind w:firstLine="720"/>
        <w:rPr>
          <w:rFonts w:ascii="Comic Sans MS" w:hAnsi="Comic Sans MS"/>
        </w:rPr>
      </w:pPr>
      <w:r w:rsidRPr="0087790E">
        <w:rPr>
          <w:rFonts w:ascii="Comic Sans MS" w:hAnsi="Comic Sans MS"/>
        </w:rPr>
        <w:t>group by s.sid, s.name;</w:t>
      </w:r>
    </w:p>
    <w:p w14:paraId="6B3BCDAA" w14:textId="704DD2F7" w:rsidR="007D78E8" w:rsidRDefault="007D78E8" w:rsidP="004B6368">
      <w:pPr>
        <w:ind w:firstLine="720"/>
        <w:rPr>
          <w:rFonts w:ascii="Comic Sans MS" w:hAnsi="Comic Sans MS"/>
        </w:rPr>
      </w:pPr>
    </w:p>
    <w:p w14:paraId="74A33042" w14:textId="77777777" w:rsidR="007D78E8" w:rsidRDefault="007D78E8" w:rsidP="004B6368">
      <w:pPr>
        <w:ind w:firstLine="720"/>
        <w:rPr>
          <w:rFonts w:ascii="Comic Sans MS" w:hAnsi="Comic Sans MS"/>
        </w:rPr>
      </w:pPr>
    </w:p>
    <w:p w14:paraId="29AE6AE1" w14:textId="01FC1C38" w:rsidR="004B6368" w:rsidRDefault="004B6368" w:rsidP="008E2C56">
      <w:pPr>
        <w:ind w:left="720" w:hanging="720"/>
      </w:pPr>
      <w:r w:rsidRPr="0087790E">
        <w:t xml:space="preserve">2. </w:t>
      </w:r>
      <w:r w:rsidR="008E2C56">
        <w:tab/>
      </w:r>
      <w:r w:rsidRPr="0087790E">
        <w:t xml:space="preserve">Create a materialized view called mv_student_courses that lists the SIDs, student names, number of courses in the Course_taken table. </w:t>
      </w:r>
    </w:p>
    <w:p w14:paraId="23470E56" w14:textId="10D220B8" w:rsidR="004B6368" w:rsidRDefault="004B6368" w:rsidP="004B6368"/>
    <w:p w14:paraId="683DFA9F" w14:textId="2CC4A66A" w:rsidR="00CD7939" w:rsidRDefault="00CD7939" w:rsidP="004B6368"/>
    <w:p w14:paraId="0F3105A1" w14:textId="2B48AB9E" w:rsidR="00CD7939" w:rsidRDefault="00CD7939" w:rsidP="004B6368"/>
    <w:p w14:paraId="3C458B83" w14:textId="77777777" w:rsidR="00392B71" w:rsidRPr="00F70D00" w:rsidRDefault="00392B71" w:rsidP="004B6368"/>
    <w:p w14:paraId="77FDAF7D" w14:textId="5E2C745C" w:rsidR="004B6368" w:rsidRPr="0087790E" w:rsidRDefault="004B6368" w:rsidP="00A43269">
      <w:pPr>
        <w:ind w:firstLine="720"/>
        <w:rPr>
          <w:rFonts w:ascii="Comic Sans MS" w:hAnsi="Comic Sans MS"/>
        </w:rPr>
      </w:pPr>
      <w:r w:rsidRPr="0087790E">
        <w:rPr>
          <w:rFonts w:ascii="Comic Sans MS" w:hAnsi="Comic Sans MS"/>
        </w:rPr>
        <w:t>drop materialized</w:t>
      </w:r>
      <w:r>
        <w:rPr>
          <w:rFonts w:ascii="Comic Sans MS" w:hAnsi="Comic Sans MS"/>
        </w:rPr>
        <w:t xml:space="preserve"> view</w:t>
      </w:r>
      <w:r w:rsidRPr="0087790E">
        <w:rPr>
          <w:rFonts w:ascii="Comic Sans MS" w:hAnsi="Comic Sans MS"/>
        </w:rPr>
        <w:t xml:space="preserve"> </w:t>
      </w:r>
      <w:r w:rsidR="009F3F11">
        <w:rPr>
          <w:rFonts w:ascii="Comic Sans MS" w:hAnsi="Comic Sans MS"/>
        </w:rPr>
        <w:t xml:space="preserve">if exists </w:t>
      </w:r>
      <w:r w:rsidRPr="0087790E">
        <w:rPr>
          <w:rFonts w:ascii="Comic Sans MS" w:hAnsi="Comic Sans MS"/>
        </w:rPr>
        <w:t>mv_student_courses;</w:t>
      </w:r>
    </w:p>
    <w:p w14:paraId="39FA4F5F" w14:textId="6EBCCA55" w:rsidR="004B6368" w:rsidRDefault="004B6368" w:rsidP="00A43269">
      <w:pPr>
        <w:ind w:firstLine="720"/>
        <w:rPr>
          <w:rFonts w:ascii="Comic Sans MS" w:hAnsi="Comic Sans MS"/>
        </w:rPr>
      </w:pPr>
      <w:r w:rsidRPr="0087790E">
        <w:rPr>
          <w:rFonts w:ascii="Comic Sans MS" w:hAnsi="Comic Sans MS"/>
        </w:rPr>
        <w:t>create materialized view mv_student_courses as</w:t>
      </w:r>
    </w:p>
    <w:p w14:paraId="52C3D291" w14:textId="77777777" w:rsidR="004B6368" w:rsidRPr="0087790E" w:rsidRDefault="004B6368" w:rsidP="004B6368">
      <w:pPr>
        <w:rPr>
          <w:rFonts w:ascii="Comic Sans MS" w:hAnsi="Comic Sans MS"/>
        </w:rPr>
      </w:pPr>
      <w:r w:rsidRPr="0087790E">
        <w:rPr>
          <w:rFonts w:ascii="Comic Sans MS" w:hAnsi="Comic Sans MS"/>
        </w:rPr>
        <w:t xml:space="preserve"> </w:t>
      </w:r>
      <w:r w:rsidRPr="0087790E">
        <w:rPr>
          <w:rFonts w:ascii="Comic Sans MS" w:hAnsi="Comic Sans MS"/>
        </w:rPr>
        <w:tab/>
        <w:t>select s.sid, s.name, count(course_no) as num_courses</w:t>
      </w:r>
    </w:p>
    <w:p w14:paraId="3D71E376" w14:textId="77777777" w:rsidR="004B6368" w:rsidRPr="0087790E" w:rsidRDefault="004B6368" w:rsidP="004B6368">
      <w:pPr>
        <w:ind w:firstLine="720"/>
        <w:rPr>
          <w:rFonts w:ascii="Comic Sans MS" w:hAnsi="Comic Sans MS"/>
        </w:rPr>
      </w:pPr>
      <w:r w:rsidRPr="0087790E">
        <w:rPr>
          <w:rFonts w:ascii="Comic Sans MS" w:hAnsi="Comic Sans MS"/>
        </w:rPr>
        <w:t>from student s, course_taken ct</w:t>
      </w:r>
    </w:p>
    <w:p w14:paraId="552FF717" w14:textId="77777777" w:rsidR="004B6368" w:rsidRPr="0087790E" w:rsidRDefault="004B6368" w:rsidP="004B6368">
      <w:pPr>
        <w:ind w:firstLine="720"/>
        <w:rPr>
          <w:rFonts w:ascii="Comic Sans MS" w:hAnsi="Comic Sans MS"/>
        </w:rPr>
      </w:pPr>
      <w:r w:rsidRPr="0087790E">
        <w:rPr>
          <w:rFonts w:ascii="Comic Sans MS" w:hAnsi="Comic Sans MS"/>
        </w:rPr>
        <w:t>where s.sid = ct.sid</w:t>
      </w:r>
    </w:p>
    <w:p w14:paraId="2C27034D" w14:textId="77777777" w:rsidR="004B6368" w:rsidRPr="0087790E" w:rsidRDefault="004B6368" w:rsidP="004B6368">
      <w:pPr>
        <w:ind w:firstLine="720"/>
        <w:rPr>
          <w:rFonts w:ascii="Comic Sans MS" w:hAnsi="Comic Sans MS"/>
        </w:rPr>
      </w:pPr>
      <w:r w:rsidRPr="0087790E">
        <w:rPr>
          <w:rFonts w:ascii="Comic Sans MS" w:hAnsi="Comic Sans MS"/>
        </w:rPr>
        <w:t>group by s.sid, s.name;</w:t>
      </w:r>
    </w:p>
    <w:p w14:paraId="6FB6618F" w14:textId="77777777" w:rsidR="004B6368" w:rsidRDefault="004B6368" w:rsidP="004B6368"/>
    <w:p w14:paraId="778CBB0C" w14:textId="77777777" w:rsidR="00E72343" w:rsidRDefault="00E72343" w:rsidP="004B6368"/>
    <w:p w14:paraId="235373E0" w14:textId="77777777" w:rsidR="005B48EE" w:rsidRDefault="005B48EE" w:rsidP="004B6368"/>
    <w:p w14:paraId="05ECED11" w14:textId="6D4F696F" w:rsidR="005B48EE" w:rsidRDefault="005B48EE" w:rsidP="004B6368"/>
    <w:p w14:paraId="1A8CB360" w14:textId="77777777" w:rsidR="005B48EE" w:rsidRPr="0087790E" w:rsidRDefault="005B48EE" w:rsidP="004B6368"/>
    <w:p w14:paraId="42C99AD1" w14:textId="3FD3428C" w:rsidR="004B6368" w:rsidRPr="0087790E" w:rsidRDefault="004B6368" w:rsidP="008E2C56">
      <w:pPr>
        <w:ind w:left="720" w:hanging="720"/>
      </w:pPr>
      <w:r w:rsidRPr="0087790E">
        <w:t xml:space="preserve">3. </w:t>
      </w:r>
      <w:r w:rsidR="008E2C56">
        <w:tab/>
      </w:r>
      <w:r w:rsidRPr="0087790E">
        <w:t>Execute the following commands. Compare the query results and time used of the two select statements.</w:t>
      </w:r>
    </w:p>
    <w:p w14:paraId="4B45251B" w14:textId="77777777" w:rsidR="004B6368" w:rsidRPr="0087790E" w:rsidRDefault="004B6368" w:rsidP="004B6368"/>
    <w:p w14:paraId="36AD6D34" w14:textId="77777777" w:rsidR="004B6368" w:rsidRPr="004F23BF" w:rsidRDefault="004B6368" w:rsidP="004B6368">
      <w:pPr>
        <w:ind w:firstLine="720"/>
        <w:rPr>
          <w:rFonts w:ascii="Courier New" w:hAnsi="Courier New" w:cs="Courier New"/>
        </w:rPr>
      </w:pPr>
      <w:r w:rsidRPr="00261D08">
        <w:rPr>
          <w:rFonts w:ascii="Courier New" w:hAnsi="Courier New" w:cs="Courier New"/>
        </w:rPr>
        <w:t xml:space="preserve">insert into course_taken </w:t>
      </w:r>
      <w:r w:rsidRPr="004F23BF">
        <w:rPr>
          <w:rFonts w:ascii="Courier New" w:hAnsi="Courier New" w:cs="Courier New"/>
        </w:rPr>
        <w:t>(</w:t>
      </w:r>
      <w:r w:rsidRPr="004F23BF">
        <w:rPr>
          <w:rFonts w:ascii="Courier New" w:hAnsi="Courier New" w:cs="Courier New"/>
          <w:bCs/>
        </w:rPr>
        <w:t>course_no</w:t>
      </w:r>
      <w:r w:rsidRPr="004F23BF">
        <w:rPr>
          <w:rFonts w:ascii="Courier New" w:hAnsi="Courier New" w:cs="Courier New"/>
        </w:rPr>
        <w:t xml:space="preserve">, </w:t>
      </w:r>
      <w:r w:rsidRPr="004F23BF">
        <w:rPr>
          <w:rFonts w:ascii="Courier New" w:hAnsi="Courier New" w:cs="Courier New"/>
          <w:bCs/>
        </w:rPr>
        <w:t>sid</w:t>
      </w:r>
      <w:r w:rsidRPr="004F23BF">
        <w:rPr>
          <w:rFonts w:ascii="Courier New" w:hAnsi="Courier New" w:cs="Courier New"/>
        </w:rPr>
        <w:t xml:space="preserve">, </w:t>
      </w:r>
      <w:r w:rsidRPr="004F23BF">
        <w:rPr>
          <w:rFonts w:ascii="Courier New" w:hAnsi="Courier New" w:cs="Courier New"/>
          <w:bCs/>
        </w:rPr>
        <w:t>term</w:t>
      </w:r>
      <w:r w:rsidRPr="004F23BF">
        <w:rPr>
          <w:rFonts w:ascii="Courier New" w:hAnsi="Courier New" w:cs="Courier New"/>
        </w:rPr>
        <w:t xml:space="preserve">, </w:t>
      </w:r>
      <w:r w:rsidRPr="004F23BF">
        <w:rPr>
          <w:rFonts w:ascii="Courier New" w:hAnsi="Courier New" w:cs="Courier New"/>
          <w:bCs/>
        </w:rPr>
        <w:t>grade</w:t>
      </w:r>
      <w:r w:rsidRPr="004F23BF">
        <w:rPr>
          <w:rFonts w:ascii="Courier New" w:hAnsi="Courier New" w:cs="Courier New"/>
        </w:rPr>
        <w:t>)</w:t>
      </w:r>
    </w:p>
    <w:p w14:paraId="3643290D" w14:textId="77777777" w:rsidR="004B6368" w:rsidRDefault="004B6368" w:rsidP="004B6368">
      <w:pPr>
        <w:ind w:firstLine="720"/>
        <w:rPr>
          <w:rFonts w:ascii="Courier New" w:hAnsi="Courier New" w:cs="Courier New"/>
        </w:rPr>
      </w:pPr>
      <w:r w:rsidRPr="00261D08">
        <w:rPr>
          <w:rFonts w:ascii="Courier New" w:hAnsi="Courier New" w:cs="Courier New"/>
        </w:rPr>
        <w:t>values ('CS1555', '129','Fall 1</w:t>
      </w:r>
      <w:r>
        <w:rPr>
          <w:rFonts w:ascii="Courier New" w:hAnsi="Courier New" w:cs="Courier New"/>
        </w:rPr>
        <w:t>9</w:t>
      </w:r>
      <w:r w:rsidRPr="00261D08">
        <w:rPr>
          <w:rFonts w:ascii="Courier New" w:hAnsi="Courier New" w:cs="Courier New"/>
        </w:rPr>
        <w:t>', null);</w:t>
      </w:r>
    </w:p>
    <w:p w14:paraId="66CDE9DF" w14:textId="77777777" w:rsidR="004B6368" w:rsidRDefault="004B6368" w:rsidP="004B6368">
      <w:pPr>
        <w:ind w:firstLine="720"/>
        <w:rPr>
          <w:rFonts w:ascii="Courier New" w:hAnsi="Courier New" w:cs="Courier New"/>
        </w:rPr>
      </w:pPr>
    </w:p>
    <w:p w14:paraId="0492104B" w14:textId="77777777" w:rsidR="004B6368" w:rsidRPr="00261D08" w:rsidRDefault="004B6368" w:rsidP="004B636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--</w:t>
      </w:r>
      <w:r w:rsidRPr="00614D4A">
        <w:rPr>
          <w:rFonts w:ascii="Courier New" w:hAnsi="Courier New" w:cs="Courier New"/>
          <w:i/>
          <w:iCs/>
        </w:rPr>
        <w:t>REFRESH MATERIALIZED VIEW mv_student_courses;</w:t>
      </w:r>
    </w:p>
    <w:p w14:paraId="1A091D5C" w14:textId="77777777" w:rsidR="005C355A" w:rsidRDefault="004B6368" w:rsidP="004B6368">
      <w:pPr>
        <w:ind w:left="720"/>
        <w:rPr>
          <w:rFonts w:ascii="Courier New" w:hAnsi="Courier New" w:cs="Courier New"/>
        </w:rPr>
      </w:pPr>
      <w:r w:rsidRPr="00614D4A">
        <w:rPr>
          <w:rFonts w:ascii="Courier New" w:hAnsi="Courier New" w:cs="Courier New"/>
          <w:bCs/>
        </w:rPr>
        <w:t xml:space="preserve">select </w:t>
      </w:r>
      <w:r w:rsidRPr="00614D4A">
        <w:rPr>
          <w:rFonts w:ascii="Courier New" w:hAnsi="Courier New" w:cs="Courier New"/>
          <w:i/>
          <w:iCs/>
        </w:rPr>
        <w:t xml:space="preserve">* </w:t>
      </w:r>
      <w:r w:rsidRPr="00614D4A">
        <w:rPr>
          <w:rFonts w:ascii="Courier New" w:hAnsi="Courier New" w:cs="Courier New"/>
          <w:bCs/>
        </w:rPr>
        <w:t xml:space="preserve">from </w:t>
      </w:r>
      <w:r w:rsidRPr="00614D4A">
        <w:rPr>
          <w:rFonts w:ascii="Courier New" w:hAnsi="Courier New" w:cs="Courier New"/>
        </w:rPr>
        <w:t>mv_student_courses;</w:t>
      </w:r>
      <w:r w:rsidRPr="00614D4A">
        <w:rPr>
          <w:rFonts w:ascii="Courier New" w:hAnsi="Courier New" w:cs="Courier New"/>
        </w:rPr>
        <w:br/>
      </w:r>
      <w:r w:rsidRPr="00614D4A">
        <w:rPr>
          <w:rFonts w:ascii="Courier New" w:hAnsi="Courier New" w:cs="Courier New"/>
          <w:bCs/>
        </w:rPr>
        <w:t xml:space="preserve">select </w:t>
      </w:r>
      <w:r w:rsidRPr="00614D4A">
        <w:rPr>
          <w:rFonts w:ascii="Courier New" w:hAnsi="Courier New" w:cs="Courier New"/>
          <w:i/>
          <w:iCs/>
        </w:rPr>
        <w:t xml:space="preserve">* </w:t>
      </w:r>
      <w:r w:rsidRPr="00614D4A">
        <w:rPr>
          <w:rFonts w:ascii="Courier New" w:hAnsi="Courier New" w:cs="Courier New"/>
          <w:bCs/>
        </w:rPr>
        <w:t xml:space="preserve">from </w:t>
      </w:r>
      <w:r w:rsidRPr="00614D4A">
        <w:rPr>
          <w:rFonts w:ascii="Courier New" w:hAnsi="Courier New" w:cs="Courier New"/>
        </w:rPr>
        <w:t>student_courses;</w:t>
      </w:r>
    </w:p>
    <w:p w14:paraId="30D299B6" w14:textId="77777777" w:rsidR="005C355A" w:rsidRPr="005C355A" w:rsidRDefault="005C355A" w:rsidP="004B6368">
      <w:pPr>
        <w:ind w:left="720"/>
        <w:rPr>
          <w:rFonts w:ascii="Courier New" w:hAnsi="Courier New" w:cs="Courier New"/>
          <w:bCs/>
        </w:rPr>
      </w:pPr>
    </w:p>
    <w:p w14:paraId="192A2144" w14:textId="1D4DDE83" w:rsidR="005C355A" w:rsidRDefault="005C355A" w:rsidP="005C355A">
      <w:pPr>
        <w:ind w:left="720"/>
        <w:rPr>
          <w:rFonts w:ascii="Courier New" w:hAnsi="Courier New" w:cs="Courier New"/>
        </w:rPr>
      </w:pPr>
      <w:r w:rsidRPr="005C355A">
        <w:rPr>
          <w:rFonts w:ascii="Courier New" w:hAnsi="Courier New" w:cs="Courier New"/>
          <w:bCs/>
        </w:rPr>
        <w:t>refresh materialized view</w:t>
      </w:r>
      <w:r>
        <w:rPr>
          <w:rFonts w:ascii="Courier New" w:hAnsi="Courier New" w:cs="Courier New"/>
          <w:bCs/>
        </w:rPr>
        <w:t xml:space="preserve"> </w:t>
      </w:r>
      <w:r w:rsidRPr="00614D4A">
        <w:rPr>
          <w:rFonts w:ascii="Courier New" w:hAnsi="Courier New" w:cs="Courier New"/>
        </w:rPr>
        <w:t>mv_student_courses;</w:t>
      </w:r>
    </w:p>
    <w:p w14:paraId="4F5DFD8A" w14:textId="63D46894" w:rsidR="005C355A" w:rsidRDefault="005C355A" w:rsidP="005C355A">
      <w:pPr>
        <w:ind w:left="720"/>
        <w:rPr>
          <w:rFonts w:ascii="Courier New" w:hAnsi="Courier New" w:cs="Courier New"/>
        </w:rPr>
      </w:pPr>
    </w:p>
    <w:p w14:paraId="277A7FA8" w14:textId="77777777" w:rsidR="005C355A" w:rsidRDefault="005C355A" w:rsidP="005C355A">
      <w:pPr>
        <w:ind w:left="720"/>
        <w:rPr>
          <w:rFonts w:ascii="Courier New" w:hAnsi="Courier New" w:cs="Courier New"/>
        </w:rPr>
      </w:pPr>
      <w:r w:rsidRPr="00614D4A">
        <w:rPr>
          <w:rFonts w:ascii="Courier New" w:hAnsi="Courier New" w:cs="Courier New"/>
          <w:bCs/>
        </w:rPr>
        <w:t xml:space="preserve">select </w:t>
      </w:r>
      <w:r w:rsidRPr="00614D4A">
        <w:rPr>
          <w:rFonts w:ascii="Courier New" w:hAnsi="Courier New" w:cs="Courier New"/>
          <w:i/>
          <w:iCs/>
        </w:rPr>
        <w:t xml:space="preserve">* </w:t>
      </w:r>
      <w:r w:rsidRPr="00614D4A">
        <w:rPr>
          <w:rFonts w:ascii="Courier New" w:hAnsi="Courier New" w:cs="Courier New"/>
          <w:bCs/>
        </w:rPr>
        <w:t xml:space="preserve">from </w:t>
      </w:r>
      <w:r w:rsidRPr="00614D4A">
        <w:rPr>
          <w:rFonts w:ascii="Courier New" w:hAnsi="Courier New" w:cs="Courier New"/>
        </w:rPr>
        <w:t>mv_student_courses;</w:t>
      </w:r>
      <w:r w:rsidRPr="00614D4A">
        <w:rPr>
          <w:rFonts w:ascii="Courier New" w:hAnsi="Courier New" w:cs="Courier New"/>
        </w:rPr>
        <w:br/>
      </w:r>
      <w:r w:rsidRPr="00614D4A">
        <w:rPr>
          <w:rFonts w:ascii="Courier New" w:hAnsi="Courier New" w:cs="Courier New"/>
          <w:bCs/>
        </w:rPr>
        <w:t xml:space="preserve">select </w:t>
      </w:r>
      <w:r w:rsidRPr="00614D4A">
        <w:rPr>
          <w:rFonts w:ascii="Courier New" w:hAnsi="Courier New" w:cs="Courier New"/>
          <w:i/>
          <w:iCs/>
        </w:rPr>
        <w:t xml:space="preserve">* </w:t>
      </w:r>
      <w:r w:rsidRPr="00614D4A">
        <w:rPr>
          <w:rFonts w:ascii="Courier New" w:hAnsi="Courier New" w:cs="Courier New"/>
          <w:bCs/>
        </w:rPr>
        <w:t xml:space="preserve">from </w:t>
      </w:r>
      <w:r w:rsidRPr="00614D4A">
        <w:rPr>
          <w:rFonts w:ascii="Courier New" w:hAnsi="Courier New" w:cs="Courier New"/>
        </w:rPr>
        <w:t>student_courses;</w:t>
      </w:r>
    </w:p>
    <w:p w14:paraId="66BCE09D" w14:textId="77777777" w:rsidR="005C355A" w:rsidRPr="005C355A" w:rsidRDefault="005C355A" w:rsidP="005C355A">
      <w:pPr>
        <w:ind w:left="720"/>
        <w:rPr>
          <w:rFonts w:ascii="Courier New" w:hAnsi="Courier New" w:cs="Courier New"/>
          <w:bCs/>
        </w:rPr>
      </w:pPr>
    </w:p>
    <w:p w14:paraId="7287BF85" w14:textId="6AB80632" w:rsidR="004B6368" w:rsidRPr="00614D4A" w:rsidRDefault="004B6368" w:rsidP="004B6368">
      <w:pPr>
        <w:ind w:left="720"/>
        <w:rPr>
          <w:rFonts w:ascii="Courier New" w:hAnsi="Courier New" w:cs="Courier New"/>
        </w:rPr>
      </w:pPr>
      <w:r w:rsidRPr="00614D4A">
        <w:rPr>
          <w:rFonts w:ascii="Courier New" w:hAnsi="Courier New" w:cs="Courier New"/>
        </w:rPr>
        <w:br/>
      </w:r>
    </w:p>
    <w:p w14:paraId="5CCB4CF2" w14:textId="77777777" w:rsidR="004B6368" w:rsidRPr="0087790E" w:rsidRDefault="004B6368" w:rsidP="004B6368"/>
    <w:p w14:paraId="7E53D506" w14:textId="77777777" w:rsidR="004B6368" w:rsidRPr="0087790E" w:rsidRDefault="004B6368" w:rsidP="004B6368">
      <w:pPr>
        <w:pStyle w:val="ListParagraph"/>
        <w:numPr>
          <w:ilvl w:val="0"/>
          <w:numId w:val="23"/>
        </w:numPr>
        <w:spacing w:after="120"/>
        <w:contextualSpacing w:val="0"/>
      </w:pPr>
      <w:r w:rsidRPr="0087790E">
        <w:t xml:space="preserve">The result from the materialized view is incorrect because the materialized view was not refreshed after the insert statement. </w:t>
      </w:r>
    </w:p>
    <w:p w14:paraId="712043B5" w14:textId="77777777" w:rsidR="004B6368" w:rsidRPr="0087790E" w:rsidRDefault="004B6368" w:rsidP="004B6368">
      <w:pPr>
        <w:pStyle w:val="ListParagraph"/>
        <w:numPr>
          <w:ilvl w:val="0"/>
          <w:numId w:val="23"/>
        </w:numPr>
        <w:spacing w:after="120"/>
        <w:contextualSpacing w:val="0"/>
      </w:pPr>
      <w:r w:rsidRPr="0087790E">
        <w:t>The result from the view is correct because what a normal view does is rewriting the query. It does not store a snapshot of the query result like the materialized view.</w:t>
      </w:r>
    </w:p>
    <w:p w14:paraId="7DD272C2" w14:textId="7AECB653" w:rsidR="004B6368" w:rsidRPr="0087790E" w:rsidRDefault="004B6368" w:rsidP="004B6368">
      <w:pPr>
        <w:pStyle w:val="ListParagraph"/>
        <w:numPr>
          <w:ilvl w:val="0"/>
          <w:numId w:val="23"/>
        </w:numPr>
        <w:spacing w:after="120"/>
        <w:contextualSpacing w:val="0"/>
      </w:pPr>
      <w:r w:rsidRPr="0087790E">
        <w:t xml:space="preserve">The running time of the materialized view is shorter, because it does not need to rewrite the query and run the rewritten query on the original </w:t>
      </w:r>
      <w:r w:rsidR="00006913">
        <w:t>c</w:t>
      </w:r>
      <w:r w:rsidRPr="0087790E">
        <w:t>ourse_taken table.</w:t>
      </w:r>
    </w:p>
    <w:p w14:paraId="7E94311F" w14:textId="43EC5A17" w:rsidR="004B6368" w:rsidRDefault="004B6368" w:rsidP="00F50202">
      <w:pPr>
        <w:rPr>
          <w:rFonts w:ascii="Comic Sans MS" w:hAnsi="Comic Sans MS" w:cs="Courier New"/>
          <w:lang w:eastAsia="en-US"/>
        </w:rPr>
      </w:pPr>
    </w:p>
    <w:p w14:paraId="5D490A2E" w14:textId="53060598" w:rsidR="00061A0B" w:rsidRDefault="00061A0B" w:rsidP="00F50202">
      <w:pPr>
        <w:rPr>
          <w:rFonts w:ascii="Comic Sans MS" w:hAnsi="Comic Sans MS" w:cs="Courier New"/>
          <w:lang w:eastAsia="en-US"/>
        </w:rPr>
      </w:pPr>
    </w:p>
    <w:p w14:paraId="29116C5D" w14:textId="1C7704F4" w:rsidR="00392B71" w:rsidRDefault="00392B71" w:rsidP="00F50202">
      <w:pPr>
        <w:rPr>
          <w:rFonts w:ascii="Comic Sans MS" w:hAnsi="Comic Sans MS" w:cs="Courier New"/>
          <w:lang w:eastAsia="en-US"/>
        </w:rPr>
      </w:pPr>
    </w:p>
    <w:p w14:paraId="7C12BF32" w14:textId="763DDE84" w:rsidR="005C355A" w:rsidRDefault="005C355A" w:rsidP="00061A0B">
      <w:pPr>
        <w:pStyle w:val="ListParagraph"/>
        <w:ind w:left="0"/>
        <w:rPr>
          <w:sz w:val="28"/>
          <w:szCs w:val="28"/>
        </w:rPr>
      </w:pPr>
    </w:p>
    <w:p w14:paraId="3E8E69CF" w14:textId="77777777" w:rsidR="005C355A" w:rsidRDefault="005C355A" w:rsidP="00061A0B">
      <w:pPr>
        <w:pStyle w:val="ListParagraph"/>
        <w:ind w:left="0"/>
        <w:rPr>
          <w:sz w:val="28"/>
          <w:szCs w:val="28"/>
        </w:rPr>
      </w:pPr>
    </w:p>
    <w:p w14:paraId="01E1F504" w14:textId="77777777" w:rsidR="00392B71" w:rsidRDefault="00392B71" w:rsidP="00061A0B">
      <w:pPr>
        <w:pStyle w:val="ListParagraph"/>
        <w:ind w:left="0"/>
        <w:rPr>
          <w:sz w:val="28"/>
          <w:szCs w:val="28"/>
        </w:rPr>
      </w:pPr>
    </w:p>
    <w:p w14:paraId="2EB5EF28" w14:textId="514C944B" w:rsidR="00061A0B" w:rsidRPr="00D2315A" w:rsidRDefault="00061A0B" w:rsidP="00061A0B">
      <w:pPr>
        <w:pStyle w:val="ListParagraph"/>
        <w:ind w:left="0"/>
        <w:rPr>
          <w:sz w:val="28"/>
          <w:szCs w:val="28"/>
        </w:rPr>
      </w:pPr>
      <w:r>
        <w:rPr>
          <w:sz w:val="28"/>
          <w:szCs w:val="28"/>
        </w:rPr>
        <w:t>_____________</w:t>
      </w:r>
      <w:r w:rsidRPr="00D2315A">
        <w:rPr>
          <w:sz w:val="28"/>
          <w:szCs w:val="28"/>
        </w:rPr>
        <w:t>_______________________________________________________</w:t>
      </w:r>
    </w:p>
    <w:p w14:paraId="14A4A454" w14:textId="77777777" w:rsidR="00061A0B" w:rsidRDefault="00061A0B" w:rsidP="00061A0B">
      <w:pPr>
        <w:rPr>
          <w:rFonts w:ascii="Comic Sans MS" w:hAnsi="Comic Sans MS" w:cs="Courier New"/>
          <w:lang w:eastAsia="en-US"/>
        </w:rPr>
      </w:pPr>
    </w:p>
    <w:p w14:paraId="56AA5BBE" w14:textId="08A7F073" w:rsidR="00061A0B" w:rsidRPr="00061A0B" w:rsidRDefault="00061A0B" w:rsidP="00061A0B">
      <w:pPr>
        <w:rPr>
          <w:b/>
          <w:bCs/>
        </w:rPr>
      </w:pPr>
      <w:r w:rsidRPr="0087790E">
        <w:rPr>
          <w:b/>
          <w:bCs/>
          <w:u w:val="single"/>
        </w:rPr>
        <w:t xml:space="preserve">PART </w:t>
      </w:r>
      <w:r>
        <w:rPr>
          <w:b/>
          <w:bCs/>
          <w:u w:val="single"/>
        </w:rPr>
        <w:t>2</w:t>
      </w:r>
      <w:r w:rsidRPr="0087790E">
        <w:rPr>
          <w:b/>
          <w:bCs/>
          <w:u w:val="single"/>
        </w:rPr>
        <w:t>:</w:t>
      </w:r>
      <w:r>
        <w:rPr>
          <w:b/>
          <w:bCs/>
        </w:rPr>
        <w:t xml:space="preserve">  </w:t>
      </w:r>
      <w:r w:rsidR="00293233">
        <w:t>Discuss some queries from HW4</w:t>
      </w:r>
    </w:p>
    <w:p w14:paraId="33130E81" w14:textId="77777777" w:rsidR="00061A0B" w:rsidRPr="00D2315A" w:rsidRDefault="00061A0B" w:rsidP="00061A0B">
      <w:pPr>
        <w:pStyle w:val="ListParagraph"/>
        <w:ind w:left="0"/>
        <w:rPr>
          <w:sz w:val="28"/>
          <w:szCs w:val="28"/>
        </w:rPr>
      </w:pPr>
      <w:r>
        <w:rPr>
          <w:sz w:val="28"/>
          <w:szCs w:val="28"/>
        </w:rPr>
        <w:t>_____________</w:t>
      </w:r>
      <w:r w:rsidRPr="00D2315A">
        <w:rPr>
          <w:sz w:val="28"/>
          <w:szCs w:val="28"/>
        </w:rPr>
        <w:t>_______________________________________________________</w:t>
      </w:r>
    </w:p>
    <w:p w14:paraId="7D20320B" w14:textId="77777777" w:rsidR="00061A0B" w:rsidRDefault="00061A0B" w:rsidP="00061A0B">
      <w:pPr>
        <w:rPr>
          <w:rFonts w:ascii="Comic Sans MS" w:hAnsi="Comic Sans MS" w:cs="Courier New"/>
          <w:lang w:eastAsia="en-US"/>
        </w:rPr>
      </w:pPr>
    </w:p>
    <w:p w14:paraId="4D42FDC0" w14:textId="486AC866" w:rsidR="00021AD4" w:rsidRDefault="00021AD4" w:rsidP="00626EE8">
      <w:pPr>
        <w:pStyle w:val="ListParagraph"/>
        <w:numPr>
          <w:ilvl w:val="0"/>
          <w:numId w:val="24"/>
        </w:numPr>
      </w:pPr>
      <w:r>
        <w:t>List the user id of users who have sent friend requests to other users, as 'sender_1', along with the user id who reciprocated the friend request as 'sender_2'. Note that a user who has not gotten a friend request back, should have NULL in the 'sender_2' attribute.</w:t>
      </w:r>
    </w:p>
    <w:p w14:paraId="0D6A772E" w14:textId="343C60CD" w:rsidR="00626EE8" w:rsidRDefault="00626EE8" w:rsidP="00626EE8"/>
    <w:p w14:paraId="0B5A6A86" w14:textId="26B54630" w:rsidR="00392B71" w:rsidRDefault="00392B71" w:rsidP="00626EE8"/>
    <w:p w14:paraId="1352590F" w14:textId="592F6213" w:rsidR="00392B71" w:rsidRDefault="00392B71" w:rsidP="00626EE8"/>
    <w:p w14:paraId="09D253A3" w14:textId="64DF5ACC" w:rsidR="00392B71" w:rsidRDefault="00392B71" w:rsidP="00626EE8"/>
    <w:p w14:paraId="67AB21FE" w14:textId="77777777" w:rsidR="00392B71" w:rsidRDefault="00392B71" w:rsidP="00626EE8"/>
    <w:p w14:paraId="04919539" w14:textId="77777777" w:rsidR="00626EE8" w:rsidRDefault="00626EE8" w:rsidP="00626EE8"/>
    <w:p w14:paraId="070094F5" w14:textId="01548E86" w:rsidR="00626EE8" w:rsidRPr="00626EE8" w:rsidRDefault="00626EE8" w:rsidP="00626EE8">
      <w:pPr>
        <w:ind w:left="360" w:firstLine="720"/>
        <w:rPr>
          <w:rFonts w:ascii="Comic Sans MS" w:hAnsi="Comic Sans MS"/>
        </w:rPr>
      </w:pPr>
      <w:r>
        <w:rPr>
          <w:rFonts w:ascii="Comic Sans MS" w:hAnsi="Comic Sans MS"/>
        </w:rPr>
        <w:t>SE</w:t>
      </w:r>
      <w:r w:rsidRPr="00626EE8">
        <w:rPr>
          <w:rFonts w:ascii="Comic Sans MS" w:hAnsi="Comic Sans MS"/>
        </w:rPr>
        <w:t>LECT s.from_id AS sender_1, R.from_id AS sender_2</w:t>
      </w:r>
    </w:p>
    <w:p w14:paraId="3C5F3C1E" w14:textId="77777777" w:rsidR="00626EE8" w:rsidRPr="00626EE8" w:rsidRDefault="00626EE8" w:rsidP="00626EE8">
      <w:pPr>
        <w:ind w:left="360" w:firstLine="720"/>
        <w:rPr>
          <w:rFonts w:ascii="Comic Sans MS" w:hAnsi="Comic Sans MS"/>
        </w:rPr>
      </w:pPr>
      <w:r w:rsidRPr="00626EE8">
        <w:rPr>
          <w:rFonts w:ascii="Comic Sans MS" w:hAnsi="Comic Sans MS"/>
        </w:rPr>
        <w:t>FROM PENDING_FRIEND S</w:t>
      </w:r>
    </w:p>
    <w:p w14:paraId="40F9E889" w14:textId="77777777" w:rsidR="00626EE8" w:rsidRDefault="00626EE8" w:rsidP="00626EE8">
      <w:pPr>
        <w:ind w:left="360" w:firstLine="720"/>
        <w:rPr>
          <w:rFonts w:ascii="Comic Sans MS" w:hAnsi="Comic Sans MS"/>
        </w:rPr>
      </w:pPr>
      <w:r w:rsidRPr="00626EE8">
        <w:rPr>
          <w:rFonts w:ascii="Comic Sans MS" w:hAnsi="Comic Sans MS"/>
        </w:rPr>
        <w:t xml:space="preserve">LEFT JOIN PENDING_FRIEND R ON S.to_id = R.from_id </w:t>
      </w:r>
    </w:p>
    <w:p w14:paraId="5ED5B43F" w14:textId="3E6EEFFF" w:rsidR="00626EE8" w:rsidRPr="00626EE8" w:rsidRDefault="00626EE8" w:rsidP="00626EE8">
      <w:pPr>
        <w:ind w:left="5040" w:firstLine="720"/>
        <w:rPr>
          <w:rFonts w:ascii="Comic Sans MS" w:hAnsi="Comic Sans MS"/>
        </w:rPr>
      </w:pPr>
      <w:r w:rsidRPr="00626EE8">
        <w:rPr>
          <w:rFonts w:ascii="Comic Sans MS" w:hAnsi="Comic Sans MS"/>
        </w:rPr>
        <w:t>AND S.from_id = R.to_id;</w:t>
      </w:r>
    </w:p>
    <w:p w14:paraId="7A38459B" w14:textId="6016579D" w:rsidR="00626EE8" w:rsidRDefault="00626EE8" w:rsidP="00626EE8"/>
    <w:p w14:paraId="542C0CCF" w14:textId="77777777" w:rsidR="00626EE8" w:rsidRDefault="00626EE8" w:rsidP="00626EE8"/>
    <w:p w14:paraId="2B8FF446" w14:textId="77777777" w:rsidR="00626EE8" w:rsidRDefault="00626EE8" w:rsidP="00AA6055">
      <w:pPr>
        <w:pStyle w:val="ListParagraph"/>
        <w:numPr>
          <w:ilvl w:val="0"/>
          <w:numId w:val="24"/>
        </w:numPr>
      </w:pPr>
      <w:r>
        <w:t>Display the average number of characters in messages sent by users as 'avg_characters', along with their user id and a category.</w:t>
      </w:r>
    </w:p>
    <w:p w14:paraId="77E7D50E" w14:textId="4C9AE83D" w:rsidR="00626EE8" w:rsidRDefault="00626EE8" w:rsidP="00626EE8">
      <w:pPr>
        <w:pStyle w:val="ListParagraph"/>
        <w:ind w:left="1080"/>
      </w:pPr>
      <w:r>
        <w:t>There are 3 categories:</w:t>
      </w:r>
    </w:p>
    <w:p w14:paraId="13E570A0" w14:textId="79A97884" w:rsidR="00626EE8" w:rsidRDefault="00626EE8" w:rsidP="00626EE8">
      <w:pPr>
        <w:pStyle w:val="ListParagraph"/>
        <w:ind w:left="1080"/>
      </w:pPr>
      <w:r>
        <w:t>i) Long Messages (the average is over 30 characters);</w:t>
      </w:r>
    </w:p>
    <w:p w14:paraId="641E6B63" w14:textId="7EB20AC4" w:rsidR="00626EE8" w:rsidRDefault="00626EE8" w:rsidP="00626EE8">
      <w:pPr>
        <w:pStyle w:val="ListParagraph"/>
        <w:ind w:left="1080"/>
      </w:pPr>
      <w:r>
        <w:t>ii) Short Messages (the average is less than 30 characters);</w:t>
      </w:r>
    </w:p>
    <w:p w14:paraId="7E0A96D1" w14:textId="3151C3EA" w:rsidR="00626EE8" w:rsidRDefault="00626EE8" w:rsidP="00626EE8">
      <w:pPr>
        <w:pStyle w:val="ListParagraph"/>
        <w:ind w:left="1080"/>
      </w:pPr>
      <w:r>
        <w:t>and iii) Empty Messages (the average is NULL).</w:t>
      </w:r>
    </w:p>
    <w:p w14:paraId="38EA330B" w14:textId="0B9B2B0B" w:rsidR="00626EE8" w:rsidRDefault="00626EE8" w:rsidP="00626EE8">
      <w:pPr>
        <w:pStyle w:val="ListParagraph"/>
        <w:ind w:left="1080"/>
      </w:pPr>
      <w:r>
        <w:t>Hint: You can use the function LENGTH() that returns the number of characters of the input string.</w:t>
      </w:r>
    </w:p>
    <w:p w14:paraId="334DBEFE" w14:textId="48A4DD61" w:rsidR="00626EE8" w:rsidRDefault="00626EE8" w:rsidP="00CD6279"/>
    <w:p w14:paraId="77CDBA89" w14:textId="77777777" w:rsidR="00626EE8" w:rsidRDefault="00626EE8" w:rsidP="00626EE8">
      <w:pPr>
        <w:pStyle w:val="ListParagraph"/>
        <w:ind w:left="1080"/>
      </w:pPr>
    </w:p>
    <w:p w14:paraId="189B9A23" w14:textId="77777777" w:rsidR="00626EE8" w:rsidRPr="00626EE8" w:rsidRDefault="00626EE8" w:rsidP="00626EE8">
      <w:pPr>
        <w:ind w:left="360" w:firstLine="720"/>
        <w:rPr>
          <w:rFonts w:ascii="Comic Sans MS" w:hAnsi="Comic Sans MS"/>
        </w:rPr>
      </w:pPr>
      <w:r w:rsidRPr="00626EE8">
        <w:rPr>
          <w:rFonts w:ascii="Comic Sans MS" w:hAnsi="Comic Sans MS"/>
        </w:rPr>
        <w:t>SELECT from_id,</w:t>
      </w:r>
    </w:p>
    <w:p w14:paraId="2474F979" w14:textId="77777777" w:rsidR="00626EE8" w:rsidRPr="00626EE8" w:rsidRDefault="00626EE8" w:rsidP="00626EE8">
      <w:pPr>
        <w:ind w:left="360" w:firstLine="720"/>
        <w:rPr>
          <w:rFonts w:ascii="Comic Sans MS" w:hAnsi="Comic Sans MS"/>
        </w:rPr>
      </w:pPr>
      <w:r w:rsidRPr="00626EE8">
        <w:rPr>
          <w:rFonts w:ascii="Comic Sans MS" w:hAnsi="Comic Sans MS"/>
        </w:rPr>
        <w:t xml:space="preserve">       AVG(LENGTH(message)) as avg_characters,</w:t>
      </w:r>
    </w:p>
    <w:p w14:paraId="369358BF" w14:textId="77777777" w:rsidR="00626EE8" w:rsidRPr="00626EE8" w:rsidRDefault="00626EE8" w:rsidP="00626EE8">
      <w:pPr>
        <w:ind w:left="360" w:firstLine="720"/>
        <w:rPr>
          <w:rFonts w:ascii="Comic Sans MS" w:hAnsi="Comic Sans MS"/>
        </w:rPr>
      </w:pPr>
      <w:r w:rsidRPr="00626EE8">
        <w:rPr>
          <w:rFonts w:ascii="Comic Sans MS" w:hAnsi="Comic Sans MS"/>
        </w:rPr>
        <w:t xml:space="preserve">       CASE</w:t>
      </w:r>
    </w:p>
    <w:p w14:paraId="4DC05D4B" w14:textId="77777777" w:rsidR="00626EE8" w:rsidRPr="00626EE8" w:rsidRDefault="00626EE8" w:rsidP="00626EE8">
      <w:pPr>
        <w:ind w:left="360" w:firstLine="720"/>
        <w:rPr>
          <w:rFonts w:ascii="Comic Sans MS" w:hAnsi="Comic Sans MS"/>
        </w:rPr>
      </w:pPr>
      <w:r w:rsidRPr="00626EE8">
        <w:rPr>
          <w:rFonts w:ascii="Comic Sans MS" w:hAnsi="Comic Sans MS"/>
        </w:rPr>
        <w:t xml:space="preserve">           WHEN AVG(LENGTH(message)) &gt;= 30 THEN 'Long Messages'</w:t>
      </w:r>
    </w:p>
    <w:p w14:paraId="67C7F224" w14:textId="77777777" w:rsidR="00626EE8" w:rsidRPr="00626EE8" w:rsidRDefault="00626EE8" w:rsidP="00626EE8">
      <w:pPr>
        <w:ind w:left="360" w:firstLine="720"/>
        <w:rPr>
          <w:rFonts w:ascii="Comic Sans MS" w:hAnsi="Comic Sans MS"/>
        </w:rPr>
      </w:pPr>
      <w:r w:rsidRPr="00626EE8">
        <w:rPr>
          <w:rFonts w:ascii="Comic Sans MS" w:hAnsi="Comic Sans MS"/>
        </w:rPr>
        <w:t xml:space="preserve">           WHEN AVG(LENGTH(message)) IS NULL THEN 'Empty Messages'</w:t>
      </w:r>
    </w:p>
    <w:p w14:paraId="7CA13E7E" w14:textId="77777777" w:rsidR="00626EE8" w:rsidRPr="00626EE8" w:rsidRDefault="00626EE8" w:rsidP="00626EE8">
      <w:pPr>
        <w:ind w:left="360" w:firstLine="720"/>
        <w:rPr>
          <w:rFonts w:ascii="Comic Sans MS" w:hAnsi="Comic Sans MS"/>
        </w:rPr>
      </w:pPr>
      <w:r w:rsidRPr="00626EE8">
        <w:rPr>
          <w:rFonts w:ascii="Comic Sans MS" w:hAnsi="Comic Sans MS"/>
        </w:rPr>
        <w:t xml:space="preserve">           ELSE 'Short Messages'</w:t>
      </w:r>
    </w:p>
    <w:p w14:paraId="50E76BCC" w14:textId="77777777" w:rsidR="00626EE8" w:rsidRPr="00626EE8" w:rsidRDefault="00626EE8" w:rsidP="00626EE8">
      <w:pPr>
        <w:ind w:left="360" w:firstLine="720"/>
        <w:rPr>
          <w:rFonts w:ascii="Comic Sans MS" w:hAnsi="Comic Sans MS"/>
        </w:rPr>
      </w:pPr>
      <w:r w:rsidRPr="00626EE8">
        <w:rPr>
          <w:rFonts w:ascii="Comic Sans MS" w:hAnsi="Comic Sans MS"/>
        </w:rPr>
        <w:t xml:space="preserve">           END              as category</w:t>
      </w:r>
    </w:p>
    <w:p w14:paraId="591F4D0C" w14:textId="77777777" w:rsidR="00626EE8" w:rsidRPr="00626EE8" w:rsidRDefault="00626EE8" w:rsidP="00626EE8">
      <w:pPr>
        <w:ind w:left="360" w:firstLine="720"/>
        <w:rPr>
          <w:rFonts w:ascii="Comic Sans MS" w:hAnsi="Comic Sans MS"/>
        </w:rPr>
      </w:pPr>
      <w:r w:rsidRPr="00626EE8">
        <w:rPr>
          <w:rFonts w:ascii="Comic Sans MS" w:hAnsi="Comic Sans MS"/>
        </w:rPr>
        <w:t>FROM MESSAGE_INFO</w:t>
      </w:r>
    </w:p>
    <w:p w14:paraId="20DB9A55" w14:textId="77777777" w:rsidR="00626EE8" w:rsidRPr="00626EE8" w:rsidRDefault="00626EE8" w:rsidP="00626EE8">
      <w:pPr>
        <w:ind w:left="360" w:firstLine="720"/>
        <w:rPr>
          <w:rFonts w:ascii="Comic Sans MS" w:hAnsi="Comic Sans MS"/>
        </w:rPr>
      </w:pPr>
      <w:r w:rsidRPr="00626EE8">
        <w:rPr>
          <w:rFonts w:ascii="Comic Sans MS" w:hAnsi="Comic Sans MS"/>
        </w:rPr>
        <w:t>GROUP BY from_id</w:t>
      </w:r>
    </w:p>
    <w:p w14:paraId="681C9F66" w14:textId="0CF95007" w:rsidR="00626EE8" w:rsidRPr="00626EE8" w:rsidRDefault="00626EE8" w:rsidP="00626EE8">
      <w:pPr>
        <w:ind w:left="360" w:firstLine="720"/>
        <w:rPr>
          <w:rFonts w:ascii="Comic Sans MS" w:hAnsi="Comic Sans MS"/>
        </w:rPr>
      </w:pPr>
      <w:r w:rsidRPr="00626EE8">
        <w:rPr>
          <w:rFonts w:ascii="Comic Sans MS" w:hAnsi="Comic Sans MS"/>
        </w:rPr>
        <w:t>ORDER BY avg_characters;</w:t>
      </w:r>
    </w:p>
    <w:p w14:paraId="537FD26A" w14:textId="69B81D59" w:rsidR="00626EE8" w:rsidRDefault="00626EE8" w:rsidP="00626EE8">
      <w:pPr>
        <w:pStyle w:val="ListParagraph"/>
        <w:ind w:left="1080"/>
      </w:pPr>
    </w:p>
    <w:p w14:paraId="2517B040" w14:textId="18D14898" w:rsidR="00626EE8" w:rsidRDefault="00626EE8" w:rsidP="00626EE8"/>
    <w:p w14:paraId="7191F8FB" w14:textId="0751FEA8" w:rsidR="00626EE8" w:rsidRDefault="00626EE8" w:rsidP="00626EE8">
      <w:pPr>
        <w:pStyle w:val="ListParagraph"/>
        <w:numPr>
          <w:ilvl w:val="0"/>
          <w:numId w:val="24"/>
        </w:numPr>
      </w:pPr>
      <w:r w:rsidRPr="00626EE8">
        <w:t>Display the name and number of group memberships of users, who have the highest number of group memberships.</w:t>
      </w:r>
    </w:p>
    <w:p w14:paraId="2FDAA252" w14:textId="77777777" w:rsidR="00626EE8" w:rsidRDefault="00626EE8" w:rsidP="00626EE8"/>
    <w:p w14:paraId="74279AF9" w14:textId="77777777" w:rsidR="00392B71" w:rsidRDefault="00392B71" w:rsidP="00626EE8"/>
    <w:p w14:paraId="1F16FB33" w14:textId="77777777" w:rsidR="00626EE8" w:rsidRPr="00626EE8" w:rsidRDefault="00626EE8" w:rsidP="00626EE8">
      <w:pPr>
        <w:ind w:left="1080"/>
        <w:rPr>
          <w:rFonts w:ascii="Comic Sans MS" w:hAnsi="Comic Sans MS" w:cs="Courier New"/>
          <w:lang w:eastAsia="en-US"/>
        </w:rPr>
      </w:pPr>
      <w:r w:rsidRPr="00626EE8">
        <w:rPr>
          <w:rFonts w:ascii="Comic Sans MS" w:hAnsi="Comic Sans MS" w:cs="Courier New"/>
          <w:lang w:eastAsia="en-US"/>
        </w:rPr>
        <w:t>SELECT name, count(G.group_id)</w:t>
      </w:r>
    </w:p>
    <w:p w14:paraId="4FAF95B0" w14:textId="77777777" w:rsidR="00626EE8" w:rsidRPr="00626EE8" w:rsidRDefault="00626EE8" w:rsidP="00626EE8">
      <w:pPr>
        <w:ind w:left="1080"/>
        <w:rPr>
          <w:rFonts w:ascii="Comic Sans MS" w:hAnsi="Comic Sans MS" w:cs="Courier New"/>
          <w:lang w:eastAsia="en-US"/>
        </w:rPr>
      </w:pPr>
      <w:r w:rsidRPr="00626EE8">
        <w:rPr>
          <w:rFonts w:ascii="Comic Sans MS" w:hAnsi="Comic Sans MS" w:cs="Courier New"/>
          <w:lang w:eastAsia="en-US"/>
        </w:rPr>
        <w:t>FROM GROUP_MEMBER G</w:t>
      </w:r>
    </w:p>
    <w:p w14:paraId="1E0E69B1" w14:textId="77777777" w:rsidR="00626EE8" w:rsidRPr="00626EE8" w:rsidRDefault="00626EE8" w:rsidP="00626EE8">
      <w:pPr>
        <w:ind w:left="1080"/>
        <w:rPr>
          <w:rFonts w:ascii="Comic Sans MS" w:hAnsi="Comic Sans MS" w:cs="Courier New"/>
          <w:lang w:eastAsia="en-US"/>
        </w:rPr>
      </w:pPr>
      <w:r w:rsidRPr="00626EE8">
        <w:rPr>
          <w:rFonts w:ascii="Comic Sans MS" w:hAnsi="Comic Sans MS" w:cs="Courier New"/>
          <w:lang w:eastAsia="en-US"/>
        </w:rPr>
        <w:t xml:space="preserve">         NATURAL JOIN PROFILE P</w:t>
      </w:r>
    </w:p>
    <w:p w14:paraId="29F95C3B" w14:textId="77777777" w:rsidR="00626EE8" w:rsidRPr="00626EE8" w:rsidRDefault="00626EE8" w:rsidP="00626EE8">
      <w:pPr>
        <w:ind w:left="1080"/>
        <w:rPr>
          <w:rFonts w:ascii="Comic Sans MS" w:hAnsi="Comic Sans MS" w:cs="Courier New"/>
          <w:lang w:eastAsia="en-US"/>
        </w:rPr>
      </w:pPr>
      <w:r w:rsidRPr="00626EE8">
        <w:rPr>
          <w:rFonts w:ascii="Comic Sans MS" w:hAnsi="Comic Sans MS" w:cs="Courier New"/>
          <w:lang w:eastAsia="en-US"/>
        </w:rPr>
        <w:t>GROUP BY name, user_id</w:t>
      </w:r>
    </w:p>
    <w:p w14:paraId="5E540E5C" w14:textId="77777777" w:rsidR="00626EE8" w:rsidRPr="00626EE8" w:rsidRDefault="00626EE8" w:rsidP="00626EE8">
      <w:pPr>
        <w:ind w:left="1080"/>
        <w:rPr>
          <w:rFonts w:ascii="Comic Sans MS" w:hAnsi="Comic Sans MS" w:cs="Courier New"/>
          <w:lang w:eastAsia="en-US"/>
        </w:rPr>
      </w:pPr>
      <w:r w:rsidRPr="00626EE8">
        <w:rPr>
          <w:rFonts w:ascii="Comic Sans MS" w:hAnsi="Comic Sans MS" w:cs="Courier New"/>
          <w:lang w:eastAsia="en-US"/>
        </w:rPr>
        <w:t>having count(G.group_id) &gt;=</w:t>
      </w:r>
    </w:p>
    <w:p w14:paraId="59B7D1D6" w14:textId="77777777" w:rsidR="00626EE8" w:rsidRPr="00626EE8" w:rsidRDefault="00626EE8" w:rsidP="00626EE8">
      <w:pPr>
        <w:ind w:left="1080"/>
        <w:rPr>
          <w:rFonts w:ascii="Comic Sans MS" w:hAnsi="Comic Sans MS" w:cs="Courier New"/>
          <w:lang w:eastAsia="en-US"/>
        </w:rPr>
      </w:pPr>
      <w:r w:rsidRPr="00626EE8">
        <w:rPr>
          <w:rFonts w:ascii="Comic Sans MS" w:hAnsi="Comic Sans MS" w:cs="Courier New"/>
          <w:lang w:eastAsia="en-US"/>
        </w:rPr>
        <w:t xml:space="preserve">       (SELECT max(MG.group_count)</w:t>
      </w:r>
    </w:p>
    <w:p w14:paraId="7BF9E697" w14:textId="77777777" w:rsidR="00626EE8" w:rsidRPr="00626EE8" w:rsidRDefault="00626EE8" w:rsidP="00626EE8">
      <w:pPr>
        <w:ind w:left="1080"/>
        <w:rPr>
          <w:rFonts w:ascii="Comic Sans MS" w:hAnsi="Comic Sans MS" w:cs="Courier New"/>
          <w:lang w:eastAsia="en-US"/>
        </w:rPr>
      </w:pPr>
      <w:r w:rsidRPr="00626EE8">
        <w:rPr>
          <w:rFonts w:ascii="Comic Sans MS" w:hAnsi="Comic Sans MS" w:cs="Courier New"/>
          <w:lang w:eastAsia="en-US"/>
        </w:rPr>
        <w:t xml:space="preserve">        FROM (SELECT name, count(G.group_id) as group_count</w:t>
      </w:r>
    </w:p>
    <w:p w14:paraId="3D10259E" w14:textId="77777777" w:rsidR="00626EE8" w:rsidRPr="00626EE8" w:rsidRDefault="00626EE8" w:rsidP="00626EE8">
      <w:pPr>
        <w:ind w:left="1080"/>
        <w:rPr>
          <w:rFonts w:ascii="Comic Sans MS" w:hAnsi="Comic Sans MS" w:cs="Courier New"/>
          <w:lang w:eastAsia="en-US"/>
        </w:rPr>
      </w:pPr>
      <w:r w:rsidRPr="00626EE8">
        <w:rPr>
          <w:rFonts w:ascii="Comic Sans MS" w:hAnsi="Comic Sans MS" w:cs="Courier New"/>
          <w:lang w:eastAsia="en-US"/>
        </w:rPr>
        <w:t xml:space="preserve">              FROM GROUP_MEMBER G</w:t>
      </w:r>
    </w:p>
    <w:p w14:paraId="2F7FF47E" w14:textId="77777777" w:rsidR="00626EE8" w:rsidRPr="00626EE8" w:rsidRDefault="00626EE8" w:rsidP="00626EE8">
      <w:pPr>
        <w:ind w:left="1080"/>
        <w:rPr>
          <w:rFonts w:ascii="Comic Sans MS" w:hAnsi="Comic Sans MS" w:cs="Courier New"/>
          <w:lang w:eastAsia="en-US"/>
        </w:rPr>
      </w:pPr>
      <w:r w:rsidRPr="00626EE8">
        <w:rPr>
          <w:rFonts w:ascii="Comic Sans MS" w:hAnsi="Comic Sans MS" w:cs="Courier New"/>
          <w:lang w:eastAsia="en-US"/>
        </w:rPr>
        <w:t xml:space="preserve">                       NATURAL JOIN PROFILE P</w:t>
      </w:r>
    </w:p>
    <w:p w14:paraId="051F3AA4" w14:textId="5AD3544C" w:rsidR="00061A0B" w:rsidRPr="00F50202" w:rsidRDefault="00626EE8" w:rsidP="00626EE8">
      <w:pPr>
        <w:ind w:left="1080"/>
        <w:rPr>
          <w:rFonts w:ascii="Comic Sans MS" w:hAnsi="Comic Sans MS" w:cs="Courier New"/>
          <w:lang w:eastAsia="en-US"/>
        </w:rPr>
      </w:pPr>
      <w:r w:rsidRPr="00626EE8">
        <w:rPr>
          <w:rFonts w:ascii="Comic Sans MS" w:hAnsi="Comic Sans MS" w:cs="Courier New"/>
          <w:lang w:eastAsia="en-US"/>
        </w:rPr>
        <w:t xml:space="preserve">              GROUP BY name, user_id) as MG);</w:t>
      </w:r>
    </w:p>
    <w:sectPr w:rsidR="00061A0B" w:rsidRPr="00F50202" w:rsidSect="006867CD">
      <w:footerReference w:type="default" r:id="rId7"/>
      <w:pgSz w:w="12240" w:h="15840"/>
      <w:pgMar w:top="66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8F590F" w14:textId="77777777" w:rsidR="00DE5F67" w:rsidRDefault="00DE5F67">
      <w:r>
        <w:separator/>
      </w:r>
    </w:p>
  </w:endnote>
  <w:endnote w:type="continuationSeparator" w:id="0">
    <w:p w14:paraId="52FF3067" w14:textId="77777777" w:rsidR="00DE5F67" w:rsidRDefault="00DE5F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OpenSymbol">
    <w:altName w:val="Arial Unicode MS"/>
    <w:panose1 w:val="020B0604020202020204"/>
    <w:charset w:val="80"/>
    <w:family w:val="auto"/>
    <w:pitch w:val="default"/>
  </w:font>
  <w:font w:name="Nimbus Sans L">
    <w:altName w:val="Arial Unicode MS"/>
    <w:panose1 w:val="020B0604020202020204"/>
    <w:charset w:val="80"/>
    <w:family w:val="swiss"/>
    <w:pitch w:val="variable"/>
  </w:font>
  <w:font w:name="DejaVu Sans">
    <w:panose1 w:val="020B0604020202020204"/>
    <w:charset w:val="00"/>
    <w:family w:val="swiss"/>
    <w:pitch w:val="variable"/>
    <w:sig w:usb0="E7002EFF" w:usb1="D200F5FF" w:usb2="0A24602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mic Sans MS">
    <w:altName w:val="Comic Sans MS"/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44E29F" w14:textId="7886C1CC" w:rsidR="00D2315A" w:rsidRDefault="00D2315A" w:rsidP="00721D86">
    <w:pPr>
      <w:pStyle w:val="Footer"/>
      <w:jc w:val="right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2909A6">
      <w:rPr>
        <w:noProof/>
      </w:rPr>
      <w:t>1</w:t>
    </w:r>
    <w:r>
      <w:rPr>
        <w:noProof/>
      </w:rPr>
      <w:fldChar w:fldCharType="end"/>
    </w:r>
    <w:r w:rsidR="00FE5369">
      <w:t xml:space="preserve"> of 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3FE590" w14:textId="77777777" w:rsidR="00DE5F67" w:rsidRDefault="00DE5F67">
      <w:r>
        <w:separator/>
      </w:r>
    </w:p>
  </w:footnote>
  <w:footnote w:type="continuationSeparator" w:id="0">
    <w:p w14:paraId="55E83B11" w14:textId="77777777" w:rsidR="00DE5F67" w:rsidRDefault="00DE5F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0" w:firstLine="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0" w:firstLine="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0" w:firstLine="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0" w:firstLine="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0" w:firstLine="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0" w:firstLine="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0" w:firstLine="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0" w:firstLine="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0" w:firstLine="0"/>
      </w:pPr>
    </w:lvl>
  </w:abstractNum>
  <w:abstractNum w:abstractNumId="1" w15:restartNumberingAfterBreak="0">
    <w:nsid w:val="00000002"/>
    <w:multiLevelType w:val="multilevel"/>
    <w:tmpl w:val="00000002"/>
    <w:name w:val="WW8Num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00000005"/>
    <w:multiLevelType w:val="multilevel"/>
    <w:tmpl w:val="B8D66C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09D42C03"/>
    <w:multiLevelType w:val="hybridMultilevel"/>
    <w:tmpl w:val="3E4C60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E93A20"/>
    <w:multiLevelType w:val="hybridMultilevel"/>
    <w:tmpl w:val="5D36703A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D1523A"/>
    <w:multiLevelType w:val="multilevel"/>
    <w:tmpl w:val="65BEA588"/>
    <w:lvl w:ilvl="0">
      <w:start w:val="1"/>
      <w:numFmt w:val="decimal"/>
      <w:lvlText w:val="%1."/>
      <w:lvlJc w:val="left"/>
      <w:pPr>
        <w:tabs>
          <w:tab w:val="num" w:pos="720"/>
        </w:tabs>
        <w:ind w:left="0" w:firstLine="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0" w:firstLine="0"/>
      </w:pPr>
      <w:rPr>
        <w:rFonts w:ascii="Symbol" w:hAnsi="Symbol" w:hint="default"/>
      </w:r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0" w:firstLine="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0" w:firstLine="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0" w:firstLine="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0" w:firstLine="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0" w:firstLine="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0" w:firstLine="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0" w:firstLine="0"/>
      </w:pPr>
    </w:lvl>
  </w:abstractNum>
  <w:abstractNum w:abstractNumId="8" w15:restartNumberingAfterBreak="0">
    <w:nsid w:val="18716465"/>
    <w:multiLevelType w:val="hybridMultilevel"/>
    <w:tmpl w:val="AA448D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CDC6DC6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720"/>
        </w:tabs>
        <w:ind w:left="0" w:firstLine="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0" w:firstLine="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0" w:firstLine="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0" w:firstLine="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0" w:firstLine="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0" w:firstLine="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0" w:firstLine="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0" w:firstLine="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0" w:firstLine="0"/>
      </w:pPr>
    </w:lvl>
  </w:abstractNum>
  <w:abstractNum w:abstractNumId="10" w15:restartNumberingAfterBreak="0">
    <w:nsid w:val="1DAA4389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 w15:restartNumberingAfterBreak="0">
    <w:nsid w:val="2B3251FF"/>
    <w:multiLevelType w:val="multilevel"/>
    <w:tmpl w:val="B8D66C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 w15:restartNumberingAfterBreak="0">
    <w:nsid w:val="30927D6E"/>
    <w:multiLevelType w:val="hybridMultilevel"/>
    <w:tmpl w:val="5D36703A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A44D38"/>
    <w:multiLevelType w:val="hybridMultilevel"/>
    <w:tmpl w:val="2B280B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5C6884"/>
    <w:multiLevelType w:val="hybridMultilevel"/>
    <w:tmpl w:val="AEDA71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E92A6B"/>
    <w:multiLevelType w:val="hybridMultilevel"/>
    <w:tmpl w:val="E8EA1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E54B83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720"/>
        </w:tabs>
        <w:ind w:left="0" w:firstLine="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0" w:firstLine="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0" w:firstLine="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0" w:firstLine="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0" w:firstLine="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0" w:firstLine="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0" w:firstLine="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0" w:firstLine="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0" w:firstLine="0"/>
      </w:pPr>
    </w:lvl>
  </w:abstractNum>
  <w:abstractNum w:abstractNumId="17" w15:restartNumberingAfterBreak="0">
    <w:nsid w:val="439608D3"/>
    <w:multiLevelType w:val="hybridMultilevel"/>
    <w:tmpl w:val="A226FEC8"/>
    <w:lvl w:ilvl="0" w:tplc="B8E48C3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D492C1B"/>
    <w:multiLevelType w:val="hybridMultilevel"/>
    <w:tmpl w:val="8F007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F5212E"/>
    <w:multiLevelType w:val="hybridMultilevel"/>
    <w:tmpl w:val="3CAE4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1E4494"/>
    <w:multiLevelType w:val="hybridMultilevel"/>
    <w:tmpl w:val="32A69C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76785B"/>
    <w:multiLevelType w:val="hybridMultilevel"/>
    <w:tmpl w:val="359AB7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9BF11D8"/>
    <w:multiLevelType w:val="hybridMultilevel"/>
    <w:tmpl w:val="7626F19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7E764DDF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14"/>
  </w:num>
  <w:num w:numId="6">
    <w:abstractNumId w:val="10"/>
  </w:num>
  <w:num w:numId="7">
    <w:abstractNumId w:val="23"/>
  </w:num>
  <w:num w:numId="8">
    <w:abstractNumId w:val="4"/>
  </w:num>
  <w:num w:numId="9">
    <w:abstractNumId w:val="22"/>
  </w:num>
  <w:num w:numId="10">
    <w:abstractNumId w:val="8"/>
  </w:num>
  <w:num w:numId="11">
    <w:abstractNumId w:val="15"/>
  </w:num>
  <w:num w:numId="12">
    <w:abstractNumId w:val="11"/>
  </w:num>
  <w:num w:numId="13">
    <w:abstractNumId w:val="5"/>
  </w:num>
  <w:num w:numId="14">
    <w:abstractNumId w:val="16"/>
  </w:num>
  <w:num w:numId="15">
    <w:abstractNumId w:val="7"/>
  </w:num>
  <w:num w:numId="16">
    <w:abstractNumId w:val="9"/>
  </w:num>
  <w:num w:numId="17">
    <w:abstractNumId w:val="12"/>
  </w:num>
  <w:num w:numId="18">
    <w:abstractNumId w:val="6"/>
  </w:num>
  <w:num w:numId="19">
    <w:abstractNumId w:val="18"/>
  </w:num>
  <w:num w:numId="20">
    <w:abstractNumId w:val="21"/>
  </w:num>
  <w:num w:numId="21">
    <w:abstractNumId w:val="20"/>
  </w:num>
  <w:num w:numId="22">
    <w:abstractNumId w:val="13"/>
  </w:num>
  <w:num w:numId="23">
    <w:abstractNumId w:val="19"/>
  </w:num>
  <w:num w:numId="2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displayBackgroundShape/>
  <w:embedSystemFonts/>
  <w:bordersDoNotSurroundHeader/>
  <w:bordersDoNotSurroundFooter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1670A"/>
    <w:rsid w:val="00001024"/>
    <w:rsid w:val="00006913"/>
    <w:rsid w:val="00012E7D"/>
    <w:rsid w:val="00021AD4"/>
    <w:rsid w:val="00061A0B"/>
    <w:rsid w:val="00071006"/>
    <w:rsid w:val="00076E15"/>
    <w:rsid w:val="000A755E"/>
    <w:rsid w:val="000C287C"/>
    <w:rsid w:val="000C6AE5"/>
    <w:rsid w:val="000E236D"/>
    <w:rsid w:val="00110CA7"/>
    <w:rsid w:val="0012170A"/>
    <w:rsid w:val="0013416C"/>
    <w:rsid w:val="00187C7A"/>
    <w:rsid w:val="001A0905"/>
    <w:rsid w:val="001A302A"/>
    <w:rsid w:val="001A69AF"/>
    <w:rsid w:val="001A7E19"/>
    <w:rsid w:val="001C3F7E"/>
    <w:rsid w:val="001C55F1"/>
    <w:rsid w:val="001E6EA8"/>
    <w:rsid w:val="0021329C"/>
    <w:rsid w:val="002277DC"/>
    <w:rsid w:val="00232566"/>
    <w:rsid w:val="00244DDB"/>
    <w:rsid w:val="00265537"/>
    <w:rsid w:val="002909A6"/>
    <w:rsid w:val="002931B6"/>
    <w:rsid w:val="00293233"/>
    <w:rsid w:val="002B58C1"/>
    <w:rsid w:val="002B7BCC"/>
    <w:rsid w:val="002D2215"/>
    <w:rsid w:val="002D35BF"/>
    <w:rsid w:val="002E3FAC"/>
    <w:rsid w:val="003206F9"/>
    <w:rsid w:val="00321EF8"/>
    <w:rsid w:val="00325DBE"/>
    <w:rsid w:val="00326275"/>
    <w:rsid w:val="003474F3"/>
    <w:rsid w:val="003752CF"/>
    <w:rsid w:val="00392112"/>
    <w:rsid w:val="00392B71"/>
    <w:rsid w:val="003D3CBE"/>
    <w:rsid w:val="003E251D"/>
    <w:rsid w:val="00415F16"/>
    <w:rsid w:val="0041670A"/>
    <w:rsid w:val="004626A6"/>
    <w:rsid w:val="00472FD9"/>
    <w:rsid w:val="0048229B"/>
    <w:rsid w:val="004A14CF"/>
    <w:rsid w:val="004B2AA3"/>
    <w:rsid w:val="004B55DB"/>
    <w:rsid w:val="004B6368"/>
    <w:rsid w:val="004D6EE7"/>
    <w:rsid w:val="0050574A"/>
    <w:rsid w:val="005429B9"/>
    <w:rsid w:val="005462F9"/>
    <w:rsid w:val="005677F6"/>
    <w:rsid w:val="00577A2F"/>
    <w:rsid w:val="00590239"/>
    <w:rsid w:val="00595FE4"/>
    <w:rsid w:val="005A4B88"/>
    <w:rsid w:val="005B48EE"/>
    <w:rsid w:val="005B4A5C"/>
    <w:rsid w:val="005C355A"/>
    <w:rsid w:val="005F6E10"/>
    <w:rsid w:val="00626EE8"/>
    <w:rsid w:val="00651522"/>
    <w:rsid w:val="0065780A"/>
    <w:rsid w:val="006867CD"/>
    <w:rsid w:val="006C26CC"/>
    <w:rsid w:val="006F0536"/>
    <w:rsid w:val="0070260A"/>
    <w:rsid w:val="00721D86"/>
    <w:rsid w:val="00746A12"/>
    <w:rsid w:val="00761FA1"/>
    <w:rsid w:val="0078419B"/>
    <w:rsid w:val="007864FF"/>
    <w:rsid w:val="007873DE"/>
    <w:rsid w:val="00795629"/>
    <w:rsid w:val="007A69A4"/>
    <w:rsid w:val="007D33AB"/>
    <w:rsid w:val="007D78E8"/>
    <w:rsid w:val="007F2427"/>
    <w:rsid w:val="007F4445"/>
    <w:rsid w:val="007F6CD3"/>
    <w:rsid w:val="00816A6F"/>
    <w:rsid w:val="00827577"/>
    <w:rsid w:val="00830131"/>
    <w:rsid w:val="00842CB0"/>
    <w:rsid w:val="00843062"/>
    <w:rsid w:val="008461BB"/>
    <w:rsid w:val="0087586A"/>
    <w:rsid w:val="008E280D"/>
    <w:rsid w:val="008E2C56"/>
    <w:rsid w:val="00962F24"/>
    <w:rsid w:val="00965272"/>
    <w:rsid w:val="009720B4"/>
    <w:rsid w:val="00976C7C"/>
    <w:rsid w:val="009B5E00"/>
    <w:rsid w:val="009F3F11"/>
    <w:rsid w:val="00A061A1"/>
    <w:rsid w:val="00A43269"/>
    <w:rsid w:val="00A63BE7"/>
    <w:rsid w:val="00A97943"/>
    <w:rsid w:val="00AD3DAF"/>
    <w:rsid w:val="00AD588D"/>
    <w:rsid w:val="00AE0227"/>
    <w:rsid w:val="00B45807"/>
    <w:rsid w:val="00B55350"/>
    <w:rsid w:val="00B6492D"/>
    <w:rsid w:val="00B94C0B"/>
    <w:rsid w:val="00B97E29"/>
    <w:rsid w:val="00BB3D09"/>
    <w:rsid w:val="00BC1A86"/>
    <w:rsid w:val="00C052E8"/>
    <w:rsid w:val="00C70F05"/>
    <w:rsid w:val="00C73F74"/>
    <w:rsid w:val="00C863E0"/>
    <w:rsid w:val="00C950DA"/>
    <w:rsid w:val="00CA740A"/>
    <w:rsid w:val="00CB3C76"/>
    <w:rsid w:val="00CB57A8"/>
    <w:rsid w:val="00CD6279"/>
    <w:rsid w:val="00CD75DE"/>
    <w:rsid w:val="00CD7939"/>
    <w:rsid w:val="00CE2C60"/>
    <w:rsid w:val="00D2315A"/>
    <w:rsid w:val="00D320AC"/>
    <w:rsid w:val="00D32F91"/>
    <w:rsid w:val="00D3558D"/>
    <w:rsid w:val="00D6236C"/>
    <w:rsid w:val="00D66FA9"/>
    <w:rsid w:val="00DD19C2"/>
    <w:rsid w:val="00DD35E3"/>
    <w:rsid w:val="00DE5F67"/>
    <w:rsid w:val="00E26ABE"/>
    <w:rsid w:val="00E72343"/>
    <w:rsid w:val="00E74641"/>
    <w:rsid w:val="00E91FD5"/>
    <w:rsid w:val="00E96B19"/>
    <w:rsid w:val="00EB0958"/>
    <w:rsid w:val="00EB4A51"/>
    <w:rsid w:val="00EC32E8"/>
    <w:rsid w:val="00F0475E"/>
    <w:rsid w:val="00F37970"/>
    <w:rsid w:val="00F50202"/>
    <w:rsid w:val="00F51B33"/>
    <w:rsid w:val="00F6762E"/>
    <w:rsid w:val="00F710A2"/>
    <w:rsid w:val="00F863B6"/>
    <w:rsid w:val="00F90449"/>
    <w:rsid w:val="00FD1A8A"/>
    <w:rsid w:val="00FE3A15"/>
    <w:rsid w:val="00FE5369"/>
    <w:rsid w:val="00FF7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7C3503E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867CD"/>
    <w:pPr>
      <w:suppressAutoHyphens/>
    </w:pPr>
    <w:rPr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7z0">
    <w:name w:val="WW8Num7z0"/>
    <w:rsid w:val="006867CD"/>
    <w:rPr>
      <w:rFonts w:ascii="Symbol" w:hAnsi="Symbol" w:cs="OpenSymbol"/>
    </w:rPr>
  </w:style>
  <w:style w:type="character" w:customStyle="1" w:styleId="Absatz-Standardschriftart">
    <w:name w:val="Absatz-Standardschriftart"/>
    <w:rsid w:val="006867CD"/>
  </w:style>
  <w:style w:type="character" w:customStyle="1" w:styleId="WW8Num4z0">
    <w:name w:val="WW8Num4z0"/>
    <w:rsid w:val="006867CD"/>
    <w:rPr>
      <w:rFonts w:ascii="Symbol" w:hAnsi="Symbol" w:cs="OpenSymbol"/>
    </w:rPr>
  </w:style>
  <w:style w:type="character" w:customStyle="1" w:styleId="WW8Num4z1">
    <w:name w:val="WW8Num4z1"/>
    <w:rsid w:val="006867CD"/>
    <w:rPr>
      <w:rFonts w:ascii="OpenSymbol" w:hAnsi="OpenSymbol" w:cs="OpenSymbol"/>
    </w:rPr>
  </w:style>
  <w:style w:type="character" w:customStyle="1" w:styleId="WW-Absatz-Standardschriftart">
    <w:name w:val="WW-Absatz-Standardschriftart"/>
    <w:rsid w:val="006867CD"/>
  </w:style>
  <w:style w:type="character" w:customStyle="1" w:styleId="WW-Absatz-Standardschriftart1">
    <w:name w:val="WW-Absatz-Standardschriftart1"/>
    <w:rsid w:val="006867CD"/>
  </w:style>
  <w:style w:type="character" w:customStyle="1" w:styleId="WW8Num5z0">
    <w:name w:val="WW8Num5z0"/>
    <w:rsid w:val="006867CD"/>
    <w:rPr>
      <w:rFonts w:ascii="Symbol" w:hAnsi="Symbol" w:cs="OpenSymbol"/>
    </w:rPr>
  </w:style>
  <w:style w:type="character" w:customStyle="1" w:styleId="WW8Num5z1">
    <w:name w:val="WW8Num5z1"/>
    <w:rsid w:val="006867CD"/>
    <w:rPr>
      <w:rFonts w:ascii="OpenSymbol" w:hAnsi="OpenSymbol" w:cs="OpenSymbol"/>
    </w:rPr>
  </w:style>
  <w:style w:type="character" w:customStyle="1" w:styleId="WW-Absatz-Standardschriftart11">
    <w:name w:val="WW-Absatz-Standardschriftart11"/>
    <w:rsid w:val="006867CD"/>
  </w:style>
  <w:style w:type="character" w:customStyle="1" w:styleId="WW-Absatz-Standardschriftart111">
    <w:name w:val="WW-Absatz-Standardschriftart111"/>
    <w:rsid w:val="006867CD"/>
  </w:style>
  <w:style w:type="character" w:customStyle="1" w:styleId="NumberingSymbols">
    <w:name w:val="Numbering Symbols"/>
    <w:rsid w:val="006867CD"/>
  </w:style>
  <w:style w:type="character" w:customStyle="1" w:styleId="Bullets">
    <w:name w:val="Bullets"/>
    <w:rsid w:val="006867CD"/>
    <w:rPr>
      <w:rFonts w:ascii="OpenSymbol" w:eastAsia="OpenSymbol" w:hAnsi="OpenSymbol" w:cs="OpenSymbol"/>
    </w:rPr>
  </w:style>
  <w:style w:type="character" w:styleId="Hyperlink">
    <w:name w:val="Hyperlink"/>
    <w:rsid w:val="006867CD"/>
    <w:rPr>
      <w:color w:val="000080"/>
      <w:u w:val="single"/>
    </w:rPr>
  </w:style>
  <w:style w:type="paragraph" w:customStyle="1" w:styleId="Heading">
    <w:name w:val="Heading"/>
    <w:basedOn w:val="Normal"/>
    <w:next w:val="BodyText"/>
    <w:rsid w:val="006867CD"/>
    <w:pPr>
      <w:keepNext/>
      <w:spacing w:before="240" w:after="120"/>
    </w:pPr>
    <w:rPr>
      <w:rFonts w:ascii="Nimbus Sans L" w:eastAsia="DejaVu Sans" w:hAnsi="Nimbus Sans L" w:cs="DejaVu Sans"/>
      <w:sz w:val="28"/>
      <w:szCs w:val="28"/>
    </w:rPr>
  </w:style>
  <w:style w:type="paragraph" w:styleId="BodyText">
    <w:name w:val="Body Text"/>
    <w:basedOn w:val="Normal"/>
    <w:rsid w:val="006867CD"/>
    <w:pPr>
      <w:spacing w:after="120"/>
    </w:pPr>
  </w:style>
  <w:style w:type="paragraph" w:styleId="List">
    <w:name w:val="List"/>
    <w:basedOn w:val="BodyText"/>
    <w:rsid w:val="006867CD"/>
  </w:style>
  <w:style w:type="paragraph" w:styleId="Caption">
    <w:name w:val="caption"/>
    <w:basedOn w:val="Normal"/>
    <w:qFormat/>
    <w:rsid w:val="006867C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6867CD"/>
    <w:pPr>
      <w:suppressLineNumbers/>
    </w:pPr>
  </w:style>
  <w:style w:type="paragraph" w:styleId="Header">
    <w:name w:val="header"/>
    <w:basedOn w:val="Normal"/>
    <w:rsid w:val="006867C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867CD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rsid w:val="006867CD"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Normal"/>
    <w:rsid w:val="006867CD"/>
    <w:pPr>
      <w:suppressLineNumbers/>
    </w:pPr>
  </w:style>
  <w:style w:type="paragraph" w:customStyle="1" w:styleId="TableHeading">
    <w:name w:val="Table Heading"/>
    <w:basedOn w:val="TableContents"/>
    <w:rsid w:val="006867CD"/>
    <w:pPr>
      <w:jc w:val="center"/>
    </w:pPr>
    <w:rPr>
      <w:b/>
      <w:bCs/>
    </w:rPr>
  </w:style>
  <w:style w:type="paragraph" w:styleId="ListParagraph">
    <w:name w:val="List Paragraph"/>
    <w:basedOn w:val="Normal"/>
    <w:uiPriority w:val="34"/>
    <w:qFormat/>
    <w:rsid w:val="003474F3"/>
    <w:pPr>
      <w:ind w:left="720"/>
      <w:contextualSpacing/>
    </w:pPr>
  </w:style>
  <w:style w:type="table" w:styleId="TableGrid">
    <w:name w:val="Table Grid"/>
    <w:basedOn w:val="TableNormal"/>
    <w:uiPriority w:val="59"/>
    <w:rsid w:val="00F50202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7BCC"/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7BCC"/>
    <w:rPr>
      <w:rFonts w:ascii="Consolas" w:hAnsi="Consolas" w:cs="Consolas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969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9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15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1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3</Pages>
  <Words>568</Words>
  <Characters>3241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CS1555 Recitation 2</vt:lpstr>
    </vt:vector>
  </TitlesOfParts>
  <Company/>
  <LinksUpToDate>false</LinksUpToDate>
  <CharactersWithSpaces>3802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CS1555 Recitation 2</dc:title>
  <dc:subject/>
  <dc:creator>Mitchell</dc:creator>
  <cp:keywords/>
  <cp:lastModifiedBy>Alseghayer, Rakan Abdullah S</cp:lastModifiedBy>
  <cp:revision>76</cp:revision>
  <cp:lastPrinted>2012-10-07T14:43:00Z</cp:lastPrinted>
  <dcterms:created xsi:type="dcterms:W3CDTF">2013-02-12T22:00:00Z</dcterms:created>
  <dcterms:modified xsi:type="dcterms:W3CDTF">2021-03-12T17:47:00Z</dcterms:modified>
</cp:coreProperties>
</file>