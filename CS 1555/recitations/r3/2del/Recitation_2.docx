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6ACFF5" w14:textId="66A52851" w:rsidR="00F67D0F" w:rsidRPr="001162BF" w:rsidRDefault="000E79CD" w:rsidP="001162BF">
      <w:pPr>
        <w:adjustRightInd w:val="0"/>
        <w:jc w:val="center"/>
        <w:rPr>
          <w:sz w:val="32"/>
          <w:szCs w:val="32"/>
          <w:lang w:eastAsia="zh-CN"/>
        </w:rPr>
      </w:pPr>
      <w:r w:rsidRPr="001162BF">
        <w:rPr>
          <w:sz w:val="32"/>
          <w:szCs w:val="32"/>
        </w:rPr>
        <w:t xml:space="preserve">CS1555 Recitation </w:t>
      </w:r>
      <w:r w:rsidR="00284C4D">
        <w:rPr>
          <w:sz w:val="32"/>
          <w:szCs w:val="32"/>
        </w:rPr>
        <w:t>2</w:t>
      </w:r>
      <w:bookmarkStart w:id="0" w:name="_GoBack"/>
      <w:bookmarkEnd w:id="0"/>
    </w:p>
    <w:p w14:paraId="6FB8DC44" w14:textId="77777777" w:rsidR="00F67D0F" w:rsidRPr="001162BF" w:rsidRDefault="00F67D0F" w:rsidP="001162BF">
      <w:pPr>
        <w:pBdr>
          <w:bottom w:val="single" w:sz="8" w:space="1" w:color="000000"/>
        </w:pBdr>
        <w:adjustRightInd w:val="0"/>
        <w:rPr>
          <w:sz w:val="22"/>
          <w:szCs w:val="22"/>
        </w:rPr>
      </w:pPr>
    </w:p>
    <w:p w14:paraId="21E71D0F" w14:textId="77777777" w:rsidR="00274792" w:rsidRPr="001162BF" w:rsidRDefault="00274792" w:rsidP="001162BF">
      <w:pPr>
        <w:adjustRightInd w:val="0"/>
      </w:pPr>
    </w:p>
    <w:p w14:paraId="3A5281C5" w14:textId="11BC2496" w:rsidR="00F67D0F" w:rsidRPr="001162BF" w:rsidRDefault="00B2089C" w:rsidP="001162BF">
      <w:pPr>
        <w:adjustRightInd w:val="0"/>
      </w:pPr>
      <w:r w:rsidRPr="001162BF">
        <w:t>Objective: T</w:t>
      </w:r>
      <w:r w:rsidR="00F67D0F" w:rsidRPr="001162BF">
        <w:t xml:space="preserve">o </w:t>
      </w:r>
      <w:r w:rsidR="00F408C8" w:rsidRPr="001162BF">
        <w:t>practice</w:t>
      </w:r>
      <w:r w:rsidR="00F67D0F" w:rsidRPr="001162BF">
        <w:t xml:space="preserve"> the relational model </w:t>
      </w:r>
      <w:r w:rsidR="00AA1431" w:rsidRPr="001162BF">
        <w:t xml:space="preserve">and </w:t>
      </w:r>
      <w:r w:rsidRPr="001162BF">
        <w:t>SQL DDL</w:t>
      </w:r>
    </w:p>
    <w:p w14:paraId="0A493AB0" w14:textId="77777777" w:rsidR="00F67D0F" w:rsidRPr="001162BF" w:rsidRDefault="00F67D0F" w:rsidP="001162BF">
      <w:pPr>
        <w:pBdr>
          <w:bottom w:val="single" w:sz="8" w:space="1" w:color="000000"/>
        </w:pBdr>
        <w:adjustRightInd w:val="0"/>
      </w:pPr>
    </w:p>
    <w:p w14:paraId="365D166E" w14:textId="77777777" w:rsidR="00F67D0F" w:rsidRPr="001162BF" w:rsidRDefault="00F67D0F" w:rsidP="001162BF">
      <w:pPr>
        <w:adjustRightInd w:val="0"/>
        <w:spacing w:before="58"/>
        <w:rPr>
          <w:b/>
          <w:bCs/>
          <w:u w:val="single"/>
        </w:rPr>
      </w:pPr>
    </w:p>
    <w:p w14:paraId="01BC511B" w14:textId="77777777" w:rsidR="00D613D4" w:rsidRPr="001162BF" w:rsidRDefault="00F67D0F" w:rsidP="001162BF">
      <w:pPr>
        <w:adjustRightInd w:val="0"/>
      </w:pPr>
      <w:r w:rsidRPr="001162BF">
        <w:t>Consider the following relation schemas and states:</w:t>
      </w:r>
    </w:p>
    <w:p w14:paraId="1BC5A63A" w14:textId="77777777" w:rsidR="00D613D4" w:rsidRPr="001162BF" w:rsidRDefault="00D613D4" w:rsidP="001162BF">
      <w:pPr>
        <w:adjustRightInd w:val="0"/>
      </w:pPr>
      <w:r w:rsidRPr="001162BF">
        <w:tab/>
      </w:r>
      <w:r w:rsidR="00F67D0F" w:rsidRPr="001162BF">
        <w:t xml:space="preserve">Student </w:t>
      </w:r>
      <w:proofErr w:type="gramStart"/>
      <w:r w:rsidR="00F67D0F" w:rsidRPr="001162BF">
        <w:t>( SID</w:t>
      </w:r>
      <w:proofErr w:type="gramEnd"/>
      <w:r w:rsidR="00F67D0F" w:rsidRPr="001162BF">
        <w:t>, Name, Class, Major)</w:t>
      </w:r>
    </w:p>
    <w:p w14:paraId="75764811" w14:textId="77777777" w:rsidR="00D613D4" w:rsidRPr="001162BF" w:rsidRDefault="00D613D4" w:rsidP="001162BF">
      <w:pPr>
        <w:adjustRightInd w:val="0"/>
      </w:pPr>
      <w:r w:rsidRPr="001162BF">
        <w:tab/>
      </w:r>
      <w:r w:rsidR="00F67D0F" w:rsidRPr="001162BF">
        <w:t xml:space="preserve">Student_Dir </w:t>
      </w:r>
      <w:proofErr w:type="gramStart"/>
      <w:r w:rsidR="00F67D0F" w:rsidRPr="001162BF">
        <w:t>( SID</w:t>
      </w:r>
      <w:proofErr w:type="gramEnd"/>
      <w:r w:rsidR="00F67D0F" w:rsidRPr="001162BF">
        <w:t xml:space="preserve">, Address, Phone) </w:t>
      </w:r>
    </w:p>
    <w:p w14:paraId="3061FEF9" w14:textId="77777777" w:rsidR="00D613D4" w:rsidRPr="001162BF" w:rsidRDefault="00D613D4" w:rsidP="001162BF">
      <w:pPr>
        <w:adjustRightInd w:val="0"/>
      </w:pPr>
      <w:r w:rsidRPr="001162BF">
        <w:tab/>
      </w:r>
      <w:r w:rsidR="00F67D0F" w:rsidRPr="001162BF">
        <w:t xml:space="preserve">Courses_taken </w:t>
      </w:r>
      <w:proofErr w:type="gramStart"/>
      <w:r w:rsidR="00F67D0F" w:rsidRPr="001162BF">
        <w:t>( Course</w:t>
      </w:r>
      <w:proofErr w:type="gramEnd"/>
      <w:r w:rsidR="00F67D0F" w:rsidRPr="001162BF">
        <w:t xml:space="preserve">_No, Term, SID,  Grade) </w:t>
      </w:r>
    </w:p>
    <w:p w14:paraId="61392AD9" w14:textId="341EFABC" w:rsidR="00F67D0F" w:rsidRPr="001162BF" w:rsidRDefault="00D613D4" w:rsidP="001162BF">
      <w:pPr>
        <w:adjustRightInd w:val="0"/>
      </w:pPr>
      <w:r w:rsidRPr="001162BF">
        <w:tab/>
      </w:r>
      <w:proofErr w:type="gramStart"/>
      <w:r w:rsidR="00F67D0F" w:rsidRPr="001162BF">
        <w:t>Course(</w:t>
      </w:r>
      <w:r w:rsidR="008F0F13">
        <w:t xml:space="preserve"> </w:t>
      </w:r>
      <w:r w:rsidR="00F67D0F" w:rsidRPr="001162BF">
        <w:t>Course</w:t>
      </w:r>
      <w:proofErr w:type="gramEnd"/>
      <w:r w:rsidR="00F67D0F" w:rsidRPr="001162BF">
        <w:t>_No, Name, Level)</w:t>
      </w:r>
    </w:p>
    <w:p w14:paraId="5B89B26F" w14:textId="77777777" w:rsidR="00B2089C" w:rsidRPr="001162BF" w:rsidRDefault="00B2089C" w:rsidP="001162BF">
      <w:pPr>
        <w:adjustRightInd w:val="0"/>
      </w:pPr>
    </w:p>
    <w:p w14:paraId="4C8F30E1" w14:textId="4074E320" w:rsidR="00B2089C" w:rsidRPr="001162BF" w:rsidRDefault="00B2089C" w:rsidP="001162BF">
      <w:pPr>
        <w:adjustRightInd w:val="0"/>
      </w:pPr>
      <w:r w:rsidRPr="001162BF">
        <w:t>1. What are the arities and cardinalities of each of the relations?</w:t>
      </w:r>
    </w:p>
    <w:p w14:paraId="3A657476" w14:textId="77777777" w:rsidR="001E08B5" w:rsidRPr="001162BF" w:rsidRDefault="001E08B5" w:rsidP="001162BF">
      <w:pPr>
        <w:adjustRightInd w:val="0"/>
      </w:pPr>
    </w:p>
    <w:p w14:paraId="2AB7D26E" w14:textId="47B044F7" w:rsidR="001E08B5" w:rsidRPr="001162BF" w:rsidRDefault="001E08B5" w:rsidP="001162BF">
      <w:pPr>
        <w:adjustRightInd w:val="0"/>
        <w:spacing w:before="58"/>
        <w:rPr>
          <w:bCs/>
        </w:rPr>
      </w:pPr>
      <w:r w:rsidRPr="001162BF">
        <w:rPr>
          <w:b/>
          <w:bCs/>
        </w:rPr>
        <w:t>Def: |R|</w:t>
      </w:r>
      <w:r w:rsidRPr="001162BF">
        <w:rPr>
          <w:b/>
          <w:bCs/>
        </w:rPr>
        <w:tab/>
      </w:r>
      <w:r w:rsidRPr="001162BF">
        <w:rPr>
          <w:bCs/>
        </w:rPr>
        <w:t>Arity or Degree of a relation r(R) is defined as …</w:t>
      </w:r>
    </w:p>
    <w:p w14:paraId="506E24D0" w14:textId="50527FE3" w:rsidR="001E08B5" w:rsidRPr="001162BF" w:rsidRDefault="001E08B5" w:rsidP="001162BF">
      <w:pPr>
        <w:adjustRightInd w:val="0"/>
        <w:spacing w:before="58"/>
        <w:rPr>
          <w:b/>
          <w:bCs/>
        </w:rPr>
      </w:pPr>
      <w:r w:rsidRPr="001162BF">
        <w:rPr>
          <w:b/>
          <w:bCs/>
        </w:rPr>
        <w:t xml:space="preserve">Def: |r(R)| </w:t>
      </w:r>
      <w:r w:rsidRPr="001162BF">
        <w:rPr>
          <w:b/>
          <w:bCs/>
        </w:rPr>
        <w:tab/>
      </w:r>
      <w:r w:rsidRPr="001162BF">
        <w:rPr>
          <w:bCs/>
        </w:rPr>
        <w:t>Cardinality of a relation r(R) is defined as …</w:t>
      </w:r>
    </w:p>
    <w:p w14:paraId="692DB0B4" w14:textId="77777777" w:rsidR="00F67D0F" w:rsidRPr="001162BF" w:rsidRDefault="00F67D0F" w:rsidP="001162BF">
      <w:pPr>
        <w:adjustRightInd w:val="0"/>
        <w:rPr>
          <w:sz w:val="22"/>
          <w:szCs w:val="22"/>
        </w:rPr>
      </w:pPr>
    </w:p>
    <w:p w14:paraId="18E0DC7C" w14:textId="77777777" w:rsidR="00F67D0F" w:rsidRPr="001162BF" w:rsidRDefault="00F67D0F" w:rsidP="001162BF">
      <w:pPr>
        <w:adjustRightInd w:val="0"/>
        <w:rPr>
          <w:b/>
          <w:bCs/>
        </w:rPr>
      </w:pPr>
      <w:r w:rsidRPr="001162BF">
        <w:rPr>
          <w:b/>
          <w:bCs/>
        </w:rPr>
        <w:t>Student</w:t>
      </w:r>
      <w:r w:rsidRPr="001162BF">
        <w:rPr>
          <w:b/>
          <w:bCs/>
        </w:rPr>
        <w:tab/>
      </w:r>
    </w:p>
    <w:tbl>
      <w:tblPr>
        <w:tblW w:w="0" w:type="auto"/>
        <w:tblInd w:w="108" w:type="dxa"/>
        <w:tblLayout w:type="fixed"/>
        <w:tblLook w:val="0000" w:firstRow="0" w:lastRow="0" w:firstColumn="0" w:lastColumn="0" w:noHBand="0" w:noVBand="0"/>
      </w:tblPr>
      <w:tblGrid>
        <w:gridCol w:w="2025"/>
        <w:gridCol w:w="1380"/>
        <w:gridCol w:w="1440"/>
        <w:gridCol w:w="2535"/>
      </w:tblGrid>
      <w:tr w:rsidR="00F67D0F" w:rsidRPr="001162BF" w14:paraId="70881A18" w14:textId="77777777" w:rsidTr="00F408C8">
        <w:tc>
          <w:tcPr>
            <w:tcW w:w="2025" w:type="dxa"/>
            <w:tcBorders>
              <w:top w:val="single" w:sz="4" w:space="0" w:color="000000"/>
              <w:left w:val="single" w:sz="4" w:space="0" w:color="000000"/>
              <w:bottom w:val="single" w:sz="4" w:space="0" w:color="000000"/>
            </w:tcBorders>
            <w:shd w:val="clear" w:color="auto" w:fill="D9D9D9"/>
          </w:tcPr>
          <w:p w14:paraId="05773487" w14:textId="77777777" w:rsidR="00F67D0F" w:rsidRPr="001162BF" w:rsidRDefault="00F67D0F" w:rsidP="001162BF">
            <w:pPr>
              <w:adjustRightInd w:val="0"/>
              <w:snapToGrid w:val="0"/>
            </w:pPr>
            <w:r w:rsidRPr="001162BF">
              <w:t>SID</w:t>
            </w:r>
          </w:p>
        </w:tc>
        <w:tc>
          <w:tcPr>
            <w:tcW w:w="1380" w:type="dxa"/>
            <w:tcBorders>
              <w:top w:val="single" w:sz="4" w:space="0" w:color="000000"/>
              <w:left w:val="single" w:sz="4" w:space="0" w:color="000000"/>
              <w:bottom w:val="single" w:sz="4" w:space="0" w:color="000000"/>
            </w:tcBorders>
            <w:shd w:val="clear" w:color="auto" w:fill="D9D9D9"/>
          </w:tcPr>
          <w:p w14:paraId="4926CA5A" w14:textId="77777777" w:rsidR="00F67D0F" w:rsidRPr="001162BF" w:rsidRDefault="00F67D0F" w:rsidP="001162BF">
            <w:pPr>
              <w:adjustRightInd w:val="0"/>
              <w:snapToGrid w:val="0"/>
            </w:pPr>
            <w:r w:rsidRPr="001162BF">
              <w:t>Name</w:t>
            </w:r>
          </w:p>
        </w:tc>
        <w:tc>
          <w:tcPr>
            <w:tcW w:w="1440" w:type="dxa"/>
            <w:tcBorders>
              <w:top w:val="single" w:sz="4" w:space="0" w:color="000000"/>
              <w:left w:val="single" w:sz="4" w:space="0" w:color="000000"/>
              <w:bottom w:val="single" w:sz="4" w:space="0" w:color="000000"/>
            </w:tcBorders>
            <w:shd w:val="clear" w:color="auto" w:fill="D9D9D9"/>
          </w:tcPr>
          <w:p w14:paraId="702DB815" w14:textId="77777777" w:rsidR="00F67D0F" w:rsidRPr="001162BF" w:rsidRDefault="00F67D0F" w:rsidP="001162BF">
            <w:pPr>
              <w:adjustRightInd w:val="0"/>
              <w:snapToGrid w:val="0"/>
            </w:pPr>
            <w:r w:rsidRPr="001162BF">
              <w:t>Class</w:t>
            </w:r>
          </w:p>
        </w:tc>
        <w:tc>
          <w:tcPr>
            <w:tcW w:w="2535" w:type="dxa"/>
            <w:tcBorders>
              <w:top w:val="single" w:sz="4" w:space="0" w:color="000000"/>
              <w:left w:val="single" w:sz="4" w:space="0" w:color="000000"/>
              <w:bottom w:val="single" w:sz="4" w:space="0" w:color="000000"/>
              <w:right w:val="single" w:sz="4" w:space="0" w:color="000000"/>
            </w:tcBorders>
            <w:shd w:val="clear" w:color="auto" w:fill="D9D9D9"/>
          </w:tcPr>
          <w:p w14:paraId="24FBF238" w14:textId="77777777" w:rsidR="00F67D0F" w:rsidRPr="001162BF" w:rsidRDefault="00365319" w:rsidP="001162BF">
            <w:pPr>
              <w:adjustRightInd w:val="0"/>
              <w:snapToGrid w:val="0"/>
            </w:pPr>
            <w:r>
              <w:pict w14:anchorId="31C47CD5">
                <v:shapetype id="_x0000_t202" coordsize="21600,21600" o:spt="202" path="m,l,21600r21600,l21600,xe">
                  <v:stroke joinstyle="miter"/>
                  <v:path gradientshapeok="t" o:connecttype="rect"/>
                </v:shapetype>
                <v:shape id="_x0000_s1030" type="#_x0000_t202" alt="" style="position:absolute;margin-left:145.95pt;margin-top:.15pt;width:125.25pt;height:69.05pt;z-index:251656192;mso-wrap-style:square;mso-wrap-edited:f;mso-width-percent:0;mso-height-percent:0;mso-position-horizontal-relative:text;mso-position-vertical-relative:text;mso-width-percent:0;mso-height-percent:0;v-text-anchor:top" filled="f" stroked="f">
                  <v:stroke joinstyle="round"/>
                  <v:textbox style="mso-next-textbox:#_x0000_s1030" inset="0,0,0,0">
                    <w:txbxContent>
                      <w:p w14:paraId="2ED6D5FF" w14:textId="77777777" w:rsidR="00D263CA" w:rsidRDefault="00D263CA"/>
                      <w:p w14:paraId="02DC584E" w14:textId="77777777" w:rsidR="00D263CA" w:rsidRDefault="00D263CA">
                        <w:r>
                          <w:t xml:space="preserve">Arity </w:t>
                        </w:r>
                        <w:proofErr w:type="gramStart"/>
                        <w:r>
                          <w:t>=  _</w:t>
                        </w:r>
                        <w:proofErr w:type="gramEnd"/>
                        <w:r>
                          <w:t>________</w:t>
                        </w:r>
                      </w:p>
                      <w:p w14:paraId="5A345272" w14:textId="77777777" w:rsidR="00D263CA" w:rsidRDefault="00D263CA"/>
                      <w:p w14:paraId="244BBC68" w14:textId="77777777" w:rsidR="00D263CA" w:rsidRDefault="00D263CA">
                        <w:r>
                          <w:t>Cardinality = _________</w:t>
                        </w:r>
                      </w:p>
                      <w:p w14:paraId="088795DC" w14:textId="77777777" w:rsidR="00D263CA" w:rsidRDefault="00D263CA"/>
                      <w:p w14:paraId="548CD59D" w14:textId="77777777" w:rsidR="00D263CA" w:rsidRDefault="00D263CA"/>
                    </w:txbxContent>
                  </v:textbox>
                </v:shape>
              </w:pict>
            </w:r>
            <w:r w:rsidR="00F67D0F" w:rsidRPr="001162BF">
              <w:t>Major</w:t>
            </w:r>
          </w:p>
        </w:tc>
      </w:tr>
      <w:tr w:rsidR="00F67D0F" w:rsidRPr="001162BF" w14:paraId="235D2A83" w14:textId="77777777" w:rsidTr="00F408C8">
        <w:tc>
          <w:tcPr>
            <w:tcW w:w="2025" w:type="dxa"/>
            <w:tcBorders>
              <w:top w:val="single" w:sz="4" w:space="0" w:color="000000"/>
              <w:left w:val="single" w:sz="4" w:space="0" w:color="000000"/>
              <w:bottom w:val="single" w:sz="4" w:space="0" w:color="000000"/>
            </w:tcBorders>
          </w:tcPr>
          <w:p w14:paraId="305DFD10" w14:textId="77777777" w:rsidR="00F67D0F" w:rsidRPr="001162BF" w:rsidRDefault="00F67D0F" w:rsidP="001162BF">
            <w:pPr>
              <w:adjustRightInd w:val="0"/>
              <w:snapToGrid w:val="0"/>
            </w:pPr>
            <w:r w:rsidRPr="001162BF">
              <w:t>123</w:t>
            </w:r>
          </w:p>
        </w:tc>
        <w:tc>
          <w:tcPr>
            <w:tcW w:w="1380" w:type="dxa"/>
            <w:tcBorders>
              <w:top w:val="single" w:sz="4" w:space="0" w:color="000000"/>
              <w:left w:val="single" w:sz="4" w:space="0" w:color="000000"/>
              <w:bottom w:val="single" w:sz="4" w:space="0" w:color="000000"/>
            </w:tcBorders>
          </w:tcPr>
          <w:p w14:paraId="20C2097C" w14:textId="77777777" w:rsidR="00F67D0F" w:rsidRPr="001162BF" w:rsidRDefault="00F67D0F" w:rsidP="001162BF">
            <w:pPr>
              <w:adjustRightInd w:val="0"/>
              <w:snapToGrid w:val="0"/>
            </w:pPr>
            <w:r w:rsidRPr="001162BF">
              <w:t>John</w:t>
            </w:r>
          </w:p>
        </w:tc>
        <w:tc>
          <w:tcPr>
            <w:tcW w:w="1440" w:type="dxa"/>
            <w:tcBorders>
              <w:top w:val="single" w:sz="4" w:space="0" w:color="000000"/>
              <w:left w:val="single" w:sz="4" w:space="0" w:color="000000"/>
              <w:bottom w:val="single" w:sz="4" w:space="0" w:color="000000"/>
            </w:tcBorders>
          </w:tcPr>
          <w:p w14:paraId="4EF29624" w14:textId="77777777" w:rsidR="00F67D0F" w:rsidRPr="001162BF" w:rsidRDefault="00F67D0F" w:rsidP="001162BF">
            <w:pPr>
              <w:adjustRightInd w:val="0"/>
              <w:snapToGrid w:val="0"/>
            </w:pPr>
            <w:r w:rsidRPr="001162BF">
              <w:t>3</w:t>
            </w:r>
          </w:p>
        </w:tc>
        <w:tc>
          <w:tcPr>
            <w:tcW w:w="2535" w:type="dxa"/>
            <w:tcBorders>
              <w:top w:val="single" w:sz="4" w:space="0" w:color="000000"/>
              <w:left w:val="single" w:sz="4" w:space="0" w:color="000000"/>
              <w:bottom w:val="single" w:sz="4" w:space="0" w:color="000000"/>
              <w:right w:val="single" w:sz="4" w:space="0" w:color="000000"/>
            </w:tcBorders>
          </w:tcPr>
          <w:p w14:paraId="4B76B07B" w14:textId="77777777" w:rsidR="00F67D0F" w:rsidRPr="001162BF" w:rsidRDefault="00F67D0F" w:rsidP="001162BF">
            <w:pPr>
              <w:adjustRightInd w:val="0"/>
              <w:snapToGrid w:val="0"/>
            </w:pPr>
            <w:r w:rsidRPr="001162BF">
              <w:t>CS</w:t>
            </w:r>
          </w:p>
        </w:tc>
      </w:tr>
      <w:tr w:rsidR="00F67D0F" w:rsidRPr="001162BF" w14:paraId="1E8CD18F" w14:textId="77777777" w:rsidTr="00F408C8">
        <w:tc>
          <w:tcPr>
            <w:tcW w:w="2025" w:type="dxa"/>
            <w:tcBorders>
              <w:top w:val="single" w:sz="4" w:space="0" w:color="000000"/>
              <w:left w:val="single" w:sz="4" w:space="0" w:color="000000"/>
              <w:bottom w:val="single" w:sz="4" w:space="0" w:color="000000"/>
            </w:tcBorders>
          </w:tcPr>
          <w:p w14:paraId="4834B689" w14:textId="77777777" w:rsidR="00F67D0F" w:rsidRPr="001162BF" w:rsidRDefault="00F67D0F" w:rsidP="001162BF">
            <w:pPr>
              <w:adjustRightInd w:val="0"/>
              <w:snapToGrid w:val="0"/>
            </w:pPr>
            <w:r w:rsidRPr="001162BF">
              <w:t>124</w:t>
            </w:r>
          </w:p>
        </w:tc>
        <w:tc>
          <w:tcPr>
            <w:tcW w:w="1380" w:type="dxa"/>
            <w:tcBorders>
              <w:top w:val="single" w:sz="4" w:space="0" w:color="000000"/>
              <w:left w:val="single" w:sz="4" w:space="0" w:color="000000"/>
              <w:bottom w:val="single" w:sz="4" w:space="0" w:color="000000"/>
            </w:tcBorders>
          </w:tcPr>
          <w:p w14:paraId="294B8288" w14:textId="77777777" w:rsidR="00F67D0F" w:rsidRPr="001162BF" w:rsidRDefault="00F67D0F" w:rsidP="001162BF">
            <w:pPr>
              <w:adjustRightInd w:val="0"/>
              <w:snapToGrid w:val="0"/>
            </w:pPr>
            <w:r w:rsidRPr="001162BF">
              <w:t>Mary</w:t>
            </w:r>
          </w:p>
        </w:tc>
        <w:tc>
          <w:tcPr>
            <w:tcW w:w="1440" w:type="dxa"/>
            <w:tcBorders>
              <w:top w:val="single" w:sz="4" w:space="0" w:color="000000"/>
              <w:left w:val="single" w:sz="4" w:space="0" w:color="000000"/>
              <w:bottom w:val="single" w:sz="4" w:space="0" w:color="000000"/>
            </w:tcBorders>
          </w:tcPr>
          <w:p w14:paraId="50DB704D" w14:textId="77777777" w:rsidR="00F67D0F" w:rsidRPr="001162BF" w:rsidRDefault="00F67D0F" w:rsidP="001162BF">
            <w:pPr>
              <w:adjustRightInd w:val="0"/>
              <w:snapToGrid w:val="0"/>
            </w:pPr>
            <w:r w:rsidRPr="001162BF">
              <w:t>3</w:t>
            </w:r>
          </w:p>
        </w:tc>
        <w:tc>
          <w:tcPr>
            <w:tcW w:w="2535" w:type="dxa"/>
            <w:tcBorders>
              <w:top w:val="single" w:sz="4" w:space="0" w:color="000000"/>
              <w:left w:val="single" w:sz="4" w:space="0" w:color="000000"/>
              <w:bottom w:val="single" w:sz="4" w:space="0" w:color="000000"/>
              <w:right w:val="single" w:sz="4" w:space="0" w:color="000000"/>
            </w:tcBorders>
          </w:tcPr>
          <w:p w14:paraId="0D700C19" w14:textId="77777777" w:rsidR="00F67D0F" w:rsidRPr="001162BF" w:rsidRDefault="00F67D0F" w:rsidP="001162BF">
            <w:pPr>
              <w:adjustRightInd w:val="0"/>
              <w:snapToGrid w:val="0"/>
            </w:pPr>
            <w:r w:rsidRPr="001162BF">
              <w:t>CS</w:t>
            </w:r>
          </w:p>
        </w:tc>
      </w:tr>
      <w:tr w:rsidR="00F67D0F" w:rsidRPr="001162BF" w14:paraId="1194A7A7" w14:textId="77777777" w:rsidTr="00F408C8">
        <w:tc>
          <w:tcPr>
            <w:tcW w:w="2025" w:type="dxa"/>
            <w:tcBorders>
              <w:top w:val="single" w:sz="4" w:space="0" w:color="000000"/>
              <w:left w:val="single" w:sz="4" w:space="0" w:color="000000"/>
              <w:bottom w:val="single" w:sz="4" w:space="0" w:color="000000"/>
            </w:tcBorders>
          </w:tcPr>
          <w:p w14:paraId="1B501073" w14:textId="77777777" w:rsidR="00F67D0F" w:rsidRPr="001162BF" w:rsidRDefault="00F67D0F" w:rsidP="001162BF">
            <w:pPr>
              <w:adjustRightInd w:val="0"/>
              <w:snapToGrid w:val="0"/>
            </w:pPr>
            <w:r w:rsidRPr="001162BF">
              <w:t>126</w:t>
            </w:r>
          </w:p>
        </w:tc>
        <w:tc>
          <w:tcPr>
            <w:tcW w:w="1380" w:type="dxa"/>
            <w:tcBorders>
              <w:top w:val="single" w:sz="4" w:space="0" w:color="000000"/>
              <w:left w:val="single" w:sz="4" w:space="0" w:color="000000"/>
              <w:bottom w:val="single" w:sz="4" w:space="0" w:color="000000"/>
            </w:tcBorders>
          </w:tcPr>
          <w:p w14:paraId="6993D9C7" w14:textId="77777777" w:rsidR="00F67D0F" w:rsidRPr="001162BF" w:rsidRDefault="00F67D0F" w:rsidP="001162BF">
            <w:pPr>
              <w:adjustRightInd w:val="0"/>
              <w:snapToGrid w:val="0"/>
            </w:pPr>
            <w:r w:rsidRPr="001162BF">
              <w:t>Sam</w:t>
            </w:r>
          </w:p>
        </w:tc>
        <w:tc>
          <w:tcPr>
            <w:tcW w:w="1440" w:type="dxa"/>
            <w:tcBorders>
              <w:top w:val="single" w:sz="4" w:space="0" w:color="000000"/>
              <w:left w:val="single" w:sz="4" w:space="0" w:color="000000"/>
              <w:bottom w:val="single" w:sz="4" w:space="0" w:color="000000"/>
            </w:tcBorders>
          </w:tcPr>
          <w:p w14:paraId="68168480" w14:textId="77777777" w:rsidR="00F67D0F" w:rsidRPr="001162BF" w:rsidRDefault="00F67D0F" w:rsidP="001162BF">
            <w:pPr>
              <w:adjustRightInd w:val="0"/>
              <w:snapToGrid w:val="0"/>
            </w:pPr>
            <w:r w:rsidRPr="001162BF">
              <w:t>2</w:t>
            </w:r>
          </w:p>
        </w:tc>
        <w:tc>
          <w:tcPr>
            <w:tcW w:w="2535" w:type="dxa"/>
            <w:tcBorders>
              <w:top w:val="single" w:sz="4" w:space="0" w:color="000000"/>
              <w:left w:val="single" w:sz="4" w:space="0" w:color="000000"/>
              <w:bottom w:val="single" w:sz="4" w:space="0" w:color="000000"/>
              <w:right w:val="single" w:sz="4" w:space="0" w:color="000000"/>
            </w:tcBorders>
          </w:tcPr>
          <w:p w14:paraId="42E62134" w14:textId="77777777" w:rsidR="00F67D0F" w:rsidRPr="001162BF" w:rsidRDefault="00F67D0F" w:rsidP="001162BF">
            <w:pPr>
              <w:adjustRightInd w:val="0"/>
              <w:snapToGrid w:val="0"/>
            </w:pPr>
            <w:r w:rsidRPr="001162BF">
              <w:t>CS</w:t>
            </w:r>
          </w:p>
        </w:tc>
      </w:tr>
      <w:tr w:rsidR="00F67D0F" w:rsidRPr="001162BF" w14:paraId="0A63A8BD" w14:textId="77777777" w:rsidTr="00F408C8">
        <w:tc>
          <w:tcPr>
            <w:tcW w:w="2025" w:type="dxa"/>
            <w:tcBorders>
              <w:top w:val="single" w:sz="4" w:space="0" w:color="000000"/>
              <w:left w:val="single" w:sz="4" w:space="0" w:color="000000"/>
              <w:bottom w:val="single" w:sz="4" w:space="0" w:color="000000"/>
            </w:tcBorders>
          </w:tcPr>
          <w:p w14:paraId="0EF06A64" w14:textId="77777777" w:rsidR="00F67D0F" w:rsidRPr="001162BF" w:rsidRDefault="00F67D0F" w:rsidP="001162BF">
            <w:pPr>
              <w:adjustRightInd w:val="0"/>
              <w:snapToGrid w:val="0"/>
            </w:pPr>
            <w:r w:rsidRPr="001162BF">
              <w:t>129</w:t>
            </w:r>
          </w:p>
        </w:tc>
        <w:tc>
          <w:tcPr>
            <w:tcW w:w="1380" w:type="dxa"/>
            <w:tcBorders>
              <w:top w:val="single" w:sz="4" w:space="0" w:color="000000"/>
              <w:left w:val="single" w:sz="4" w:space="0" w:color="000000"/>
              <w:bottom w:val="single" w:sz="4" w:space="0" w:color="000000"/>
            </w:tcBorders>
          </w:tcPr>
          <w:p w14:paraId="382E4510" w14:textId="77777777" w:rsidR="00F67D0F" w:rsidRPr="001162BF" w:rsidRDefault="00F67D0F" w:rsidP="001162BF">
            <w:pPr>
              <w:adjustRightInd w:val="0"/>
              <w:snapToGrid w:val="0"/>
            </w:pPr>
            <w:r w:rsidRPr="001162BF">
              <w:t>Julie</w:t>
            </w:r>
          </w:p>
        </w:tc>
        <w:tc>
          <w:tcPr>
            <w:tcW w:w="1440" w:type="dxa"/>
            <w:tcBorders>
              <w:top w:val="single" w:sz="4" w:space="0" w:color="000000"/>
              <w:left w:val="single" w:sz="4" w:space="0" w:color="000000"/>
              <w:bottom w:val="single" w:sz="4" w:space="0" w:color="000000"/>
            </w:tcBorders>
          </w:tcPr>
          <w:p w14:paraId="621C3C45" w14:textId="77777777" w:rsidR="00F67D0F" w:rsidRPr="001162BF" w:rsidRDefault="00F67D0F" w:rsidP="001162BF">
            <w:pPr>
              <w:adjustRightInd w:val="0"/>
              <w:snapToGrid w:val="0"/>
            </w:pPr>
            <w:r w:rsidRPr="001162BF">
              <w:t>2</w:t>
            </w:r>
          </w:p>
        </w:tc>
        <w:tc>
          <w:tcPr>
            <w:tcW w:w="2535" w:type="dxa"/>
            <w:tcBorders>
              <w:top w:val="single" w:sz="4" w:space="0" w:color="000000"/>
              <w:left w:val="single" w:sz="4" w:space="0" w:color="000000"/>
              <w:bottom w:val="single" w:sz="4" w:space="0" w:color="000000"/>
              <w:right w:val="single" w:sz="4" w:space="0" w:color="000000"/>
            </w:tcBorders>
          </w:tcPr>
          <w:p w14:paraId="70410B84" w14:textId="77777777" w:rsidR="00F67D0F" w:rsidRPr="001162BF" w:rsidRDefault="00F67D0F" w:rsidP="001162BF">
            <w:pPr>
              <w:adjustRightInd w:val="0"/>
              <w:snapToGrid w:val="0"/>
            </w:pPr>
            <w:r w:rsidRPr="001162BF">
              <w:t>Math</w:t>
            </w:r>
          </w:p>
        </w:tc>
      </w:tr>
    </w:tbl>
    <w:p w14:paraId="2C4D0FC9" w14:textId="77777777" w:rsidR="00F67D0F" w:rsidRPr="001162BF" w:rsidRDefault="00F67D0F" w:rsidP="001162BF">
      <w:pPr>
        <w:adjustRightInd w:val="0"/>
      </w:pPr>
    </w:p>
    <w:p w14:paraId="2363638B" w14:textId="77777777" w:rsidR="00F67D0F" w:rsidRPr="001162BF" w:rsidRDefault="00365319" w:rsidP="001162BF">
      <w:pPr>
        <w:adjustRightInd w:val="0"/>
        <w:rPr>
          <w:b/>
          <w:bCs/>
        </w:rPr>
      </w:pPr>
      <w:r>
        <w:pict w14:anchorId="59F5B5F1">
          <v:shape id="_x0000_s1029" type="#_x0000_t202" alt="" style="position:absolute;margin-left:393.6pt;margin-top:1.15pt;width:125.25pt;height:69.05pt;z-index:251658240;mso-wrap-style:square;mso-wrap-edited:f;mso-width-percent:0;mso-height-percent:0;mso-width-percent:0;mso-height-percent:0;v-text-anchor:top" filled="f" stroked="f">
            <v:stroke joinstyle="round"/>
            <v:textbox style="mso-next-textbox:#_x0000_s1029" inset="0,0,0,0">
              <w:txbxContent>
                <w:p w14:paraId="25373783" w14:textId="77777777" w:rsidR="00D263CA" w:rsidRDefault="00D263CA"/>
                <w:p w14:paraId="52597288" w14:textId="77777777" w:rsidR="00D263CA" w:rsidRDefault="00D263CA">
                  <w:r>
                    <w:t xml:space="preserve">Arity </w:t>
                  </w:r>
                  <w:proofErr w:type="gramStart"/>
                  <w:r>
                    <w:t>=  _</w:t>
                  </w:r>
                  <w:proofErr w:type="gramEnd"/>
                  <w:r>
                    <w:t>________</w:t>
                  </w:r>
                </w:p>
                <w:p w14:paraId="4C8BB25B" w14:textId="77777777" w:rsidR="00D263CA" w:rsidRDefault="00D263CA"/>
                <w:p w14:paraId="26463CEE" w14:textId="77777777" w:rsidR="00D263CA" w:rsidRDefault="00D263CA">
                  <w:r>
                    <w:t>Cardinality = _________</w:t>
                  </w:r>
                </w:p>
                <w:p w14:paraId="6F9C3134" w14:textId="77777777" w:rsidR="00D263CA" w:rsidRDefault="00D263CA"/>
              </w:txbxContent>
            </v:textbox>
          </v:shape>
        </w:pict>
      </w:r>
      <w:r w:rsidR="00F67D0F" w:rsidRPr="001162BF">
        <w:rPr>
          <w:b/>
          <w:bCs/>
        </w:rPr>
        <w:t>Student_Dir</w:t>
      </w:r>
    </w:p>
    <w:tbl>
      <w:tblPr>
        <w:tblW w:w="0" w:type="auto"/>
        <w:tblInd w:w="108" w:type="dxa"/>
        <w:tblLayout w:type="fixed"/>
        <w:tblLook w:val="0000" w:firstRow="0" w:lastRow="0" w:firstColumn="0" w:lastColumn="0" w:noHBand="0" w:noVBand="0"/>
      </w:tblPr>
      <w:tblGrid>
        <w:gridCol w:w="2010"/>
        <w:gridCol w:w="2070"/>
        <w:gridCol w:w="3300"/>
      </w:tblGrid>
      <w:tr w:rsidR="00F67D0F" w:rsidRPr="001162BF" w14:paraId="2EA77F6D" w14:textId="77777777" w:rsidTr="00F408C8">
        <w:tc>
          <w:tcPr>
            <w:tcW w:w="2010" w:type="dxa"/>
            <w:tcBorders>
              <w:top w:val="single" w:sz="4" w:space="0" w:color="000000"/>
              <w:left w:val="single" w:sz="4" w:space="0" w:color="000000"/>
              <w:bottom w:val="single" w:sz="4" w:space="0" w:color="000000"/>
            </w:tcBorders>
            <w:shd w:val="clear" w:color="auto" w:fill="D9D9D9"/>
          </w:tcPr>
          <w:p w14:paraId="36EE96F3" w14:textId="77777777" w:rsidR="00F67D0F" w:rsidRPr="001162BF" w:rsidRDefault="00F67D0F" w:rsidP="001162BF">
            <w:pPr>
              <w:adjustRightInd w:val="0"/>
              <w:snapToGrid w:val="0"/>
            </w:pPr>
            <w:r w:rsidRPr="001162BF">
              <w:t>SID</w:t>
            </w:r>
          </w:p>
        </w:tc>
        <w:tc>
          <w:tcPr>
            <w:tcW w:w="2070" w:type="dxa"/>
            <w:tcBorders>
              <w:top w:val="single" w:sz="4" w:space="0" w:color="000000"/>
              <w:left w:val="single" w:sz="4" w:space="0" w:color="000000"/>
              <w:bottom w:val="single" w:sz="4" w:space="0" w:color="000000"/>
            </w:tcBorders>
            <w:shd w:val="clear" w:color="auto" w:fill="D9D9D9"/>
          </w:tcPr>
          <w:p w14:paraId="7A21BEBE" w14:textId="77777777" w:rsidR="00F67D0F" w:rsidRPr="001162BF" w:rsidRDefault="00F67D0F" w:rsidP="001162BF">
            <w:pPr>
              <w:adjustRightInd w:val="0"/>
              <w:snapToGrid w:val="0"/>
            </w:pPr>
            <w:r w:rsidRPr="001162BF">
              <w:t>Address</w:t>
            </w:r>
          </w:p>
        </w:tc>
        <w:tc>
          <w:tcPr>
            <w:tcW w:w="3300" w:type="dxa"/>
            <w:tcBorders>
              <w:top w:val="single" w:sz="4" w:space="0" w:color="000000"/>
              <w:left w:val="single" w:sz="4" w:space="0" w:color="000000"/>
              <w:bottom w:val="single" w:sz="4" w:space="0" w:color="000000"/>
              <w:right w:val="single" w:sz="4" w:space="0" w:color="000000"/>
            </w:tcBorders>
            <w:shd w:val="clear" w:color="auto" w:fill="D9D9D9"/>
          </w:tcPr>
          <w:p w14:paraId="7B9F7063" w14:textId="77777777" w:rsidR="00F67D0F" w:rsidRPr="001162BF" w:rsidRDefault="00F67D0F" w:rsidP="001162BF">
            <w:pPr>
              <w:adjustRightInd w:val="0"/>
              <w:snapToGrid w:val="0"/>
            </w:pPr>
            <w:r w:rsidRPr="001162BF">
              <w:t>Phone</w:t>
            </w:r>
          </w:p>
        </w:tc>
      </w:tr>
      <w:tr w:rsidR="00F67D0F" w:rsidRPr="001162BF" w14:paraId="2FB4BDCC" w14:textId="77777777" w:rsidTr="00F408C8">
        <w:tc>
          <w:tcPr>
            <w:tcW w:w="2010" w:type="dxa"/>
            <w:tcBorders>
              <w:top w:val="single" w:sz="4" w:space="0" w:color="000000"/>
              <w:left w:val="single" w:sz="4" w:space="0" w:color="000000"/>
              <w:bottom w:val="single" w:sz="4" w:space="0" w:color="000000"/>
            </w:tcBorders>
          </w:tcPr>
          <w:p w14:paraId="6AD03D01" w14:textId="77777777" w:rsidR="00F67D0F" w:rsidRPr="001162BF" w:rsidRDefault="00F67D0F" w:rsidP="001162BF">
            <w:pPr>
              <w:adjustRightInd w:val="0"/>
              <w:snapToGrid w:val="0"/>
            </w:pPr>
            <w:r w:rsidRPr="001162BF">
              <w:t>123</w:t>
            </w:r>
          </w:p>
        </w:tc>
        <w:tc>
          <w:tcPr>
            <w:tcW w:w="2070" w:type="dxa"/>
            <w:tcBorders>
              <w:top w:val="single" w:sz="4" w:space="0" w:color="000000"/>
              <w:left w:val="single" w:sz="4" w:space="0" w:color="000000"/>
              <w:bottom w:val="single" w:sz="4" w:space="0" w:color="000000"/>
            </w:tcBorders>
          </w:tcPr>
          <w:p w14:paraId="51C14959" w14:textId="77777777" w:rsidR="00F67D0F" w:rsidRPr="001162BF" w:rsidRDefault="00F67D0F" w:rsidP="001162BF">
            <w:pPr>
              <w:adjustRightInd w:val="0"/>
              <w:snapToGrid w:val="0"/>
            </w:pPr>
            <w:r w:rsidRPr="001162BF">
              <w:t>333 Library St</w:t>
            </w:r>
          </w:p>
        </w:tc>
        <w:tc>
          <w:tcPr>
            <w:tcW w:w="3300" w:type="dxa"/>
            <w:tcBorders>
              <w:top w:val="single" w:sz="4" w:space="0" w:color="000000"/>
              <w:left w:val="single" w:sz="4" w:space="0" w:color="000000"/>
              <w:bottom w:val="single" w:sz="4" w:space="0" w:color="000000"/>
              <w:right w:val="single" w:sz="4" w:space="0" w:color="000000"/>
            </w:tcBorders>
          </w:tcPr>
          <w:p w14:paraId="7F27AA14" w14:textId="77777777" w:rsidR="00F67D0F" w:rsidRPr="001162BF" w:rsidRDefault="00F67D0F" w:rsidP="001162BF">
            <w:pPr>
              <w:adjustRightInd w:val="0"/>
              <w:snapToGrid w:val="0"/>
            </w:pPr>
            <w:r w:rsidRPr="001162BF">
              <w:t>555-535-5263</w:t>
            </w:r>
          </w:p>
        </w:tc>
      </w:tr>
      <w:tr w:rsidR="00F67D0F" w:rsidRPr="001162BF" w14:paraId="398CF0FE" w14:textId="77777777" w:rsidTr="00F408C8">
        <w:tc>
          <w:tcPr>
            <w:tcW w:w="2010" w:type="dxa"/>
            <w:tcBorders>
              <w:top w:val="single" w:sz="4" w:space="0" w:color="000000"/>
              <w:left w:val="single" w:sz="4" w:space="0" w:color="000000"/>
              <w:bottom w:val="single" w:sz="4" w:space="0" w:color="000000"/>
            </w:tcBorders>
          </w:tcPr>
          <w:p w14:paraId="43E210C1" w14:textId="77777777" w:rsidR="00F67D0F" w:rsidRPr="001162BF" w:rsidRDefault="00F67D0F" w:rsidP="001162BF">
            <w:pPr>
              <w:adjustRightInd w:val="0"/>
              <w:snapToGrid w:val="0"/>
            </w:pPr>
            <w:r w:rsidRPr="001162BF">
              <w:t>124</w:t>
            </w:r>
          </w:p>
        </w:tc>
        <w:tc>
          <w:tcPr>
            <w:tcW w:w="2070" w:type="dxa"/>
            <w:tcBorders>
              <w:top w:val="single" w:sz="4" w:space="0" w:color="000000"/>
              <w:left w:val="single" w:sz="4" w:space="0" w:color="000000"/>
              <w:bottom w:val="single" w:sz="4" w:space="0" w:color="000000"/>
            </w:tcBorders>
          </w:tcPr>
          <w:p w14:paraId="52A98731" w14:textId="77777777" w:rsidR="00F67D0F" w:rsidRPr="001162BF" w:rsidRDefault="00F67D0F" w:rsidP="001162BF">
            <w:pPr>
              <w:adjustRightInd w:val="0"/>
              <w:snapToGrid w:val="0"/>
            </w:pPr>
            <w:r w:rsidRPr="001162BF">
              <w:t>219 Library St</w:t>
            </w:r>
          </w:p>
        </w:tc>
        <w:tc>
          <w:tcPr>
            <w:tcW w:w="3300" w:type="dxa"/>
            <w:tcBorders>
              <w:top w:val="single" w:sz="4" w:space="0" w:color="000000"/>
              <w:left w:val="single" w:sz="4" w:space="0" w:color="000000"/>
              <w:bottom w:val="single" w:sz="4" w:space="0" w:color="000000"/>
              <w:right w:val="single" w:sz="4" w:space="0" w:color="000000"/>
            </w:tcBorders>
          </w:tcPr>
          <w:p w14:paraId="4CB43CCA" w14:textId="77777777" w:rsidR="00F67D0F" w:rsidRPr="001162BF" w:rsidRDefault="00F67D0F" w:rsidP="001162BF">
            <w:pPr>
              <w:adjustRightInd w:val="0"/>
              <w:snapToGrid w:val="0"/>
            </w:pPr>
            <w:r w:rsidRPr="001162BF">
              <w:t>555-963-9635</w:t>
            </w:r>
          </w:p>
        </w:tc>
      </w:tr>
      <w:tr w:rsidR="00F67D0F" w:rsidRPr="001162BF" w14:paraId="290ACE64" w14:textId="77777777" w:rsidTr="00F408C8">
        <w:tc>
          <w:tcPr>
            <w:tcW w:w="2010" w:type="dxa"/>
            <w:tcBorders>
              <w:top w:val="single" w:sz="4" w:space="0" w:color="000000"/>
              <w:left w:val="single" w:sz="4" w:space="0" w:color="000000"/>
              <w:bottom w:val="single" w:sz="4" w:space="0" w:color="000000"/>
            </w:tcBorders>
          </w:tcPr>
          <w:p w14:paraId="6F06116B" w14:textId="77777777" w:rsidR="00F67D0F" w:rsidRPr="001162BF" w:rsidRDefault="00F67D0F" w:rsidP="001162BF">
            <w:pPr>
              <w:adjustRightInd w:val="0"/>
              <w:snapToGrid w:val="0"/>
            </w:pPr>
            <w:r w:rsidRPr="001162BF">
              <w:t>129</w:t>
            </w:r>
          </w:p>
        </w:tc>
        <w:tc>
          <w:tcPr>
            <w:tcW w:w="2070" w:type="dxa"/>
            <w:tcBorders>
              <w:top w:val="single" w:sz="4" w:space="0" w:color="000000"/>
              <w:left w:val="single" w:sz="4" w:space="0" w:color="000000"/>
              <w:bottom w:val="single" w:sz="4" w:space="0" w:color="000000"/>
            </w:tcBorders>
          </w:tcPr>
          <w:p w14:paraId="56D72B35" w14:textId="77777777" w:rsidR="00F67D0F" w:rsidRPr="001162BF" w:rsidRDefault="00F67D0F" w:rsidP="001162BF">
            <w:pPr>
              <w:adjustRightInd w:val="0"/>
              <w:snapToGrid w:val="0"/>
            </w:pPr>
            <w:r w:rsidRPr="001162BF">
              <w:t>555 Library St</w:t>
            </w:r>
          </w:p>
        </w:tc>
        <w:tc>
          <w:tcPr>
            <w:tcW w:w="3300" w:type="dxa"/>
            <w:tcBorders>
              <w:top w:val="single" w:sz="4" w:space="0" w:color="000000"/>
              <w:left w:val="single" w:sz="4" w:space="0" w:color="000000"/>
              <w:bottom w:val="single" w:sz="4" w:space="0" w:color="000000"/>
              <w:right w:val="single" w:sz="4" w:space="0" w:color="000000"/>
            </w:tcBorders>
          </w:tcPr>
          <w:p w14:paraId="17A17B7B" w14:textId="77777777" w:rsidR="00F67D0F" w:rsidRPr="001162BF" w:rsidRDefault="00F67D0F" w:rsidP="001162BF">
            <w:pPr>
              <w:adjustRightInd w:val="0"/>
              <w:snapToGrid w:val="0"/>
            </w:pPr>
            <w:r w:rsidRPr="001162BF">
              <w:t>555-123-4567</w:t>
            </w:r>
          </w:p>
        </w:tc>
      </w:tr>
    </w:tbl>
    <w:p w14:paraId="1E9C885B" w14:textId="77777777" w:rsidR="00F67D0F" w:rsidRPr="001162BF" w:rsidRDefault="00F67D0F" w:rsidP="001162BF">
      <w:pPr>
        <w:adjustRightInd w:val="0"/>
      </w:pPr>
    </w:p>
    <w:p w14:paraId="7627BD1C" w14:textId="77777777" w:rsidR="00F67D0F" w:rsidRPr="001162BF" w:rsidRDefault="00F67D0F" w:rsidP="001162BF">
      <w:pPr>
        <w:adjustRightInd w:val="0"/>
        <w:rPr>
          <w:b/>
          <w:bCs/>
        </w:rPr>
      </w:pPr>
      <w:r w:rsidRPr="001162BF">
        <w:rPr>
          <w:b/>
          <w:bCs/>
        </w:rPr>
        <w:t>Course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450"/>
        <w:gridCol w:w="4288"/>
        <w:gridCol w:w="1642"/>
      </w:tblGrid>
      <w:tr w:rsidR="00F67D0F" w:rsidRPr="001162BF" w14:paraId="7269494B" w14:textId="77777777" w:rsidTr="00F408C8">
        <w:trPr>
          <w:trHeight w:val="230"/>
        </w:trPr>
        <w:tc>
          <w:tcPr>
            <w:tcW w:w="1450" w:type="dxa"/>
            <w:tcBorders>
              <w:top w:val="single" w:sz="1" w:space="0" w:color="000000"/>
              <w:left w:val="single" w:sz="1" w:space="0" w:color="000000"/>
              <w:bottom w:val="single" w:sz="1" w:space="0" w:color="000000"/>
            </w:tcBorders>
            <w:shd w:val="clear" w:color="auto" w:fill="D9D9D9"/>
          </w:tcPr>
          <w:p w14:paraId="6D8EC1E5" w14:textId="77777777" w:rsidR="00F67D0F" w:rsidRPr="001162BF" w:rsidRDefault="00F67D0F" w:rsidP="001162BF">
            <w:pPr>
              <w:pStyle w:val="TableContents"/>
              <w:adjustRightInd w:val="0"/>
              <w:snapToGrid w:val="0"/>
            </w:pPr>
            <w:r w:rsidRPr="001162BF">
              <w:t>Course_No</w:t>
            </w:r>
          </w:p>
        </w:tc>
        <w:tc>
          <w:tcPr>
            <w:tcW w:w="4288" w:type="dxa"/>
            <w:tcBorders>
              <w:top w:val="single" w:sz="1" w:space="0" w:color="000000"/>
              <w:left w:val="single" w:sz="1" w:space="0" w:color="000000"/>
              <w:bottom w:val="single" w:sz="1" w:space="0" w:color="000000"/>
            </w:tcBorders>
            <w:shd w:val="clear" w:color="auto" w:fill="D9D9D9"/>
          </w:tcPr>
          <w:p w14:paraId="18B16F98" w14:textId="77777777" w:rsidR="00F67D0F" w:rsidRPr="001162BF" w:rsidRDefault="00F67D0F" w:rsidP="001162BF">
            <w:pPr>
              <w:pStyle w:val="TableContents"/>
              <w:adjustRightInd w:val="0"/>
              <w:snapToGrid w:val="0"/>
            </w:pPr>
            <w:r w:rsidRPr="001162BF">
              <w:t>Name</w:t>
            </w:r>
          </w:p>
        </w:tc>
        <w:tc>
          <w:tcPr>
            <w:tcW w:w="1642" w:type="dxa"/>
            <w:tcBorders>
              <w:top w:val="single" w:sz="1" w:space="0" w:color="000000"/>
              <w:left w:val="single" w:sz="1" w:space="0" w:color="000000"/>
              <w:bottom w:val="single" w:sz="1" w:space="0" w:color="000000"/>
              <w:right w:val="single" w:sz="1" w:space="0" w:color="000000"/>
            </w:tcBorders>
            <w:shd w:val="clear" w:color="auto" w:fill="D9D9D9"/>
          </w:tcPr>
          <w:p w14:paraId="6A12E85E" w14:textId="77777777" w:rsidR="00F67D0F" w:rsidRPr="001162BF" w:rsidRDefault="00277BEF" w:rsidP="001162BF">
            <w:pPr>
              <w:pStyle w:val="TableContents"/>
              <w:adjustRightInd w:val="0"/>
              <w:snapToGrid w:val="0"/>
            </w:pPr>
            <w:r w:rsidRPr="001162BF">
              <w:t>C</w:t>
            </w:r>
            <w:r w:rsidR="00F67D0F" w:rsidRPr="001162BF">
              <w:t>ourse_level</w:t>
            </w:r>
          </w:p>
        </w:tc>
      </w:tr>
      <w:tr w:rsidR="00F67D0F" w:rsidRPr="001162BF" w14:paraId="7D4A8F60" w14:textId="77777777" w:rsidTr="00F408C8">
        <w:trPr>
          <w:trHeight w:val="230"/>
        </w:trPr>
        <w:tc>
          <w:tcPr>
            <w:tcW w:w="1450" w:type="dxa"/>
            <w:tcBorders>
              <w:left w:val="single" w:sz="1" w:space="0" w:color="000000"/>
              <w:bottom w:val="single" w:sz="1" w:space="0" w:color="000000"/>
            </w:tcBorders>
          </w:tcPr>
          <w:p w14:paraId="4C2DB8B5" w14:textId="77777777" w:rsidR="00F67D0F" w:rsidRPr="001162BF" w:rsidRDefault="00F67D0F" w:rsidP="001162BF">
            <w:pPr>
              <w:pStyle w:val="TableContents"/>
              <w:adjustRightInd w:val="0"/>
              <w:snapToGrid w:val="0"/>
            </w:pPr>
            <w:r w:rsidRPr="001162BF">
              <w:t>CS1520</w:t>
            </w:r>
          </w:p>
        </w:tc>
        <w:tc>
          <w:tcPr>
            <w:tcW w:w="4288" w:type="dxa"/>
            <w:tcBorders>
              <w:left w:val="single" w:sz="1" w:space="0" w:color="000000"/>
              <w:bottom w:val="single" w:sz="1" w:space="0" w:color="000000"/>
            </w:tcBorders>
          </w:tcPr>
          <w:p w14:paraId="1113D857" w14:textId="77777777" w:rsidR="00F67D0F" w:rsidRPr="001162BF" w:rsidRDefault="00F67D0F" w:rsidP="001162BF">
            <w:pPr>
              <w:pStyle w:val="TableContents"/>
              <w:adjustRightInd w:val="0"/>
              <w:snapToGrid w:val="0"/>
            </w:pPr>
            <w:r w:rsidRPr="001162BF">
              <w:t>Web Programming</w:t>
            </w:r>
          </w:p>
        </w:tc>
        <w:tc>
          <w:tcPr>
            <w:tcW w:w="1642" w:type="dxa"/>
            <w:tcBorders>
              <w:left w:val="single" w:sz="1" w:space="0" w:color="000000"/>
              <w:bottom w:val="single" w:sz="1" w:space="0" w:color="000000"/>
              <w:right w:val="single" w:sz="1" w:space="0" w:color="000000"/>
            </w:tcBorders>
          </w:tcPr>
          <w:p w14:paraId="415F3A40" w14:textId="77777777" w:rsidR="00F67D0F" w:rsidRPr="001162BF" w:rsidRDefault="00365319" w:rsidP="001162BF">
            <w:pPr>
              <w:pStyle w:val="TableContents"/>
              <w:adjustRightInd w:val="0"/>
              <w:snapToGrid w:val="0"/>
            </w:pPr>
            <w:r>
              <w:pict w14:anchorId="4251D217">
                <v:shape id="_x0000_s1028" type="#_x0000_t202" alt="" style="position:absolute;margin-left:108.6pt;margin-top:5.1pt;width:125.25pt;height:58.5pt;z-index:251657216;mso-wrap-style:square;mso-wrap-edited:f;mso-width-percent:0;mso-height-percent:0;mso-position-horizontal-relative:text;mso-position-vertical-relative:text;mso-width-percent:0;mso-height-percent:0;v-text-anchor:top" filled="f" stroked="f">
                  <v:stroke joinstyle="round"/>
                  <v:textbox style="mso-next-textbox:#_x0000_s1028" inset="0,0,0,0">
                    <w:txbxContent>
                      <w:p w14:paraId="0525C9C9" w14:textId="77777777" w:rsidR="00D263CA" w:rsidRDefault="00D263CA"/>
                      <w:p w14:paraId="15BAD0D4" w14:textId="77777777" w:rsidR="00D263CA" w:rsidRDefault="00D263CA">
                        <w:r>
                          <w:t>Arity   = _________</w:t>
                        </w:r>
                      </w:p>
                      <w:p w14:paraId="3AEA2052" w14:textId="77777777" w:rsidR="00D263CA" w:rsidRDefault="00D263CA">
                        <w:r>
                          <w:t>Cardinality = _________</w:t>
                        </w:r>
                      </w:p>
                      <w:p w14:paraId="42E6B252" w14:textId="77777777" w:rsidR="00D263CA" w:rsidRDefault="00D263CA"/>
                    </w:txbxContent>
                  </v:textbox>
                </v:shape>
              </w:pict>
            </w:r>
            <w:r w:rsidR="00F67D0F" w:rsidRPr="001162BF">
              <w:t>UGrad</w:t>
            </w:r>
          </w:p>
        </w:tc>
      </w:tr>
      <w:tr w:rsidR="00F67D0F" w:rsidRPr="001162BF" w14:paraId="16DE61C6" w14:textId="77777777" w:rsidTr="00F408C8">
        <w:trPr>
          <w:trHeight w:val="230"/>
        </w:trPr>
        <w:tc>
          <w:tcPr>
            <w:tcW w:w="1450" w:type="dxa"/>
            <w:tcBorders>
              <w:left w:val="single" w:sz="1" w:space="0" w:color="000000"/>
              <w:bottom w:val="single" w:sz="1" w:space="0" w:color="000000"/>
            </w:tcBorders>
          </w:tcPr>
          <w:p w14:paraId="306B45D2" w14:textId="77777777" w:rsidR="00F67D0F" w:rsidRPr="001162BF" w:rsidRDefault="00F67D0F" w:rsidP="001162BF">
            <w:pPr>
              <w:pStyle w:val="TableContents"/>
              <w:adjustRightInd w:val="0"/>
              <w:snapToGrid w:val="0"/>
            </w:pPr>
            <w:r w:rsidRPr="001162BF">
              <w:t>CS1555</w:t>
            </w:r>
          </w:p>
        </w:tc>
        <w:tc>
          <w:tcPr>
            <w:tcW w:w="4288" w:type="dxa"/>
            <w:tcBorders>
              <w:left w:val="single" w:sz="1" w:space="0" w:color="000000"/>
              <w:bottom w:val="single" w:sz="1" w:space="0" w:color="000000"/>
            </w:tcBorders>
          </w:tcPr>
          <w:p w14:paraId="1E624B27" w14:textId="77777777" w:rsidR="00F67D0F" w:rsidRPr="001162BF" w:rsidRDefault="00F67D0F" w:rsidP="001162BF">
            <w:pPr>
              <w:pStyle w:val="TableContents"/>
              <w:adjustRightInd w:val="0"/>
              <w:snapToGrid w:val="0"/>
            </w:pPr>
            <w:r w:rsidRPr="001162BF">
              <w:t>Database Management Systems</w:t>
            </w:r>
          </w:p>
        </w:tc>
        <w:tc>
          <w:tcPr>
            <w:tcW w:w="1642" w:type="dxa"/>
            <w:tcBorders>
              <w:left w:val="single" w:sz="1" w:space="0" w:color="000000"/>
              <w:bottom w:val="single" w:sz="1" w:space="0" w:color="000000"/>
              <w:right w:val="single" w:sz="1" w:space="0" w:color="000000"/>
            </w:tcBorders>
          </w:tcPr>
          <w:p w14:paraId="3BE9E40C" w14:textId="77777777" w:rsidR="00F67D0F" w:rsidRPr="001162BF" w:rsidRDefault="00F67D0F" w:rsidP="001162BF">
            <w:pPr>
              <w:pStyle w:val="TableContents"/>
              <w:adjustRightInd w:val="0"/>
              <w:snapToGrid w:val="0"/>
            </w:pPr>
            <w:r w:rsidRPr="001162BF">
              <w:t>UGrad</w:t>
            </w:r>
          </w:p>
        </w:tc>
      </w:tr>
      <w:tr w:rsidR="00F67D0F" w:rsidRPr="001162BF" w14:paraId="063134EB" w14:textId="77777777" w:rsidTr="00F408C8">
        <w:trPr>
          <w:trHeight w:val="230"/>
        </w:trPr>
        <w:tc>
          <w:tcPr>
            <w:tcW w:w="1450" w:type="dxa"/>
            <w:tcBorders>
              <w:left w:val="single" w:sz="1" w:space="0" w:color="000000"/>
              <w:bottom w:val="single" w:sz="1" w:space="0" w:color="000000"/>
            </w:tcBorders>
          </w:tcPr>
          <w:p w14:paraId="6C59B25B" w14:textId="77777777" w:rsidR="00F67D0F" w:rsidRPr="001162BF" w:rsidRDefault="00F67D0F" w:rsidP="001162BF">
            <w:pPr>
              <w:pStyle w:val="TableContents"/>
              <w:adjustRightInd w:val="0"/>
              <w:snapToGrid w:val="0"/>
            </w:pPr>
            <w:r w:rsidRPr="001162BF">
              <w:t>CS1550</w:t>
            </w:r>
          </w:p>
        </w:tc>
        <w:tc>
          <w:tcPr>
            <w:tcW w:w="4288" w:type="dxa"/>
            <w:tcBorders>
              <w:left w:val="single" w:sz="1" w:space="0" w:color="000000"/>
              <w:bottom w:val="single" w:sz="1" w:space="0" w:color="000000"/>
            </w:tcBorders>
          </w:tcPr>
          <w:p w14:paraId="481C4D8F" w14:textId="77777777" w:rsidR="00F67D0F" w:rsidRPr="001162BF" w:rsidRDefault="00F67D0F" w:rsidP="001162BF">
            <w:pPr>
              <w:pStyle w:val="TableContents"/>
              <w:adjustRightInd w:val="0"/>
              <w:snapToGrid w:val="0"/>
            </w:pPr>
            <w:r w:rsidRPr="001162BF">
              <w:t>Operating Systems</w:t>
            </w:r>
          </w:p>
        </w:tc>
        <w:tc>
          <w:tcPr>
            <w:tcW w:w="1642" w:type="dxa"/>
            <w:tcBorders>
              <w:left w:val="single" w:sz="1" w:space="0" w:color="000000"/>
              <w:bottom w:val="single" w:sz="1" w:space="0" w:color="000000"/>
              <w:right w:val="single" w:sz="1" w:space="0" w:color="000000"/>
            </w:tcBorders>
          </w:tcPr>
          <w:p w14:paraId="00D85493" w14:textId="77777777" w:rsidR="00F67D0F" w:rsidRPr="001162BF" w:rsidRDefault="00F67D0F" w:rsidP="001162BF">
            <w:pPr>
              <w:pStyle w:val="TableContents"/>
              <w:adjustRightInd w:val="0"/>
              <w:snapToGrid w:val="0"/>
            </w:pPr>
            <w:r w:rsidRPr="001162BF">
              <w:t>UGrad</w:t>
            </w:r>
          </w:p>
        </w:tc>
      </w:tr>
      <w:tr w:rsidR="00F67D0F" w:rsidRPr="001162BF" w14:paraId="0A38D4F0" w14:textId="77777777" w:rsidTr="00F408C8">
        <w:trPr>
          <w:trHeight w:val="230"/>
        </w:trPr>
        <w:tc>
          <w:tcPr>
            <w:tcW w:w="1450" w:type="dxa"/>
            <w:tcBorders>
              <w:left w:val="single" w:sz="1" w:space="0" w:color="000000"/>
              <w:bottom w:val="single" w:sz="1" w:space="0" w:color="000000"/>
            </w:tcBorders>
          </w:tcPr>
          <w:p w14:paraId="28C7C09D" w14:textId="77777777" w:rsidR="00F67D0F" w:rsidRPr="001162BF" w:rsidRDefault="00F67D0F" w:rsidP="001162BF">
            <w:pPr>
              <w:pStyle w:val="TableContents"/>
              <w:adjustRightInd w:val="0"/>
              <w:snapToGrid w:val="0"/>
            </w:pPr>
            <w:r w:rsidRPr="001162BF">
              <w:t>CS 1655</w:t>
            </w:r>
          </w:p>
        </w:tc>
        <w:tc>
          <w:tcPr>
            <w:tcW w:w="4288" w:type="dxa"/>
            <w:tcBorders>
              <w:left w:val="single" w:sz="1" w:space="0" w:color="000000"/>
              <w:bottom w:val="single" w:sz="1" w:space="0" w:color="000000"/>
            </w:tcBorders>
          </w:tcPr>
          <w:p w14:paraId="12351093" w14:textId="77777777" w:rsidR="00F67D0F" w:rsidRPr="001162BF" w:rsidRDefault="00F67D0F" w:rsidP="001162BF">
            <w:pPr>
              <w:pStyle w:val="TableContents"/>
              <w:adjustRightInd w:val="0"/>
              <w:snapToGrid w:val="0"/>
            </w:pPr>
            <w:r w:rsidRPr="001162BF">
              <w:t>Secure Data Management and Web Applications</w:t>
            </w:r>
          </w:p>
        </w:tc>
        <w:tc>
          <w:tcPr>
            <w:tcW w:w="1642" w:type="dxa"/>
            <w:tcBorders>
              <w:left w:val="single" w:sz="1" w:space="0" w:color="000000"/>
              <w:bottom w:val="single" w:sz="1" w:space="0" w:color="000000"/>
              <w:right w:val="single" w:sz="1" w:space="0" w:color="000000"/>
            </w:tcBorders>
          </w:tcPr>
          <w:p w14:paraId="18C9A12C" w14:textId="075D0CC2" w:rsidR="00F67D0F" w:rsidRPr="001162BF" w:rsidRDefault="001162BF" w:rsidP="001162BF">
            <w:pPr>
              <w:pStyle w:val="TableContents"/>
              <w:adjustRightInd w:val="0"/>
              <w:snapToGrid w:val="0"/>
            </w:pPr>
            <w:r w:rsidRPr="001162BF">
              <w:t>UG</w:t>
            </w:r>
            <w:r w:rsidR="00F67D0F" w:rsidRPr="001162BF">
              <w:t>rad</w:t>
            </w:r>
          </w:p>
        </w:tc>
      </w:tr>
      <w:tr w:rsidR="00F67D0F" w:rsidRPr="001162BF" w14:paraId="7AB21408" w14:textId="77777777" w:rsidTr="00F408C8">
        <w:trPr>
          <w:trHeight w:val="230"/>
        </w:trPr>
        <w:tc>
          <w:tcPr>
            <w:tcW w:w="1450" w:type="dxa"/>
            <w:tcBorders>
              <w:left w:val="single" w:sz="1" w:space="0" w:color="000000"/>
              <w:bottom w:val="single" w:sz="1" w:space="0" w:color="000000"/>
            </w:tcBorders>
          </w:tcPr>
          <w:p w14:paraId="414DC302" w14:textId="77777777" w:rsidR="00F67D0F" w:rsidRPr="001162BF" w:rsidRDefault="00F67D0F" w:rsidP="001162BF">
            <w:pPr>
              <w:pStyle w:val="TableContents"/>
              <w:adjustRightInd w:val="0"/>
              <w:snapToGrid w:val="0"/>
            </w:pPr>
            <w:r w:rsidRPr="001162BF">
              <w:t>CS2550</w:t>
            </w:r>
          </w:p>
        </w:tc>
        <w:tc>
          <w:tcPr>
            <w:tcW w:w="4288" w:type="dxa"/>
            <w:tcBorders>
              <w:left w:val="single" w:sz="1" w:space="0" w:color="000000"/>
              <w:bottom w:val="single" w:sz="1" w:space="0" w:color="000000"/>
            </w:tcBorders>
          </w:tcPr>
          <w:p w14:paraId="5F3EEE51" w14:textId="77777777" w:rsidR="00F67D0F" w:rsidRPr="001162BF" w:rsidRDefault="00F67D0F" w:rsidP="001162BF">
            <w:pPr>
              <w:pStyle w:val="TableContents"/>
              <w:adjustRightInd w:val="0"/>
              <w:snapToGrid w:val="0"/>
            </w:pPr>
            <w:r w:rsidRPr="001162BF">
              <w:t>Database Management Systems</w:t>
            </w:r>
          </w:p>
        </w:tc>
        <w:tc>
          <w:tcPr>
            <w:tcW w:w="1642" w:type="dxa"/>
            <w:tcBorders>
              <w:left w:val="single" w:sz="1" w:space="0" w:color="000000"/>
              <w:bottom w:val="single" w:sz="1" w:space="0" w:color="000000"/>
              <w:right w:val="single" w:sz="1" w:space="0" w:color="000000"/>
            </w:tcBorders>
          </w:tcPr>
          <w:p w14:paraId="0C497FA2" w14:textId="77777777" w:rsidR="00F67D0F" w:rsidRPr="001162BF" w:rsidRDefault="00F67D0F" w:rsidP="001162BF">
            <w:pPr>
              <w:pStyle w:val="TableContents"/>
              <w:adjustRightInd w:val="0"/>
              <w:snapToGrid w:val="0"/>
            </w:pPr>
            <w:r w:rsidRPr="001162BF">
              <w:t>Grad</w:t>
            </w:r>
          </w:p>
        </w:tc>
      </w:tr>
    </w:tbl>
    <w:p w14:paraId="1CB7813A" w14:textId="77777777" w:rsidR="00F67D0F" w:rsidRPr="001162BF" w:rsidRDefault="00F67D0F" w:rsidP="001162BF">
      <w:pPr>
        <w:adjustRightInd w:val="0"/>
      </w:pPr>
    </w:p>
    <w:p w14:paraId="46E54D89" w14:textId="77777777" w:rsidR="00F67D0F" w:rsidRPr="001162BF" w:rsidRDefault="00F67D0F" w:rsidP="001162BF">
      <w:pPr>
        <w:adjustRightInd w:val="0"/>
        <w:rPr>
          <w:b/>
          <w:bCs/>
        </w:rPr>
      </w:pPr>
      <w:r w:rsidRPr="001162BF">
        <w:rPr>
          <w:b/>
          <w:bCs/>
        </w:rPr>
        <w:t>Course_taken</w:t>
      </w:r>
    </w:p>
    <w:tbl>
      <w:tblPr>
        <w:tblW w:w="0" w:type="auto"/>
        <w:tblInd w:w="108" w:type="dxa"/>
        <w:tblLayout w:type="fixed"/>
        <w:tblLook w:val="0000" w:firstRow="0" w:lastRow="0" w:firstColumn="0" w:lastColumn="0" w:noHBand="0" w:noVBand="0"/>
      </w:tblPr>
      <w:tblGrid>
        <w:gridCol w:w="1515"/>
        <w:gridCol w:w="1575"/>
        <w:gridCol w:w="1350"/>
        <w:gridCol w:w="2940"/>
      </w:tblGrid>
      <w:tr w:rsidR="00F67D0F" w:rsidRPr="001162BF" w14:paraId="34CE44B8" w14:textId="77777777" w:rsidTr="00F408C8">
        <w:tc>
          <w:tcPr>
            <w:tcW w:w="1515" w:type="dxa"/>
            <w:tcBorders>
              <w:top w:val="single" w:sz="4" w:space="0" w:color="000000"/>
              <w:left w:val="single" w:sz="4" w:space="0" w:color="000000"/>
              <w:bottom w:val="single" w:sz="4" w:space="0" w:color="000000"/>
            </w:tcBorders>
            <w:shd w:val="clear" w:color="auto" w:fill="D9D9D9"/>
          </w:tcPr>
          <w:p w14:paraId="65DC54D6" w14:textId="77777777" w:rsidR="00F67D0F" w:rsidRPr="001162BF" w:rsidRDefault="00F67D0F" w:rsidP="001162BF">
            <w:pPr>
              <w:adjustRightInd w:val="0"/>
              <w:snapToGrid w:val="0"/>
            </w:pPr>
            <w:r w:rsidRPr="001162BF">
              <w:t>Course_No</w:t>
            </w:r>
          </w:p>
        </w:tc>
        <w:tc>
          <w:tcPr>
            <w:tcW w:w="1575" w:type="dxa"/>
            <w:tcBorders>
              <w:top w:val="single" w:sz="4" w:space="0" w:color="000000"/>
              <w:left w:val="single" w:sz="4" w:space="0" w:color="000000"/>
              <w:bottom w:val="single" w:sz="4" w:space="0" w:color="000000"/>
            </w:tcBorders>
            <w:shd w:val="clear" w:color="auto" w:fill="D9D9D9"/>
          </w:tcPr>
          <w:p w14:paraId="50AF8E4D" w14:textId="77777777" w:rsidR="00F67D0F" w:rsidRPr="001162BF" w:rsidRDefault="00F67D0F" w:rsidP="001162BF">
            <w:pPr>
              <w:adjustRightInd w:val="0"/>
              <w:snapToGrid w:val="0"/>
            </w:pPr>
            <w:r w:rsidRPr="001162BF">
              <w:t>Term</w:t>
            </w:r>
          </w:p>
        </w:tc>
        <w:tc>
          <w:tcPr>
            <w:tcW w:w="1350" w:type="dxa"/>
            <w:tcBorders>
              <w:top w:val="single" w:sz="4" w:space="0" w:color="000000"/>
              <w:left w:val="single" w:sz="4" w:space="0" w:color="000000"/>
              <w:bottom w:val="single" w:sz="4" w:space="0" w:color="000000"/>
            </w:tcBorders>
            <w:shd w:val="clear" w:color="auto" w:fill="D9D9D9"/>
          </w:tcPr>
          <w:p w14:paraId="79F303C6" w14:textId="77777777" w:rsidR="00F67D0F" w:rsidRPr="001162BF" w:rsidRDefault="00F67D0F" w:rsidP="001162BF">
            <w:pPr>
              <w:adjustRightInd w:val="0"/>
              <w:snapToGrid w:val="0"/>
            </w:pPr>
            <w:r w:rsidRPr="001162BF">
              <w:t>SID</w:t>
            </w:r>
          </w:p>
        </w:tc>
        <w:tc>
          <w:tcPr>
            <w:tcW w:w="2940" w:type="dxa"/>
            <w:tcBorders>
              <w:top w:val="single" w:sz="4" w:space="0" w:color="000000"/>
              <w:left w:val="single" w:sz="4" w:space="0" w:color="000000"/>
              <w:bottom w:val="single" w:sz="4" w:space="0" w:color="000000"/>
              <w:right w:val="single" w:sz="4" w:space="0" w:color="000000"/>
            </w:tcBorders>
            <w:shd w:val="clear" w:color="auto" w:fill="D9D9D9"/>
          </w:tcPr>
          <w:p w14:paraId="7AE4C108" w14:textId="77777777" w:rsidR="00F67D0F" w:rsidRPr="001162BF" w:rsidRDefault="00365319" w:rsidP="001162BF">
            <w:pPr>
              <w:adjustRightInd w:val="0"/>
              <w:snapToGrid w:val="0"/>
            </w:pPr>
            <w:r>
              <w:pict w14:anchorId="57F599A4">
                <v:shape id="_x0000_s1027" type="#_x0000_t202" alt="" style="position:absolute;margin-left:166.2pt;margin-top:10.5pt;width:125.25pt;height:58.5pt;z-index:251659264;mso-wrap-style:square;mso-wrap-edited:f;mso-width-percent:0;mso-height-percent:0;mso-position-horizontal-relative:text;mso-position-vertical-relative:text;mso-width-percent:0;mso-height-percent:0;v-text-anchor:top" filled="f" stroked="f">
                  <v:stroke joinstyle="round"/>
                  <v:textbox style="mso-next-textbox:#_x0000_s1027" inset="0,0,0,0">
                    <w:txbxContent>
                      <w:p w14:paraId="5407768A" w14:textId="77777777" w:rsidR="00D263CA" w:rsidRDefault="00D263CA"/>
                      <w:p w14:paraId="3D5B76E8" w14:textId="77777777" w:rsidR="00D263CA" w:rsidRDefault="00D263CA">
                        <w:r>
                          <w:t>Arity   = _________</w:t>
                        </w:r>
                      </w:p>
                      <w:p w14:paraId="78ED75E6" w14:textId="77777777" w:rsidR="00D263CA" w:rsidRDefault="00D263CA">
                        <w:r>
                          <w:t>Cardinality = _________</w:t>
                        </w:r>
                      </w:p>
                      <w:p w14:paraId="48D0EDAB" w14:textId="77777777" w:rsidR="00D263CA" w:rsidRDefault="00D263CA"/>
                    </w:txbxContent>
                  </v:textbox>
                </v:shape>
              </w:pict>
            </w:r>
            <w:r w:rsidR="00F67D0F" w:rsidRPr="001162BF">
              <w:t>Grade</w:t>
            </w:r>
          </w:p>
        </w:tc>
      </w:tr>
      <w:tr w:rsidR="00F67D0F" w:rsidRPr="001162BF" w14:paraId="5C24AC63" w14:textId="77777777" w:rsidTr="00F408C8">
        <w:tc>
          <w:tcPr>
            <w:tcW w:w="1515" w:type="dxa"/>
            <w:tcBorders>
              <w:top w:val="single" w:sz="4" w:space="0" w:color="000000"/>
              <w:left w:val="single" w:sz="4" w:space="0" w:color="000000"/>
              <w:bottom w:val="single" w:sz="4" w:space="0" w:color="000000"/>
            </w:tcBorders>
          </w:tcPr>
          <w:p w14:paraId="682F2793" w14:textId="77777777" w:rsidR="00F67D0F" w:rsidRPr="001162BF" w:rsidRDefault="00F67D0F" w:rsidP="001162BF">
            <w:pPr>
              <w:adjustRightInd w:val="0"/>
              <w:snapToGrid w:val="0"/>
            </w:pPr>
            <w:r w:rsidRPr="001162BF">
              <w:t>CS1520</w:t>
            </w:r>
          </w:p>
        </w:tc>
        <w:tc>
          <w:tcPr>
            <w:tcW w:w="1575" w:type="dxa"/>
            <w:tcBorders>
              <w:top w:val="single" w:sz="4" w:space="0" w:color="000000"/>
              <w:left w:val="single" w:sz="4" w:space="0" w:color="000000"/>
              <w:bottom w:val="single" w:sz="4" w:space="0" w:color="000000"/>
            </w:tcBorders>
          </w:tcPr>
          <w:p w14:paraId="740E1F58" w14:textId="29337647" w:rsidR="00F67D0F" w:rsidRPr="001162BF" w:rsidRDefault="00F67D0F" w:rsidP="001162BF">
            <w:pPr>
              <w:adjustRightInd w:val="0"/>
              <w:snapToGrid w:val="0"/>
            </w:pPr>
            <w:r w:rsidRPr="001162BF">
              <w:t>Fall 1</w:t>
            </w:r>
            <w:r w:rsidR="00387553">
              <w:t>8</w:t>
            </w:r>
          </w:p>
        </w:tc>
        <w:tc>
          <w:tcPr>
            <w:tcW w:w="1350" w:type="dxa"/>
            <w:tcBorders>
              <w:top w:val="single" w:sz="4" w:space="0" w:color="000000"/>
              <w:left w:val="single" w:sz="4" w:space="0" w:color="000000"/>
              <w:bottom w:val="single" w:sz="4" w:space="0" w:color="000000"/>
            </w:tcBorders>
          </w:tcPr>
          <w:p w14:paraId="5CD57737" w14:textId="77777777" w:rsidR="00F67D0F" w:rsidRPr="001162BF" w:rsidRDefault="00F67D0F" w:rsidP="001162BF">
            <w:pPr>
              <w:adjustRightInd w:val="0"/>
              <w:snapToGrid w:val="0"/>
            </w:pPr>
            <w:r w:rsidRPr="001162BF">
              <w:t>123</w:t>
            </w:r>
          </w:p>
        </w:tc>
        <w:tc>
          <w:tcPr>
            <w:tcW w:w="2940" w:type="dxa"/>
            <w:tcBorders>
              <w:top w:val="single" w:sz="4" w:space="0" w:color="000000"/>
              <w:left w:val="single" w:sz="4" w:space="0" w:color="000000"/>
              <w:bottom w:val="single" w:sz="4" w:space="0" w:color="000000"/>
              <w:right w:val="single" w:sz="4" w:space="0" w:color="000000"/>
            </w:tcBorders>
          </w:tcPr>
          <w:p w14:paraId="044B69C0" w14:textId="77777777" w:rsidR="00F67D0F" w:rsidRPr="001162BF" w:rsidRDefault="00F67D0F" w:rsidP="001162BF">
            <w:pPr>
              <w:adjustRightInd w:val="0"/>
              <w:snapToGrid w:val="0"/>
            </w:pPr>
            <w:r w:rsidRPr="001162BF">
              <w:t>3.75</w:t>
            </w:r>
          </w:p>
        </w:tc>
      </w:tr>
      <w:tr w:rsidR="00F67D0F" w:rsidRPr="001162BF" w14:paraId="48606E04" w14:textId="77777777" w:rsidTr="00F408C8">
        <w:tc>
          <w:tcPr>
            <w:tcW w:w="1515" w:type="dxa"/>
            <w:tcBorders>
              <w:top w:val="single" w:sz="4" w:space="0" w:color="000000"/>
              <w:left w:val="single" w:sz="4" w:space="0" w:color="000000"/>
              <w:bottom w:val="single" w:sz="4" w:space="0" w:color="000000"/>
            </w:tcBorders>
          </w:tcPr>
          <w:p w14:paraId="05F6304E" w14:textId="77777777" w:rsidR="00F67D0F" w:rsidRPr="001162BF" w:rsidRDefault="00F67D0F" w:rsidP="001162BF">
            <w:pPr>
              <w:adjustRightInd w:val="0"/>
              <w:snapToGrid w:val="0"/>
            </w:pPr>
            <w:r w:rsidRPr="001162BF">
              <w:t>CS1520</w:t>
            </w:r>
          </w:p>
        </w:tc>
        <w:tc>
          <w:tcPr>
            <w:tcW w:w="1575" w:type="dxa"/>
            <w:tcBorders>
              <w:top w:val="single" w:sz="4" w:space="0" w:color="000000"/>
              <w:left w:val="single" w:sz="4" w:space="0" w:color="000000"/>
              <w:bottom w:val="single" w:sz="4" w:space="0" w:color="000000"/>
            </w:tcBorders>
          </w:tcPr>
          <w:p w14:paraId="50A7C7BF" w14:textId="4C96B781" w:rsidR="00F67D0F" w:rsidRPr="001162BF" w:rsidRDefault="00F67D0F" w:rsidP="001162BF">
            <w:pPr>
              <w:adjustRightInd w:val="0"/>
              <w:snapToGrid w:val="0"/>
            </w:pPr>
            <w:r w:rsidRPr="001162BF">
              <w:t>Fall 1</w:t>
            </w:r>
            <w:r w:rsidR="00387553">
              <w:t>8</w:t>
            </w:r>
          </w:p>
        </w:tc>
        <w:tc>
          <w:tcPr>
            <w:tcW w:w="1350" w:type="dxa"/>
            <w:tcBorders>
              <w:top w:val="single" w:sz="4" w:space="0" w:color="000000"/>
              <w:left w:val="single" w:sz="4" w:space="0" w:color="000000"/>
              <w:bottom w:val="single" w:sz="4" w:space="0" w:color="000000"/>
            </w:tcBorders>
          </w:tcPr>
          <w:p w14:paraId="4FA6D90E" w14:textId="77777777" w:rsidR="00F67D0F" w:rsidRPr="001162BF" w:rsidRDefault="00F67D0F" w:rsidP="001162BF">
            <w:pPr>
              <w:adjustRightInd w:val="0"/>
              <w:snapToGrid w:val="0"/>
            </w:pPr>
            <w:r w:rsidRPr="001162BF">
              <w:t>124</w:t>
            </w:r>
          </w:p>
        </w:tc>
        <w:tc>
          <w:tcPr>
            <w:tcW w:w="2940" w:type="dxa"/>
            <w:tcBorders>
              <w:top w:val="single" w:sz="4" w:space="0" w:color="000000"/>
              <w:left w:val="single" w:sz="4" w:space="0" w:color="000000"/>
              <w:bottom w:val="single" w:sz="4" w:space="0" w:color="000000"/>
              <w:right w:val="single" w:sz="4" w:space="0" w:color="000000"/>
            </w:tcBorders>
          </w:tcPr>
          <w:p w14:paraId="4EE1D2CA" w14:textId="77777777" w:rsidR="00F67D0F" w:rsidRPr="001162BF" w:rsidRDefault="00F67D0F" w:rsidP="001162BF">
            <w:pPr>
              <w:adjustRightInd w:val="0"/>
              <w:snapToGrid w:val="0"/>
            </w:pPr>
            <w:r w:rsidRPr="001162BF">
              <w:t>4</w:t>
            </w:r>
          </w:p>
        </w:tc>
      </w:tr>
      <w:tr w:rsidR="00F67D0F" w:rsidRPr="001162BF" w14:paraId="4331F4C9" w14:textId="77777777" w:rsidTr="00F408C8">
        <w:tc>
          <w:tcPr>
            <w:tcW w:w="1515" w:type="dxa"/>
            <w:tcBorders>
              <w:top w:val="single" w:sz="4" w:space="0" w:color="000000"/>
              <w:left w:val="single" w:sz="4" w:space="0" w:color="000000"/>
              <w:bottom w:val="single" w:sz="4" w:space="0" w:color="000000"/>
            </w:tcBorders>
          </w:tcPr>
          <w:p w14:paraId="3669791A" w14:textId="77777777" w:rsidR="00F67D0F" w:rsidRPr="001162BF" w:rsidRDefault="00F67D0F" w:rsidP="001162BF">
            <w:pPr>
              <w:adjustRightInd w:val="0"/>
              <w:snapToGrid w:val="0"/>
            </w:pPr>
            <w:r w:rsidRPr="001162BF">
              <w:t>CS1520</w:t>
            </w:r>
          </w:p>
        </w:tc>
        <w:tc>
          <w:tcPr>
            <w:tcW w:w="1575" w:type="dxa"/>
            <w:tcBorders>
              <w:top w:val="single" w:sz="4" w:space="0" w:color="000000"/>
              <w:left w:val="single" w:sz="4" w:space="0" w:color="000000"/>
              <w:bottom w:val="single" w:sz="4" w:space="0" w:color="000000"/>
            </w:tcBorders>
          </w:tcPr>
          <w:p w14:paraId="0757B8A2" w14:textId="2C345A8A" w:rsidR="00F67D0F" w:rsidRPr="001162BF" w:rsidRDefault="00F67D0F" w:rsidP="001162BF">
            <w:pPr>
              <w:adjustRightInd w:val="0"/>
              <w:snapToGrid w:val="0"/>
            </w:pPr>
            <w:r w:rsidRPr="001162BF">
              <w:t>Fall 1</w:t>
            </w:r>
            <w:r w:rsidR="00387553">
              <w:t>8</w:t>
            </w:r>
          </w:p>
        </w:tc>
        <w:tc>
          <w:tcPr>
            <w:tcW w:w="1350" w:type="dxa"/>
            <w:tcBorders>
              <w:top w:val="single" w:sz="4" w:space="0" w:color="000000"/>
              <w:left w:val="single" w:sz="4" w:space="0" w:color="000000"/>
              <w:bottom w:val="single" w:sz="4" w:space="0" w:color="000000"/>
            </w:tcBorders>
          </w:tcPr>
          <w:p w14:paraId="4B52DEB1" w14:textId="77777777" w:rsidR="00F67D0F" w:rsidRPr="001162BF" w:rsidRDefault="00F67D0F" w:rsidP="001162BF">
            <w:pPr>
              <w:adjustRightInd w:val="0"/>
              <w:snapToGrid w:val="0"/>
            </w:pPr>
            <w:r w:rsidRPr="001162BF">
              <w:t>126</w:t>
            </w:r>
          </w:p>
        </w:tc>
        <w:tc>
          <w:tcPr>
            <w:tcW w:w="2940" w:type="dxa"/>
            <w:tcBorders>
              <w:top w:val="single" w:sz="4" w:space="0" w:color="000000"/>
              <w:left w:val="single" w:sz="4" w:space="0" w:color="000000"/>
              <w:bottom w:val="single" w:sz="4" w:space="0" w:color="000000"/>
              <w:right w:val="single" w:sz="4" w:space="0" w:color="000000"/>
            </w:tcBorders>
          </w:tcPr>
          <w:p w14:paraId="4535FCD9" w14:textId="77777777" w:rsidR="00F67D0F" w:rsidRPr="001162BF" w:rsidRDefault="00F67D0F" w:rsidP="001162BF">
            <w:pPr>
              <w:adjustRightInd w:val="0"/>
              <w:snapToGrid w:val="0"/>
            </w:pPr>
            <w:r w:rsidRPr="001162BF">
              <w:t>3</w:t>
            </w:r>
          </w:p>
        </w:tc>
      </w:tr>
      <w:tr w:rsidR="00F67D0F" w:rsidRPr="001162BF" w14:paraId="15BDCE9D" w14:textId="77777777" w:rsidTr="00F408C8">
        <w:tc>
          <w:tcPr>
            <w:tcW w:w="1515" w:type="dxa"/>
            <w:tcBorders>
              <w:top w:val="single" w:sz="4" w:space="0" w:color="000000"/>
              <w:left w:val="single" w:sz="4" w:space="0" w:color="000000"/>
              <w:bottom w:val="single" w:sz="4" w:space="0" w:color="000000"/>
            </w:tcBorders>
          </w:tcPr>
          <w:p w14:paraId="6E88A8B2" w14:textId="77777777" w:rsidR="00F67D0F" w:rsidRPr="001162BF" w:rsidRDefault="00F67D0F" w:rsidP="001162BF">
            <w:pPr>
              <w:adjustRightInd w:val="0"/>
              <w:snapToGrid w:val="0"/>
            </w:pPr>
            <w:r w:rsidRPr="001162BF">
              <w:t>CS1555</w:t>
            </w:r>
          </w:p>
        </w:tc>
        <w:tc>
          <w:tcPr>
            <w:tcW w:w="1575" w:type="dxa"/>
            <w:tcBorders>
              <w:top w:val="single" w:sz="4" w:space="0" w:color="000000"/>
              <w:left w:val="single" w:sz="4" w:space="0" w:color="000000"/>
              <w:bottom w:val="single" w:sz="4" w:space="0" w:color="000000"/>
            </w:tcBorders>
          </w:tcPr>
          <w:p w14:paraId="0BBCA12A" w14:textId="702DCBB0" w:rsidR="00F67D0F" w:rsidRPr="001162BF" w:rsidRDefault="00F67D0F" w:rsidP="001162BF">
            <w:pPr>
              <w:adjustRightInd w:val="0"/>
              <w:snapToGrid w:val="0"/>
            </w:pPr>
            <w:r w:rsidRPr="001162BF">
              <w:t>Fall 1</w:t>
            </w:r>
            <w:r w:rsidR="00387553">
              <w:t>8</w:t>
            </w:r>
          </w:p>
        </w:tc>
        <w:tc>
          <w:tcPr>
            <w:tcW w:w="1350" w:type="dxa"/>
            <w:tcBorders>
              <w:top w:val="single" w:sz="4" w:space="0" w:color="000000"/>
              <w:left w:val="single" w:sz="4" w:space="0" w:color="000000"/>
              <w:bottom w:val="single" w:sz="4" w:space="0" w:color="000000"/>
            </w:tcBorders>
          </w:tcPr>
          <w:p w14:paraId="5E7F7C55" w14:textId="77777777" w:rsidR="00F67D0F" w:rsidRPr="001162BF" w:rsidRDefault="00F67D0F" w:rsidP="001162BF">
            <w:pPr>
              <w:adjustRightInd w:val="0"/>
              <w:snapToGrid w:val="0"/>
            </w:pPr>
            <w:r w:rsidRPr="001162BF">
              <w:t>123</w:t>
            </w:r>
          </w:p>
        </w:tc>
        <w:tc>
          <w:tcPr>
            <w:tcW w:w="2940" w:type="dxa"/>
            <w:tcBorders>
              <w:top w:val="single" w:sz="4" w:space="0" w:color="000000"/>
              <w:left w:val="single" w:sz="4" w:space="0" w:color="000000"/>
              <w:bottom w:val="single" w:sz="4" w:space="0" w:color="000000"/>
              <w:right w:val="single" w:sz="4" w:space="0" w:color="000000"/>
            </w:tcBorders>
          </w:tcPr>
          <w:p w14:paraId="5BD1ABEF" w14:textId="77777777" w:rsidR="00F67D0F" w:rsidRPr="001162BF" w:rsidRDefault="00F67D0F" w:rsidP="001162BF">
            <w:pPr>
              <w:adjustRightInd w:val="0"/>
              <w:snapToGrid w:val="0"/>
            </w:pPr>
            <w:r w:rsidRPr="001162BF">
              <w:t>4</w:t>
            </w:r>
          </w:p>
        </w:tc>
      </w:tr>
      <w:tr w:rsidR="00F67D0F" w:rsidRPr="001162BF" w14:paraId="4411BF36" w14:textId="77777777" w:rsidTr="00F408C8">
        <w:tc>
          <w:tcPr>
            <w:tcW w:w="1515" w:type="dxa"/>
            <w:tcBorders>
              <w:top w:val="single" w:sz="4" w:space="0" w:color="000000"/>
              <w:left w:val="single" w:sz="4" w:space="0" w:color="000000"/>
              <w:bottom w:val="single" w:sz="4" w:space="0" w:color="000000"/>
            </w:tcBorders>
          </w:tcPr>
          <w:p w14:paraId="2DAC07E5" w14:textId="77777777" w:rsidR="00F67D0F" w:rsidRPr="001162BF" w:rsidRDefault="00F67D0F" w:rsidP="001162BF">
            <w:pPr>
              <w:adjustRightInd w:val="0"/>
              <w:snapToGrid w:val="0"/>
            </w:pPr>
            <w:r w:rsidRPr="001162BF">
              <w:t>CS1555</w:t>
            </w:r>
          </w:p>
        </w:tc>
        <w:tc>
          <w:tcPr>
            <w:tcW w:w="1575" w:type="dxa"/>
            <w:tcBorders>
              <w:top w:val="single" w:sz="4" w:space="0" w:color="000000"/>
              <w:left w:val="single" w:sz="4" w:space="0" w:color="000000"/>
              <w:bottom w:val="single" w:sz="4" w:space="0" w:color="000000"/>
            </w:tcBorders>
          </w:tcPr>
          <w:p w14:paraId="3BB7B222" w14:textId="28DAF52C" w:rsidR="00F67D0F" w:rsidRPr="001162BF" w:rsidRDefault="00F67D0F" w:rsidP="001162BF">
            <w:pPr>
              <w:adjustRightInd w:val="0"/>
              <w:snapToGrid w:val="0"/>
            </w:pPr>
            <w:r w:rsidRPr="001162BF">
              <w:t>Fall 1</w:t>
            </w:r>
            <w:r w:rsidR="00387553">
              <w:t>8</w:t>
            </w:r>
          </w:p>
        </w:tc>
        <w:tc>
          <w:tcPr>
            <w:tcW w:w="1350" w:type="dxa"/>
            <w:tcBorders>
              <w:top w:val="single" w:sz="4" w:space="0" w:color="000000"/>
              <w:left w:val="single" w:sz="4" w:space="0" w:color="000000"/>
              <w:bottom w:val="single" w:sz="4" w:space="0" w:color="000000"/>
            </w:tcBorders>
          </w:tcPr>
          <w:p w14:paraId="1139A94E" w14:textId="77777777" w:rsidR="00F67D0F" w:rsidRPr="001162BF" w:rsidRDefault="00F67D0F" w:rsidP="001162BF">
            <w:pPr>
              <w:adjustRightInd w:val="0"/>
              <w:snapToGrid w:val="0"/>
            </w:pPr>
            <w:r w:rsidRPr="001162BF">
              <w:t>124</w:t>
            </w:r>
          </w:p>
        </w:tc>
        <w:tc>
          <w:tcPr>
            <w:tcW w:w="2940" w:type="dxa"/>
            <w:tcBorders>
              <w:top w:val="single" w:sz="4" w:space="0" w:color="000000"/>
              <w:left w:val="single" w:sz="4" w:space="0" w:color="000000"/>
              <w:bottom w:val="single" w:sz="4" w:space="0" w:color="000000"/>
              <w:right w:val="single" w:sz="4" w:space="0" w:color="000000"/>
            </w:tcBorders>
          </w:tcPr>
          <w:p w14:paraId="6C20DED7" w14:textId="77777777" w:rsidR="00F67D0F" w:rsidRPr="001162BF" w:rsidRDefault="00F67D0F" w:rsidP="001162BF">
            <w:pPr>
              <w:adjustRightInd w:val="0"/>
              <w:snapToGrid w:val="0"/>
            </w:pPr>
            <w:r w:rsidRPr="001162BF">
              <w:t>NULL</w:t>
            </w:r>
          </w:p>
        </w:tc>
      </w:tr>
      <w:tr w:rsidR="00F67D0F" w:rsidRPr="001162BF" w14:paraId="28A125C0" w14:textId="77777777" w:rsidTr="00F408C8">
        <w:tc>
          <w:tcPr>
            <w:tcW w:w="1515" w:type="dxa"/>
            <w:tcBorders>
              <w:top w:val="single" w:sz="4" w:space="0" w:color="000000"/>
              <w:left w:val="single" w:sz="4" w:space="0" w:color="000000"/>
              <w:bottom w:val="single" w:sz="4" w:space="0" w:color="000000"/>
            </w:tcBorders>
          </w:tcPr>
          <w:p w14:paraId="77E1640A" w14:textId="77777777" w:rsidR="00F67D0F" w:rsidRPr="001162BF" w:rsidRDefault="00F67D0F" w:rsidP="001162BF">
            <w:pPr>
              <w:adjustRightInd w:val="0"/>
              <w:snapToGrid w:val="0"/>
            </w:pPr>
            <w:r w:rsidRPr="001162BF">
              <w:lastRenderedPageBreak/>
              <w:t>CS1550</w:t>
            </w:r>
          </w:p>
        </w:tc>
        <w:tc>
          <w:tcPr>
            <w:tcW w:w="1575" w:type="dxa"/>
            <w:tcBorders>
              <w:top w:val="single" w:sz="4" w:space="0" w:color="000000"/>
              <w:left w:val="single" w:sz="4" w:space="0" w:color="000000"/>
              <w:bottom w:val="single" w:sz="4" w:space="0" w:color="000000"/>
            </w:tcBorders>
          </w:tcPr>
          <w:p w14:paraId="1CC7C347" w14:textId="4E7B051F" w:rsidR="00F67D0F" w:rsidRPr="001162BF" w:rsidRDefault="00F67D0F" w:rsidP="001162BF">
            <w:pPr>
              <w:adjustRightInd w:val="0"/>
              <w:snapToGrid w:val="0"/>
            </w:pPr>
            <w:r w:rsidRPr="001162BF">
              <w:t>Spring 1</w:t>
            </w:r>
            <w:r w:rsidR="00387553">
              <w:t>9</w:t>
            </w:r>
          </w:p>
        </w:tc>
        <w:tc>
          <w:tcPr>
            <w:tcW w:w="1350" w:type="dxa"/>
            <w:tcBorders>
              <w:top w:val="single" w:sz="4" w:space="0" w:color="000000"/>
              <w:left w:val="single" w:sz="4" w:space="0" w:color="000000"/>
              <w:bottom w:val="single" w:sz="4" w:space="0" w:color="000000"/>
            </w:tcBorders>
          </w:tcPr>
          <w:p w14:paraId="369B4725" w14:textId="77777777" w:rsidR="00F67D0F" w:rsidRPr="001162BF" w:rsidRDefault="00F67D0F" w:rsidP="001162BF">
            <w:pPr>
              <w:adjustRightInd w:val="0"/>
              <w:snapToGrid w:val="0"/>
            </w:pPr>
            <w:r w:rsidRPr="001162BF">
              <w:t>123</w:t>
            </w:r>
          </w:p>
        </w:tc>
        <w:tc>
          <w:tcPr>
            <w:tcW w:w="2940" w:type="dxa"/>
            <w:tcBorders>
              <w:top w:val="single" w:sz="4" w:space="0" w:color="000000"/>
              <w:left w:val="single" w:sz="4" w:space="0" w:color="000000"/>
              <w:bottom w:val="single" w:sz="4" w:space="0" w:color="000000"/>
              <w:right w:val="single" w:sz="4" w:space="0" w:color="000000"/>
            </w:tcBorders>
          </w:tcPr>
          <w:p w14:paraId="7E0533CC" w14:textId="77777777" w:rsidR="00F67D0F" w:rsidRPr="001162BF" w:rsidRDefault="00F67D0F" w:rsidP="001162BF">
            <w:pPr>
              <w:adjustRightInd w:val="0"/>
              <w:snapToGrid w:val="0"/>
            </w:pPr>
            <w:r w:rsidRPr="001162BF">
              <w:t>NULL</w:t>
            </w:r>
          </w:p>
        </w:tc>
      </w:tr>
      <w:tr w:rsidR="00F67D0F" w:rsidRPr="001162BF" w14:paraId="46675DE8" w14:textId="77777777" w:rsidTr="00F408C8">
        <w:tc>
          <w:tcPr>
            <w:tcW w:w="1515" w:type="dxa"/>
            <w:tcBorders>
              <w:top w:val="single" w:sz="4" w:space="0" w:color="000000"/>
              <w:left w:val="single" w:sz="4" w:space="0" w:color="000000"/>
              <w:bottom w:val="single" w:sz="4" w:space="0" w:color="000000"/>
            </w:tcBorders>
          </w:tcPr>
          <w:p w14:paraId="49320E57" w14:textId="77777777" w:rsidR="00F67D0F" w:rsidRPr="001162BF" w:rsidRDefault="00F67D0F" w:rsidP="001162BF">
            <w:pPr>
              <w:adjustRightInd w:val="0"/>
              <w:snapToGrid w:val="0"/>
            </w:pPr>
            <w:r w:rsidRPr="001162BF">
              <w:t>CS1550</w:t>
            </w:r>
          </w:p>
        </w:tc>
        <w:tc>
          <w:tcPr>
            <w:tcW w:w="1575" w:type="dxa"/>
            <w:tcBorders>
              <w:top w:val="single" w:sz="4" w:space="0" w:color="000000"/>
              <w:left w:val="single" w:sz="4" w:space="0" w:color="000000"/>
              <w:bottom w:val="single" w:sz="4" w:space="0" w:color="000000"/>
            </w:tcBorders>
          </w:tcPr>
          <w:p w14:paraId="205D0669" w14:textId="60804469" w:rsidR="00F67D0F" w:rsidRPr="001162BF" w:rsidRDefault="00F67D0F" w:rsidP="001162BF">
            <w:pPr>
              <w:adjustRightInd w:val="0"/>
              <w:snapToGrid w:val="0"/>
            </w:pPr>
            <w:r w:rsidRPr="001162BF">
              <w:t>Spring 1</w:t>
            </w:r>
            <w:r w:rsidR="00387553">
              <w:t>9</w:t>
            </w:r>
          </w:p>
        </w:tc>
        <w:tc>
          <w:tcPr>
            <w:tcW w:w="1350" w:type="dxa"/>
            <w:tcBorders>
              <w:top w:val="single" w:sz="4" w:space="0" w:color="000000"/>
              <w:left w:val="single" w:sz="4" w:space="0" w:color="000000"/>
              <w:bottom w:val="single" w:sz="4" w:space="0" w:color="000000"/>
            </w:tcBorders>
          </w:tcPr>
          <w:p w14:paraId="2BCBA5B7" w14:textId="77777777" w:rsidR="00F67D0F" w:rsidRPr="001162BF" w:rsidRDefault="00F67D0F" w:rsidP="001162BF">
            <w:pPr>
              <w:adjustRightInd w:val="0"/>
              <w:snapToGrid w:val="0"/>
            </w:pPr>
            <w:r w:rsidRPr="001162BF">
              <w:t>124</w:t>
            </w:r>
          </w:p>
        </w:tc>
        <w:tc>
          <w:tcPr>
            <w:tcW w:w="2940" w:type="dxa"/>
            <w:tcBorders>
              <w:top w:val="single" w:sz="4" w:space="0" w:color="000000"/>
              <w:left w:val="single" w:sz="4" w:space="0" w:color="000000"/>
              <w:bottom w:val="single" w:sz="4" w:space="0" w:color="000000"/>
              <w:right w:val="single" w:sz="4" w:space="0" w:color="000000"/>
            </w:tcBorders>
          </w:tcPr>
          <w:p w14:paraId="3EA12077" w14:textId="77777777" w:rsidR="00F67D0F" w:rsidRPr="001162BF" w:rsidRDefault="00F67D0F" w:rsidP="001162BF">
            <w:pPr>
              <w:adjustRightInd w:val="0"/>
              <w:snapToGrid w:val="0"/>
            </w:pPr>
            <w:r w:rsidRPr="001162BF">
              <w:t>NULL</w:t>
            </w:r>
          </w:p>
        </w:tc>
      </w:tr>
      <w:tr w:rsidR="00F67D0F" w:rsidRPr="001162BF" w14:paraId="38652038" w14:textId="77777777" w:rsidTr="00F408C8">
        <w:tc>
          <w:tcPr>
            <w:tcW w:w="1515" w:type="dxa"/>
            <w:tcBorders>
              <w:top w:val="single" w:sz="4" w:space="0" w:color="000000"/>
              <w:left w:val="single" w:sz="4" w:space="0" w:color="000000"/>
              <w:bottom w:val="single" w:sz="4" w:space="0" w:color="000000"/>
            </w:tcBorders>
          </w:tcPr>
          <w:p w14:paraId="068A5D9C" w14:textId="77777777" w:rsidR="00F67D0F" w:rsidRPr="001162BF" w:rsidRDefault="00F67D0F" w:rsidP="001162BF">
            <w:pPr>
              <w:adjustRightInd w:val="0"/>
              <w:snapToGrid w:val="0"/>
            </w:pPr>
            <w:r w:rsidRPr="001162BF">
              <w:t>CS1550</w:t>
            </w:r>
          </w:p>
        </w:tc>
        <w:tc>
          <w:tcPr>
            <w:tcW w:w="1575" w:type="dxa"/>
            <w:tcBorders>
              <w:top w:val="single" w:sz="4" w:space="0" w:color="000000"/>
              <w:left w:val="single" w:sz="4" w:space="0" w:color="000000"/>
              <w:bottom w:val="single" w:sz="4" w:space="0" w:color="000000"/>
            </w:tcBorders>
          </w:tcPr>
          <w:p w14:paraId="0535D25D" w14:textId="68341C58" w:rsidR="00F67D0F" w:rsidRPr="001162BF" w:rsidRDefault="00F67D0F" w:rsidP="001162BF">
            <w:pPr>
              <w:adjustRightInd w:val="0"/>
              <w:snapToGrid w:val="0"/>
            </w:pPr>
            <w:r w:rsidRPr="001162BF">
              <w:t>Spring 1</w:t>
            </w:r>
            <w:r w:rsidR="00387553">
              <w:t>9</w:t>
            </w:r>
          </w:p>
        </w:tc>
        <w:tc>
          <w:tcPr>
            <w:tcW w:w="1350" w:type="dxa"/>
            <w:tcBorders>
              <w:top w:val="single" w:sz="4" w:space="0" w:color="000000"/>
              <w:left w:val="single" w:sz="4" w:space="0" w:color="000000"/>
              <w:bottom w:val="single" w:sz="4" w:space="0" w:color="000000"/>
            </w:tcBorders>
          </w:tcPr>
          <w:p w14:paraId="7CD3DF19" w14:textId="77777777" w:rsidR="00F67D0F" w:rsidRPr="001162BF" w:rsidRDefault="00F67D0F" w:rsidP="001162BF">
            <w:pPr>
              <w:adjustRightInd w:val="0"/>
              <w:snapToGrid w:val="0"/>
            </w:pPr>
            <w:r w:rsidRPr="001162BF">
              <w:t>126</w:t>
            </w:r>
          </w:p>
        </w:tc>
        <w:tc>
          <w:tcPr>
            <w:tcW w:w="2940" w:type="dxa"/>
            <w:tcBorders>
              <w:top w:val="single" w:sz="4" w:space="0" w:color="000000"/>
              <w:left w:val="single" w:sz="4" w:space="0" w:color="000000"/>
              <w:bottom w:val="single" w:sz="4" w:space="0" w:color="000000"/>
              <w:right w:val="single" w:sz="4" w:space="0" w:color="000000"/>
            </w:tcBorders>
          </w:tcPr>
          <w:p w14:paraId="6722AD74" w14:textId="77777777" w:rsidR="00F67D0F" w:rsidRPr="001162BF" w:rsidRDefault="00F67D0F" w:rsidP="001162BF">
            <w:pPr>
              <w:adjustRightInd w:val="0"/>
              <w:snapToGrid w:val="0"/>
            </w:pPr>
            <w:r w:rsidRPr="001162BF">
              <w:t>NULL</w:t>
            </w:r>
          </w:p>
        </w:tc>
      </w:tr>
      <w:tr w:rsidR="00F67D0F" w:rsidRPr="001162BF" w14:paraId="37DDE958" w14:textId="77777777" w:rsidTr="00F408C8">
        <w:trPr>
          <w:trHeight w:val="152"/>
        </w:trPr>
        <w:tc>
          <w:tcPr>
            <w:tcW w:w="1515" w:type="dxa"/>
            <w:tcBorders>
              <w:top w:val="single" w:sz="4" w:space="0" w:color="000000"/>
              <w:left w:val="single" w:sz="4" w:space="0" w:color="000000"/>
              <w:bottom w:val="single" w:sz="4" w:space="0" w:color="000000"/>
            </w:tcBorders>
          </w:tcPr>
          <w:p w14:paraId="1A91DF76" w14:textId="77777777" w:rsidR="00F67D0F" w:rsidRPr="001162BF" w:rsidRDefault="00F67D0F" w:rsidP="001162BF">
            <w:pPr>
              <w:adjustRightInd w:val="0"/>
              <w:snapToGrid w:val="0"/>
            </w:pPr>
            <w:r w:rsidRPr="001162BF">
              <w:t>CS1550</w:t>
            </w:r>
          </w:p>
        </w:tc>
        <w:tc>
          <w:tcPr>
            <w:tcW w:w="1575" w:type="dxa"/>
            <w:tcBorders>
              <w:top w:val="single" w:sz="4" w:space="0" w:color="000000"/>
              <w:left w:val="single" w:sz="4" w:space="0" w:color="000000"/>
              <w:bottom w:val="single" w:sz="4" w:space="0" w:color="000000"/>
            </w:tcBorders>
          </w:tcPr>
          <w:p w14:paraId="6936608C" w14:textId="7F8CEC5C" w:rsidR="00F67D0F" w:rsidRPr="001162BF" w:rsidRDefault="00F67D0F" w:rsidP="001162BF">
            <w:pPr>
              <w:adjustRightInd w:val="0"/>
              <w:snapToGrid w:val="0"/>
            </w:pPr>
            <w:r w:rsidRPr="001162BF">
              <w:t>Spring 1</w:t>
            </w:r>
            <w:r w:rsidR="00387553">
              <w:t>9</w:t>
            </w:r>
          </w:p>
        </w:tc>
        <w:tc>
          <w:tcPr>
            <w:tcW w:w="1350" w:type="dxa"/>
            <w:tcBorders>
              <w:top w:val="single" w:sz="4" w:space="0" w:color="000000"/>
              <w:left w:val="single" w:sz="4" w:space="0" w:color="000000"/>
              <w:bottom w:val="single" w:sz="4" w:space="0" w:color="000000"/>
            </w:tcBorders>
          </w:tcPr>
          <w:p w14:paraId="6622BAEA" w14:textId="77777777" w:rsidR="00F67D0F" w:rsidRPr="001162BF" w:rsidRDefault="00F67D0F" w:rsidP="001162BF">
            <w:pPr>
              <w:adjustRightInd w:val="0"/>
              <w:snapToGrid w:val="0"/>
            </w:pPr>
            <w:r w:rsidRPr="001162BF">
              <w:t>129</w:t>
            </w:r>
          </w:p>
        </w:tc>
        <w:tc>
          <w:tcPr>
            <w:tcW w:w="2940" w:type="dxa"/>
            <w:tcBorders>
              <w:top w:val="single" w:sz="4" w:space="0" w:color="000000"/>
              <w:left w:val="single" w:sz="4" w:space="0" w:color="000000"/>
              <w:bottom w:val="single" w:sz="4" w:space="0" w:color="000000"/>
              <w:right w:val="single" w:sz="4" w:space="0" w:color="000000"/>
            </w:tcBorders>
          </w:tcPr>
          <w:p w14:paraId="5D699DF7" w14:textId="77777777" w:rsidR="00F67D0F" w:rsidRPr="001162BF" w:rsidRDefault="00F67D0F" w:rsidP="001162BF">
            <w:pPr>
              <w:adjustRightInd w:val="0"/>
              <w:snapToGrid w:val="0"/>
            </w:pPr>
            <w:r w:rsidRPr="001162BF">
              <w:t>NULL</w:t>
            </w:r>
          </w:p>
        </w:tc>
      </w:tr>
      <w:tr w:rsidR="00F67D0F" w:rsidRPr="001162BF" w14:paraId="4B214DB5" w14:textId="77777777" w:rsidTr="00F408C8">
        <w:trPr>
          <w:trHeight w:val="152"/>
        </w:trPr>
        <w:tc>
          <w:tcPr>
            <w:tcW w:w="1515" w:type="dxa"/>
            <w:tcBorders>
              <w:left w:val="single" w:sz="4" w:space="0" w:color="000000"/>
              <w:bottom w:val="single" w:sz="4" w:space="0" w:color="000000"/>
            </w:tcBorders>
          </w:tcPr>
          <w:p w14:paraId="574D9BED" w14:textId="77777777" w:rsidR="00F67D0F" w:rsidRPr="001162BF" w:rsidRDefault="00F67D0F" w:rsidP="001162BF">
            <w:pPr>
              <w:adjustRightInd w:val="0"/>
              <w:snapToGrid w:val="0"/>
            </w:pPr>
            <w:r w:rsidRPr="001162BF">
              <w:t>CS2550</w:t>
            </w:r>
          </w:p>
        </w:tc>
        <w:tc>
          <w:tcPr>
            <w:tcW w:w="1575" w:type="dxa"/>
            <w:tcBorders>
              <w:left w:val="single" w:sz="4" w:space="0" w:color="000000"/>
              <w:bottom w:val="single" w:sz="4" w:space="0" w:color="000000"/>
            </w:tcBorders>
          </w:tcPr>
          <w:p w14:paraId="5763AD76" w14:textId="2E4CE2D7" w:rsidR="00F67D0F" w:rsidRPr="001162BF" w:rsidRDefault="00F67D0F" w:rsidP="001162BF">
            <w:pPr>
              <w:adjustRightInd w:val="0"/>
              <w:snapToGrid w:val="0"/>
            </w:pPr>
            <w:r w:rsidRPr="001162BF">
              <w:t>Spring 1</w:t>
            </w:r>
            <w:r w:rsidR="00387553">
              <w:t>9</w:t>
            </w:r>
          </w:p>
        </w:tc>
        <w:tc>
          <w:tcPr>
            <w:tcW w:w="1350" w:type="dxa"/>
            <w:tcBorders>
              <w:left w:val="single" w:sz="4" w:space="0" w:color="000000"/>
              <w:bottom w:val="single" w:sz="4" w:space="0" w:color="000000"/>
            </w:tcBorders>
          </w:tcPr>
          <w:p w14:paraId="260263F5" w14:textId="77777777" w:rsidR="00F67D0F" w:rsidRPr="001162BF" w:rsidRDefault="00F67D0F" w:rsidP="001162BF">
            <w:pPr>
              <w:adjustRightInd w:val="0"/>
              <w:snapToGrid w:val="0"/>
            </w:pPr>
            <w:r w:rsidRPr="001162BF">
              <w:t>124</w:t>
            </w:r>
          </w:p>
        </w:tc>
        <w:tc>
          <w:tcPr>
            <w:tcW w:w="2940" w:type="dxa"/>
            <w:tcBorders>
              <w:left w:val="single" w:sz="4" w:space="0" w:color="000000"/>
              <w:bottom w:val="single" w:sz="4" w:space="0" w:color="000000"/>
              <w:right w:val="single" w:sz="4" w:space="0" w:color="000000"/>
            </w:tcBorders>
          </w:tcPr>
          <w:p w14:paraId="44C16A8C" w14:textId="77777777" w:rsidR="00F67D0F" w:rsidRPr="001162BF" w:rsidRDefault="00F67D0F" w:rsidP="001162BF">
            <w:pPr>
              <w:adjustRightInd w:val="0"/>
              <w:snapToGrid w:val="0"/>
            </w:pPr>
            <w:r w:rsidRPr="001162BF">
              <w:t>NULL</w:t>
            </w:r>
          </w:p>
        </w:tc>
      </w:tr>
      <w:tr w:rsidR="00F67D0F" w:rsidRPr="001162BF" w14:paraId="579F4FF2" w14:textId="77777777" w:rsidTr="00F408C8">
        <w:trPr>
          <w:trHeight w:val="152"/>
        </w:trPr>
        <w:tc>
          <w:tcPr>
            <w:tcW w:w="1515" w:type="dxa"/>
            <w:tcBorders>
              <w:left w:val="single" w:sz="4" w:space="0" w:color="000000"/>
              <w:bottom w:val="single" w:sz="4" w:space="0" w:color="000000"/>
            </w:tcBorders>
          </w:tcPr>
          <w:p w14:paraId="57AEF238" w14:textId="77777777" w:rsidR="00F67D0F" w:rsidRPr="001162BF" w:rsidRDefault="00F67D0F" w:rsidP="001162BF">
            <w:pPr>
              <w:adjustRightInd w:val="0"/>
              <w:snapToGrid w:val="0"/>
            </w:pPr>
            <w:r w:rsidRPr="001162BF">
              <w:t>CS1520</w:t>
            </w:r>
          </w:p>
        </w:tc>
        <w:tc>
          <w:tcPr>
            <w:tcW w:w="1575" w:type="dxa"/>
            <w:tcBorders>
              <w:left w:val="single" w:sz="4" w:space="0" w:color="000000"/>
              <w:bottom w:val="single" w:sz="4" w:space="0" w:color="000000"/>
            </w:tcBorders>
          </w:tcPr>
          <w:p w14:paraId="6D8F2389" w14:textId="654DE018" w:rsidR="00F67D0F" w:rsidRPr="001162BF" w:rsidRDefault="00F67D0F" w:rsidP="001162BF">
            <w:pPr>
              <w:adjustRightInd w:val="0"/>
              <w:snapToGrid w:val="0"/>
            </w:pPr>
            <w:r w:rsidRPr="001162BF">
              <w:t>Spring 1</w:t>
            </w:r>
            <w:r w:rsidR="00387553">
              <w:t>9</w:t>
            </w:r>
          </w:p>
        </w:tc>
        <w:tc>
          <w:tcPr>
            <w:tcW w:w="1350" w:type="dxa"/>
            <w:tcBorders>
              <w:left w:val="single" w:sz="4" w:space="0" w:color="000000"/>
              <w:bottom w:val="single" w:sz="4" w:space="0" w:color="000000"/>
            </w:tcBorders>
          </w:tcPr>
          <w:p w14:paraId="27532CC4" w14:textId="77777777" w:rsidR="00F67D0F" w:rsidRPr="001162BF" w:rsidRDefault="00F67D0F" w:rsidP="001162BF">
            <w:pPr>
              <w:adjustRightInd w:val="0"/>
              <w:snapToGrid w:val="0"/>
            </w:pPr>
            <w:r w:rsidRPr="001162BF">
              <w:t>126</w:t>
            </w:r>
          </w:p>
        </w:tc>
        <w:tc>
          <w:tcPr>
            <w:tcW w:w="2940" w:type="dxa"/>
            <w:tcBorders>
              <w:left w:val="single" w:sz="4" w:space="0" w:color="000000"/>
              <w:bottom w:val="single" w:sz="4" w:space="0" w:color="000000"/>
              <w:right w:val="single" w:sz="4" w:space="0" w:color="000000"/>
            </w:tcBorders>
          </w:tcPr>
          <w:p w14:paraId="3CE9278E" w14:textId="77777777" w:rsidR="00F67D0F" w:rsidRPr="001162BF" w:rsidRDefault="00F67D0F" w:rsidP="001162BF">
            <w:pPr>
              <w:adjustRightInd w:val="0"/>
              <w:snapToGrid w:val="0"/>
            </w:pPr>
            <w:r w:rsidRPr="001162BF">
              <w:t>NULL</w:t>
            </w:r>
          </w:p>
        </w:tc>
      </w:tr>
    </w:tbl>
    <w:p w14:paraId="28DC149D" w14:textId="77777777" w:rsidR="00D613D4" w:rsidRPr="001162BF" w:rsidRDefault="00D613D4" w:rsidP="001162BF">
      <w:pPr>
        <w:adjustRightInd w:val="0"/>
        <w:spacing w:before="58"/>
      </w:pPr>
    </w:p>
    <w:p w14:paraId="045D3873" w14:textId="3E1081BA" w:rsidR="00EC0321" w:rsidRPr="001162BF" w:rsidRDefault="00D613D4" w:rsidP="001162BF">
      <w:pPr>
        <w:adjustRightInd w:val="0"/>
        <w:spacing w:before="58"/>
      </w:pPr>
      <w:r w:rsidRPr="001162BF">
        <w:t xml:space="preserve">2. </w:t>
      </w:r>
      <w:r w:rsidR="00F67D0F" w:rsidRPr="001162BF">
        <w:t>Find the primary key of each relation, assuming that a student is allowed</w:t>
      </w:r>
      <w:r w:rsidRPr="001162BF">
        <w:t xml:space="preserve"> to take each course only once.</w:t>
      </w:r>
    </w:p>
    <w:p w14:paraId="074B4934" w14:textId="77777777" w:rsidR="00885EA7" w:rsidRPr="001162BF" w:rsidRDefault="00885EA7" w:rsidP="001162BF">
      <w:pPr>
        <w:adjustRightInd w:val="0"/>
        <w:spacing w:before="58"/>
      </w:pPr>
    </w:p>
    <w:p w14:paraId="42ECF3AC" w14:textId="77777777" w:rsidR="00D613D4" w:rsidRPr="001162BF" w:rsidRDefault="00D613D4" w:rsidP="001162BF">
      <w:pPr>
        <w:adjustRightInd w:val="0"/>
        <w:spacing w:before="58"/>
      </w:pPr>
    </w:p>
    <w:p w14:paraId="174CE860" w14:textId="77777777" w:rsidR="00D613D4" w:rsidRPr="001162BF" w:rsidRDefault="00D613D4" w:rsidP="001162BF">
      <w:pPr>
        <w:adjustRightInd w:val="0"/>
        <w:spacing w:before="58"/>
      </w:pPr>
    </w:p>
    <w:p w14:paraId="7C7B6B03" w14:textId="77777777" w:rsidR="00D613D4" w:rsidRPr="001162BF" w:rsidRDefault="00D613D4" w:rsidP="001162BF">
      <w:pPr>
        <w:adjustRightInd w:val="0"/>
        <w:spacing w:before="58"/>
      </w:pPr>
    </w:p>
    <w:p w14:paraId="25C53E83" w14:textId="77777777" w:rsidR="00D613D4" w:rsidRPr="001162BF" w:rsidRDefault="00D613D4" w:rsidP="001162BF">
      <w:pPr>
        <w:adjustRightInd w:val="0"/>
        <w:spacing w:before="58"/>
      </w:pPr>
    </w:p>
    <w:p w14:paraId="6E4416EC" w14:textId="1AFBFB23" w:rsidR="00F67D0F" w:rsidRPr="001162BF" w:rsidRDefault="00D613D4" w:rsidP="001162BF">
      <w:pPr>
        <w:adjustRightInd w:val="0"/>
        <w:spacing w:before="58"/>
      </w:pPr>
      <w:r w:rsidRPr="001162BF">
        <w:t xml:space="preserve">3. </w:t>
      </w:r>
      <w:r w:rsidR="00F67D0F" w:rsidRPr="001162BF">
        <w:t>Now given that a student may re-take a course if she or he fails to obtain a proper grade for that course, what is the primary key of the Course-taken relation?</w:t>
      </w:r>
    </w:p>
    <w:p w14:paraId="45303D11" w14:textId="77777777" w:rsidR="00885EA7" w:rsidRPr="001162BF" w:rsidRDefault="00885EA7" w:rsidP="001162BF">
      <w:pPr>
        <w:adjustRightInd w:val="0"/>
        <w:spacing w:before="58"/>
      </w:pPr>
    </w:p>
    <w:p w14:paraId="0A385959" w14:textId="77777777" w:rsidR="00D613D4" w:rsidRPr="001162BF" w:rsidRDefault="00D613D4" w:rsidP="001162BF">
      <w:pPr>
        <w:adjustRightInd w:val="0"/>
        <w:spacing w:before="58"/>
      </w:pPr>
    </w:p>
    <w:p w14:paraId="1BB92E53" w14:textId="77777777" w:rsidR="001162BF" w:rsidRPr="001162BF" w:rsidRDefault="00D613D4" w:rsidP="001162BF">
      <w:pPr>
        <w:adjustRightInd w:val="0"/>
        <w:spacing w:before="58"/>
      </w:pPr>
      <w:r w:rsidRPr="001162BF">
        <w:t>4. Find the foreign key(s) of each relation, if any.  Where does each foreign key reference to?</w:t>
      </w:r>
    </w:p>
    <w:p w14:paraId="1E37DDA4" w14:textId="04480DE7" w:rsidR="000314EF" w:rsidRPr="001162BF" w:rsidRDefault="001162BF" w:rsidP="001162BF">
      <w:pPr>
        <w:adjustRightInd w:val="0"/>
        <w:spacing w:before="58"/>
      </w:pPr>
      <w:r w:rsidRPr="001162BF">
        <w:tab/>
      </w:r>
      <w:r w:rsidRPr="001162BF">
        <w:tab/>
      </w:r>
      <w:r w:rsidRPr="001162BF">
        <w:tab/>
      </w:r>
      <w:r w:rsidRPr="001162BF">
        <w:tab/>
      </w:r>
      <w:r w:rsidRPr="001162BF">
        <w:tab/>
      </w:r>
      <w:r w:rsidRPr="001162BF">
        <w:tab/>
      </w:r>
      <w:r w:rsidR="000314EF" w:rsidRPr="001162BF">
        <w:rPr>
          <w:highlight w:val="red"/>
        </w:rPr>
        <w:t>FK</w:t>
      </w:r>
    </w:p>
    <w:tbl>
      <w:tblPr>
        <w:tblStyle w:val="TableGrid"/>
        <w:tblpPr w:leftFromText="180" w:rightFromText="180" w:vertAnchor="text" w:horzAnchor="page" w:tblpX="3149" w:tblpY="76"/>
        <w:tblW w:w="0" w:type="auto"/>
        <w:tblLook w:val="04A0" w:firstRow="1" w:lastRow="0" w:firstColumn="1" w:lastColumn="0" w:noHBand="0" w:noVBand="1"/>
      </w:tblPr>
      <w:tblGrid>
        <w:gridCol w:w="1189"/>
        <w:gridCol w:w="1189"/>
        <w:gridCol w:w="1456"/>
      </w:tblGrid>
      <w:tr w:rsidR="000314EF" w:rsidRPr="001162BF" w14:paraId="09213BEF" w14:textId="77777777" w:rsidTr="000314EF">
        <w:trPr>
          <w:trHeight w:val="400"/>
        </w:trPr>
        <w:tc>
          <w:tcPr>
            <w:tcW w:w="1189" w:type="dxa"/>
          </w:tcPr>
          <w:p w14:paraId="603EA1CF" w14:textId="77777777" w:rsidR="000314EF" w:rsidRPr="001162BF" w:rsidRDefault="000314EF" w:rsidP="001162BF">
            <w:pPr>
              <w:adjustRightInd w:val="0"/>
              <w:spacing w:before="58"/>
            </w:pPr>
            <w:r w:rsidRPr="001162BF">
              <w:t>SSN</w:t>
            </w:r>
          </w:p>
        </w:tc>
        <w:tc>
          <w:tcPr>
            <w:tcW w:w="1189" w:type="dxa"/>
          </w:tcPr>
          <w:p w14:paraId="5DD27C1B" w14:textId="77777777" w:rsidR="000314EF" w:rsidRPr="001162BF" w:rsidRDefault="000314EF" w:rsidP="001162BF">
            <w:pPr>
              <w:adjustRightInd w:val="0"/>
              <w:spacing w:before="58"/>
            </w:pPr>
            <w:r w:rsidRPr="001162BF">
              <w:t>Name</w:t>
            </w:r>
          </w:p>
        </w:tc>
        <w:tc>
          <w:tcPr>
            <w:tcW w:w="1456" w:type="dxa"/>
          </w:tcPr>
          <w:p w14:paraId="6EF005F3" w14:textId="77777777" w:rsidR="000314EF" w:rsidRPr="001162BF" w:rsidRDefault="00372C9A" w:rsidP="001162BF">
            <w:pPr>
              <w:adjustRightInd w:val="0"/>
              <w:spacing w:before="58"/>
            </w:pPr>
            <w:r w:rsidRPr="001162BF">
              <w:t>Project</w:t>
            </w:r>
            <w:r w:rsidR="000314EF" w:rsidRPr="001162BF">
              <w:t>NO</w:t>
            </w:r>
          </w:p>
        </w:tc>
      </w:tr>
    </w:tbl>
    <w:p w14:paraId="5B04EEA7" w14:textId="77777777" w:rsidR="000314EF" w:rsidRPr="001162BF" w:rsidRDefault="00720525" w:rsidP="001162BF">
      <w:pPr>
        <w:adjustRightInd w:val="0"/>
        <w:spacing w:before="58"/>
        <w:rPr>
          <w:color w:val="0000FF"/>
          <w:sz w:val="28"/>
          <w:szCs w:val="28"/>
        </w:rPr>
      </w:pPr>
      <w:r w:rsidRPr="001162BF">
        <w:rPr>
          <w:color w:val="0000FF"/>
          <w:sz w:val="28"/>
          <w:szCs w:val="28"/>
        </w:rPr>
        <w:t>EMPLOYEE</w:t>
      </w:r>
      <w:r w:rsidR="000314EF" w:rsidRPr="001162BF">
        <w:rPr>
          <w:color w:val="0000FF"/>
          <w:sz w:val="28"/>
          <w:szCs w:val="28"/>
        </w:rPr>
        <w:t xml:space="preserve"> </w:t>
      </w:r>
    </w:p>
    <w:p w14:paraId="67446AA9" w14:textId="7B53E486" w:rsidR="000314EF" w:rsidRPr="001162BF" w:rsidRDefault="00365319" w:rsidP="001162BF">
      <w:pPr>
        <w:adjustRightInd w:val="0"/>
      </w:pPr>
      <w:r>
        <w:rPr>
          <w:highlight w:val="red"/>
        </w:rPr>
        <w:pict w14:anchorId="041407E4">
          <v:line id="Straight Connector 1" o:spid="_x0000_s1026" alt="" style="position:absolute;flip:x;z-index:251661312;visibility:visible;mso-wrap-style:square;mso-wrap-edited:f;mso-width-percent:0;mso-height-percent:0;mso-wrap-distance-left:9pt;mso-wrap-distance-top:0;mso-wrap-distance-right:9pt;mso-wrap-distance-bottom:0;mso-position-horizontal-relative:text;mso-position-vertical-relative:text;mso-width-percent:0;mso-height-percent:0" from="241.5pt,11.3pt" to="241.7pt,36.2pt" strokecolor="#4f81bd [3204]" strokeweight="2pt">
            <v:stroke endarrow="block" endarrowwidth="wide"/>
            <v:shadow on="t" opacity="24903f" origin=",.5" offset="0,.55556mm"/>
          </v:line>
        </w:pict>
      </w:r>
    </w:p>
    <w:p w14:paraId="46BCC81C" w14:textId="5C72D433" w:rsidR="00F67D0F" w:rsidRPr="001162BF" w:rsidRDefault="000314EF" w:rsidP="001162BF">
      <w:pPr>
        <w:adjustRightInd w:val="0"/>
      </w:pPr>
      <w:r w:rsidRPr="001162BF">
        <w:t xml:space="preserve">        </w:t>
      </w:r>
      <w:r w:rsidR="00D613D4" w:rsidRPr="001162BF">
        <w:tab/>
      </w:r>
      <w:r w:rsidR="00D613D4" w:rsidRPr="001162BF">
        <w:tab/>
      </w:r>
      <w:r w:rsidR="00D613D4" w:rsidRPr="001162BF">
        <w:tab/>
      </w:r>
      <w:r w:rsidRPr="001162BF">
        <w:rPr>
          <w:highlight w:val="green"/>
        </w:rPr>
        <w:t>PK</w:t>
      </w:r>
    </w:p>
    <w:p w14:paraId="262F8B18" w14:textId="77777777" w:rsidR="000314EF" w:rsidRPr="001162BF" w:rsidRDefault="000314EF" w:rsidP="001162BF">
      <w:pPr>
        <w:adjustRightInd w:val="0"/>
      </w:pPr>
    </w:p>
    <w:tbl>
      <w:tblPr>
        <w:tblStyle w:val="TableGrid"/>
        <w:tblpPr w:leftFromText="180" w:rightFromText="180" w:vertAnchor="text" w:horzAnchor="page" w:tblpX="5569" w:tblpY="30"/>
        <w:tblW w:w="5427" w:type="dxa"/>
        <w:tblLook w:val="04A0" w:firstRow="1" w:lastRow="0" w:firstColumn="1" w:lastColumn="0" w:noHBand="0" w:noVBand="1"/>
      </w:tblPr>
      <w:tblGrid>
        <w:gridCol w:w="1809"/>
        <w:gridCol w:w="1809"/>
        <w:gridCol w:w="1809"/>
      </w:tblGrid>
      <w:tr w:rsidR="004E5958" w:rsidRPr="001162BF" w14:paraId="73D253CC" w14:textId="77777777" w:rsidTr="001162BF">
        <w:trPr>
          <w:trHeight w:val="263"/>
        </w:trPr>
        <w:tc>
          <w:tcPr>
            <w:tcW w:w="1809" w:type="dxa"/>
          </w:tcPr>
          <w:p w14:paraId="08F7D131" w14:textId="77777777" w:rsidR="000314EF" w:rsidRPr="001162BF" w:rsidRDefault="00372C9A" w:rsidP="001162BF">
            <w:pPr>
              <w:adjustRightInd w:val="0"/>
              <w:rPr>
                <w:sz w:val="28"/>
                <w:szCs w:val="28"/>
              </w:rPr>
            </w:pPr>
            <w:r w:rsidRPr="001162BF">
              <w:rPr>
                <w:sz w:val="28"/>
                <w:szCs w:val="28"/>
              </w:rPr>
              <w:t>Proj</w:t>
            </w:r>
            <w:r w:rsidR="000314EF" w:rsidRPr="001162BF">
              <w:rPr>
                <w:sz w:val="28"/>
                <w:szCs w:val="28"/>
              </w:rPr>
              <w:t>No</w:t>
            </w:r>
          </w:p>
        </w:tc>
        <w:tc>
          <w:tcPr>
            <w:tcW w:w="1809" w:type="dxa"/>
          </w:tcPr>
          <w:p w14:paraId="2621047E" w14:textId="1AACE6FF" w:rsidR="000314EF" w:rsidRPr="001162BF" w:rsidRDefault="00372C9A" w:rsidP="001162BF">
            <w:pPr>
              <w:adjustRightInd w:val="0"/>
              <w:rPr>
                <w:sz w:val="28"/>
                <w:szCs w:val="28"/>
              </w:rPr>
            </w:pPr>
            <w:r w:rsidRPr="001162BF">
              <w:rPr>
                <w:sz w:val="28"/>
                <w:szCs w:val="28"/>
              </w:rPr>
              <w:t>Proj</w:t>
            </w:r>
            <w:r w:rsidR="004E5958" w:rsidRPr="001162BF">
              <w:rPr>
                <w:sz w:val="28"/>
                <w:szCs w:val="28"/>
              </w:rPr>
              <w:t xml:space="preserve"> </w:t>
            </w:r>
            <w:r w:rsidR="000314EF" w:rsidRPr="001162BF">
              <w:rPr>
                <w:sz w:val="28"/>
                <w:szCs w:val="28"/>
              </w:rPr>
              <w:t>Name</w:t>
            </w:r>
          </w:p>
        </w:tc>
        <w:tc>
          <w:tcPr>
            <w:tcW w:w="1809" w:type="dxa"/>
          </w:tcPr>
          <w:p w14:paraId="5BB61862" w14:textId="40305EAD" w:rsidR="000314EF" w:rsidRPr="001162BF" w:rsidRDefault="004E5958" w:rsidP="001162BF">
            <w:pPr>
              <w:adjustRightInd w:val="0"/>
              <w:rPr>
                <w:sz w:val="28"/>
                <w:szCs w:val="28"/>
              </w:rPr>
            </w:pPr>
            <w:r w:rsidRPr="001162BF">
              <w:rPr>
                <w:sz w:val="28"/>
                <w:szCs w:val="28"/>
              </w:rPr>
              <w:t>Proj Duration</w:t>
            </w:r>
          </w:p>
        </w:tc>
      </w:tr>
    </w:tbl>
    <w:p w14:paraId="66E59E09" w14:textId="08B2F65F" w:rsidR="000314EF" w:rsidRPr="001162BF" w:rsidRDefault="000314EF" w:rsidP="001162BF">
      <w:pPr>
        <w:adjustRightInd w:val="0"/>
        <w:rPr>
          <w:color w:val="0000FF"/>
          <w:sz w:val="28"/>
          <w:szCs w:val="28"/>
        </w:rPr>
      </w:pPr>
      <w:r w:rsidRPr="001162BF">
        <w:rPr>
          <w:color w:val="4F81BD" w:themeColor="accent1"/>
          <w:sz w:val="28"/>
          <w:szCs w:val="28"/>
        </w:rPr>
        <w:t xml:space="preserve">                   </w:t>
      </w:r>
      <w:r w:rsidR="00D613D4" w:rsidRPr="001162BF">
        <w:rPr>
          <w:color w:val="4F81BD" w:themeColor="accent1"/>
          <w:sz w:val="28"/>
          <w:szCs w:val="28"/>
        </w:rPr>
        <w:tab/>
      </w:r>
      <w:r w:rsidR="00D613D4" w:rsidRPr="001162BF">
        <w:rPr>
          <w:color w:val="4F81BD" w:themeColor="accent1"/>
          <w:sz w:val="28"/>
          <w:szCs w:val="28"/>
        </w:rPr>
        <w:tab/>
      </w:r>
      <w:r w:rsidRPr="001162BF">
        <w:rPr>
          <w:color w:val="4F81BD" w:themeColor="accent1"/>
          <w:sz w:val="28"/>
          <w:szCs w:val="28"/>
        </w:rPr>
        <w:t xml:space="preserve"> </w:t>
      </w:r>
      <w:r w:rsidR="00372C9A" w:rsidRPr="001162BF">
        <w:rPr>
          <w:color w:val="0000FF"/>
          <w:sz w:val="28"/>
          <w:szCs w:val="28"/>
        </w:rPr>
        <w:t xml:space="preserve">PROJECT  </w:t>
      </w:r>
      <w:r w:rsidRPr="001162BF">
        <w:rPr>
          <w:color w:val="0000FF"/>
          <w:sz w:val="28"/>
          <w:szCs w:val="28"/>
        </w:rPr>
        <w:t xml:space="preserve"> </w:t>
      </w:r>
    </w:p>
    <w:p w14:paraId="11ECB2E3" w14:textId="77777777" w:rsidR="000314EF" w:rsidRPr="001162BF" w:rsidRDefault="000314EF" w:rsidP="001162BF">
      <w:pPr>
        <w:adjustRightInd w:val="0"/>
        <w:rPr>
          <w:sz w:val="28"/>
          <w:szCs w:val="28"/>
        </w:rPr>
      </w:pPr>
    </w:p>
    <w:p w14:paraId="40976C5B" w14:textId="43ED85CF" w:rsidR="000314EF" w:rsidRPr="001162BF" w:rsidRDefault="000314EF" w:rsidP="001162BF">
      <w:pPr>
        <w:adjustRightInd w:val="0"/>
        <w:rPr>
          <w:sz w:val="28"/>
          <w:szCs w:val="28"/>
        </w:rPr>
      </w:pPr>
      <w:r w:rsidRPr="001162BF">
        <w:rPr>
          <w:sz w:val="28"/>
          <w:szCs w:val="28"/>
        </w:rPr>
        <w:tab/>
      </w:r>
      <w:r w:rsidRPr="001162BF">
        <w:rPr>
          <w:sz w:val="28"/>
          <w:szCs w:val="28"/>
        </w:rPr>
        <w:tab/>
      </w:r>
      <w:r w:rsidRPr="001162BF">
        <w:rPr>
          <w:sz w:val="28"/>
          <w:szCs w:val="28"/>
        </w:rPr>
        <w:tab/>
      </w:r>
      <w:r w:rsidRPr="001162BF">
        <w:rPr>
          <w:sz w:val="28"/>
          <w:szCs w:val="28"/>
        </w:rPr>
        <w:tab/>
      </w:r>
      <w:r w:rsidR="001162BF" w:rsidRPr="001162BF">
        <w:rPr>
          <w:sz w:val="28"/>
          <w:szCs w:val="28"/>
        </w:rPr>
        <w:tab/>
      </w:r>
      <w:r w:rsidR="001162BF" w:rsidRPr="001162BF">
        <w:rPr>
          <w:sz w:val="28"/>
          <w:szCs w:val="28"/>
        </w:rPr>
        <w:tab/>
      </w:r>
      <w:r w:rsidRPr="001162BF">
        <w:rPr>
          <w:sz w:val="28"/>
          <w:szCs w:val="28"/>
          <w:highlight w:val="green"/>
        </w:rPr>
        <w:t>PK</w:t>
      </w:r>
      <w:r w:rsidR="002B439E" w:rsidRPr="001162BF">
        <w:rPr>
          <w:sz w:val="28"/>
          <w:szCs w:val="28"/>
        </w:rPr>
        <w:tab/>
      </w:r>
      <w:r w:rsidR="002B439E" w:rsidRPr="001162BF">
        <w:rPr>
          <w:sz w:val="28"/>
          <w:szCs w:val="28"/>
        </w:rPr>
        <w:tab/>
      </w:r>
      <w:r w:rsidR="002B439E" w:rsidRPr="001162BF">
        <w:rPr>
          <w:sz w:val="28"/>
          <w:szCs w:val="28"/>
        </w:rPr>
        <w:tab/>
      </w:r>
      <w:r w:rsidR="002B439E" w:rsidRPr="001162BF">
        <w:rPr>
          <w:sz w:val="28"/>
          <w:szCs w:val="28"/>
        </w:rPr>
        <w:tab/>
        <w:t xml:space="preserve">  </w:t>
      </w:r>
    </w:p>
    <w:p w14:paraId="0C24BA40" w14:textId="77777777" w:rsidR="002B439E" w:rsidRPr="001162BF" w:rsidRDefault="002B439E" w:rsidP="001162BF">
      <w:pPr>
        <w:adjustRightInd w:val="0"/>
        <w:rPr>
          <w:sz w:val="28"/>
          <w:szCs w:val="28"/>
        </w:rPr>
      </w:pPr>
    </w:p>
    <w:p w14:paraId="023F5B20" w14:textId="77777777" w:rsidR="00CB7E9A" w:rsidRDefault="002B439E" w:rsidP="00CB7E9A">
      <w:pPr>
        <w:adjustRightInd w:val="0"/>
        <w:rPr>
          <w:sz w:val="28"/>
          <w:szCs w:val="28"/>
          <w:vertAlign w:val="subscript"/>
        </w:rPr>
      </w:pPr>
      <w:r w:rsidRPr="001162BF">
        <w:rPr>
          <w:b/>
          <w:sz w:val="28"/>
          <w:szCs w:val="28"/>
        </w:rPr>
        <w:t>Def:</w:t>
      </w:r>
      <w:r w:rsidRPr="001162BF">
        <w:rPr>
          <w:sz w:val="28"/>
          <w:szCs w:val="28"/>
        </w:rPr>
        <w:t xml:space="preserve"> A foreign key (FK) in a relation R</w:t>
      </w:r>
      <w:r w:rsidRPr="001162BF">
        <w:rPr>
          <w:sz w:val="28"/>
          <w:szCs w:val="28"/>
          <w:vertAlign w:val="subscript"/>
        </w:rPr>
        <w:t xml:space="preserve">2 </w:t>
      </w:r>
      <w:r w:rsidRPr="001162BF">
        <w:rPr>
          <w:sz w:val="28"/>
          <w:szCs w:val="28"/>
        </w:rPr>
        <w:t>is a set of attributes of R</w:t>
      </w:r>
      <w:r w:rsidRPr="001162BF">
        <w:rPr>
          <w:sz w:val="28"/>
          <w:szCs w:val="28"/>
          <w:vertAlign w:val="subscript"/>
        </w:rPr>
        <w:t xml:space="preserve">2 </w:t>
      </w:r>
      <w:r w:rsidRPr="001162BF">
        <w:rPr>
          <w:sz w:val="28"/>
          <w:szCs w:val="28"/>
        </w:rPr>
        <w:t>that forms a primary key (PK) of another relation R</w:t>
      </w:r>
      <w:r w:rsidRPr="001162BF">
        <w:rPr>
          <w:sz w:val="28"/>
          <w:szCs w:val="28"/>
          <w:vertAlign w:val="subscript"/>
        </w:rPr>
        <w:t>1</w:t>
      </w:r>
      <w:r w:rsidR="00CB7E9A">
        <w:rPr>
          <w:sz w:val="28"/>
          <w:szCs w:val="28"/>
          <w:vertAlign w:val="subscript"/>
        </w:rPr>
        <w:t xml:space="preserve"> </w:t>
      </w:r>
    </w:p>
    <w:p w14:paraId="0BFDF17B" w14:textId="217613C6" w:rsidR="00CB7E9A" w:rsidRPr="00CB7E9A" w:rsidRDefault="00CB7E9A" w:rsidP="00CB7E9A">
      <w:pPr>
        <w:pStyle w:val="ListParagraph"/>
        <w:numPr>
          <w:ilvl w:val="0"/>
          <w:numId w:val="17"/>
        </w:numPr>
        <w:adjustRightInd w:val="0"/>
        <w:rPr>
          <w:sz w:val="28"/>
          <w:szCs w:val="28"/>
        </w:rPr>
      </w:pPr>
      <w:r w:rsidRPr="00CB7E9A">
        <w:rPr>
          <w:sz w:val="28"/>
          <w:szCs w:val="28"/>
        </w:rPr>
        <w:t xml:space="preserve">Attributes in FK and PK have the </w:t>
      </w:r>
      <w:r w:rsidRPr="00CB7E9A">
        <w:rPr>
          <w:b/>
          <w:sz w:val="28"/>
          <w:szCs w:val="28"/>
        </w:rPr>
        <w:t>same domain</w:t>
      </w:r>
    </w:p>
    <w:p w14:paraId="2C482BD2" w14:textId="313B921E" w:rsidR="002B439E" w:rsidRPr="001162BF" w:rsidRDefault="002B439E" w:rsidP="001162BF">
      <w:pPr>
        <w:adjustRightInd w:val="0"/>
        <w:rPr>
          <w:sz w:val="28"/>
          <w:szCs w:val="28"/>
        </w:rPr>
      </w:pPr>
    </w:p>
    <w:p w14:paraId="2D73D8CF" w14:textId="77777777" w:rsidR="00CB7E9A" w:rsidRDefault="00720525" w:rsidP="00CB7E9A">
      <w:pPr>
        <w:adjustRightInd w:val="0"/>
        <w:rPr>
          <w:b/>
          <w:sz w:val="28"/>
          <w:szCs w:val="28"/>
        </w:rPr>
      </w:pPr>
      <w:r w:rsidRPr="001162BF">
        <w:rPr>
          <w:b/>
          <w:sz w:val="28"/>
          <w:szCs w:val="28"/>
        </w:rPr>
        <w:t>Def: Structural Integrity Constraints</w:t>
      </w:r>
    </w:p>
    <w:p w14:paraId="2AEF2824" w14:textId="5051479A" w:rsidR="00720525" w:rsidRPr="00CB7E9A" w:rsidRDefault="00720525" w:rsidP="00CB7E9A">
      <w:pPr>
        <w:pStyle w:val="ListParagraph"/>
        <w:numPr>
          <w:ilvl w:val="0"/>
          <w:numId w:val="17"/>
        </w:numPr>
        <w:adjustRightInd w:val="0"/>
        <w:rPr>
          <w:b/>
          <w:sz w:val="28"/>
          <w:szCs w:val="28"/>
        </w:rPr>
      </w:pPr>
      <w:r w:rsidRPr="00CB7E9A">
        <w:rPr>
          <w:b/>
          <w:sz w:val="28"/>
          <w:szCs w:val="28"/>
        </w:rPr>
        <w:t xml:space="preserve">key </w:t>
      </w:r>
      <w:r w:rsidRPr="00CB7E9A">
        <w:rPr>
          <w:sz w:val="28"/>
          <w:szCs w:val="28"/>
        </w:rPr>
        <w:t>constraints</w:t>
      </w:r>
      <w:r w:rsidR="004040C9" w:rsidRPr="00CB7E9A">
        <w:rPr>
          <w:sz w:val="28"/>
          <w:szCs w:val="28"/>
        </w:rPr>
        <w:t>: uniqueness of key</w:t>
      </w:r>
      <w:r w:rsidR="004E5958" w:rsidRPr="00CB7E9A">
        <w:rPr>
          <w:sz w:val="28"/>
          <w:szCs w:val="28"/>
        </w:rPr>
        <w:t>s</w:t>
      </w:r>
    </w:p>
    <w:p w14:paraId="33E3C9B1" w14:textId="7D7CF806" w:rsidR="00720525" w:rsidRPr="00CB7E9A" w:rsidRDefault="00720525" w:rsidP="00CB7E9A">
      <w:pPr>
        <w:pStyle w:val="ListParagraph"/>
        <w:numPr>
          <w:ilvl w:val="0"/>
          <w:numId w:val="17"/>
        </w:numPr>
        <w:adjustRightInd w:val="0"/>
        <w:rPr>
          <w:b/>
          <w:sz w:val="28"/>
          <w:szCs w:val="28"/>
        </w:rPr>
      </w:pPr>
      <w:r w:rsidRPr="00CB7E9A">
        <w:rPr>
          <w:b/>
          <w:sz w:val="28"/>
          <w:szCs w:val="28"/>
        </w:rPr>
        <w:t>entity integrity</w:t>
      </w:r>
      <w:r w:rsidRPr="00CB7E9A">
        <w:rPr>
          <w:sz w:val="28"/>
          <w:szCs w:val="28"/>
        </w:rPr>
        <w:t xml:space="preserve"> constraints</w:t>
      </w:r>
      <w:r w:rsidR="004040C9" w:rsidRPr="00CB7E9A">
        <w:rPr>
          <w:sz w:val="28"/>
          <w:szCs w:val="28"/>
        </w:rPr>
        <w:t>: no PK value can be NULL</w:t>
      </w:r>
    </w:p>
    <w:p w14:paraId="44BD5242" w14:textId="711CF6C8" w:rsidR="00720525" w:rsidRPr="00CB7E9A" w:rsidRDefault="000B2606" w:rsidP="00CB7E9A">
      <w:pPr>
        <w:pStyle w:val="ListParagraph"/>
        <w:numPr>
          <w:ilvl w:val="0"/>
          <w:numId w:val="17"/>
        </w:numPr>
        <w:adjustRightInd w:val="0"/>
        <w:rPr>
          <w:b/>
          <w:sz w:val="28"/>
          <w:szCs w:val="28"/>
        </w:rPr>
      </w:pPr>
      <w:r w:rsidRPr="00CB7E9A">
        <w:rPr>
          <w:b/>
          <w:sz w:val="28"/>
          <w:szCs w:val="28"/>
        </w:rPr>
        <w:t xml:space="preserve">referential integrity </w:t>
      </w:r>
      <w:r w:rsidRPr="00CB7E9A">
        <w:rPr>
          <w:sz w:val="28"/>
          <w:szCs w:val="28"/>
        </w:rPr>
        <w:t>constraints: a tuple in one relation, that refers to another relation, must refer to an existing tuple in that relation</w:t>
      </w:r>
      <w:r w:rsidR="004E5958" w:rsidRPr="00CB7E9A">
        <w:rPr>
          <w:sz w:val="28"/>
          <w:szCs w:val="28"/>
        </w:rPr>
        <w:t xml:space="preserve"> or should be NULL.</w:t>
      </w:r>
    </w:p>
    <w:p w14:paraId="2E098857" w14:textId="77777777" w:rsidR="002B439E" w:rsidRPr="001162BF" w:rsidRDefault="002B439E" w:rsidP="001162BF">
      <w:pPr>
        <w:pStyle w:val="ListParagraph"/>
        <w:adjustRightInd w:val="0"/>
        <w:ind w:left="0"/>
        <w:rPr>
          <w:sz w:val="28"/>
          <w:szCs w:val="28"/>
        </w:rPr>
      </w:pPr>
    </w:p>
    <w:p w14:paraId="54A249F1" w14:textId="77777777" w:rsidR="00D613D4" w:rsidRPr="001162BF" w:rsidRDefault="00D613D4" w:rsidP="001162BF">
      <w:pPr>
        <w:pStyle w:val="ListParagraph"/>
        <w:adjustRightInd w:val="0"/>
        <w:ind w:left="0"/>
        <w:rPr>
          <w:sz w:val="28"/>
          <w:szCs w:val="28"/>
        </w:rPr>
      </w:pPr>
    </w:p>
    <w:p w14:paraId="70FB7B90" w14:textId="77777777" w:rsidR="00D613D4" w:rsidRPr="001162BF" w:rsidRDefault="00D613D4" w:rsidP="001162BF">
      <w:pPr>
        <w:pStyle w:val="ListParagraph"/>
        <w:adjustRightInd w:val="0"/>
        <w:ind w:left="0"/>
        <w:rPr>
          <w:sz w:val="28"/>
          <w:szCs w:val="28"/>
        </w:rPr>
      </w:pPr>
    </w:p>
    <w:p w14:paraId="7AC03B6B" w14:textId="77777777" w:rsidR="00D613D4" w:rsidRPr="001162BF" w:rsidRDefault="00D613D4" w:rsidP="001162BF">
      <w:pPr>
        <w:pStyle w:val="ListParagraph"/>
        <w:adjustRightInd w:val="0"/>
        <w:ind w:left="0"/>
        <w:rPr>
          <w:sz w:val="28"/>
          <w:szCs w:val="28"/>
        </w:rPr>
      </w:pPr>
    </w:p>
    <w:p w14:paraId="3D51FCD0" w14:textId="77777777" w:rsidR="00885EA7" w:rsidRPr="001162BF" w:rsidRDefault="00885EA7" w:rsidP="001162BF">
      <w:pPr>
        <w:adjustRightInd w:val="0"/>
        <w:spacing w:before="58"/>
        <w:rPr>
          <w:iCs/>
        </w:rPr>
      </w:pPr>
    </w:p>
    <w:p w14:paraId="0D5C86B1" w14:textId="77777777" w:rsidR="00885EA7" w:rsidRPr="001162BF" w:rsidRDefault="00885EA7" w:rsidP="001162BF">
      <w:pPr>
        <w:adjustRightInd w:val="0"/>
        <w:spacing w:before="58"/>
        <w:rPr>
          <w:iCs/>
        </w:rPr>
      </w:pPr>
    </w:p>
    <w:p w14:paraId="31A7E096" w14:textId="77777777" w:rsidR="00885EA7" w:rsidRPr="001162BF" w:rsidRDefault="00885EA7" w:rsidP="001162BF">
      <w:pPr>
        <w:adjustRightInd w:val="0"/>
        <w:spacing w:before="58"/>
        <w:rPr>
          <w:iCs/>
        </w:rPr>
      </w:pPr>
    </w:p>
    <w:p w14:paraId="6EB03651" w14:textId="2385C050" w:rsidR="006F70F2" w:rsidRDefault="006F70F2" w:rsidP="001162BF">
      <w:pPr>
        <w:adjustRightInd w:val="0"/>
        <w:spacing w:before="58"/>
        <w:rPr>
          <w:bCs/>
        </w:rPr>
      </w:pPr>
      <w:r w:rsidRPr="001162BF">
        <w:rPr>
          <w:bCs/>
        </w:rPr>
        <w:t>5. Use CREATE TABLE statements to create tables for each of the relations above. You need to define the primary keys, foreign keys and any other constraints. The first two tables without foreign key constraints are given.</w:t>
      </w:r>
    </w:p>
    <w:p w14:paraId="5D2F7183" w14:textId="77777777" w:rsidR="008F0F13" w:rsidRPr="001162BF" w:rsidRDefault="008F0F13" w:rsidP="001162BF">
      <w:pPr>
        <w:adjustRightInd w:val="0"/>
        <w:spacing w:before="58"/>
        <w:rPr>
          <w:bCs/>
        </w:rPr>
      </w:pPr>
    </w:p>
    <w:p w14:paraId="53527C5B" w14:textId="3D467C03" w:rsidR="006F70F2" w:rsidRPr="001162BF" w:rsidRDefault="006F70F2" w:rsidP="001162BF">
      <w:pPr>
        <w:adjustRightInd w:val="0"/>
        <w:rPr>
          <w:rFonts w:ascii="Comic Sans MS" w:hAnsi="Comic Sans MS" w:cs="Courier New"/>
        </w:rPr>
      </w:pPr>
      <w:r w:rsidRPr="001162BF">
        <w:rPr>
          <w:rFonts w:ascii="Comic Sans MS" w:hAnsi="Comic Sans MS" w:cs="Courier New"/>
        </w:rPr>
        <w:tab/>
        <w:t xml:space="preserve">create </w:t>
      </w:r>
      <w:proofErr w:type="gramStart"/>
      <w:r w:rsidRPr="001162BF">
        <w:rPr>
          <w:rFonts w:ascii="Comic Sans MS" w:hAnsi="Comic Sans MS" w:cs="Courier New"/>
        </w:rPr>
        <w:t>table  student</w:t>
      </w:r>
      <w:proofErr w:type="gramEnd"/>
      <w:r w:rsidRPr="001162BF">
        <w:rPr>
          <w:rFonts w:ascii="Comic Sans MS" w:hAnsi="Comic Sans MS" w:cs="Courier New"/>
        </w:rPr>
        <w:t xml:space="preserve"> (</w:t>
      </w:r>
    </w:p>
    <w:p w14:paraId="1E799DBB" w14:textId="3ED21B77" w:rsidR="006F70F2" w:rsidRPr="001162BF" w:rsidRDefault="006F70F2" w:rsidP="001162BF">
      <w:pPr>
        <w:adjustRightInd w:val="0"/>
        <w:rPr>
          <w:rFonts w:ascii="Comic Sans MS" w:hAnsi="Comic Sans MS" w:cs="Courier New"/>
        </w:rPr>
      </w:pPr>
      <w:r w:rsidRPr="001162BF">
        <w:rPr>
          <w:rFonts w:ascii="Comic Sans MS" w:hAnsi="Comic Sans MS" w:cs="Courier New"/>
        </w:rPr>
        <w:t xml:space="preserve">     </w:t>
      </w:r>
      <w:r w:rsidRPr="001162BF">
        <w:rPr>
          <w:rFonts w:ascii="Comic Sans MS" w:hAnsi="Comic Sans MS" w:cs="Courier New"/>
        </w:rPr>
        <w:tab/>
      </w:r>
      <w:r w:rsidRPr="001162BF">
        <w:rPr>
          <w:rFonts w:ascii="Comic Sans MS" w:hAnsi="Comic Sans MS" w:cs="Courier New"/>
        </w:rPr>
        <w:tab/>
        <w:t xml:space="preserve"> sid     </w:t>
      </w:r>
      <w:proofErr w:type="gramStart"/>
      <w:r w:rsidRPr="001162BF">
        <w:rPr>
          <w:rFonts w:ascii="Comic Sans MS" w:hAnsi="Comic Sans MS" w:cs="Courier New"/>
        </w:rPr>
        <w:t>varchar(</w:t>
      </w:r>
      <w:proofErr w:type="gramEnd"/>
      <w:r w:rsidRPr="001162BF">
        <w:rPr>
          <w:rFonts w:ascii="Comic Sans MS" w:hAnsi="Comic Sans MS" w:cs="Courier New"/>
        </w:rPr>
        <w:t>5) not null,</w:t>
      </w:r>
    </w:p>
    <w:p w14:paraId="3AA4CD46" w14:textId="1D748903" w:rsidR="006F70F2" w:rsidRPr="001162BF" w:rsidRDefault="006F70F2" w:rsidP="001162BF">
      <w:pPr>
        <w:adjustRightInd w:val="0"/>
        <w:rPr>
          <w:rFonts w:ascii="Comic Sans MS" w:hAnsi="Comic Sans MS" w:cs="Courier New"/>
        </w:rPr>
      </w:pPr>
      <w:r w:rsidRPr="001162BF">
        <w:rPr>
          <w:rFonts w:ascii="Comic Sans MS" w:hAnsi="Comic Sans MS" w:cs="Courier New"/>
        </w:rPr>
        <w:t xml:space="preserve">     </w:t>
      </w:r>
      <w:r w:rsidRPr="001162BF">
        <w:rPr>
          <w:rFonts w:ascii="Comic Sans MS" w:hAnsi="Comic Sans MS" w:cs="Courier New"/>
        </w:rPr>
        <w:tab/>
        <w:t xml:space="preserve"> </w:t>
      </w:r>
      <w:r w:rsidRPr="001162BF">
        <w:rPr>
          <w:rFonts w:ascii="Comic Sans MS" w:hAnsi="Comic Sans MS" w:cs="Courier New"/>
        </w:rPr>
        <w:tab/>
        <w:t>name</w:t>
      </w:r>
      <w:r w:rsidR="008F0F13">
        <w:rPr>
          <w:rFonts w:ascii="Comic Sans MS" w:hAnsi="Comic Sans MS" w:cs="Courier New"/>
        </w:rPr>
        <w:tab/>
      </w:r>
      <w:proofErr w:type="gramStart"/>
      <w:r w:rsidRPr="001162BF">
        <w:rPr>
          <w:rFonts w:ascii="Comic Sans MS" w:hAnsi="Comic Sans MS" w:cs="Courier New"/>
        </w:rPr>
        <w:t>varchar(</w:t>
      </w:r>
      <w:proofErr w:type="gramEnd"/>
      <w:r w:rsidRPr="001162BF">
        <w:rPr>
          <w:rFonts w:ascii="Comic Sans MS" w:hAnsi="Comic Sans MS" w:cs="Courier New"/>
        </w:rPr>
        <w:t>15) not null,</w:t>
      </w:r>
    </w:p>
    <w:p w14:paraId="5F63D510" w14:textId="1A034C2D" w:rsidR="006F70F2" w:rsidRPr="001162BF" w:rsidRDefault="006F70F2" w:rsidP="001162BF">
      <w:pPr>
        <w:adjustRightInd w:val="0"/>
        <w:rPr>
          <w:rFonts w:ascii="Comic Sans MS" w:hAnsi="Comic Sans MS" w:cs="Courier New"/>
        </w:rPr>
      </w:pPr>
      <w:r w:rsidRPr="001162BF">
        <w:rPr>
          <w:rFonts w:ascii="Comic Sans MS" w:hAnsi="Comic Sans MS" w:cs="Courier New"/>
        </w:rPr>
        <w:t xml:space="preserve"> </w:t>
      </w:r>
      <w:r w:rsidRPr="001162BF">
        <w:rPr>
          <w:rFonts w:ascii="Comic Sans MS" w:hAnsi="Comic Sans MS" w:cs="Courier New"/>
        </w:rPr>
        <w:tab/>
        <w:t xml:space="preserve"> </w:t>
      </w:r>
      <w:r w:rsidRPr="001162BF">
        <w:rPr>
          <w:rFonts w:ascii="Comic Sans MS" w:hAnsi="Comic Sans MS" w:cs="Courier New"/>
        </w:rPr>
        <w:tab/>
        <w:t xml:space="preserve">class   </w:t>
      </w:r>
      <w:r w:rsidR="008F0F13">
        <w:rPr>
          <w:rFonts w:ascii="Comic Sans MS" w:hAnsi="Comic Sans MS" w:cs="Courier New"/>
        </w:rPr>
        <w:t>int</w:t>
      </w:r>
      <w:r w:rsidRPr="001162BF">
        <w:rPr>
          <w:rFonts w:ascii="Comic Sans MS" w:hAnsi="Comic Sans MS" w:cs="Courier New"/>
        </w:rPr>
        <w:t>,</w:t>
      </w:r>
    </w:p>
    <w:p w14:paraId="13F1B077" w14:textId="1AB8F755" w:rsidR="006F70F2" w:rsidRPr="001162BF" w:rsidRDefault="006F70F2" w:rsidP="001162BF">
      <w:pPr>
        <w:adjustRightInd w:val="0"/>
        <w:rPr>
          <w:rFonts w:ascii="Comic Sans MS" w:hAnsi="Comic Sans MS" w:cs="Courier New"/>
        </w:rPr>
      </w:pPr>
      <w:r w:rsidRPr="001162BF">
        <w:rPr>
          <w:rFonts w:ascii="Comic Sans MS" w:hAnsi="Comic Sans MS" w:cs="Courier New"/>
        </w:rPr>
        <w:t xml:space="preserve">      </w:t>
      </w:r>
      <w:r w:rsidRPr="001162BF">
        <w:rPr>
          <w:rFonts w:ascii="Comic Sans MS" w:hAnsi="Comic Sans MS" w:cs="Courier New"/>
        </w:rPr>
        <w:tab/>
        <w:t xml:space="preserve"> </w:t>
      </w:r>
      <w:r w:rsidRPr="001162BF">
        <w:rPr>
          <w:rFonts w:ascii="Comic Sans MS" w:hAnsi="Comic Sans MS" w:cs="Courier New"/>
        </w:rPr>
        <w:tab/>
        <w:t xml:space="preserve">major   </w:t>
      </w:r>
      <w:proofErr w:type="gramStart"/>
      <w:r w:rsidRPr="001162BF">
        <w:rPr>
          <w:rFonts w:ascii="Comic Sans MS" w:hAnsi="Comic Sans MS" w:cs="Courier New"/>
        </w:rPr>
        <w:t>varchar(</w:t>
      </w:r>
      <w:proofErr w:type="gramEnd"/>
      <w:r w:rsidRPr="001162BF">
        <w:rPr>
          <w:rFonts w:ascii="Comic Sans MS" w:hAnsi="Comic Sans MS" w:cs="Courier New"/>
        </w:rPr>
        <w:t>10),</w:t>
      </w:r>
    </w:p>
    <w:p w14:paraId="3A0B7D0E" w14:textId="44F58A6D" w:rsidR="006F70F2" w:rsidRPr="001162BF" w:rsidRDefault="006F70F2" w:rsidP="001162BF">
      <w:pPr>
        <w:adjustRightInd w:val="0"/>
        <w:rPr>
          <w:rFonts w:ascii="Comic Sans MS" w:hAnsi="Comic Sans MS" w:cs="Courier New"/>
        </w:rPr>
      </w:pPr>
      <w:r w:rsidRPr="001162BF">
        <w:rPr>
          <w:rFonts w:ascii="Comic Sans MS" w:hAnsi="Comic Sans MS" w:cs="Courier New"/>
        </w:rPr>
        <w:t xml:space="preserve">      </w:t>
      </w:r>
      <w:r w:rsidRPr="001162BF">
        <w:rPr>
          <w:rFonts w:ascii="Comic Sans MS" w:hAnsi="Comic Sans MS" w:cs="Courier New"/>
        </w:rPr>
        <w:tab/>
        <w:t xml:space="preserve"> </w:t>
      </w:r>
      <w:r w:rsidRPr="001162BF">
        <w:rPr>
          <w:rFonts w:ascii="Comic Sans MS" w:hAnsi="Comic Sans MS" w:cs="Courier New"/>
        </w:rPr>
        <w:tab/>
        <w:t>constraint pk_student primary key(sid));</w:t>
      </w:r>
    </w:p>
    <w:p w14:paraId="65C941EC" w14:textId="77777777" w:rsidR="006F70F2" w:rsidRPr="001162BF" w:rsidRDefault="006F70F2" w:rsidP="001162BF">
      <w:pPr>
        <w:adjustRightInd w:val="0"/>
        <w:rPr>
          <w:rFonts w:ascii="Comic Sans MS" w:hAnsi="Comic Sans MS" w:cs="Courier New"/>
        </w:rPr>
      </w:pPr>
    </w:p>
    <w:p w14:paraId="74F2F1A5" w14:textId="1ACC45AD" w:rsidR="006F70F2" w:rsidRPr="001162BF" w:rsidRDefault="006F70F2" w:rsidP="001162BF">
      <w:pPr>
        <w:adjustRightInd w:val="0"/>
        <w:rPr>
          <w:rFonts w:ascii="Comic Sans MS" w:hAnsi="Comic Sans MS" w:cs="Courier New"/>
        </w:rPr>
      </w:pPr>
      <w:r w:rsidRPr="001162BF">
        <w:rPr>
          <w:rFonts w:ascii="Comic Sans MS" w:hAnsi="Comic Sans MS" w:cs="Courier New"/>
        </w:rPr>
        <w:tab/>
        <w:t xml:space="preserve">create </w:t>
      </w:r>
      <w:proofErr w:type="gramStart"/>
      <w:r w:rsidRPr="001162BF">
        <w:rPr>
          <w:rFonts w:ascii="Comic Sans MS" w:hAnsi="Comic Sans MS" w:cs="Courier New"/>
        </w:rPr>
        <w:t>table  student</w:t>
      </w:r>
      <w:proofErr w:type="gramEnd"/>
      <w:r w:rsidRPr="001162BF">
        <w:rPr>
          <w:rFonts w:ascii="Comic Sans MS" w:hAnsi="Comic Sans MS" w:cs="Courier New"/>
        </w:rPr>
        <w:t>_Dir (</w:t>
      </w:r>
    </w:p>
    <w:p w14:paraId="272D2AE6" w14:textId="756D7469" w:rsidR="006F70F2" w:rsidRPr="001162BF" w:rsidRDefault="006F70F2" w:rsidP="001162BF">
      <w:pPr>
        <w:adjustRightInd w:val="0"/>
        <w:rPr>
          <w:rFonts w:ascii="Comic Sans MS" w:hAnsi="Comic Sans MS" w:cs="Courier New"/>
        </w:rPr>
      </w:pPr>
      <w:r w:rsidRPr="001162BF">
        <w:rPr>
          <w:rFonts w:ascii="Comic Sans MS" w:hAnsi="Comic Sans MS" w:cs="Courier New"/>
        </w:rPr>
        <w:t xml:space="preserve">     </w:t>
      </w:r>
      <w:r w:rsidRPr="001162BF">
        <w:rPr>
          <w:rFonts w:ascii="Comic Sans MS" w:hAnsi="Comic Sans MS" w:cs="Courier New"/>
        </w:rPr>
        <w:tab/>
      </w:r>
      <w:r w:rsidRPr="001162BF">
        <w:rPr>
          <w:rFonts w:ascii="Comic Sans MS" w:hAnsi="Comic Sans MS" w:cs="Courier New"/>
        </w:rPr>
        <w:tab/>
        <w:t xml:space="preserve">sid     </w:t>
      </w:r>
      <w:proofErr w:type="gramStart"/>
      <w:r w:rsidRPr="001162BF">
        <w:rPr>
          <w:rFonts w:ascii="Comic Sans MS" w:hAnsi="Comic Sans MS" w:cs="Courier New"/>
        </w:rPr>
        <w:t>varchar(</w:t>
      </w:r>
      <w:proofErr w:type="gramEnd"/>
      <w:r w:rsidRPr="001162BF">
        <w:rPr>
          <w:rFonts w:ascii="Comic Sans MS" w:hAnsi="Comic Sans MS" w:cs="Courier New"/>
        </w:rPr>
        <w:t>5) not null,</w:t>
      </w:r>
    </w:p>
    <w:p w14:paraId="0AD37906" w14:textId="0317D8A2" w:rsidR="006F70F2" w:rsidRPr="001162BF" w:rsidRDefault="006F70F2" w:rsidP="001162BF">
      <w:pPr>
        <w:adjustRightInd w:val="0"/>
        <w:rPr>
          <w:rFonts w:ascii="Comic Sans MS" w:hAnsi="Comic Sans MS" w:cs="Courier New"/>
        </w:rPr>
      </w:pPr>
      <w:r w:rsidRPr="001162BF">
        <w:rPr>
          <w:rFonts w:ascii="Comic Sans MS" w:hAnsi="Comic Sans MS" w:cs="Courier New"/>
        </w:rPr>
        <w:t xml:space="preserve">     </w:t>
      </w:r>
      <w:r w:rsidRPr="001162BF">
        <w:rPr>
          <w:rFonts w:ascii="Comic Sans MS" w:hAnsi="Comic Sans MS" w:cs="Courier New"/>
        </w:rPr>
        <w:tab/>
      </w:r>
      <w:r w:rsidRPr="001162BF">
        <w:rPr>
          <w:rFonts w:ascii="Comic Sans MS" w:hAnsi="Comic Sans MS" w:cs="Courier New"/>
        </w:rPr>
        <w:tab/>
        <w:t xml:space="preserve">address    </w:t>
      </w:r>
      <w:proofErr w:type="gramStart"/>
      <w:r w:rsidRPr="001162BF">
        <w:rPr>
          <w:rFonts w:ascii="Comic Sans MS" w:hAnsi="Comic Sans MS" w:cs="Courier New"/>
        </w:rPr>
        <w:t>varchar(</w:t>
      </w:r>
      <w:proofErr w:type="gramEnd"/>
      <w:r w:rsidRPr="001162BF">
        <w:rPr>
          <w:rFonts w:ascii="Comic Sans MS" w:hAnsi="Comic Sans MS" w:cs="Courier New"/>
        </w:rPr>
        <w:t>100),</w:t>
      </w:r>
    </w:p>
    <w:p w14:paraId="6DD688E2" w14:textId="2547CD05" w:rsidR="006F70F2" w:rsidRPr="001162BF" w:rsidRDefault="006F70F2" w:rsidP="001162BF">
      <w:pPr>
        <w:adjustRightInd w:val="0"/>
        <w:rPr>
          <w:rFonts w:ascii="Comic Sans MS" w:hAnsi="Comic Sans MS" w:cs="Courier New"/>
        </w:rPr>
      </w:pPr>
      <w:r w:rsidRPr="001162BF">
        <w:rPr>
          <w:rFonts w:ascii="Comic Sans MS" w:hAnsi="Comic Sans MS" w:cs="Courier New"/>
        </w:rPr>
        <w:t xml:space="preserve"> </w:t>
      </w:r>
      <w:r w:rsidRPr="001162BF">
        <w:rPr>
          <w:rFonts w:ascii="Comic Sans MS" w:hAnsi="Comic Sans MS" w:cs="Courier New"/>
        </w:rPr>
        <w:tab/>
      </w:r>
      <w:r w:rsidRPr="001162BF">
        <w:rPr>
          <w:rFonts w:ascii="Comic Sans MS" w:hAnsi="Comic Sans MS" w:cs="Courier New"/>
        </w:rPr>
        <w:tab/>
        <w:t xml:space="preserve">phone   </w:t>
      </w:r>
      <w:proofErr w:type="gramStart"/>
      <w:r w:rsidRPr="001162BF">
        <w:rPr>
          <w:rFonts w:ascii="Comic Sans MS" w:hAnsi="Comic Sans MS" w:cs="Courier New"/>
        </w:rPr>
        <w:t>varchar(</w:t>
      </w:r>
      <w:proofErr w:type="gramEnd"/>
      <w:r w:rsidRPr="001162BF">
        <w:rPr>
          <w:rFonts w:ascii="Comic Sans MS" w:hAnsi="Comic Sans MS" w:cs="Courier New"/>
        </w:rPr>
        <w:t>20),</w:t>
      </w:r>
    </w:p>
    <w:p w14:paraId="5A4E3EA9" w14:textId="1C378D9B" w:rsidR="006F70F2" w:rsidRPr="001162BF" w:rsidRDefault="006F70F2" w:rsidP="001162BF">
      <w:pPr>
        <w:adjustRightInd w:val="0"/>
        <w:rPr>
          <w:rFonts w:ascii="Comic Sans MS" w:hAnsi="Comic Sans MS" w:cs="Courier New"/>
        </w:rPr>
      </w:pPr>
      <w:r w:rsidRPr="001162BF">
        <w:rPr>
          <w:rFonts w:ascii="Comic Sans MS" w:hAnsi="Comic Sans MS" w:cs="Courier New"/>
        </w:rPr>
        <w:tab/>
      </w:r>
      <w:r w:rsidRPr="001162BF">
        <w:rPr>
          <w:rFonts w:ascii="Comic Sans MS" w:hAnsi="Comic Sans MS" w:cs="Courier New"/>
        </w:rPr>
        <w:tab/>
        <w:t>constraint pk_student_Dir primary key(sid),</w:t>
      </w:r>
    </w:p>
    <w:p w14:paraId="06C6BD47" w14:textId="1A4031BA" w:rsidR="006F70F2" w:rsidRPr="001162BF" w:rsidRDefault="006F70F2" w:rsidP="001162BF">
      <w:pPr>
        <w:adjustRightInd w:val="0"/>
        <w:rPr>
          <w:rFonts w:ascii="Comic Sans MS" w:hAnsi="Comic Sans MS" w:cs="Courier New"/>
        </w:rPr>
      </w:pPr>
      <w:r w:rsidRPr="001162BF">
        <w:rPr>
          <w:rFonts w:ascii="Comic Sans MS" w:hAnsi="Comic Sans MS" w:cs="Courier New"/>
        </w:rPr>
        <w:t xml:space="preserve"> </w:t>
      </w:r>
      <w:r w:rsidRPr="001162BF">
        <w:rPr>
          <w:rFonts w:ascii="Comic Sans MS" w:hAnsi="Comic Sans MS" w:cs="Courier New"/>
        </w:rPr>
        <w:tab/>
      </w:r>
      <w:r w:rsidRPr="001162BF">
        <w:rPr>
          <w:rFonts w:ascii="Comic Sans MS" w:hAnsi="Comic Sans MS" w:cs="Courier New"/>
        </w:rPr>
        <w:tab/>
        <w:t>constraint fk_student_Dir _________________________________</w:t>
      </w:r>
      <w:proofErr w:type="gramStart"/>
      <w:r w:rsidRPr="001162BF">
        <w:rPr>
          <w:rFonts w:ascii="Comic Sans MS" w:hAnsi="Comic Sans MS" w:cs="Courier New"/>
        </w:rPr>
        <w:t>_ )</w:t>
      </w:r>
      <w:proofErr w:type="gramEnd"/>
      <w:r w:rsidRPr="001162BF">
        <w:rPr>
          <w:rFonts w:ascii="Comic Sans MS" w:hAnsi="Comic Sans MS" w:cs="Courier New"/>
        </w:rPr>
        <w:t>;</w:t>
      </w:r>
    </w:p>
    <w:p w14:paraId="425BB599" w14:textId="77777777" w:rsidR="006F70F2" w:rsidRPr="001162BF" w:rsidRDefault="006F70F2" w:rsidP="001162BF">
      <w:pPr>
        <w:adjustRightInd w:val="0"/>
        <w:spacing w:before="58"/>
        <w:rPr>
          <w:iCs/>
        </w:rPr>
      </w:pPr>
    </w:p>
    <w:p w14:paraId="52D9A6BA" w14:textId="77777777" w:rsidR="007D1416" w:rsidRPr="001162BF" w:rsidRDefault="007D1416" w:rsidP="001162BF">
      <w:pPr>
        <w:adjustRightInd w:val="0"/>
        <w:spacing w:before="58"/>
        <w:rPr>
          <w:iCs/>
        </w:rPr>
      </w:pPr>
    </w:p>
    <w:p w14:paraId="02DE18B9" w14:textId="77777777" w:rsidR="007D1416" w:rsidRPr="001162BF" w:rsidRDefault="007D1416" w:rsidP="001162BF">
      <w:pPr>
        <w:adjustRightInd w:val="0"/>
        <w:spacing w:before="58"/>
        <w:rPr>
          <w:iCs/>
        </w:rPr>
      </w:pPr>
    </w:p>
    <w:p w14:paraId="1D671AF2" w14:textId="77777777" w:rsidR="007D1416" w:rsidRPr="001162BF" w:rsidRDefault="007D1416" w:rsidP="001162BF">
      <w:pPr>
        <w:adjustRightInd w:val="0"/>
        <w:spacing w:before="58"/>
        <w:rPr>
          <w:iCs/>
        </w:rPr>
      </w:pPr>
    </w:p>
    <w:p w14:paraId="17817010" w14:textId="77777777" w:rsidR="007D1416" w:rsidRPr="001162BF" w:rsidRDefault="007D1416" w:rsidP="001162BF">
      <w:pPr>
        <w:adjustRightInd w:val="0"/>
        <w:spacing w:before="58"/>
        <w:rPr>
          <w:iCs/>
        </w:rPr>
      </w:pPr>
    </w:p>
    <w:p w14:paraId="5BB4DE7E" w14:textId="57B2C3A6" w:rsidR="007D1416" w:rsidRDefault="007D1416" w:rsidP="001162BF">
      <w:pPr>
        <w:adjustRightInd w:val="0"/>
        <w:spacing w:before="58"/>
        <w:rPr>
          <w:iCs/>
        </w:rPr>
      </w:pPr>
    </w:p>
    <w:p w14:paraId="00089797" w14:textId="64AC3EFD" w:rsidR="00647377" w:rsidRDefault="00647377" w:rsidP="001162BF">
      <w:pPr>
        <w:adjustRightInd w:val="0"/>
        <w:spacing w:before="58"/>
        <w:rPr>
          <w:iCs/>
        </w:rPr>
      </w:pPr>
    </w:p>
    <w:p w14:paraId="3EF96686" w14:textId="00DEF867" w:rsidR="00647377" w:rsidRDefault="00647377" w:rsidP="001162BF">
      <w:pPr>
        <w:adjustRightInd w:val="0"/>
        <w:spacing w:before="58"/>
        <w:rPr>
          <w:iCs/>
        </w:rPr>
      </w:pPr>
    </w:p>
    <w:p w14:paraId="04EC331B" w14:textId="74714250" w:rsidR="00647377" w:rsidRDefault="00647377" w:rsidP="001162BF">
      <w:pPr>
        <w:adjustRightInd w:val="0"/>
        <w:spacing w:before="58"/>
        <w:rPr>
          <w:iCs/>
        </w:rPr>
      </w:pPr>
    </w:p>
    <w:p w14:paraId="3809E28B" w14:textId="6E44C33D" w:rsidR="00647377" w:rsidRDefault="00647377" w:rsidP="001162BF">
      <w:pPr>
        <w:adjustRightInd w:val="0"/>
        <w:spacing w:before="58"/>
        <w:rPr>
          <w:iCs/>
        </w:rPr>
      </w:pPr>
    </w:p>
    <w:p w14:paraId="5F02E5B5" w14:textId="0D3335FC" w:rsidR="00647377" w:rsidRDefault="00647377" w:rsidP="001162BF">
      <w:pPr>
        <w:adjustRightInd w:val="0"/>
        <w:spacing w:before="58"/>
        <w:rPr>
          <w:iCs/>
        </w:rPr>
      </w:pPr>
    </w:p>
    <w:p w14:paraId="00AAC73D" w14:textId="77777777" w:rsidR="00647377" w:rsidRPr="001162BF" w:rsidRDefault="00647377" w:rsidP="001162BF">
      <w:pPr>
        <w:adjustRightInd w:val="0"/>
        <w:spacing w:before="58"/>
        <w:rPr>
          <w:iCs/>
        </w:rPr>
      </w:pPr>
    </w:p>
    <w:p w14:paraId="44C868F5" w14:textId="77777777" w:rsidR="007D1416" w:rsidRPr="001162BF" w:rsidRDefault="007D1416" w:rsidP="001162BF">
      <w:pPr>
        <w:adjustRightInd w:val="0"/>
        <w:spacing w:before="58"/>
        <w:rPr>
          <w:iCs/>
        </w:rPr>
      </w:pPr>
    </w:p>
    <w:p w14:paraId="576F4908" w14:textId="77777777" w:rsidR="007D1416" w:rsidRPr="001162BF" w:rsidRDefault="007D1416" w:rsidP="001162BF">
      <w:pPr>
        <w:adjustRightInd w:val="0"/>
        <w:spacing w:before="58"/>
        <w:rPr>
          <w:iCs/>
        </w:rPr>
      </w:pPr>
    </w:p>
    <w:p w14:paraId="6351A36D" w14:textId="77777777" w:rsidR="007D1416" w:rsidRPr="001162BF" w:rsidRDefault="007D1416" w:rsidP="001162BF">
      <w:pPr>
        <w:adjustRightInd w:val="0"/>
        <w:spacing w:before="58"/>
        <w:rPr>
          <w:iCs/>
        </w:rPr>
      </w:pPr>
    </w:p>
    <w:p w14:paraId="4DF77F8A" w14:textId="77777777" w:rsidR="007D1416" w:rsidRPr="001162BF" w:rsidRDefault="007D1416" w:rsidP="001162BF">
      <w:pPr>
        <w:adjustRightInd w:val="0"/>
        <w:spacing w:before="58"/>
        <w:rPr>
          <w:iCs/>
        </w:rPr>
      </w:pPr>
    </w:p>
    <w:p w14:paraId="2AE49D09" w14:textId="77777777" w:rsidR="007D1416" w:rsidRPr="001162BF" w:rsidRDefault="007D1416" w:rsidP="001162BF">
      <w:pPr>
        <w:adjustRightInd w:val="0"/>
        <w:spacing w:before="58"/>
        <w:rPr>
          <w:iCs/>
        </w:rPr>
      </w:pPr>
    </w:p>
    <w:p w14:paraId="1F693C30" w14:textId="77777777" w:rsidR="007D1416" w:rsidRPr="001162BF" w:rsidRDefault="007D1416" w:rsidP="001162BF">
      <w:pPr>
        <w:adjustRightInd w:val="0"/>
        <w:spacing w:before="58"/>
        <w:rPr>
          <w:iCs/>
        </w:rPr>
      </w:pPr>
    </w:p>
    <w:p w14:paraId="2336AFB7" w14:textId="77777777" w:rsidR="007D1416" w:rsidRPr="001162BF" w:rsidRDefault="007D1416" w:rsidP="001162BF">
      <w:pPr>
        <w:adjustRightInd w:val="0"/>
        <w:spacing w:before="58"/>
        <w:rPr>
          <w:iCs/>
        </w:rPr>
      </w:pPr>
    </w:p>
    <w:p w14:paraId="03FFD4C1" w14:textId="25748BAA" w:rsidR="007D1416" w:rsidRDefault="007D1416" w:rsidP="001162BF">
      <w:pPr>
        <w:adjustRightInd w:val="0"/>
        <w:spacing w:before="58"/>
        <w:rPr>
          <w:iCs/>
        </w:rPr>
      </w:pPr>
    </w:p>
    <w:p w14:paraId="031EBFCB" w14:textId="77777777" w:rsidR="006367F6" w:rsidRPr="001162BF" w:rsidRDefault="006367F6" w:rsidP="001162BF">
      <w:pPr>
        <w:adjustRightInd w:val="0"/>
        <w:spacing w:before="58"/>
        <w:rPr>
          <w:iCs/>
        </w:rPr>
      </w:pPr>
    </w:p>
    <w:p w14:paraId="0891985A" w14:textId="77777777" w:rsidR="007D1416" w:rsidRPr="001162BF" w:rsidRDefault="007D1416" w:rsidP="001162BF">
      <w:pPr>
        <w:adjustRightInd w:val="0"/>
        <w:spacing w:before="58"/>
        <w:rPr>
          <w:iCs/>
        </w:rPr>
      </w:pPr>
    </w:p>
    <w:p w14:paraId="548E7CED" w14:textId="77777777" w:rsidR="007D1416" w:rsidRPr="001162BF" w:rsidRDefault="007D1416" w:rsidP="001162BF">
      <w:pPr>
        <w:adjustRightInd w:val="0"/>
        <w:spacing w:before="58"/>
        <w:rPr>
          <w:iCs/>
        </w:rPr>
      </w:pPr>
    </w:p>
    <w:p w14:paraId="795B6DD4" w14:textId="77777777" w:rsidR="007D1416" w:rsidRPr="001162BF" w:rsidRDefault="007D1416" w:rsidP="001162BF">
      <w:pPr>
        <w:adjustRightInd w:val="0"/>
        <w:spacing w:before="58"/>
        <w:rPr>
          <w:iCs/>
        </w:rPr>
      </w:pPr>
    </w:p>
    <w:p w14:paraId="3ED8BD9E" w14:textId="6ED9DC4D" w:rsidR="00F67D0F" w:rsidRPr="001162BF" w:rsidRDefault="006F70F2" w:rsidP="001162BF">
      <w:pPr>
        <w:adjustRightInd w:val="0"/>
        <w:spacing w:before="58"/>
        <w:rPr>
          <w:bCs/>
        </w:rPr>
      </w:pPr>
      <w:r w:rsidRPr="001162BF">
        <w:lastRenderedPageBreak/>
        <w:t xml:space="preserve">6. What will happen if the </w:t>
      </w:r>
      <w:r w:rsidR="007D1416" w:rsidRPr="001162BF">
        <w:t xml:space="preserve">first two </w:t>
      </w:r>
      <w:r w:rsidR="007D1416" w:rsidRPr="001162BF">
        <w:rPr>
          <w:bCs/>
        </w:rPr>
        <w:t xml:space="preserve">CREATE TABLE statements are switched. Will the statements run </w:t>
      </w:r>
      <w:r w:rsidR="00E04CE6" w:rsidRPr="001162BF">
        <w:rPr>
          <w:bCs/>
        </w:rPr>
        <w:t>smoothly without a problem?</w:t>
      </w:r>
    </w:p>
    <w:p w14:paraId="6B066191" w14:textId="77777777" w:rsidR="00E04CE6" w:rsidRPr="001162BF" w:rsidRDefault="00E04CE6" w:rsidP="001162BF">
      <w:pPr>
        <w:adjustRightInd w:val="0"/>
        <w:spacing w:before="58"/>
        <w:rPr>
          <w:bCs/>
        </w:rPr>
      </w:pPr>
    </w:p>
    <w:p w14:paraId="1BA2F1B8" w14:textId="77777777" w:rsidR="00E04CE6" w:rsidRPr="001162BF" w:rsidRDefault="00E04CE6" w:rsidP="001162BF">
      <w:pPr>
        <w:adjustRightInd w:val="0"/>
        <w:spacing w:before="58"/>
        <w:rPr>
          <w:bCs/>
        </w:rPr>
      </w:pPr>
    </w:p>
    <w:p w14:paraId="420056B1" w14:textId="77777777" w:rsidR="00E04CE6" w:rsidRPr="001162BF" w:rsidRDefault="00E04CE6" w:rsidP="001162BF">
      <w:pPr>
        <w:adjustRightInd w:val="0"/>
        <w:spacing w:before="58"/>
        <w:rPr>
          <w:bCs/>
        </w:rPr>
      </w:pPr>
    </w:p>
    <w:p w14:paraId="220AA64F" w14:textId="77777777" w:rsidR="00E04CE6" w:rsidRPr="001162BF" w:rsidRDefault="00E04CE6" w:rsidP="001162BF">
      <w:pPr>
        <w:adjustRightInd w:val="0"/>
        <w:spacing w:before="58"/>
      </w:pPr>
    </w:p>
    <w:p w14:paraId="1BEF2706" w14:textId="551FDA23" w:rsidR="00F67D0F" w:rsidRPr="001162BF" w:rsidRDefault="00E04CE6" w:rsidP="001162BF">
      <w:pPr>
        <w:adjustRightInd w:val="0"/>
        <w:spacing w:before="58"/>
      </w:pPr>
      <w:r w:rsidRPr="001162BF">
        <w:t xml:space="preserve">7. </w:t>
      </w:r>
      <w:r w:rsidR="00F67D0F" w:rsidRPr="001162BF">
        <w:t>Would the following actions be valid given the current data? If not, why?</w:t>
      </w:r>
    </w:p>
    <w:p w14:paraId="40B8D5BD" w14:textId="0D0E799E" w:rsidR="00F67D0F" w:rsidRPr="001162BF" w:rsidRDefault="00F67D0F" w:rsidP="00C86DC9">
      <w:pPr>
        <w:pStyle w:val="ListParagraph"/>
        <w:numPr>
          <w:ilvl w:val="0"/>
          <w:numId w:val="21"/>
        </w:numPr>
        <w:adjustRightInd w:val="0"/>
        <w:spacing w:before="58"/>
      </w:pPr>
      <w:r w:rsidRPr="001162BF">
        <w:t>Add a tuple &lt;CS1550, Spring 1</w:t>
      </w:r>
      <w:r w:rsidR="008B0984">
        <w:t>9</w:t>
      </w:r>
      <w:r w:rsidRPr="001162BF">
        <w:t xml:space="preserve">, 130, NULL&gt; to course_taken </w:t>
      </w:r>
    </w:p>
    <w:p w14:paraId="0DEC9538" w14:textId="77777777" w:rsidR="00F67D0F" w:rsidRPr="001162BF" w:rsidRDefault="00F67D0F" w:rsidP="001162BF">
      <w:pPr>
        <w:adjustRightInd w:val="0"/>
        <w:spacing w:before="58"/>
        <w:rPr>
          <w:iCs/>
        </w:rPr>
      </w:pPr>
    </w:p>
    <w:p w14:paraId="68956FE6" w14:textId="77777777" w:rsidR="000C33EC" w:rsidRPr="001162BF" w:rsidRDefault="000C33EC" w:rsidP="000C33EC">
      <w:pPr>
        <w:adjustRightInd w:val="0"/>
        <w:spacing w:before="58"/>
        <w:rPr>
          <w:iCs/>
        </w:rPr>
      </w:pPr>
    </w:p>
    <w:p w14:paraId="59DBC11C" w14:textId="13CD6140" w:rsidR="00F67D0F" w:rsidRPr="001162BF" w:rsidRDefault="00F67D0F" w:rsidP="00C86DC9">
      <w:pPr>
        <w:pStyle w:val="ListParagraph"/>
        <w:numPr>
          <w:ilvl w:val="0"/>
          <w:numId w:val="21"/>
        </w:numPr>
        <w:adjustRightInd w:val="0"/>
        <w:spacing w:before="58"/>
      </w:pPr>
      <w:r w:rsidRPr="001162BF">
        <w:t>Delete the tuple &lt;CS1520, Spring 1</w:t>
      </w:r>
      <w:r w:rsidR="008B0984">
        <w:t>9</w:t>
      </w:r>
      <w:r w:rsidRPr="001162BF">
        <w:t>, 126, NULL&gt; from course_taken</w:t>
      </w:r>
    </w:p>
    <w:p w14:paraId="5E8C43FC" w14:textId="313113DE" w:rsidR="00F67D0F" w:rsidRPr="001162BF" w:rsidRDefault="00F67D0F" w:rsidP="00C86DC9">
      <w:pPr>
        <w:adjustRightInd w:val="0"/>
        <w:spacing w:before="58"/>
        <w:ind w:firstLine="720"/>
        <w:rPr>
          <w:iCs/>
        </w:rPr>
      </w:pPr>
    </w:p>
    <w:p w14:paraId="47F2B434" w14:textId="77777777" w:rsidR="000C33EC" w:rsidRPr="001162BF" w:rsidRDefault="000C33EC" w:rsidP="000C33EC">
      <w:pPr>
        <w:adjustRightInd w:val="0"/>
        <w:spacing w:before="58"/>
        <w:rPr>
          <w:iCs/>
        </w:rPr>
      </w:pPr>
    </w:p>
    <w:p w14:paraId="4769DFDE" w14:textId="14C1621A" w:rsidR="00F67D0F" w:rsidRPr="001162BF" w:rsidRDefault="00F67D0F" w:rsidP="00C86DC9">
      <w:pPr>
        <w:pStyle w:val="ListParagraph"/>
        <w:numPr>
          <w:ilvl w:val="0"/>
          <w:numId w:val="21"/>
        </w:numPr>
        <w:adjustRightInd w:val="0"/>
        <w:spacing w:before="58"/>
      </w:pPr>
      <w:r w:rsidRPr="001162BF">
        <w:t xml:space="preserve">Delete the tuple </w:t>
      </w:r>
      <w:r w:rsidR="006D29F2">
        <w:t>&lt;123, John, 3, CS&gt; from Student</w:t>
      </w:r>
    </w:p>
    <w:p w14:paraId="43BE29A8" w14:textId="42D40616" w:rsidR="00F67D0F" w:rsidRPr="001162BF" w:rsidRDefault="00F67D0F" w:rsidP="00C86DC9">
      <w:pPr>
        <w:adjustRightInd w:val="0"/>
        <w:spacing w:before="58"/>
        <w:ind w:firstLine="720"/>
        <w:rPr>
          <w:iCs/>
        </w:rPr>
      </w:pPr>
    </w:p>
    <w:p w14:paraId="44F80D13" w14:textId="77777777" w:rsidR="000C33EC" w:rsidRPr="001162BF" w:rsidRDefault="000C33EC" w:rsidP="000C33EC">
      <w:pPr>
        <w:adjustRightInd w:val="0"/>
        <w:spacing w:before="58"/>
        <w:rPr>
          <w:iCs/>
        </w:rPr>
      </w:pPr>
    </w:p>
    <w:p w14:paraId="3112149D" w14:textId="382F4602" w:rsidR="00160C61" w:rsidRDefault="00160C61" w:rsidP="00C86DC9">
      <w:pPr>
        <w:pStyle w:val="ListParagraph"/>
        <w:numPr>
          <w:ilvl w:val="0"/>
          <w:numId w:val="21"/>
        </w:numPr>
        <w:adjustRightInd w:val="0"/>
        <w:spacing w:before="58"/>
      </w:pPr>
      <w:r w:rsidRPr="001162BF">
        <w:t xml:space="preserve">Delete the tuple </w:t>
      </w:r>
      <w:r w:rsidR="006D29F2">
        <w:t>&lt;123, John, 3, CS&gt; from Student</w:t>
      </w:r>
      <w:r>
        <w:t xml:space="preserve">, </w:t>
      </w:r>
      <w:r w:rsidR="006D29F2">
        <w:t>with foreign keys referring to SID in the Student table are declared with the “on delete cascade” option</w:t>
      </w:r>
    </w:p>
    <w:p w14:paraId="037F1299" w14:textId="77777777" w:rsidR="006D29F2" w:rsidRDefault="006D29F2" w:rsidP="006D29F2">
      <w:pPr>
        <w:adjustRightInd w:val="0"/>
        <w:spacing w:before="58"/>
      </w:pPr>
    </w:p>
    <w:p w14:paraId="7B1A781A" w14:textId="77777777" w:rsidR="000C33EC" w:rsidRPr="001162BF" w:rsidRDefault="000C33EC" w:rsidP="000C33EC">
      <w:pPr>
        <w:adjustRightInd w:val="0"/>
        <w:spacing w:before="58"/>
        <w:rPr>
          <w:iCs/>
        </w:rPr>
      </w:pPr>
    </w:p>
    <w:p w14:paraId="4614371A" w14:textId="77777777" w:rsidR="00F67D0F" w:rsidRPr="001162BF" w:rsidRDefault="00F67D0F" w:rsidP="00C86DC9">
      <w:pPr>
        <w:pStyle w:val="ListParagraph"/>
        <w:numPr>
          <w:ilvl w:val="0"/>
          <w:numId w:val="21"/>
        </w:numPr>
        <w:adjustRightInd w:val="0"/>
        <w:spacing w:before="58"/>
      </w:pPr>
      <w:r w:rsidRPr="001162BF">
        <w:t>Delete the tuple &lt;123, 333 Library St, 555-535-5263&gt; from Student_Dir</w:t>
      </w:r>
    </w:p>
    <w:p w14:paraId="1092B14C" w14:textId="5AFA5D0C" w:rsidR="00F67D0F" w:rsidRPr="001162BF" w:rsidRDefault="00F67D0F" w:rsidP="00C86DC9">
      <w:pPr>
        <w:adjustRightInd w:val="0"/>
        <w:spacing w:before="58"/>
        <w:ind w:firstLine="720"/>
        <w:rPr>
          <w:iCs/>
        </w:rPr>
      </w:pPr>
    </w:p>
    <w:p w14:paraId="417E745B" w14:textId="77777777" w:rsidR="000C33EC" w:rsidRPr="001162BF" w:rsidRDefault="000C33EC" w:rsidP="000C33EC">
      <w:pPr>
        <w:adjustRightInd w:val="0"/>
        <w:spacing w:before="58"/>
        <w:rPr>
          <w:iCs/>
        </w:rPr>
      </w:pPr>
    </w:p>
    <w:p w14:paraId="6506124F" w14:textId="77777777" w:rsidR="00F67D0F" w:rsidRPr="001162BF" w:rsidRDefault="00F67D0F" w:rsidP="00C86DC9">
      <w:pPr>
        <w:pStyle w:val="ListParagraph"/>
        <w:numPr>
          <w:ilvl w:val="0"/>
          <w:numId w:val="21"/>
        </w:numPr>
        <w:adjustRightInd w:val="0"/>
        <w:spacing w:before="58"/>
      </w:pPr>
      <w:r w:rsidRPr="001162BF">
        <w:t>In the table Course, update the name of the course CS1520 to Java Programming</w:t>
      </w:r>
    </w:p>
    <w:p w14:paraId="34F94EB2" w14:textId="51D07425" w:rsidR="00F67D0F" w:rsidRPr="001162BF" w:rsidRDefault="00F67D0F" w:rsidP="00C86DC9">
      <w:pPr>
        <w:adjustRightInd w:val="0"/>
        <w:spacing w:before="58"/>
        <w:ind w:firstLine="1440"/>
        <w:rPr>
          <w:iCs/>
        </w:rPr>
      </w:pPr>
    </w:p>
    <w:p w14:paraId="2B42AB17" w14:textId="77777777" w:rsidR="000C33EC" w:rsidRPr="001162BF" w:rsidRDefault="000C33EC" w:rsidP="000C33EC">
      <w:pPr>
        <w:adjustRightInd w:val="0"/>
        <w:spacing w:before="58"/>
        <w:rPr>
          <w:iCs/>
        </w:rPr>
      </w:pPr>
    </w:p>
    <w:p w14:paraId="2CAEA9D1" w14:textId="77777777" w:rsidR="00F67D0F" w:rsidRPr="001162BF" w:rsidRDefault="00F67D0F" w:rsidP="00C86DC9">
      <w:pPr>
        <w:pStyle w:val="ListParagraph"/>
        <w:numPr>
          <w:ilvl w:val="0"/>
          <w:numId w:val="21"/>
        </w:numPr>
        <w:adjustRightInd w:val="0"/>
        <w:spacing w:before="58"/>
      </w:pPr>
      <w:r w:rsidRPr="001162BF">
        <w:t>In the table Course, update the course_no of the course CS1520 to CS6666</w:t>
      </w:r>
    </w:p>
    <w:p w14:paraId="43B576D7" w14:textId="77777777" w:rsidR="00F67D0F" w:rsidRPr="001162BF" w:rsidRDefault="00F67D0F" w:rsidP="001162BF">
      <w:pPr>
        <w:adjustRightInd w:val="0"/>
        <w:spacing w:before="58"/>
      </w:pPr>
    </w:p>
    <w:p w14:paraId="37AA57A4" w14:textId="77777777" w:rsidR="000C33EC" w:rsidRPr="001162BF" w:rsidRDefault="000C33EC" w:rsidP="000C33EC">
      <w:pPr>
        <w:adjustRightInd w:val="0"/>
        <w:spacing w:before="58"/>
        <w:rPr>
          <w:iCs/>
        </w:rPr>
      </w:pPr>
    </w:p>
    <w:p w14:paraId="107B796C" w14:textId="5B556D14" w:rsidR="00C67C4D" w:rsidRDefault="00C67C4D" w:rsidP="00C86DC9">
      <w:pPr>
        <w:pStyle w:val="ListParagraph"/>
        <w:numPr>
          <w:ilvl w:val="0"/>
          <w:numId w:val="21"/>
        </w:numPr>
        <w:adjustRightInd w:val="0"/>
        <w:spacing w:before="58"/>
      </w:pPr>
      <w:r w:rsidRPr="001162BF">
        <w:t>In the table Course, update the course_no of the course CS1520 to CS6666</w:t>
      </w:r>
      <w:r>
        <w:t>, with foreign keys referring to Course_No in Course table are declared with the “on update cascade” option</w:t>
      </w:r>
    </w:p>
    <w:p w14:paraId="061E815C" w14:textId="77777777" w:rsidR="00C67C4D" w:rsidRDefault="00C67C4D" w:rsidP="00C67C4D">
      <w:pPr>
        <w:adjustRightInd w:val="0"/>
        <w:spacing w:before="58"/>
      </w:pPr>
    </w:p>
    <w:p w14:paraId="1CF0F098" w14:textId="77777777" w:rsidR="000C33EC" w:rsidRPr="001162BF" w:rsidRDefault="000C33EC" w:rsidP="000C33EC">
      <w:pPr>
        <w:adjustRightInd w:val="0"/>
        <w:spacing w:before="58"/>
        <w:rPr>
          <w:iCs/>
        </w:rPr>
      </w:pPr>
    </w:p>
    <w:p w14:paraId="04BE2774" w14:textId="77777777" w:rsidR="00C67C4D" w:rsidRPr="001162BF" w:rsidRDefault="00C67C4D" w:rsidP="00C67C4D">
      <w:pPr>
        <w:adjustRightInd w:val="0"/>
        <w:spacing w:before="58"/>
      </w:pPr>
    </w:p>
    <w:p w14:paraId="157DA6FA" w14:textId="77777777" w:rsidR="00C67C4D" w:rsidRPr="001162BF" w:rsidRDefault="00C67C4D" w:rsidP="001162BF">
      <w:pPr>
        <w:adjustRightInd w:val="0"/>
        <w:spacing w:before="58"/>
        <w:rPr>
          <w:iCs/>
        </w:rPr>
      </w:pPr>
    </w:p>
    <w:p w14:paraId="5654CC98" w14:textId="77777777" w:rsidR="003B1C90" w:rsidRPr="001162BF" w:rsidRDefault="003B1C90" w:rsidP="001162BF">
      <w:pPr>
        <w:adjustRightInd w:val="0"/>
        <w:spacing w:before="58"/>
        <w:rPr>
          <w:iCs/>
          <w:sz w:val="22"/>
          <w:szCs w:val="22"/>
        </w:rPr>
      </w:pPr>
    </w:p>
    <w:p w14:paraId="46E5095B" w14:textId="77777777" w:rsidR="007A0E4C" w:rsidRPr="001162BF" w:rsidRDefault="007A0E4C" w:rsidP="001162BF">
      <w:pPr>
        <w:adjustRightInd w:val="0"/>
        <w:spacing w:after="58"/>
        <w:rPr>
          <w:bCs/>
        </w:rPr>
      </w:pPr>
    </w:p>
    <w:p w14:paraId="59AA544F" w14:textId="77777777" w:rsidR="0020773B" w:rsidRPr="001162BF" w:rsidRDefault="0020773B" w:rsidP="001162BF">
      <w:pPr>
        <w:adjustRightInd w:val="0"/>
        <w:spacing w:after="58"/>
        <w:rPr>
          <w:sz w:val="22"/>
          <w:szCs w:val="22"/>
        </w:rPr>
      </w:pPr>
    </w:p>
    <w:p w14:paraId="59EB450A" w14:textId="77777777" w:rsidR="00F67D0F" w:rsidRPr="001162BF" w:rsidRDefault="00F67D0F" w:rsidP="001162BF">
      <w:pPr>
        <w:adjustRightInd w:val="0"/>
        <w:spacing w:before="58"/>
      </w:pPr>
    </w:p>
    <w:sectPr w:rsidR="00F67D0F" w:rsidRPr="001162BF">
      <w:headerReference w:type="even" r:id="rId8"/>
      <w:headerReference w:type="default" r:id="rId9"/>
      <w:footerReference w:type="even" r:id="rId10"/>
      <w:footerReference w:type="default" r:id="rId11"/>
      <w:headerReference w:type="first" r:id="rId12"/>
      <w:footerReference w:type="first" r:id="rId13"/>
      <w:pgSz w:w="12240" w:h="15840"/>
      <w:pgMar w:top="720" w:right="990" w:bottom="885" w:left="1245"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12873" w14:textId="77777777" w:rsidR="00365319" w:rsidRDefault="00365319">
      <w:r>
        <w:separator/>
      </w:r>
    </w:p>
  </w:endnote>
  <w:endnote w:type="continuationSeparator" w:id="0">
    <w:p w14:paraId="64C6DAE5" w14:textId="77777777" w:rsidR="00365319" w:rsidRDefault="00365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Sans L">
    <w:altName w:val="Arial"/>
    <w:charset w:val="80"/>
    <w:family w:val="swiss"/>
    <w:pitch w:val="variable"/>
  </w:font>
  <w:font w:name="DejaVu Sans">
    <w:altName w:val="MS Mincho"/>
    <w:charset w:val="80"/>
    <w:family w:val="auto"/>
    <w:pitch w:val="variable"/>
  </w:font>
  <w:font w:name="DejaVu Sans Mono">
    <w:panose1 w:val="020B0609030804020204"/>
    <w:charset w:val="80"/>
    <w:family w:val="modern"/>
    <w:pitch w:val="default"/>
  </w:font>
  <w:font w:name="Lucida Grande">
    <w:charset w:val="00"/>
    <w:family w:val="swiss"/>
    <w:pitch w:val="variable"/>
    <w:sig w:usb0="E1000AEF" w:usb1="5000A1FF" w:usb2="00000000" w:usb3="00000000" w:csb0="000001B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AA7C0" w14:textId="77777777" w:rsidR="008F0F13" w:rsidRDefault="008F0F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B6993" w14:textId="77777777" w:rsidR="00D263CA" w:rsidRDefault="00D263CA">
    <w:pPr>
      <w:pStyle w:val="Footer"/>
      <w:jc w:val="right"/>
    </w:pPr>
    <w:r>
      <w:t xml:space="preserve">Page </w:t>
    </w:r>
    <w:r>
      <w:fldChar w:fldCharType="begin"/>
    </w:r>
    <w:r>
      <w:instrText xml:space="preserve"> PAGE </w:instrText>
    </w:r>
    <w:r>
      <w:fldChar w:fldCharType="separate"/>
    </w:r>
    <w:r w:rsidR="009B0019">
      <w:rPr>
        <w:noProof/>
      </w:rPr>
      <w:t>2</w:t>
    </w:r>
    <w:r>
      <w:rPr>
        <w:noProof/>
      </w:rPr>
      <w:fldChar w:fldCharType="end"/>
    </w:r>
    <w:r>
      <w:t xml:space="preserve"> of </w:t>
    </w:r>
    <w:r w:rsidR="00F05FFA">
      <w:rPr>
        <w:noProof/>
      </w:rPr>
      <w:fldChar w:fldCharType="begin"/>
    </w:r>
    <w:r w:rsidR="00F05FFA">
      <w:rPr>
        <w:noProof/>
      </w:rPr>
      <w:instrText xml:space="preserve"> NUMPAGES \*Arabic </w:instrText>
    </w:r>
    <w:r w:rsidR="00F05FFA">
      <w:rPr>
        <w:noProof/>
      </w:rPr>
      <w:fldChar w:fldCharType="separate"/>
    </w:r>
    <w:r w:rsidR="009B0019">
      <w:rPr>
        <w:noProof/>
      </w:rPr>
      <w:t>4</w:t>
    </w:r>
    <w:r w:rsidR="00F05FF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9C149" w14:textId="77777777" w:rsidR="00D263CA" w:rsidRDefault="00D263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214C4" w14:textId="77777777" w:rsidR="00365319" w:rsidRDefault="00365319">
      <w:r>
        <w:separator/>
      </w:r>
    </w:p>
  </w:footnote>
  <w:footnote w:type="continuationSeparator" w:id="0">
    <w:p w14:paraId="1871888F" w14:textId="77777777" w:rsidR="00365319" w:rsidRDefault="00365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1197C" w14:textId="77777777" w:rsidR="008F0F13" w:rsidRDefault="008F0F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B7FB5" w14:textId="77777777" w:rsidR="008F0F13" w:rsidRDefault="008F0F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991BC" w14:textId="77777777" w:rsidR="008F0F13" w:rsidRDefault="008F0F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 w15:restartNumberingAfterBreak="0">
    <w:nsid w:val="013E67C2"/>
    <w:multiLevelType w:val="hybridMultilevel"/>
    <w:tmpl w:val="976C8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43E0F"/>
    <w:multiLevelType w:val="hybridMultilevel"/>
    <w:tmpl w:val="11565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4695922"/>
    <w:multiLevelType w:val="hybridMultilevel"/>
    <w:tmpl w:val="4A58A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247A0E"/>
    <w:multiLevelType w:val="hybridMultilevel"/>
    <w:tmpl w:val="8CAE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24726"/>
    <w:multiLevelType w:val="hybridMultilevel"/>
    <w:tmpl w:val="8B3E6986"/>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8" w15:restartNumberingAfterBreak="0">
    <w:nsid w:val="10182D74"/>
    <w:multiLevelType w:val="hybridMultilevel"/>
    <w:tmpl w:val="3DBC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F21C7"/>
    <w:multiLevelType w:val="hybridMultilevel"/>
    <w:tmpl w:val="B5EEE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0E0D65"/>
    <w:multiLevelType w:val="hybridMultilevel"/>
    <w:tmpl w:val="8CB0DE8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1" w15:restartNumberingAfterBreak="0">
    <w:nsid w:val="2AD44593"/>
    <w:multiLevelType w:val="hybridMultilevel"/>
    <w:tmpl w:val="BE0450B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D4981"/>
    <w:multiLevelType w:val="hybridMultilevel"/>
    <w:tmpl w:val="C2524D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34F4CF7"/>
    <w:multiLevelType w:val="hybridMultilevel"/>
    <w:tmpl w:val="4F9C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E2058"/>
    <w:multiLevelType w:val="hybridMultilevel"/>
    <w:tmpl w:val="2EDC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2376D"/>
    <w:multiLevelType w:val="hybridMultilevel"/>
    <w:tmpl w:val="303A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7E429A"/>
    <w:multiLevelType w:val="hybridMultilevel"/>
    <w:tmpl w:val="B80C2E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05A26"/>
    <w:multiLevelType w:val="hybridMultilevel"/>
    <w:tmpl w:val="6E1CC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BBB3A06"/>
    <w:multiLevelType w:val="hybridMultilevel"/>
    <w:tmpl w:val="57EC6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A06E7E"/>
    <w:multiLevelType w:val="hybridMultilevel"/>
    <w:tmpl w:val="797E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0E47AB"/>
    <w:multiLevelType w:val="hybridMultilevel"/>
    <w:tmpl w:val="699CDFA4"/>
    <w:lvl w:ilvl="0" w:tplc="4940A9E2">
      <w:start w:val="1"/>
      <w:numFmt w:val="bullet"/>
      <w:lvlText w:val=""/>
      <w:lvlJc w:val="left"/>
      <w:pPr>
        <w:tabs>
          <w:tab w:val="num" w:pos="720"/>
        </w:tabs>
        <w:ind w:left="720" w:hanging="360"/>
      </w:pPr>
      <w:rPr>
        <w:rFonts w:ascii="Wingdings" w:hAnsi="Wingdings" w:hint="default"/>
      </w:rPr>
    </w:lvl>
    <w:lvl w:ilvl="1" w:tplc="D152E606">
      <w:start w:val="1"/>
      <w:numFmt w:val="bullet"/>
      <w:lvlText w:val=""/>
      <w:lvlJc w:val="left"/>
      <w:pPr>
        <w:tabs>
          <w:tab w:val="num" w:pos="1440"/>
        </w:tabs>
        <w:ind w:left="1440" w:hanging="360"/>
      </w:pPr>
      <w:rPr>
        <w:rFonts w:ascii="Wingdings" w:hAnsi="Wingdings" w:hint="default"/>
      </w:rPr>
    </w:lvl>
    <w:lvl w:ilvl="2" w:tplc="F7E46D36" w:tentative="1">
      <w:start w:val="1"/>
      <w:numFmt w:val="bullet"/>
      <w:lvlText w:val=""/>
      <w:lvlJc w:val="left"/>
      <w:pPr>
        <w:tabs>
          <w:tab w:val="num" w:pos="2160"/>
        </w:tabs>
        <w:ind w:left="2160" w:hanging="360"/>
      </w:pPr>
      <w:rPr>
        <w:rFonts w:ascii="Wingdings" w:hAnsi="Wingdings" w:hint="default"/>
      </w:rPr>
    </w:lvl>
    <w:lvl w:ilvl="3" w:tplc="3CC8417A" w:tentative="1">
      <w:start w:val="1"/>
      <w:numFmt w:val="bullet"/>
      <w:lvlText w:val=""/>
      <w:lvlJc w:val="left"/>
      <w:pPr>
        <w:tabs>
          <w:tab w:val="num" w:pos="2880"/>
        </w:tabs>
        <w:ind w:left="2880" w:hanging="360"/>
      </w:pPr>
      <w:rPr>
        <w:rFonts w:ascii="Wingdings" w:hAnsi="Wingdings" w:hint="default"/>
      </w:rPr>
    </w:lvl>
    <w:lvl w:ilvl="4" w:tplc="3E860972" w:tentative="1">
      <w:start w:val="1"/>
      <w:numFmt w:val="bullet"/>
      <w:lvlText w:val=""/>
      <w:lvlJc w:val="left"/>
      <w:pPr>
        <w:tabs>
          <w:tab w:val="num" w:pos="3600"/>
        </w:tabs>
        <w:ind w:left="3600" w:hanging="360"/>
      </w:pPr>
      <w:rPr>
        <w:rFonts w:ascii="Wingdings" w:hAnsi="Wingdings" w:hint="default"/>
      </w:rPr>
    </w:lvl>
    <w:lvl w:ilvl="5" w:tplc="9F2E2B98" w:tentative="1">
      <w:start w:val="1"/>
      <w:numFmt w:val="bullet"/>
      <w:lvlText w:val=""/>
      <w:lvlJc w:val="left"/>
      <w:pPr>
        <w:tabs>
          <w:tab w:val="num" w:pos="4320"/>
        </w:tabs>
        <w:ind w:left="4320" w:hanging="360"/>
      </w:pPr>
      <w:rPr>
        <w:rFonts w:ascii="Wingdings" w:hAnsi="Wingdings" w:hint="default"/>
      </w:rPr>
    </w:lvl>
    <w:lvl w:ilvl="6" w:tplc="CFB4DB20" w:tentative="1">
      <w:start w:val="1"/>
      <w:numFmt w:val="bullet"/>
      <w:lvlText w:val=""/>
      <w:lvlJc w:val="left"/>
      <w:pPr>
        <w:tabs>
          <w:tab w:val="num" w:pos="5040"/>
        </w:tabs>
        <w:ind w:left="5040" w:hanging="360"/>
      </w:pPr>
      <w:rPr>
        <w:rFonts w:ascii="Wingdings" w:hAnsi="Wingdings" w:hint="default"/>
      </w:rPr>
    </w:lvl>
    <w:lvl w:ilvl="7" w:tplc="F2C28DC8" w:tentative="1">
      <w:start w:val="1"/>
      <w:numFmt w:val="bullet"/>
      <w:lvlText w:val=""/>
      <w:lvlJc w:val="left"/>
      <w:pPr>
        <w:tabs>
          <w:tab w:val="num" w:pos="5760"/>
        </w:tabs>
        <w:ind w:left="5760" w:hanging="360"/>
      </w:pPr>
      <w:rPr>
        <w:rFonts w:ascii="Wingdings" w:hAnsi="Wingdings" w:hint="default"/>
      </w:rPr>
    </w:lvl>
    <w:lvl w:ilvl="8" w:tplc="A2FE944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17"/>
  </w:num>
  <w:num w:numId="6">
    <w:abstractNumId w:val="9"/>
  </w:num>
  <w:num w:numId="7">
    <w:abstractNumId w:val="10"/>
  </w:num>
  <w:num w:numId="8">
    <w:abstractNumId w:val="4"/>
  </w:num>
  <w:num w:numId="9">
    <w:abstractNumId w:val="18"/>
  </w:num>
  <w:num w:numId="10">
    <w:abstractNumId w:val="12"/>
  </w:num>
  <w:num w:numId="11">
    <w:abstractNumId w:val="20"/>
  </w:num>
  <w:num w:numId="12">
    <w:abstractNumId w:val="7"/>
  </w:num>
  <w:num w:numId="13">
    <w:abstractNumId w:val="3"/>
  </w:num>
  <w:num w:numId="14">
    <w:abstractNumId w:val="6"/>
  </w:num>
  <w:num w:numId="15">
    <w:abstractNumId w:val="14"/>
  </w:num>
  <w:num w:numId="16">
    <w:abstractNumId w:val="8"/>
  </w:num>
  <w:num w:numId="17">
    <w:abstractNumId w:val="19"/>
  </w:num>
  <w:num w:numId="18">
    <w:abstractNumId w:val="13"/>
  </w:num>
  <w:num w:numId="19">
    <w:abstractNumId w:val="15"/>
  </w:num>
  <w:num w:numId="20">
    <w:abstractNumId w:val="1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1C90"/>
    <w:rsid w:val="000314EF"/>
    <w:rsid w:val="0005715C"/>
    <w:rsid w:val="000B2606"/>
    <w:rsid w:val="000B41C1"/>
    <w:rsid w:val="000C33EC"/>
    <w:rsid w:val="000D09B7"/>
    <w:rsid w:val="000E79CD"/>
    <w:rsid w:val="001162BF"/>
    <w:rsid w:val="00160C61"/>
    <w:rsid w:val="001C4F88"/>
    <w:rsid w:val="001E08B5"/>
    <w:rsid w:val="0020773B"/>
    <w:rsid w:val="00231581"/>
    <w:rsid w:val="00250398"/>
    <w:rsid w:val="002564DF"/>
    <w:rsid w:val="00274792"/>
    <w:rsid w:val="00277BEF"/>
    <w:rsid w:val="002840C8"/>
    <w:rsid w:val="00284C4D"/>
    <w:rsid w:val="002B439E"/>
    <w:rsid w:val="00355B5A"/>
    <w:rsid w:val="00365319"/>
    <w:rsid w:val="00372C9A"/>
    <w:rsid w:val="00387553"/>
    <w:rsid w:val="003B1C90"/>
    <w:rsid w:val="004040C9"/>
    <w:rsid w:val="004A74C4"/>
    <w:rsid w:val="004E5958"/>
    <w:rsid w:val="0054644B"/>
    <w:rsid w:val="00561140"/>
    <w:rsid w:val="00592F91"/>
    <w:rsid w:val="005E6BA4"/>
    <w:rsid w:val="00611603"/>
    <w:rsid w:val="006367F6"/>
    <w:rsid w:val="00636E81"/>
    <w:rsid w:val="00647377"/>
    <w:rsid w:val="006D29F2"/>
    <w:rsid w:val="006F70F2"/>
    <w:rsid w:val="00720525"/>
    <w:rsid w:val="00766913"/>
    <w:rsid w:val="007A0E4C"/>
    <w:rsid w:val="007A1B5D"/>
    <w:rsid w:val="007D1416"/>
    <w:rsid w:val="007D7C08"/>
    <w:rsid w:val="007E0EC4"/>
    <w:rsid w:val="00813828"/>
    <w:rsid w:val="00885EA7"/>
    <w:rsid w:val="00892F8C"/>
    <w:rsid w:val="008B0984"/>
    <w:rsid w:val="008F0F13"/>
    <w:rsid w:val="009720B0"/>
    <w:rsid w:val="009B0019"/>
    <w:rsid w:val="009B6C75"/>
    <w:rsid w:val="00A43215"/>
    <w:rsid w:val="00AA1431"/>
    <w:rsid w:val="00AC4D85"/>
    <w:rsid w:val="00AE19D5"/>
    <w:rsid w:val="00B2089C"/>
    <w:rsid w:val="00B21C34"/>
    <w:rsid w:val="00B32BB4"/>
    <w:rsid w:val="00B35663"/>
    <w:rsid w:val="00B52C1F"/>
    <w:rsid w:val="00C67C4D"/>
    <w:rsid w:val="00C86DC9"/>
    <w:rsid w:val="00CA3B13"/>
    <w:rsid w:val="00CB7E9A"/>
    <w:rsid w:val="00D263CA"/>
    <w:rsid w:val="00D613D4"/>
    <w:rsid w:val="00D6199E"/>
    <w:rsid w:val="00E04CE6"/>
    <w:rsid w:val="00E67ECC"/>
    <w:rsid w:val="00EC0321"/>
    <w:rsid w:val="00F0354B"/>
    <w:rsid w:val="00F04F4A"/>
    <w:rsid w:val="00F05FFA"/>
    <w:rsid w:val="00F408C8"/>
    <w:rsid w:val="00F67D0F"/>
    <w:rsid w:val="00FB7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E9540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Bullets">
    <w:name w:val="Bullets"/>
    <w:rPr>
      <w:rFonts w:ascii="OpenSymbol" w:eastAsia="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uiPriority w:val="34"/>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Mono" w:hAnsi="DejaVu Sans Mono" w:cs="DejaVu Sans Mono"/>
      <w:sz w:val="20"/>
      <w:szCs w:val="20"/>
    </w:rPr>
  </w:style>
  <w:style w:type="table" w:styleId="TableGrid">
    <w:name w:val="Table Grid"/>
    <w:basedOn w:val="TableNormal"/>
    <w:uiPriority w:val="59"/>
    <w:rsid w:val="00031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40C8"/>
    <w:rPr>
      <w:rFonts w:ascii="Lucida Grande" w:hAnsi="Lucida Grande"/>
      <w:sz w:val="18"/>
      <w:szCs w:val="18"/>
    </w:rPr>
  </w:style>
  <w:style w:type="character" w:customStyle="1" w:styleId="BalloonTextChar">
    <w:name w:val="Balloon Text Char"/>
    <w:basedOn w:val="DefaultParagraphFont"/>
    <w:link w:val="BalloonText"/>
    <w:uiPriority w:val="99"/>
    <w:semiHidden/>
    <w:rsid w:val="002840C8"/>
    <w:rPr>
      <w:rFonts w:ascii="Lucida Grande" w:hAnsi="Lucida Grande"/>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67924">
      <w:bodyDiv w:val="1"/>
      <w:marLeft w:val="0"/>
      <w:marRight w:val="0"/>
      <w:marTop w:val="0"/>
      <w:marBottom w:val="0"/>
      <w:divBdr>
        <w:top w:val="none" w:sz="0" w:space="0" w:color="auto"/>
        <w:left w:val="none" w:sz="0" w:space="0" w:color="auto"/>
        <w:bottom w:val="none" w:sz="0" w:space="0" w:color="auto"/>
        <w:right w:val="none" w:sz="0" w:space="0" w:color="auto"/>
      </w:divBdr>
      <w:divsChild>
        <w:div w:id="1095247291">
          <w:marLeft w:val="126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296F05-2723-41D6-B9DA-E873DECE4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CS1555 Recitation 2</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CS1555 Recitation 2</dc:title>
  <dc:subject/>
  <dc:creator>lorym</dc:creator>
  <cp:keywords/>
  <cp:lastModifiedBy>Costantinos Costa</cp:lastModifiedBy>
  <cp:revision>4</cp:revision>
  <cp:lastPrinted>2019-02-12T23:13:00Z</cp:lastPrinted>
  <dcterms:created xsi:type="dcterms:W3CDTF">2019-02-12T23:13:00Z</dcterms:created>
  <dcterms:modified xsi:type="dcterms:W3CDTF">2019-09-06T03:05:00Z</dcterms:modified>
</cp:coreProperties>
</file>