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B38330" w14:textId="20B6CDE6" w:rsidR="00F67D0F" w:rsidRPr="003F3646" w:rsidRDefault="003B244F" w:rsidP="003F3646">
      <w:pPr>
        <w:jc w:val="center"/>
        <w:rPr>
          <w:sz w:val="32"/>
          <w:szCs w:val="32"/>
        </w:rPr>
      </w:pPr>
      <w:r w:rsidRPr="003F3646">
        <w:rPr>
          <w:sz w:val="32"/>
          <w:szCs w:val="32"/>
        </w:rPr>
        <w:t xml:space="preserve">CS1555 Recitation </w:t>
      </w:r>
      <w:r w:rsidR="005A70F3">
        <w:rPr>
          <w:sz w:val="32"/>
          <w:szCs w:val="32"/>
        </w:rPr>
        <w:t>2</w:t>
      </w:r>
      <w:r w:rsidR="00263A05">
        <w:rPr>
          <w:sz w:val="32"/>
          <w:szCs w:val="32"/>
        </w:rPr>
        <w:t xml:space="preserve"> </w:t>
      </w:r>
      <w:r w:rsidR="00277BEF" w:rsidRPr="003F3646">
        <w:rPr>
          <w:sz w:val="32"/>
          <w:szCs w:val="32"/>
        </w:rPr>
        <w:t>- Solution</w:t>
      </w:r>
    </w:p>
    <w:p w14:paraId="09BCA367" w14:textId="77777777" w:rsidR="00F67D0F" w:rsidRPr="003F3646" w:rsidRDefault="00F67D0F" w:rsidP="003F3646">
      <w:pPr>
        <w:pBdr>
          <w:bottom w:val="single" w:sz="8" w:space="1" w:color="000000"/>
        </w:pBdr>
        <w:rPr>
          <w:sz w:val="22"/>
          <w:szCs w:val="22"/>
        </w:rPr>
      </w:pPr>
    </w:p>
    <w:p w14:paraId="69FC14A4" w14:textId="77777777" w:rsidR="00A515E9" w:rsidRDefault="00A515E9" w:rsidP="003F3646"/>
    <w:p w14:paraId="24D56D87" w14:textId="3174D42A" w:rsidR="00F67D0F" w:rsidRPr="003F3646" w:rsidRDefault="003F3646" w:rsidP="003F3646">
      <w:r w:rsidRPr="003F3646">
        <w:t>Objective: T</w:t>
      </w:r>
      <w:r w:rsidR="00F67D0F" w:rsidRPr="003F3646">
        <w:t xml:space="preserve">o </w:t>
      </w:r>
      <w:r w:rsidR="00F408C8" w:rsidRPr="003F3646">
        <w:t>practice</w:t>
      </w:r>
      <w:r w:rsidR="00F67D0F" w:rsidRPr="003F3646">
        <w:t xml:space="preserve"> the relational model </w:t>
      </w:r>
      <w:r w:rsidRPr="003F3646">
        <w:t xml:space="preserve">and </w:t>
      </w:r>
      <w:r w:rsidR="00706F26" w:rsidRPr="003F3646">
        <w:t>SQL</w:t>
      </w:r>
      <w:r w:rsidRPr="003F3646">
        <w:t xml:space="preserve"> DDL</w:t>
      </w:r>
    </w:p>
    <w:p w14:paraId="2AD795FB" w14:textId="77777777" w:rsidR="00F67D0F" w:rsidRPr="003F3646" w:rsidRDefault="00F67D0F" w:rsidP="003F3646">
      <w:pPr>
        <w:pBdr>
          <w:bottom w:val="single" w:sz="8" w:space="1" w:color="000000"/>
        </w:pBdr>
      </w:pPr>
    </w:p>
    <w:p w14:paraId="2BA19208" w14:textId="77777777" w:rsidR="00F67D0F" w:rsidRPr="003F3646" w:rsidRDefault="00F67D0F" w:rsidP="003F3646">
      <w:pPr>
        <w:spacing w:before="58"/>
        <w:rPr>
          <w:b/>
          <w:bCs/>
          <w:u w:val="single"/>
        </w:rPr>
      </w:pPr>
    </w:p>
    <w:p w14:paraId="706BFA32" w14:textId="683548F2" w:rsidR="00F67D0F" w:rsidRPr="003F3646" w:rsidRDefault="00F67D0F" w:rsidP="003F3646">
      <w:pPr>
        <w:tabs>
          <w:tab w:val="right" w:pos="10005"/>
        </w:tabs>
      </w:pPr>
      <w:r w:rsidRPr="003F3646">
        <w:t>Consider the following relation schemas and states:</w:t>
      </w:r>
      <w:r w:rsidR="00C94B50" w:rsidRPr="003F3646">
        <w:tab/>
      </w:r>
    </w:p>
    <w:p w14:paraId="796A4054" w14:textId="77777777" w:rsidR="00F67D0F" w:rsidRPr="003F3646" w:rsidRDefault="00F67D0F" w:rsidP="003F3646"/>
    <w:p w14:paraId="7C32D391" w14:textId="00BCD140" w:rsidR="00F67D0F" w:rsidRPr="003F3646" w:rsidRDefault="003F3646" w:rsidP="003F3646">
      <w:r w:rsidRPr="003F3646">
        <w:tab/>
      </w:r>
      <w:r w:rsidR="00F67D0F" w:rsidRPr="003F3646">
        <w:t>Student ( SID, Name, Class, Major)</w:t>
      </w:r>
    </w:p>
    <w:p w14:paraId="44EB6806" w14:textId="66B4461C" w:rsidR="00F67D0F" w:rsidRPr="003F3646" w:rsidRDefault="003F3646" w:rsidP="003F3646">
      <w:r w:rsidRPr="003F3646">
        <w:tab/>
      </w:r>
      <w:r w:rsidR="00F67D0F" w:rsidRPr="003F3646">
        <w:t xml:space="preserve">Student_Dir ( SID, Address, Phone) </w:t>
      </w:r>
    </w:p>
    <w:p w14:paraId="16027BE2" w14:textId="2CF2936A" w:rsidR="00F67D0F" w:rsidRPr="003F3646" w:rsidRDefault="003F3646" w:rsidP="003F3646">
      <w:r w:rsidRPr="003F3646">
        <w:tab/>
      </w:r>
      <w:r w:rsidR="00F67D0F" w:rsidRPr="003F3646">
        <w:t xml:space="preserve">Courses_taken ( Course_No, Term, SID,  Grade) </w:t>
      </w:r>
    </w:p>
    <w:p w14:paraId="40BDF273" w14:textId="0C9AC3E3" w:rsidR="003F3646" w:rsidRPr="003F3646" w:rsidRDefault="003F3646" w:rsidP="003F3646">
      <w:r w:rsidRPr="003F3646">
        <w:tab/>
      </w:r>
      <w:r w:rsidR="00F67D0F" w:rsidRPr="003F3646">
        <w:t>Course(</w:t>
      </w:r>
      <w:r w:rsidR="00263A05">
        <w:t xml:space="preserve"> </w:t>
      </w:r>
      <w:r w:rsidR="00F67D0F" w:rsidRPr="003F3646">
        <w:t>Course_No, Name, Level)</w:t>
      </w:r>
    </w:p>
    <w:p w14:paraId="447D9561" w14:textId="77777777" w:rsidR="003F3646" w:rsidRPr="003F3646" w:rsidRDefault="003F3646" w:rsidP="003F3646"/>
    <w:p w14:paraId="319F66B3" w14:textId="2ADD2122" w:rsidR="003F3646" w:rsidRPr="003F3646" w:rsidRDefault="003F3646" w:rsidP="003F3646">
      <w:r w:rsidRPr="003F3646">
        <w:t>1. What are the arities and cardinalities of the relations?</w:t>
      </w:r>
    </w:p>
    <w:p w14:paraId="48690783" w14:textId="77777777" w:rsidR="00F67D0F" w:rsidRPr="003F3646" w:rsidRDefault="00F67D0F" w:rsidP="003F3646">
      <w:pPr>
        <w:rPr>
          <w:sz w:val="22"/>
          <w:szCs w:val="22"/>
        </w:rPr>
      </w:pPr>
    </w:p>
    <w:p w14:paraId="00520AEE" w14:textId="77777777" w:rsidR="00F67D0F" w:rsidRPr="003F3646" w:rsidRDefault="00F67D0F" w:rsidP="003F3646">
      <w:pPr>
        <w:rPr>
          <w:b/>
          <w:bCs/>
        </w:rPr>
      </w:pPr>
      <w:r w:rsidRPr="003F3646">
        <w:rPr>
          <w:b/>
          <w:bCs/>
        </w:rPr>
        <w:t>Student</w:t>
      </w:r>
      <w:r w:rsidRPr="003F3646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535"/>
      </w:tblGrid>
      <w:tr w:rsidR="00F67D0F" w:rsidRPr="003F3646" w14:paraId="5F8FCA3C" w14:textId="77777777" w:rsidTr="00F408C8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679F3DF" w14:textId="77777777" w:rsidR="00F67D0F" w:rsidRPr="003F3646" w:rsidRDefault="00F67D0F" w:rsidP="003F3646">
            <w:pPr>
              <w:snapToGrid w:val="0"/>
            </w:pPr>
            <w:r w:rsidRPr="003F3646">
              <w:t>SID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F8DA0AE" w14:textId="77777777" w:rsidR="00F67D0F" w:rsidRPr="003F3646" w:rsidRDefault="00F67D0F" w:rsidP="003F3646">
            <w:pPr>
              <w:snapToGrid w:val="0"/>
            </w:pPr>
            <w:r w:rsidRPr="003F3646"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75A264D" w14:textId="77777777" w:rsidR="00F67D0F" w:rsidRPr="003F3646" w:rsidRDefault="00F67D0F" w:rsidP="003F3646">
            <w:pPr>
              <w:snapToGrid w:val="0"/>
            </w:pPr>
            <w:r w:rsidRPr="003F3646">
              <w:t>Class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7C31D0" w14:textId="77777777" w:rsidR="00F67D0F" w:rsidRPr="003F3646" w:rsidRDefault="00EC6BB8" w:rsidP="003F3646">
            <w:pPr>
              <w:snapToGrid w:val="0"/>
            </w:pPr>
            <w:r>
              <w:pict w14:anchorId="18F42DC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margin-left:145.95pt;margin-top:.15pt;width:125.25pt;height:69.05pt;z-index:251656192;mso-wrap-style:square;mso-wrap-edited:f;mso-width-percent:0;mso-height-percent:0;mso-position-horizontal-relative:text;mso-position-vertical-relative:text;mso-width-percent:0;mso-height-percent:0;v-text-anchor:top" filled="f" stroked="f">
                  <v:stroke joinstyle="round"/>
                  <v:textbox style="mso-next-textbox:#_x0000_s1029" inset="0,0,0,0">
                    <w:txbxContent>
                      <w:p w14:paraId="7E378F11" w14:textId="77777777" w:rsidR="00277BEF" w:rsidRDefault="00277BEF"/>
                      <w:p w14:paraId="34788D64" w14:textId="77777777" w:rsidR="00277BEF" w:rsidRDefault="00277BEF">
                        <w:r>
                          <w:t xml:space="preserve">Arity </w:t>
                        </w:r>
                        <w:r w:rsidR="00F408C8">
                          <w:t>=</w:t>
                        </w:r>
                        <w:r>
                          <w:t xml:space="preserve"> </w:t>
                        </w:r>
                        <w:r w:rsidRPr="00050054">
                          <w:rPr>
                            <w:rFonts w:ascii="Comic Sans MS" w:hAnsi="Comic Sans MS"/>
                          </w:rPr>
                          <w:t>4</w:t>
                        </w:r>
                      </w:p>
                      <w:p w14:paraId="0FD505E1" w14:textId="77777777" w:rsidR="00277BEF" w:rsidRDefault="00277BEF">
                        <w:r>
                          <w:t>Cardinality</w:t>
                        </w:r>
                        <w:r w:rsidR="00F408C8">
                          <w:t xml:space="preserve"> =</w:t>
                        </w:r>
                        <w:r>
                          <w:t xml:space="preserve"> </w:t>
                        </w:r>
                        <w:r w:rsidRPr="00050054">
                          <w:rPr>
                            <w:rFonts w:ascii="Comic Sans MS" w:hAnsi="Comic Sans MS"/>
                          </w:rPr>
                          <w:t>4</w:t>
                        </w:r>
                      </w:p>
                      <w:p w14:paraId="7A4F4653" w14:textId="77777777" w:rsidR="00277BEF" w:rsidRDefault="00277BEF"/>
                      <w:p w14:paraId="4E49EA31" w14:textId="77777777" w:rsidR="00277BEF" w:rsidRDefault="00277BEF"/>
                    </w:txbxContent>
                  </v:textbox>
                </v:shape>
              </w:pict>
            </w:r>
            <w:r w:rsidR="00F67D0F" w:rsidRPr="003F3646">
              <w:t>Major</w:t>
            </w:r>
          </w:p>
        </w:tc>
      </w:tr>
      <w:tr w:rsidR="00F67D0F" w:rsidRPr="003F3646" w14:paraId="497CE58F" w14:textId="77777777" w:rsidTr="00F408C8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E3930" w14:textId="77777777" w:rsidR="00F67D0F" w:rsidRPr="003F3646" w:rsidRDefault="00F67D0F" w:rsidP="003F3646">
            <w:pPr>
              <w:snapToGrid w:val="0"/>
            </w:pPr>
            <w:r w:rsidRPr="003F3646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4B4AA" w14:textId="77777777" w:rsidR="00F67D0F" w:rsidRPr="003F3646" w:rsidRDefault="00F67D0F" w:rsidP="003F3646">
            <w:pPr>
              <w:snapToGrid w:val="0"/>
            </w:pPr>
            <w:r w:rsidRPr="003F3646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C3A982" w14:textId="77777777" w:rsidR="00F67D0F" w:rsidRPr="003F3646" w:rsidRDefault="00F67D0F" w:rsidP="003F3646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D291" w14:textId="77777777" w:rsidR="00F67D0F" w:rsidRPr="003F3646" w:rsidRDefault="00F67D0F" w:rsidP="003F3646">
            <w:pPr>
              <w:snapToGrid w:val="0"/>
            </w:pPr>
            <w:r w:rsidRPr="003F3646">
              <w:t>CS</w:t>
            </w:r>
          </w:p>
        </w:tc>
      </w:tr>
      <w:tr w:rsidR="00F67D0F" w:rsidRPr="003F3646" w14:paraId="70A37669" w14:textId="77777777" w:rsidTr="00F408C8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F7378" w14:textId="77777777" w:rsidR="00F67D0F" w:rsidRPr="003F3646" w:rsidRDefault="00F67D0F" w:rsidP="003F3646">
            <w:pPr>
              <w:snapToGrid w:val="0"/>
            </w:pPr>
            <w:r w:rsidRPr="003F3646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D983C" w14:textId="77777777" w:rsidR="00F67D0F" w:rsidRPr="003F3646" w:rsidRDefault="00F67D0F" w:rsidP="003F3646">
            <w:pPr>
              <w:snapToGrid w:val="0"/>
            </w:pPr>
            <w:r w:rsidRPr="003F3646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6273E" w14:textId="77777777" w:rsidR="00F67D0F" w:rsidRPr="003F3646" w:rsidRDefault="00F67D0F" w:rsidP="003F3646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2926" w14:textId="77777777" w:rsidR="00F67D0F" w:rsidRPr="003F3646" w:rsidRDefault="00F67D0F" w:rsidP="003F3646">
            <w:pPr>
              <w:snapToGrid w:val="0"/>
            </w:pPr>
            <w:r w:rsidRPr="003F3646">
              <w:t>CS</w:t>
            </w:r>
          </w:p>
        </w:tc>
      </w:tr>
      <w:tr w:rsidR="00F67D0F" w:rsidRPr="003F3646" w14:paraId="6A98D9C1" w14:textId="77777777" w:rsidTr="00F408C8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291A8" w14:textId="77777777" w:rsidR="00F67D0F" w:rsidRPr="003F3646" w:rsidRDefault="00F67D0F" w:rsidP="003F3646">
            <w:pPr>
              <w:snapToGrid w:val="0"/>
            </w:pPr>
            <w:r w:rsidRPr="003F3646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AA914" w14:textId="77777777" w:rsidR="00F67D0F" w:rsidRPr="003F3646" w:rsidRDefault="00F67D0F" w:rsidP="003F3646">
            <w:pPr>
              <w:snapToGrid w:val="0"/>
            </w:pPr>
            <w:r w:rsidRPr="003F3646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5564E" w14:textId="77777777" w:rsidR="00F67D0F" w:rsidRPr="003F3646" w:rsidRDefault="00F67D0F" w:rsidP="003F3646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D9B6" w14:textId="77777777" w:rsidR="00F67D0F" w:rsidRPr="003F3646" w:rsidRDefault="00F67D0F" w:rsidP="003F3646">
            <w:pPr>
              <w:snapToGrid w:val="0"/>
            </w:pPr>
            <w:r w:rsidRPr="003F3646">
              <w:t>CS</w:t>
            </w:r>
          </w:p>
        </w:tc>
      </w:tr>
      <w:tr w:rsidR="00F67D0F" w:rsidRPr="003F3646" w14:paraId="6B5FC8C8" w14:textId="77777777" w:rsidTr="00F408C8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6BBA0" w14:textId="77777777" w:rsidR="00F67D0F" w:rsidRPr="003F3646" w:rsidRDefault="00F67D0F" w:rsidP="003F3646">
            <w:pPr>
              <w:snapToGrid w:val="0"/>
            </w:pPr>
            <w:r w:rsidRPr="003F3646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89BEE" w14:textId="77777777" w:rsidR="00F67D0F" w:rsidRPr="003F3646" w:rsidRDefault="00F67D0F" w:rsidP="003F3646">
            <w:pPr>
              <w:snapToGrid w:val="0"/>
            </w:pPr>
            <w:r w:rsidRPr="003F3646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2B2C9" w14:textId="77777777" w:rsidR="00F67D0F" w:rsidRPr="003F3646" w:rsidRDefault="00F67D0F" w:rsidP="003F3646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7AC5" w14:textId="77777777" w:rsidR="00F67D0F" w:rsidRPr="003F3646" w:rsidRDefault="00F67D0F" w:rsidP="003F3646">
            <w:pPr>
              <w:snapToGrid w:val="0"/>
            </w:pPr>
            <w:r w:rsidRPr="003F3646">
              <w:t>Math</w:t>
            </w:r>
          </w:p>
        </w:tc>
      </w:tr>
    </w:tbl>
    <w:p w14:paraId="54A68C1A" w14:textId="77777777" w:rsidR="00F67D0F" w:rsidRPr="003F3646" w:rsidRDefault="00F67D0F" w:rsidP="003F3646"/>
    <w:p w14:paraId="1459AD92" w14:textId="77777777" w:rsidR="00F67D0F" w:rsidRPr="003F3646" w:rsidRDefault="00EC6BB8" w:rsidP="003F3646">
      <w:pPr>
        <w:rPr>
          <w:b/>
          <w:bCs/>
        </w:rPr>
      </w:pPr>
      <w:r>
        <w:pict w14:anchorId="6A8C63BC">
          <v:shape id="_x0000_s1028" type="#_x0000_t202" alt="" style="position:absolute;margin-left:393.6pt;margin-top:1.15pt;width:125.25pt;height:69.05pt;z-index:251658240;mso-wrap-style:square;mso-wrap-edited:f;mso-width-percent:0;mso-height-percent:0;mso-width-percent:0;mso-height-percent:0;v-text-anchor:top" filled="f" stroked="f">
            <v:stroke joinstyle="round"/>
            <v:textbox style="mso-next-textbox:#_x0000_s1028" inset="0,0,0,0">
              <w:txbxContent>
                <w:p w14:paraId="135A8BEC" w14:textId="77777777" w:rsidR="00277BEF" w:rsidRDefault="00277BEF"/>
                <w:p w14:paraId="13B6954F" w14:textId="77777777" w:rsidR="00277BEF" w:rsidRDefault="00277BEF">
                  <w:r>
                    <w:t>Arity</w:t>
                  </w:r>
                  <w:r w:rsidR="00F408C8">
                    <w:t xml:space="preserve"> = </w:t>
                  </w:r>
                  <w:r w:rsidRPr="00050054">
                    <w:rPr>
                      <w:rFonts w:ascii="Comic Sans MS" w:hAnsi="Comic Sans MS"/>
                    </w:rPr>
                    <w:t>3</w:t>
                  </w:r>
                </w:p>
                <w:p w14:paraId="5E8AB07E" w14:textId="77777777" w:rsidR="00277BEF" w:rsidRDefault="00277BEF">
                  <w:r>
                    <w:t>Cardinality</w:t>
                  </w:r>
                  <w:r w:rsidR="00F408C8">
                    <w:t xml:space="preserve"> =</w:t>
                  </w:r>
                  <w:r>
                    <w:t xml:space="preserve"> </w:t>
                  </w:r>
                  <w:r w:rsidRPr="00050054">
                    <w:rPr>
                      <w:rFonts w:ascii="Comic Sans MS" w:hAnsi="Comic Sans MS"/>
                    </w:rPr>
                    <w:t>3</w:t>
                  </w:r>
                </w:p>
                <w:p w14:paraId="09A1C5D7" w14:textId="77777777" w:rsidR="00277BEF" w:rsidRDefault="00277BEF"/>
                <w:p w14:paraId="1E2F8A72" w14:textId="77777777" w:rsidR="00277BEF" w:rsidRDefault="00277BEF"/>
              </w:txbxContent>
            </v:textbox>
          </v:shape>
        </w:pict>
      </w:r>
      <w:r w:rsidR="00F67D0F" w:rsidRPr="003F3646">
        <w:rPr>
          <w:b/>
          <w:bCs/>
        </w:rPr>
        <w:t>Student_Dir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300"/>
      </w:tblGrid>
      <w:tr w:rsidR="00F67D0F" w:rsidRPr="003F3646" w14:paraId="01E3BA56" w14:textId="77777777" w:rsidTr="00F408C8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F6471A3" w14:textId="77777777" w:rsidR="00F67D0F" w:rsidRPr="003F3646" w:rsidRDefault="00F67D0F" w:rsidP="003F3646">
            <w:pPr>
              <w:snapToGrid w:val="0"/>
            </w:pPr>
            <w:r w:rsidRPr="003F3646">
              <w:t>SID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B684B83" w14:textId="77777777" w:rsidR="00F67D0F" w:rsidRPr="003F3646" w:rsidRDefault="00F67D0F" w:rsidP="003F3646">
            <w:pPr>
              <w:snapToGrid w:val="0"/>
            </w:pPr>
            <w:r w:rsidRPr="003F3646">
              <w:t>Address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25BD80" w14:textId="77777777" w:rsidR="00F67D0F" w:rsidRPr="003F3646" w:rsidRDefault="00F67D0F" w:rsidP="003F3646">
            <w:pPr>
              <w:snapToGrid w:val="0"/>
            </w:pPr>
            <w:r w:rsidRPr="003F3646">
              <w:t>Phone</w:t>
            </w:r>
          </w:p>
        </w:tc>
      </w:tr>
      <w:tr w:rsidR="00F67D0F" w:rsidRPr="003F3646" w14:paraId="64C9844D" w14:textId="77777777" w:rsidTr="00F408C8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018C3" w14:textId="77777777" w:rsidR="00F67D0F" w:rsidRPr="003F3646" w:rsidRDefault="00F67D0F" w:rsidP="003F3646">
            <w:pPr>
              <w:snapToGrid w:val="0"/>
            </w:pPr>
            <w:r w:rsidRPr="003F3646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2A811" w14:textId="77777777" w:rsidR="00F67D0F" w:rsidRPr="003F3646" w:rsidRDefault="00F67D0F" w:rsidP="003F3646">
            <w:pPr>
              <w:snapToGrid w:val="0"/>
            </w:pPr>
            <w:r w:rsidRPr="003F3646">
              <w:t>333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59A3" w14:textId="77777777" w:rsidR="00F67D0F" w:rsidRPr="003F3646" w:rsidRDefault="00F67D0F" w:rsidP="003F3646">
            <w:pPr>
              <w:snapToGrid w:val="0"/>
            </w:pPr>
            <w:r w:rsidRPr="003F3646">
              <w:t>555-535-5263</w:t>
            </w:r>
          </w:p>
        </w:tc>
      </w:tr>
      <w:tr w:rsidR="00F67D0F" w:rsidRPr="003F3646" w14:paraId="2A4BA83C" w14:textId="77777777" w:rsidTr="00F408C8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55FC2" w14:textId="77777777" w:rsidR="00F67D0F" w:rsidRPr="003F3646" w:rsidRDefault="00F67D0F" w:rsidP="003F3646">
            <w:pPr>
              <w:snapToGrid w:val="0"/>
            </w:pPr>
            <w:r w:rsidRPr="003F3646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74A86" w14:textId="77777777" w:rsidR="00F67D0F" w:rsidRPr="003F3646" w:rsidRDefault="00F67D0F" w:rsidP="003F3646">
            <w:pPr>
              <w:snapToGrid w:val="0"/>
            </w:pPr>
            <w:r w:rsidRPr="003F3646">
              <w:t>219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E79A" w14:textId="77777777" w:rsidR="00F67D0F" w:rsidRPr="003F3646" w:rsidRDefault="00F67D0F" w:rsidP="003F3646">
            <w:pPr>
              <w:snapToGrid w:val="0"/>
            </w:pPr>
            <w:r w:rsidRPr="003F3646">
              <w:t>555-963-9635</w:t>
            </w:r>
          </w:p>
        </w:tc>
      </w:tr>
      <w:tr w:rsidR="00F67D0F" w:rsidRPr="003F3646" w14:paraId="7968FF1E" w14:textId="77777777" w:rsidTr="00F408C8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1BC7F" w14:textId="77777777" w:rsidR="00F67D0F" w:rsidRPr="003F3646" w:rsidRDefault="00F67D0F" w:rsidP="003F3646">
            <w:pPr>
              <w:snapToGrid w:val="0"/>
            </w:pPr>
            <w:r w:rsidRPr="003F3646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9358C" w14:textId="77777777" w:rsidR="00F67D0F" w:rsidRPr="003F3646" w:rsidRDefault="00F67D0F" w:rsidP="003F3646">
            <w:pPr>
              <w:snapToGrid w:val="0"/>
            </w:pPr>
            <w:r w:rsidRPr="003F3646">
              <w:t>555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F46E" w14:textId="77777777" w:rsidR="00F67D0F" w:rsidRPr="003F3646" w:rsidRDefault="00F67D0F" w:rsidP="003F3646">
            <w:pPr>
              <w:snapToGrid w:val="0"/>
            </w:pPr>
            <w:r w:rsidRPr="003F3646">
              <w:t>555-123-4567</w:t>
            </w:r>
          </w:p>
        </w:tc>
      </w:tr>
    </w:tbl>
    <w:p w14:paraId="4C1015F6" w14:textId="77777777" w:rsidR="00F67D0F" w:rsidRPr="003F3646" w:rsidRDefault="00F67D0F" w:rsidP="003F3646"/>
    <w:p w14:paraId="20276625" w14:textId="77777777" w:rsidR="00F67D0F" w:rsidRPr="003F3646" w:rsidRDefault="00F67D0F" w:rsidP="003F3646">
      <w:pPr>
        <w:rPr>
          <w:b/>
          <w:bCs/>
        </w:rPr>
      </w:pPr>
      <w:r w:rsidRPr="003F3646"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288"/>
        <w:gridCol w:w="1642"/>
      </w:tblGrid>
      <w:tr w:rsidR="00F67D0F" w:rsidRPr="003F3646" w14:paraId="1EED1F9A" w14:textId="77777777" w:rsidTr="00F408C8">
        <w:trPr>
          <w:trHeight w:val="230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28662E0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Course_No</w:t>
            </w:r>
          </w:p>
        </w:tc>
        <w:tc>
          <w:tcPr>
            <w:tcW w:w="42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188BDF27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Name</w:t>
            </w:r>
          </w:p>
        </w:tc>
        <w:tc>
          <w:tcPr>
            <w:tcW w:w="1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48FCA25A" w14:textId="77777777" w:rsidR="00F67D0F" w:rsidRPr="003F3646" w:rsidRDefault="00277BEF" w:rsidP="003F3646">
            <w:pPr>
              <w:pStyle w:val="TableContents"/>
              <w:snapToGrid w:val="0"/>
            </w:pPr>
            <w:r w:rsidRPr="003F3646">
              <w:t>C</w:t>
            </w:r>
            <w:r w:rsidR="00F67D0F" w:rsidRPr="003F3646">
              <w:t>ourse_level</w:t>
            </w:r>
          </w:p>
        </w:tc>
      </w:tr>
      <w:tr w:rsidR="00F67D0F" w:rsidRPr="003F3646" w14:paraId="2221EC28" w14:textId="77777777" w:rsidTr="00F408C8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09E226AC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CS1520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43F25227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Web Programming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66873" w14:textId="77777777" w:rsidR="00F67D0F" w:rsidRPr="003F3646" w:rsidRDefault="00EC6BB8" w:rsidP="003F3646">
            <w:pPr>
              <w:pStyle w:val="TableContents"/>
              <w:snapToGrid w:val="0"/>
            </w:pPr>
            <w:r>
              <w:pict w14:anchorId="26DB1198">
                <v:shape id="_x0000_s1027" type="#_x0000_t202" alt="" style="position:absolute;margin-left:108.6pt;margin-top:5.1pt;width:125.25pt;height:58.5pt;z-index:251657216;mso-wrap-style:square;mso-wrap-edited:f;mso-width-percent:0;mso-height-percent:0;mso-position-horizontal-relative:text;mso-position-vertical-relative:text;mso-width-percent:0;mso-height-percent:0;v-text-anchor:top" filled="f" stroked="f">
                  <v:stroke joinstyle="round"/>
                  <v:textbox style="mso-next-textbox:#_x0000_s1027" inset="0,0,0,0">
                    <w:txbxContent>
                      <w:p w14:paraId="2524E4A3" w14:textId="77777777" w:rsidR="00277BEF" w:rsidRDefault="00277BEF"/>
                      <w:p w14:paraId="13640806" w14:textId="77777777" w:rsidR="00277BEF" w:rsidRDefault="00277BEF">
                        <w:r>
                          <w:t xml:space="preserve">Arity   = </w:t>
                        </w:r>
                        <w:r w:rsidRPr="00050054">
                          <w:rPr>
                            <w:rFonts w:ascii="Comic Sans MS" w:hAnsi="Comic Sans MS"/>
                          </w:rPr>
                          <w:t>3</w:t>
                        </w:r>
                      </w:p>
                      <w:p w14:paraId="7F949A9A" w14:textId="77777777" w:rsidR="00277BEF" w:rsidRDefault="00277BEF">
                        <w:r>
                          <w:t xml:space="preserve">Cardinality = </w:t>
                        </w:r>
                        <w:r w:rsidRPr="00050054">
                          <w:rPr>
                            <w:rFonts w:ascii="Comic Sans MS" w:hAnsi="Comic Sans MS"/>
                          </w:rPr>
                          <w:t>5</w:t>
                        </w:r>
                        <w:r>
                          <w:t xml:space="preserve"> </w:t>
                        </w:r>
                      </w:p>
                      <w:p w14:paraId="02FC10A4" w14:textId="77777777" w:rsidR="00277BEF" w:rsidRDefault="00277BEF"/>
                    </w:txbxContent>
                  </v:textbox>
                </v:shape>
              </w:pict>
            </w:r>
            <w:r w:rsidR="00F67D0F" w:rsidRPr="003F3646">
              <w:t>UGrad</w:t>
            </w:r>
          </w:p>
        </w:tc>
      </w:tr>
      <w:tr w:rsidR="00F67D0F" w:rsidRPr="003F3646" w14:paraId="76C80446" w14:textId="77777777" w:rsidTr="00F408C8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0A6D6EFC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CS1555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234772B8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8C707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UGrad</w:t>
            </w:r>
          </w:p>
        </w:tc>
      </w:tr>
      <w:tr w:rsidR="00F67D0F" w:rsidRPr="003F3646" w14:paraId="1CAB7972" w14:textId="77777777" w:rsidTr="00F408C8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7258DC20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CS1550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5601AAA4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Operating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C2887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UGrad</w:t>
            </w:r>
          </w:p>
        </w:tc>
      </w:tr>
      <w:tr w:rsidR="00F67D0F" w:rsidRPr="003F3646" w14:paraId="12A063AC" w14:textId="77777777" w:rsidTr="00F408C8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795EB8F1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CS 1655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41E9EE09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Secure Data Management and Web Applications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5DAC1B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Ugrad</w:t>
            </w:r>
          </w:p>
        </w:tc>
      </w:tr>
      <w:tr w:rsidR="00F67D0F" w:rsidRPr="003F3646" w14:paraId="27448830" w14:textId="77777777" w:rsidTr="00F408C8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2E1C8B7C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CS2550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181FF143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774952" w14:textId="77777777" w:rsidR="00F67D0F" w:rsidRPr="003F3646" w:rsidRDefault="00F67D0F" w:rsidP="003F3646">
            <w:pPr>
              <w:pStyle w:val="TableContents"/>
              <w:snapToGrid w:val="0"/>
            </w:pPr>
            <w:r w:rsidRPr="003F3646">
              <w:t>Grad</w:t>
            </w:r>
          </w:p>
        </w:tc>
      </w:tr>
    </w:tbl>
    <w:p w14:paraId="0B295229" w14:textId="77777777" w:rsidR="00F67D0F" w:rsidRPr="003F3646" w:rsidRDefault="00F67D0F" w:rsidP="003F3646"/>
    <w:p w14:paraId="4B41B5A0" w14:textId="77777777" w:rsidR="00F67D0F" w:rsidRPr="003F3646" w:rsidRDefault="00F67D0F" w:rsidP="003F3646">
      <w:pPr>
        <w:rPr>
          <w:b/>
          <w:bCs/>
        </w:rPr>
      </w:pPr>
      <w:r w:rsidRPr="003F3646">
        <w:rPr>
          <w:b/>
          <w:bCs/>
        </w:rPr>
        <w:t>Course_taken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2940"/>
      </w:tblGrid>
      <w:tr w:rsidR="00F67D0F" w:rsidRPr="003F3646" w14:paraId="669835E8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2E1A6F3" w14:textId="77777777" w:rsidR="00F67D0F" w:rsidRPr="003F3646" w:rsidRDefault="00F67D0F" w:rsidP="003F3646">
            <w:pPr>
              <w:snapToGrid w:val="0"/>
            </w:pPr>
            <w:r w:rsidRPr="003F3646">
              <w:t>Course_No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5CE7A5E" w14:textId="77777777" w:rsidR="00F67D0F" w:rsidRPr="003F3646" w:rsidRDefault="00F67D0F" w:rsidP="003F3646">
            <w:pPr>
              <w:snapToGrid w:val="0"/>
            </w:pPr>
            <w:r w:rsidRPr="003F3646">
              <w:t>Term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D392391" w14:textId="77777777" w:rsidR="00F67D0F" w:rsidRPr="003F3646" w:rsidRDefault="00F67D0F" w:rsidP="003F3646">
            <w:pPr>
              <w:snapToGrid w:val="0"/>
            </w:pPr>
            <w:r w:rsidRPr="003F3646">
              <w:t>SID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164D18" w14:textId="77777777" w:rsidR="00F67D0F" w:rsidRPr="003F3646" w:rsidRDefault="00EC6BB8" w:rsidP="003F3646">
            <w:pPr>
              <w:snapToGrid w:val="0"/>
            </w:pPr>
            <w:r>
              <w:pict w14:anchorId="3D3EB615">
                <v:shape id="_x0000_s1026" type="#_x0000_t202" alt="" style="position:absolute;margin-left:166.2pt;margin-top:10.5pt;width:125.25pt;height:58.5pt;z-index:251659264;mso-wrap-style:square;mso-wrap-edited:f;mso-width-percent:0;mso-height-percent:0;mso-position-horizontal-relative:text;mso-position-vertical-relative:text;mso-width-percent:0;mso-height-percent:0;v-text-anchor:top" filled="f" stroked="f">
                  <v:stroke joinstyle="round"/>
                  <v:textbox style="mso-next-textbox:#_x0000_s1026" inset="0,0,0,0">
                    <w:txbxContent>
                      <w:p w14:paraId="611E3746" w14:textId="77777777" w:rsidR="00277BEF" w:rsidRDefault="00277BEF"/>
                      <w:p w14:paraId="5F3B679F" w14:textId="77777777" w:rsidR="00277BEF" w:rsidRDefault="00277BEF">
                        <w:r>
                          <w:t xml:space="preserve">Arity   = </w:t>
                        </w:r>
                        <w:r w:rsidRPr="00050054">
                          <w:rPr>
                            <w:rFonts w:ascii="Comic Sans MS" w:hAnsi="Comic Sans MS"/>
                          </w:rPr>
                          <w:t>4</w:t>
                        </w:r>
                      </w:p>
                      <w:p w14:paraId="05032DE2" w14:textId="77777777" w:rsidR="00277BEF" w:rsidRDefault="00277BEF">
                        <w:r>
                          <w:t xml:space="preserve">Cardinality = </w:t>
                        </w:r>
                        <w:r w:rsidRPr="00050054">
                          <w:rPr>
                            <w:rFonts w:ascii="Comic Sans MS" w:hAnsi="Comic Sans MS"/>
                          </w:rPr>
                          <w:t>11</w:t>
                        </w:r>
                      </w:p>
                      <w:p w14:paraId="6603F8E3" w14:textId="77777777" w:rsidR="00277BEF" w:rsidRDefault="00277BEF"/>
                    </w:txbxContent>
                  </v:textbox>
                </v:shape>
              </w:pict>
            </w:r>
            <w:r w:rsidR="00F67D0F" w:rsidRPr="003F3646">
              <w:t>Grade</w:t>
            </w:r>
          </w:p>
        </w:tc>
      </w:tr>
      <w:tr w:rsidR="00F67D0F" w:rsidRPr="003F3646" w14:paraId="21E9D546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8FB37" w14:textId="77777777" w:rsidR="00F67D0F" w:rsidRPr="003F3646" w:rsidRDefault="00F67D0F" w:rsidP="003F3646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6971" w14:textId="7E8B588B" w:rsidR="00F67D0F" w:rsidRPr="003F3646" w:rsidRDefault="00F67D0F" w:rsidP="003F3646">
            <w:pPr>
              <w:snapToGrid w:val="0"/>
            </w:pPr>
            <w:r w:rsidRPr="003F3646">
              <w:t>Fall 1</w:t>
            </w:r>
            <w:r w:rsidR="00800BCA"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BBC4A" w14:textId="77777777" w:rsidR="00F67D0F" w:rsidRPr="003F3646" w:rsidRDefault="00F67D0F" w:rsidP="003F3646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2B1D" w14:textId="77777777" w:rsidR="00F67D0F" w:rsidRPr="003F3646" w:rsidRDefault="00F67D0F" w:rsidP="003F3646">
            <w:pPr>
              <w:snapToGrid w:val="0"/>
            </w:pPr>
            <w:r w:rsidRPr="003F3646">
              <w:t>3.75</w:t>
            </w:r>
          </w:p>
        </w:tc>
      </w:tr>
      <w:tr w:rsidR="00F67D0F" w:rsidRPr="003F3646" w14:paraId="5C9AE203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79AD3" w14:textId="77777777" w:rsidR="00F67D0F" w:rsidRPr="003F3646" w:rsidRDefault="00F67D0F" w:rsidP="003F3646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B5391" w14:textId="5C728191" w:rsidR="00F67D0F" w:rsidRPr="003F3646" w:rsidRDefault="00F67D0F" w:rsidP="003F3646">
            <w:pPr>
              <w:snapToGrid w:val="0"/>
            </w:pPr>
            <w:r w:rsidRPr="003F3646">
              <w:t>Fall 1</w:t>
            </w:r>
            <w:r w:rsidR="00800BCA"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19D04" w14:textId="77777777" w:rsidR="00F67D0F" w:rsidRPr="003F3646" w:rsidRDefault="00F67D0F" w:rsidP="003F3646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9D43" w14:textId="77777777" w:rsidR="00F67D0F" w:rsidRPr="003F3646" w:rsidRDefault="00F67D0F" w:rsidP="003F3646">
            <w:pPr>
              <w:snapToGrid w:val="0"/>
            </w:pPr>
            <w:r w:rsidRPr="003F3646">
              <w:t>4</w:t>
            </w:r>
          </w:p>
        </w:tc>
      </w:tr>
      <w:tr w:rsidR="00F67D0F" w:rsidRPr="003F3646" w14:paraId="1EB65F89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D82A7" w14:textId="77777777" w:rsidR="00F67D0F" w:rsidRPr="003F3646" w:rsidRDefault="00F67D0F" w:rsidP="003F3646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A1A49" w14:textId="79D7A393" w:rsidR="00F67D0F" w:rsidRPr="003F3646" w:rsidRDefault="00F67D0F" w:rsidP="003F3646">
            <w:pPr>
              <w:snapToGrid w:val="0"/>
            </w:pPr>
            <w:r w:rsidRPr="003F3646">
              <w:t>Fall 1</w:t>
            </w:r>
            <w:r w:rsidR="00800BCA"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F1F49" w14:textId="77777777" w:rsidR="00F67D0F" w:rsidRPr="003F3646" w:rsidRDefault="00F67D0F" w:rsidP="003F3646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1946" w14:textId="77777777" w:rsidR="00F67D0F" w:rsidRPr="003F3646" w:rsidRDefault="00F67D0F" w:rsidP="003F3646">
            <w:pPr>
              <w:snapToGrid w:val="0"/>
            </w:pPr>
            <w:r w:rsidRPr="003F3646">
              <w:t>3</w:t>
            </w:r>
          </w:p>
        </w:tc>
      </w:tr>
      <w:tr w:rsidR="00F67D0F" w:rsidRPr="003F3646" w14:paraId="4BBE6ECA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BBAB9" w14:textId="77777777" w:rsidR="00F67D0F" w:rsidRPr="003F3646" w:rsidRDefault="00F67D0F" w:rsidP="003F3646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72EA4" w14:textId="1067CFDB" w:rsidR="00F67D0F" w:rsidRPr="003F3646" w:rsidRDefault="00F67D0F" w:rsidP="003F3646">
            <w:pPr>
              <w:snapToGrid w:val="0"/>
            </w:pPr>
            <w:r w:rsidRPr="003F3646">
              <w:t>Fall 1</w:t>
            </w:r>
            <w:r w:rsidR="00800BCA"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4FE7A" w14:textId="77777777" w:rsidR="00F67D0F" w:rsidRPr="003F3646" w:rsidRDefault="00F67D0F" w:rsidP="003F3646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714D" w14:textId="77777777" w:rsidR="00F67D0F" w:rsidRPr="003F3646" w:rsidRDefault="00F67D0F" w:rsidP="003F3646">
            <w:pPr>
              <w:snapToGrid w:val="0"/>
            </w:pPr>
            <w:r w:rsidRPr="003F3646">
              <w:t>4</w:t>
            </w:r>
          </w:p>
        </w:tc>
      </w:tr>
      <w:tr w:rsidR="00F67D0F" w:rsidRPr="003F3646" w14:paraId="321A22A2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D10B9" w14:textId="77777777" w:rsidR="00F67D0F" w:rsidRPr="003F3646" w:rsidRDefault="00F67D0F" w:rsidP="003F3646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678524" w14:textId="23D87A21" w:rsidR="00F67D0F" w:rsidRPr="003F3646" w:rsidRDefault="00F67D0F" w:rsidP="003F3646">
            <w:pPr>
              <w:snapToGrid w:val="0"/>
            </w:pPr>
            <w:r w:rsidRPr="003F3646">
              <w:t>Fall 1</w:t>
            </w:r>
            <w:r w:rsidR="00800BCA"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B7A2F" w14:textId="77777777" w:rsidR="00F67D0F" w:rsidRPr="003F3646" w:rsidRDefault="00F67D0F" w:rsidP="003F3646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618C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  <w:tr w:rsidR="00F67D0F" w:rsidRPr="003F3646" w14:paraId="49749C51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F7479" w14:textId="77777777" w:rsidR="00F67D0F" w:rsidRPr="003F3646" w:rsidRDefault="00F67D0F" w:rsidP="003F3646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414B4" w14:textId="350E4765" w:rsidR="00F67D0F" w:rsidRPr="003F3646" w:rsidRDefault="00F67D0F" w:rsidP="003F3646">
            <w:pPr>
              <w:snapToGrid w:val="0"/>
            </w:pPr>
            <w:r w:rsidRPr="003F3646">
              <w:t>Spring 1</w:t>
            </w:r>
            <w:r w:rsidR="00800BC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B39ED" w14:textId="77777777" w:rsidR="00F67D0F" w:rsidRPr="003F3646" w:rsidRDefault="00F67D0F" w:rsidP="003F3646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E861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  <w:tr w:rsidR="00F67D0F" w:rsidRPr="003F3646" w14:paraId="30E789F4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DA96B" w14:textId="77777777" w:rsidR="00F67D0F" w:rsidRPr="003F3646" w:rsidRDefault="00F67D0F" w:rsidP="003F3646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9271E" w14:textId="47F576D6" w:rsidR="00F67D0F" w:rsidRPr="003F3646" w:rsidRDefault="00F67D0F" w:rsidP="003F3646">
            <w:pPr>
              <w:snapToGrid w:val="0"/>
            </w:pPr>
            <w:r w:rsidRPr="003F3646">
              <w:t>Spring 1</w:t>
            </w:r>
            <w:r w:rsidR="00800BC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DE7B0C" w14:textId="77777777" w:rsidR="00F67D0F" w:rsidRPr="003F3646" w:rsidRDefault="00F67D0F" w:rsidP="003F3646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4A56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  <w:tr w:rsidR="00F67D0F" w:rsidRPr="003F3646" w14:paraId="713DF3D4" w14:textId="77777777" w:rsidTr="00F408C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41EC5" w14:textId="77777777" w:rsidR="00F67D0F" w:rsidRPr="003F3646" w:rsidRDefault="00F67D0F" w:rsidP="003F3646">
            <w:pPr>
              <w:snapToGrid w:val="0"/>
            </w:pPr>
            <w:r w:rsidRPr="003F3646">
              <w:lastRenderedPageBreak/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D5032" w14:textId="670BAC5A" w:rsidR="00F67D0F" w:rsidRPr="003F3646" w:rsidRDefault="00F67D0F" w:rsidP="003F3646">
            <w:pPr>
              <w:snapToGrid w:val="0"/>
            </w:pPr>
            <w:r w:rsidRPr="003F3646">
              <w:t>Spring 1</w:t>
            </w:r>
            <w:r w:rsidR="00800BC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A65D5" w14:textId="77777777" w:rsidR="00F67D0F" w:rsidRPr="003F3646" w:rsidRDefault="00F67D0F" w:rsidP="003F3646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63C9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  <w:tr w:rsidR="00F67D0F" w:rsidRPr="003F3646" w14:paraId="021F27D1" w14:textId="77777777" w:rsidTr="00F408C8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FF5BD" w14:textId="77777777" w:rsidR="00F67D0F" w:rsidRPr="003F3646" w:rsidRDefault="00F67D0F" w:rsidP="003F3646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338E4" w14:textId="3834D114" w:rsidR="00F67D0F" w:rsidRPr="003F3646" w:rsidRDefault="00F67D0F" w:rsidP="003F3646">
            <w:pPr>
              <w:snapToGrid w:val="0"/>
            </w:pPr>
            <w:r w:rsidRPr="003F3646">
              <w:t>Spring 1</w:t>
            </w:r>
            <w:r w:rsidR="00800BC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A4597" w14:textId="77777777" w:rsidR="00F67D0F" w:rsidRPr="003F3646" w:rsidRDefault="00F67D0F" w:rsidP="003F3646">
            <w:pPr>
              <w:snapToGrid w:val="0"/>
            </w:pPr>
            <w:r w:rsidRPr="003F3646">
              <w:t>129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85A0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  <w:tr w:rsidR="00F67D0F" w:rsidRPr="003F3646" w14:paraId="7FA7FAD3" w14:textId="77777777" w:rsidTr="00F408C8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0047247E" w14:textId="77777777" w:rsidR="00F67D0F" w:rsidRPr="003F3646" w:rsidRDefault="00F67D0F" w:rsidP="003F3646">
            <w:pPr>
              <w:snapToGrid w:val="0"/>
            </w:pPr>
            <w:r w:rsidRPr="003F3646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44FA5A8" w14:textId="5746DD11" w:rsidR="00F67D0F" w:rsidRPr="003F3646" w:rsidRDefault="00F67D0F" w:rsidP="003F3646">
            <w:pPr>
              <w:snapToGrid w:val="0"/>
            </w:pPr>
            <w:r w:rsidRPr="003F3646">
              <w:t>Spring 1</w:t>
            </w:r>
            <w:r w:rsidR="00800BCA">
              <w:t>9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3E92EB21" w14:textId="77777777" w:rsidR="00F67D0F" w:rsidRPr="003F3646" w:rsidRDefault="00F67D0F" w:rsidP="003F3646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170C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  <w:tr w:rsidR="00F67D0F" w:rsidRPr="003F3646" w14:paraId="29C89E60" w14:textId="77777777" w:rsidTr="00F408C8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6A4E7E31" w14:textId="77777777" w:rsidR="00F67D0F" w:rsidRPr="003F3646" w:rsidRDefault="00F67D0F" w:rsidP="003F3646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604BFC49" w14:textId="7705968C" w:rsidR="00F67D0F" w:rsidRPr="003F3646" w:rsidRDefault="00F67D0F" w:rsidP="003F3646">
            <w:pPr>
              <w:snapToGrid w:val="0"/>
            </w:pPr>
            <w:r w:rsidRPr="003F3646">
              <w:t>Spring 1</w:t>
            </w:r>
            <w:r w:rsidR="00800BCA">
              <w:t>9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E1A583B" w14:textId="77777777" w:rsidR="00F67D0F" w:rsidRPr="003F3646" w:rsidRDefault="00F67D0F" w:rsidP="003F3646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B5DD" w14:textId="77777777" w:rsidR="00F67D0F" w:rsidRPr="003F3646" w:rsidRDefault="00F67D0F" w:rsidP="003F3646">
            <w:pPr>
              <w:snapToGrid w:val="0"/>
            </w:pPr>
            <w:r w:rsidRPr="003F3646">
              <w:t>NULL</w:t>
            </w:r>
          </w:p>
        </w:tc>
      </w:tr>
    </w:tbl>
    <w:p w14:paraId="004CD86B" w14:textId="77777777" w:rsidR="003F3646" w:rsidRPr="003F3646" w:rsidRDefault="003F3646" w:rsidP="003F3646">
      <w:pPr>
        <w:spacing w:before="58"/>
      </w:pPr>
    </w:p>
    <w:p w14:paraId="7562FB17" w14:textId="55C4C896" w:rsidR="00F67D0F" w:rsidRPr="003F3646" w:rsidRDefault="003F3646" w:rsidP="003F3646">
      <w:pPr>
        <w:spacing w:before="58"/>
      </w:pPr>
      <w:r w:rsidRPr="003F3646">
        <w:t xml:space="preserve">2. </w:t>
      </w:r>
      <w:r w:rsidR="00F67D0F" w:rsidRPr="003F3646">
        <w:t xml:space="preserve">Find the primary key of each relation, assuming that a student is allowed to take each course only once. </w:t>
      </w:r>
    </w:p>
    <w:p w14:paraId="71478A2D" w14:textId="69BC9DEC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Student: (SID)</w:t>
      </w:r>
    </w:p>
    <w:p w14:paraId="608CE50B" w14:textId="32186734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Student_Dir: (SID)</w:t>
      </w:r>
    </w:p>
    <w:p w14:paraId="183BCB36" w14:textId="72BBEE7C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Course: (Course_no)</w:t>
      </w:r>
    </w:p>
    <w:p w14:paraId="48EFA5E4" w14:textId="7BD793A0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Course_taken: (Course_no, SID)</w:t>
      </w:r>
    </w:p>
    <w:p w14:paraId="2CBBFC6A" w14:textId="77777777" w:rsidR="00F67D0F" w:rsidRPr="003F3646" w:rsidRDefault="00F67D0F" w:rsidP="003F3646">
      <w:pPr>
        <w:spacing w:before="58"/>
        <w:rPr>
          <w:rFonts w:ascii="Comic Sans MS" w:hAnsi="Comic Sans MS"/>
        </w:rPr>
      </w:pPr>
    </w:p>
    <w:p w14:paraId="42CF2727" w14:textId="0D2873B3" w:rsidR="00F67D0F" w:rsidRPr="003F3646" w:rsidRDefault="003F3646" w:rsidP="003F3646">
      <w:pPr>
        <w:spacing w:before="58"/>
      </w:pPr>
      <w:r w:rsidRPr="003F3646">
        <w:t xml:space="preserve">3. </w:t>
      </w:r>
      <w:r w:rsidR="00F67D0F" w:rsidRPr="003F3646">
        <w:t>Now given that a student may re-take a course if she or he fails to obtain a proper grade for that course, what is the primary key of the Course-taken relation?</w:t>
      </w:r>
    </w:p>
    <w:p w14:paraId="201DE94C" w14:textId="0E054572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(Course_no, SID, term)</w:t>
      </w:r>
    </w:p>
    <w:p w14:paraId="368BD231" w14:textId="77777777" w:rsidR="00050054" w:rsidRPr="003F3646" w:rsidRDefault="00050054" w:rsidP="003F3646">
      <w:pPr>
        <w:spacing w:before="58"/>
        <w:rPr>
          <w:rFonts w:ascii="Comic Sans MS" w:hAnsi="Comic Sans MS"/>
          <w:iCs/>
        </w:rPr>
      </w:pPr>
    </w:p>
    <w:p w14:paraId="2D0B6384" w14:textId="56BE0BE0" w:rsidR="00F67D0F" w:rsidRPr="003F3646" w:rsidRDefault="003F3646" w:rsidP="003F3646">
      <w:pPr>
        <w:spacing w:before="58"/>
      </w:pPr>
      <w:r w:rsidRPr="003F3646">
        <w:t xml:space="preserve">4. </w:t>
      </w:r>
      <w:r w:rsidR="00F67D0F" w:rsidRPr="003F3646">
        <w:t>Find the foreign key(s) of each relation, if any.  Where does each foreign key reference to?</w:t>
      </w:r>
    </w:p>
    <w:p w14:paraId="28F57DE5" w14:textId="64CB0CBB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FK1: Student_Dir(SID) references Student (SID)</w:t>
      </w:r>
    </w:p>
    <w:p w14:paraId="6CEB83D8" w14:textId="6F686D29" w:rsidR="00F67D0F" w:rsidRPr="003F3646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FK2: Course_Taken(SID) references Student (SID)</w:t>
      </w:r>
    </w:p>
    <w:p w14:paraId="222DE484" w14:textId="21CB8016" w:rsidR="00F67D0F" w:rsidRDefault="00F67D0F" w:rsidP="003F3646">
      <w:pPr>
        <w:spacing w:before="58"/>
        <w:rPr>
          <w:rFonts w:ascii="Comic Sans MS" w:hAnsi="Comic Sans MS"/>
          <w:iCs/>
        </w:rPr>
      </w:pPr>
      <w:r w:rsidRPr="003F3646">
        <w:rPr>
          <w:rFonts w:ascii="Comic Sans MS" w:hAnsi="Comic Sans MS"/>
          <w:iCs/>
        </w:rPr>
        <w:t>FK3: Course_Taken(Course_No) references Courses (Course_No)</w:t>
      </w:r>
    </w:p>
    <w:p w14:paraId="06C0A5D9" w14:textId="77777777" w:rsidR="003F3646" w:rsidRDefault="003F3646" w:rsidP="003F3646">
      <w:pPr>
        <w:spacing w:before="58"/>
        <w:rPr>
          <w:rFonts w:ascii="Comic Sans MS" w:hAnsi="Comic Sans MS"/>
          <w:iCs/>
        </w:rPr>
      </w:pPr>
    </w:p>
    <w:p w14:paraId="50398C47" w14:textId="77777777" w:rsidR="003F3646" w:rsidRPr="003F3646" w:rsidRDefault="003F3646" w:rsidP="003F3646">
      <w:pPr>
        <w:spacing w:after="58"/>
        <w:rPr>
          <w:bCs/>
        </w:rPr>
      </w:pPr>
      <w:r>
        <w:rPr>
          <w:bCs/>
        </w:rPr>
        <w:t xml:space="preserve">5. </w:t>
      </w:r>
      <w:r w:rsidRPr="003F3646">
        <w:rPr>
          <w:bCs/>
        </w:rPr>
        <w:t xml:space="preserve">Use CREATE TABLE statement to create tables for each of the relations above. You need to define the primary keys, foreign keys and any other constraints. </w:t>
      </w:r>
    </w:p>
    <w:p w14:paraId="4AC77308" w14:textId="77777777" w:rsidR="003F3646" w:rsidRPr="003F3646" w:rsidRDefault="003F3646" w:rsidP="003F3646">
      <w:pPr>
        <w:spacing w:after="58"/>
        <w:rPr>
          <w:bCs/>
        </w:rPr>
      </w:pPr>
    </w:p>
    <w:p w14:paraId="6094E1AE" w14:textId="1D6996F7" w:rsidR="003F3646" w:rsidRPr="003F3646" w:rsidRDefault="00B14572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CREATE TABLE</w:t>
      </w:r>
      <w:r w:rsidR="003F3646" w:rsidRPr="003F3646">
        <w:rPr>
          <w:rFonts w:ascii="Comic Sans MS" w:hAnsi="Comic Sans MS" w:cs="Courier New"/>
        </w:rPr>
        <w:t xml:space="preserve"> student (</w:t>
      </w:r>
    </w:p>
    <w:p w14:paraId="4AA2C001" w14:textId="230FE1D8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sid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  <w:t>char</w:t>
      </w:r>
      <w:r w:rsidR="003F3646" w:rsidRPr="003F3646">
        <w:rPr>
          <w:rFonts w:ascii="Comic Sans MS" w:hAnsi="Comic Sans MS" w:cs="Courier New"/>
        </w:rPr>
        <w:t>(5)</w:t>
      </w:r>
      <w:r w:rsidR="00B14572">
        <w:rPr>
          <w:rFonts w:ascii="Comic Sans MS" w:hAnsi="Comic Sans MS" w:cs="Courier New"/>
        </w:rPr>
        <w:tab/>
        <w:t>NOT NULL</w:t>
      </w:r>
      <w:r w:rsidR="003F3646" w:rsidRPr="003F3646">
        <w:rPr>
          <w:rFonts w:ascii="Comic Sans MS" w:hAnsi="Comic Sans MS" w:cs="Courier New"/>
        </w:rPr>
        <w:t>,</w:t>
      </w:r>
    </w:p>
    <w:p w14:paraId="60ACC080" w14:textId="3357D1A5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name</w:t>
      </w:r>
      <w:r w:rsidR="00263A05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varchar(15)</w:t>
      </w:r>
      <w:r w:rsidR="00B14572">
        <w:rPr>
          <w:rFonts w:ascii="Comic Sans MS" w:hAnsi="Comic Sans MS" w:cs="Courier New"/>
        </w:rPr>
        <w:tab/>
        <w:t>NOT NULL</w:t>
      </w:r>
      <w:r w:rsidR="003F3646" w:rsidRPr="003F3646">
        <w:rPr>
          <w:rFonts w:ascii="Comic Sans MS" w:hAnsi="Comic Sans MS" w:cs="Courier New"/>
        </w:rPr>
        <w:t>,</w:t>
      </w:r>
    </w:p>
    <w:p w14:paraId="5E61DC0B" w14:textId="4B1266EE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class</w:t>
      </w:r>
      <w:r w:rsidR="00263A05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263A05">
        <w:rPr>
          <w:rFonts w:ascii="Comic Sans MS" w:hAnsi="Comic Sans MS" w:cs="Courier New"/>
        </w:rPr>
        <w:t>int</w:t>
      </w:r>
      <w:r w:rsidR="003F3646" w:rsidRPr="003F3646">
        <w:rPr>
          <w:rFonts w:ascii="Comic Sans MS" w:hAnsi="Comic Sans MS" w:cs="Courier New"/>
        </w:rPr>
        <w:t>,</w:t>
      </w:r>
    </w:p>
    <w:p w14:paraId="6B438143" w14:textId="7C126B57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major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varchar(10),</w:t>
      </w:r>
    </w:p>
    <w:p w14:paraId="17C2DD6E" w14:textId="681DA9BC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3F3646" w:rsidRPr="003F3646">
        <w:rPr>
          <w:rFonts w:ascii="Comic Sans MS" w:hAnsi="Comic Sans MS" w:cs="Courier New"/>
        </w:rPr>
        <w:t xml:space="preserve"> pk_student </w:t>
      </w:r>
      <w:r w:rsidR="00B14572">
        <w:rPr>
          <w:rFonts w:ascii="Comic Sans MS" w:hAnsi="Comic Sans MS" w:cs="Courier New"/>
        </w:rPr>
        <w:t>PRIMARY KEY</w:t>
      </w:r>
      <w:r w:rsidR="003F3646" w:rsidRPr="003F3646">
        <w:rPr>
          <w:rFonts w:ascii="Comic Sans MS" w:hAnsi="Comic Sans MS" w:cs="Courier New"/>
        </w:rPr>
        <w:t>(sid)</w:t>
      </w:r>
      <w:r w:rsidR="00B14572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);</w:t>
      </w:r>
    </w:p>
    <w:p w14:paraId="29B582A1" w14:textId="77777777" w:rsidR="003F3646" w:rsidRPr="003F3646" w:rsidRDefault="003F3646" w:rsidP="003F3646">
      <w:pPr>
        <w:rPr>
          <w:rFonts w:ascii="Comic Sans MS" w:hAnsi="Comic Sans MS" w:cs="Courier New"/>
        </w:rPr>
      </w:pPr>
    </w:p>
    <w:p w14:paraId="336120C6" w14:textId="14024FAA" w:rsidR="003F3646" w:rsidRPr="003F3646" w:rsidRDefault="00B14572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CREATE TABLE</w:t>
      </w:r>
      <w:r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student_Dir (</w:t>
      </w:r>
    </w:p>
    <w:p w14:paraId="30330DF1" w14:textId="3CA702F7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s</w:t>
      </w:r>
      <w:r w:rsidR="003F3646" w:rsidRPr="003F3646">
        <w:rPr>
          <w:rFonts w:ascii="Comic Sans MS" w:hAnsi="Comic Sans MS" w:cs="Courier New"/>
        </w:rPr>
        <w:t>id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6B7E11">
        <w:rPr>
          <w:rFonts w:ascii="Comic Sans MS" w:hAnsi="Comic Sans MS" w:cs="Courier New"/>
        </w:rPr>
        <w:t>char</w:t>
      </w:r>
      <w:r w:rsidR="006B7E11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(5)</w:t>
      </w:r>
      <w:r w:rsidR="00B14572">
        <w:rPr>
          <w:rFonts w:ascii="Comic Sans MS" w:hAnsi="Comic Sans MS" w:cs="Courier New"/>
        </w:rPr>
        <w:tab/>
        <w:t>NOT NULL,</w:t>
      </w:r>
    </w:p>
    <w:p w14:paraId="31AAB15D" w14:textId="032B27E9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address</w:t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varchar(100),</w:t>
      </w:r>
    </w:p>
    <w:p w14:paraId="7C631C51" w14:textId="05D638BA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phone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varchar(20),</w:t>
      </w:r>
    </w:p>
    <w:p w14:paraId="01423FF9" w14:textId="72133FB4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pk_student_Dir </w:t>
      </w:r>
      <w:r w:rsidR="00B14572">
        <w:rPr>
          <w:rFonts w:ascii="Comic Sans MS" w:hAnsi="Comic Sans MS" w:cs="Courier New"/>
        </w:rPr>
        <w:t>PRIMARY KEY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(sid),</w:t>
      </w:r>
    </w:p>
    <w:p w14:paraId="5F7E3663" w14:textId="5D006C8E" w:rsidR="002437C7" w:rsidRDefault="006C30EE" w:rsidP="002437C7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fk_student_Dir </w:t>
      </w:r>
      <w:r w:rsidR="00B14572">
        <w:rPr>
          <w:rFonts w:ascii="Comic Sans MS" w:hAnsi="Comic Sans MS" w:cs="Courier New"/>
        </w:rPr>
        <w:t>FOREIGN KEY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(sid) </w:t>
      </w:r>
      <w:r w:rsidR="00B14572">
        <w:rPr>
          <w:rFonts w:ascii="Comic Sans MS" w:hAnsi="Comic Sans MS" w:cs="Courier New"/>
        </w:rPr>
        <w:t>REFERENCES</w:t>
      </w:r>
      <w:r w:rsidR="003F3646" w:rsidRPr="003F3646">
        <w:rPr>
          <w:rFonts w:ascii="Comic Sans MS" w:hAnsi="Comic Sans MS" w:cs="Courier New"/>
        </w:rPr>
        <w:t xml:space="preserve"> student(sid)</w:t>
      </w:r>
    </w:p>
    <w:p w14:paraId="71983358" w14:textId="6D66DC8C" w:rsidR="002437C7" w:rsidRPr="002437C7" w:rsidRDefault="002437C7" w:rsidP="002437C7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ON DELETE CASCADE ON UPDATE CASCADE</w:t>
      </w:r>
      <w:r>
        <w:rPr>
          <w:rFonts w:ascii="Comic Sans MS" w:hAnsi="Comic Sans MS" w:cs="Courier New"/>
        </w:rPr>
        <w:t>)</w:t>
      </w:r>
      <w:r w:rsidRPr="003F3646">
        <w:rPr>
          <w:rFonts w:ascii="Comic Sans MS" w:hAnsi="Comic Sans MS" w:cs="Courier New"/>
        </w:rPr>
        <w:t>;</w:t>
      </w:r>
    </w:p>
    <w:p w14:paraId="4E573BE1" w14:textId="7DF86714" w:rsidR="003F3646" w:rsidRDefault="003F3646" w:rsidP="003F3646">
      <w:pPr>
        <w:rPr>
          <w:rFonts w:ascii="Comic Sans MS" w:hAnsi="Comic Sans MS" w:cs="Courier New"/>
        </w:rPr>
      </w:pPr>
    </w:p>
    <w:p w14:paraId="3D977256" w14:textId="760A21AF" w:rsidR="00263A05" w:rsidRDefault="00263A05" w:rsidP="003F3646">
      <w:pPr>
        <w:rPr>
          <w:rFonts w:ascii="Comic Sans MS" w:hAnsi="Comic Sans MS" w:cs="Courier New"/>
        </w:rPr>
      </w:pPr>
    </w:p>
    <w:p w14:paraId="7DBB2B9C" w14:textId="77777777" w:rsidR="00263A05" w:rsidRPr="003F3646" w:rsidRDefault="00263A05" w:rsidP="003F3646">
      <w:pPr>
        <w:rPr>
          <w:rFonts w:ascii="Comic Sans MS" w:hAnsi="Comic Sans MS" w:cs="Courier New"/>
        </w:rPr>
      </w:pPr>
    </w:p>
    <w:p w14:paraId="03A0F69E" w14:textId="07D695AD" w:rsidR="003F3646" w:rsidRPr="003F3646" w:rsidRDefault="00B14572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CREATE TABLE</w:t>
      </w:r>
      <w:r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course (</w:t>
      </w:r>
    </w:p>
    <w:p w14:paraId="5121B0A3" w14:textId="328D76D4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course_no</w:t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varchar(10)</w:t>
      </w:r>
      <w:r w:rsidR="00B14572">
        <w:rPr>
          <w:rFonts w:ascii="Comic Sans MS" w:hAnsi="Comic Sans MS" w:cs="Courier New"/>
        </w:rPr>
        <w:tab/>
        <w:t>NOT NULL</w:t>
      </w:r>
      <w:r w:rsidR="003F3646" w:rsidRPr="003F3646">
        <w:rPr>
          <w:rFonts w:ascii="Comic Sans MS" w:hAnsi="Comic Sans MS" w:cs="Courier New"/>
        </w:rPr>
        <w:t>,</w:t>
      </w:r>
    </w:p>
    <w:p w14:paraId="1482419F" w14:textId="54A6B419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name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varchar(100),</w:t>
      </w:r>
    </w:p>
    <w:p w14:paraId="641C3385" w14:textId="2F4EFC6E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course_level</w:t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varchar(10),</w:t>
      </w:r>
    </w:p>
    <w:p w14:paraId="28F16F74" w14:textId="56C3F547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pk_Course </w:t>
      </w:r>
      <w:r w:rsidR="00B14572">
        <w:rPr>
          <w:rFonts w:ascii="Comic Sans MS" w:hAnsi="Comic Sans MS" w:cs="Courier New"/>
        </w:rPr>
        <w:t>PRIMARY KEY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(course_no));</w:t>
      </w:r>
    </w:p>
    <w:p w14:paraId="22208228" w14:textId="77777777" w:rsidR="003F3646" w:rsidRPr="003F3646" w:rsidRDefault="003F3646" w:rsidP="003F3646">
      <w:pPr>
        <w:rPr>
          <w:rFonts w:ascii="Comic Sans MS" w:hAnsi="Comic Sans MS" w:cs="Courier New"/>
        </w:rPr>
      </w:pPr>
    </w:p>
    <w:p w14:paraId="542E0EC6" w14:textId="705AD5F9" w:rsidR="003F3646" w:rsidRPr="003F3646" w:rsidRDefault="00B14572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CREATE TABLE</w:t>
      </w:r>
      <w:r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course_taken (</w:t>
      </w:r>
    </w:p>
    <w:p w14:paraId="05F99E65" w14:textId="01014AA8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course_no</w:t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 xml:space="preserve">varchar(10) </w:t>
      </w:r>
      <w:r w:rsidR="00B14572">
        <w:rPr>
          <w:rFonts w:ascii="Comic Sans MS" w:hAnsi="Comic Sans MS" w:cs="Courier New"/>
        </w:rPr>
        <w:t>NOT NULL</w:t>
      </w:r>
      <w:r w:rsidR="003F3646" w:rsidRPr="003F3646">
        <w:rPr>
          <w:rFonts w:ascii="Comic Sans MS" w:hAnsi="Comic Sans MS" w:cs="Courier New"/>
        </w:rPr>
        <w:t>,</w:t>
      </w:r>
    </w:p>
    <w:p w14:paraId="543E41B6" w14:textId="0B32221E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t</w:t>
      </w:r>
      <w:r w:rsidR="0023411B">
        <w:rPr>
          <w:rFonts w:ascii="Comic Sans MS" w:hAnsi="Comic Sans MS" w:cs="Courier New"/>
        </w:rPr>
        <w:t>e</w:t>
      </w:r>
      <w:r w:rsidR="003F3646" w:rsidRPr="003F3646">
        <w:rPr>
          <w:rFonts w:ascii="Comic Sans MS" w:hAnsi="Comic Sans MS" w:cs="Courier New"/>
        </w:rPr>
        <w:t>rm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 xml:space="preserve">varchar(15) </w:t>
      </w:r>
      <w:r w:rsidR="00B14572">
        <w:rPr>
          <w:rFonts w:ascii="Comic Sans MS" w:hAnsi="Comic Sans MS" w:cs="Courier New"/>
        </w:rPr>
        <w:t>NOT NULL</w:t>
      </w:r>
      <w:r w:rsidR="003F3646" w:rsidRPr="003F3646">
        <w:rPr>
          <w:rFonts w:ascii="Comic Sans MS" w:hAnsi="Comic Sans MS" w:cs="Courier New"/>
        </w:rPr>
        <w:t>,</w:t>
      </w:r>
    </w:p>
    <w:p w14:paraId="736BC5B8" w14:textId="4BDB84BB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sid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6B7E11">
        <w:rPr>
          <w:rFonts w:ascii="Comic Sans MS" w:hAnsi="Comic Sans MS" w:cs="Courier New"/>
        </w:rPr>
        <w:t>char</w:t>
      </w:r>
      <w:r w:rsidR="003F3646" w:rsidRPr="003F3646">
        <w:rPr>
          <w:rFonts w:ascii="Comic Sans MS" w:hAnsi="Comic Sans MS" w:cs="Courier New"/>
        </w:rPr>
        <w:t xml:space="preserve">(5) </w:t>
      </w:r>
      <w:r w:rsidR="00B14572">
        <w:rPr>
          <w:rFonts w:ascii="Comic Sans MS" w:hAnsi="Comic Sans MS" w:cs="Courier New"/>
        </w:rPr>
        <w:t>NOT NULL</w:t>
      </w:r>
      <w:r w:rsidR="003F3646" w:rsidRPr="003F3646">
        <w:rPr>
          <w:rFonts w:ascii="Comic Sans MS" w:hAnsi="Comic Sans MS" w:cs="Courier New"/>
        </w:rPr>
        <w:t>,</w:t>
      </w:r>
    </w:p>
    <w:p w14:paraId="088D258C" w14:textId="2F533E10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3F3646" w:rsidRPr="003F3646">
        <w:rPr>
          <w:rFonts w:ascii="Comic Sans MS" w:hAnsi="Comic Sans MS" w:cs="Courier New"/>
        </w:rPr>
        <w:t>grade</w:t>
      </w:r>
      <w:r w:rsidR="00B14572"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ab/>
      </w:r>
      <w:r w:rsidR="000B7760">
        <w:rPr>
          <w:rFonts w:ascii="Comic Sans MS" w:hAnsi="Comic Sans MS" w:cs="Courier New"/>
        </w:rPr>
        <w:t>numeric</w:t>
      </w:r>
      <w:r w:rsidR="003F3646" w:rsidRPr="003F3646">
        <w:rPr>
          <w:rFonts w:ascii="Comic Sans MS" w:hAnsi="Comic Sans MS" w:cs="Courier New"/>
        </w:rPr>
        <w:t>,</w:t>
      </w:r>
    </w:p>
    <w:p w14:paraId="29E62F85" w14:textId="336178FB" w:rsidR="003F3646" w:rsidRP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pk_course_taken </w:t>
      </w:r>
      <w:r w:rsidR="00B14572">
        <w:rPr>
          <w:rFonts w:ascii="Comic Sans MS" w:hAnsi="Comic Sans MS" w:cs="Courier New"/>
        </w:rPr>
        <w:t>PRIMARY KEY</w:t>
      </w:r>
      <w:r w:rsidR="003F3646" w:rsidRPr="003F3646">
        <w:rPr>
          <w:rFonts w:ascii="Comic Sans MS" w:hAnsi="Comic Sans MS" w:cs="Courier New"/>
        </w:rPr>
        <w:t>(course_no</w:t>
      </w:r>
      <w:r w:rsidR="003F3646" w:rsidRPr="003F3646">
        <w:rPr>
          <w:rFonts w:ascii="Comic Sans MS" w:hAnsi="Comic Sans MS"/>
          <w:iCs/>
        </w:rPr>
        <w:t>, sid, term</w:t>
      </w:r>
      <w:r w:rsidR="003F3646" w:rsidRPr="003F3646">
        <w:rPr>
          <w:rFonts w:ascii="Comic Sans MS" w:hAnsi="Comic Sans MS" w:cs="Courier New"/>
        </w:rPr>
        <w:t>),</w:t>
      </w:r>
    </w:p>
    <w:p w14:paraId="538709DB" w14:textId="5F4C1445" w:rsidR="002437C7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fk_1_course_taken </w:t>
      </w:r>
      <w:r w:rsidR="00B14572">
        <w:rPr>
          <w:rFonts w:ascii="Comic Sans MS" w:hAnsi="Comic Sans MS" w:cs="Courier New"/>
        </w:rPr>
        <w:t>FOREIGN KEY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 xml:space="preserve">(sid) </w:t>
      </w:r>
      <w:r w:rsidR="00B14572">
        <w:rPr>
          <w:rFonts w:ascii="Comic Sans MS" w:hAnsi="Comic Sans MS" w:cs="Courier New"/>
        </w:rPr>
        <w:t>REFERENCES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student(sid)</w:t>
      </w:r>
    </w:p>
    <w:p w14:paraId="416F7754" w14:textId="41A842B8" w:rsidR="002437C7" w:rsidRPr="002437C7" w:rsidRDefault="002437C7" w:rsidP="002437C7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ON DELETE CASCADE ON UPDATE CASCADE</w:t>
      </w:r>
      <w:r>
        <w:rPr>
          <w:rFonts w:ascii="Comic Sans MS" w:hAnsi="Comic Sans MS" w:cs="Courier New"/>
        </w:rPr>
        <w:t>,</w:t>
      </w:r>
    </w:p>
    <w:p w14:paraId="3B38FDC8" w14:textId="6A59FC0B" w:rsidR="003F3646" w:rsidRDefault="006C30EE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CONSTRAINT</w:t>
      </w:r>
      <w:r w:rsidR="00B14572" w:rsidRPr="003F3646">
        <w:rPr>
          <w:rFonts w:ascii="Comic Sans MS" w:hAnsi="Comic Sans MS" w:cs="Courier New"/>
        </w:rPr>
        <w:t xml:space="preserve"> </w:t>
      </w:r>
      <w:r w:rsidR="003F3646" w:rsidRPr="003F3646">
        <w:rPr>
          <w:rFonts w:ascii="Comic Sans MS" w:hAnsi="Comic Sans MS" w:cs="Courier New"/>
        </w:rPr>
        <w:t>fk_2_course</w:t>
      </w:r>
      <w:r w:rsidR="002437C7">
        <w:rPr>
          <w:rFonts w:ascii="Comic Sans MS" w:hAnsi="Comic Sans MS" w:cs="Courier New"/>
        </w:rPr>
        <w:t xml:space="preserve">_taken </w:t>
      </w:r>
      <w:r w:rsidR="00B14572">
        <w:rPr>
          <w:rFonts w:ascii="Comic Sans MS" w:hAnsi="Comic Sans MS" w:cs="Courier New"/>
        </w:rPr>
        <w:t>FOREIGN KEY</w:t>
      </w:r>
      <w:r w:rsidR="00B14572" w:rsidRPr="003F3646">
        <w:rPr>
          <w:rFonts w:ascii="Comic Sans MS" w:hAnsi="Comic Sans MS" w:cs="Courier New"/>
        </w:rPr>
        <w:t xml:space="preserve"> </w:t>
      </w:r>
      <w:r w:rsidR="002437C7">
        <w:rPr>
          <w:rFonts w:ascii="Comic Sans MS" w:hAnsi="Comic Sans MS" w:cs="Courier New"/>
        </w:rPr>
        <w:t xml:space="preserve">(course_no) </w:t>
      </w:r>
    </w:p>
    <w:p w14:paraId="146CB428" w14:textId="4E5E0CE4" w:rsidR="003F3646" w:rsidRPr="003F3646" w:rsidRDefault="002437C7" w:rsidP="003F3646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 w:rsidR="00B14572">
        <w:rPr>
          <w:rFonts w:ascii="Comic Sans MS" w:hAnsi="Comic Sans MS" w:cs="Courier New"/>
        </w:rPr>
        <w:t>REFERENCES</w:t>
      </w:r>
      <w:r w:rsidR="00B14572" w:rsidRPr="003F3646">
        <w:rPr>
          <w:rFonts w:ascii="Comic Sans MS" w:hAnsi="Comic Sans MS" w:cs="Courier New"/>
        </w:rPr>
        <w:t xml:space="preserve"> </w:t>
      </w:r>
      <w:r w:rsidRPr="003F3646">
        <w:rPr>
          <w:rFonts w:ascii="Comic Sans MS" w:hAnsi="Comic Sans MS" w:cs="Courier New"/>
        </w:rPr>
        <w:t>Course(course_no</w:t>
      </w:r>
      <w:r>
        <w:rPr>
          <w:rFonts w:ascii="Comic Sans MS" w:hAnsi="Comic Sans MS" w:cs="Courier New"/>
        </w:rPr>
        <w:t xml:space="preserve">) </w:t>
      </w:r>
      <w:r w:rsidR="00B14572">
        <w:rPr>
          <w:rFonts w:ascii="Comic Sans MS" w:hAnsi="Comic Sans MS" w:cs="Courier New"/>
        </w:rPr>
        <w:t>ON DELETE CASCADE ON UPDATE CASCADE</w:t>
      </w:r>
      <w:r w:rsidR="003F3646" w:rsidRPr="003F3646">
        <w:rPr>
          <w:rFonts w:ascii="Comic Sans MS" w:hAnsi="Comic Sans MS" w:cs="Courier New"/>
        </w:rPr>
        <w:t>);</w:t>
      </w:r>
    </w:p>
    <w:p w14:paraId="57C6983A" w14:textId="77777777" w:rsidR="00263A05" w:rsidRDefault="00263A05" w:rsidP="003F3646">
      <w:pPr>
        <w:spacing w:before="58"/>
        <w:rPr>
          <w:iCs/>
        </w:rPr>
      </w:pPr>
    </w:p>
    <w:p w14:paraId="61D7B8A2" w14:textId="5834BFE4" w:rsidR="00014453" w:rsidRDefault="00014453" w:rsidP="00014453">
      <w:pPr>
        <w:adjustRightInd w:val="0"/>
        <w:spacing w:before="58"/>
        <w:rPr>
          <w:bCs/>
        </w:rPr>
      </w:pPr>
      <w:r w:rsidRPr="001162BF">
        <w:t xml:space="preserve">6. What will happen if the first two </w:t>
      </w:r>
      <w:r w:rsidRPr="001162BF">
        <w:rPr>
          <w:bCs/>
        </w:rPr>
        <w:t>CREATE TABLE statements are switched. Will the statements run smoothly without a problem?</w:t>
      </w:r>
    </w:p>
    <w:p w14:paraId="7AB27FCA" w14:textId="77777777" w:rsidR="006614D1" w:rsidRPr="001162BF" w:rsidRDefault="006614D1" w:rsidP="00014453">
      <w:pPr>
        <w:adjustRightInd w:val="0"/>
        <w:spacing w:before="58"/>
        <w:rPr>
          <w:bCs/>
        </w:rPr>
      </w:pPr>
    </w:p>
    <w:p w14:paraId="2948157C" w14:textId="1002C788" w:rsidR="003F3646" w:rsidRPr="003F3646" w:rsidRDefault="00014453" w:rsidP="003F3646">
      <w:pPr>
        <w:spacing w:before="58"/>
        <w:rPr>
          <w:iCs/>
        </w:rPr>
      </w:pPr>
      <w:r>
        <w:rPr>
          <w:rFonts w:ascii="Comic Sans MS" w:hAnsi="Comic Sans MS" w:cs="Courier New"/>
        </w:rPr>
        <w:t xml:space="preserve">No. </w:t>
      </w:r>
      <w:r w:rsidR="006C30EE">
        <w:rPr>
          <w:rFonts w:ascii="Comic Sans MS" w:hAnsi="Comic Sans MS" w:cs="Courier New"/>
        </w:rPr>
        <w:t>An error will be thrown saying that the STUDENT table does not exist.</w:t>
      </w:r>
    </w:p>
    <w:p w14:paraId="16D7C87B" w14:textId="77777777" w:rsidR="00263A05" w:rsidRPr="003F3646" w:rsidRDefault="00263A05" w:rsidP="003F3646">
      <w:pPr>
        <w:spacing w:before="58"/>
        <w:rPr>
          <w:iCs/>
        </w:rPr>
      </w:pPr>
    </w:p>
    <w:p w14:paraId="1CA773B4" w14:textId="268AE88A" w:rsidR="00F67D0F" w:rsidRPr="003F3646" w:rsidRDefault="00ED1D04" w:rsidP="003F3646">
      <w:pPr>
        <w:spacing w:before="58"/>
      </w:pPr>
      <w:r>
        <w:t xml:space="preserve">7. </w:t>
      </w:r>
      <w:r w:rsidR="00F67D0F" w:rsidRPr="003F3646">
        <w:t>Would the following actions be valid given the current data? If not, why?</w:t>
      </w:r>
    </w:p>
    <w:p w14:paraId="5F0E7D4E" w14:textId="6DD2BF33" w:rsidR="00F67D0F" w:rsidRPr="003F3646" w:rsidRDefault="00F67D0F" w:rsidP="00ED1D04">
      <w:pPr>
        <w:pStyle w:val="ListParagraph"/>
        <w:numPr>
          <w:ilvl w:val="0"/>
          <w:numId w:val="13"/>
        </w:numPr>
        <w:spacing w:before="58"/>
      </w:pPr>
      <w:r w:rsidRPr="003F3646">
        <w:t>Add a tuple &lt;CS1550, Spring 1</w:t>
      </w:r>
      <w:r w:rsidR="006F2971">
        <w:t>9</w:t>
      </w:r>
      <w:r w:rsidRPr="003F3646">
        <w:t xml:space="preserve">, 130, NULL&gt; to course_taken </w:t>
      </w:r>
    </w:p>
    <w:p w14:paraId="49EA0D06" w14:textId="03386BC4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No.</w:t>
      </w:r>
      <w:r w:rsidR="00F67D0F" w:rsidRPr="003F3646">
        <w:rPr>
          <w:rFonts w:ascii="Comic Sans MS" w:hAnsi="Comic Sans MS"/>
          <w:iCs/>
        </w:rPr>
        <w:t xml:space="preserve"> FK2 would be violated since there is no student of SID 130 in Student.</w:t>
      </w:r>
    </w:p>
    <w:p w14:paraId="33028A67" w14:textId="77777777" w:rsidR="00F67D0F" w:rsidRPr="003F3646" w:rsidRDefault="00F67D0F" w:rsidP="003F3646">
      <w:pPr>
        <w:spacing w:before="58"/>
        <w:rPr>
          <w:iCs/>
        </w:rPr>
      </w:pPr>
    </w:p>
    <w:p w14:paraId="0384687D" w14:textId="54DFFE3A" w:rsidR="00F67D0F" w:rsidRPr="003F3646" w:rsidRDefault="00F67D0F" w:rsidP="00ED1D04">
      <w:pPr>
        <w:pStyle w:val="ListParagraph"/>
        <w:numPr>
          <w:ilvl w:val="0"/>
          <w:numId w:val="13"/>
        </w:numPr>
        <w:spacing w:before="58"/>
      </w:pPr>
      <w:r w:rsidRPr="003F3646">
        <w:t>Delete the tuple &lt;CS1520, Spring 1</w:t>
      </w:r>
      <w:r w:rsidR="006F2971">
        <w:t>9</w:t>
      </w:r>
      <w:r w:rsidRPr="003F3646">
        <w:t>, 126, NULL&gt; from course_taken</w:t>
      </w:r>
    </w:p>
    <w:p w14:paraId="09A93970" w14:textId="6ABBC8B2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Yes.</w:t>
      </w:r>
    </w:p>
    <w:p w14:paraId="3C0D2FBD" w14:textId="77777777" w:rsidR="00F67D0F" w:rsidRPr="003F3646" w:rsidRDefault="00F67D0F" w:rsidP="003F3646">
      <w:pPr>
        <w:spacing w:before="58"/>
      </w:pPr>
    </w:p>
    <w:p w14:paraId="60ED4C63" w14:textId="36E75564" w:rsidR="00F67D0F" w:rsidRPr="003F3646" w:rsidRDefault="00F67D0F" w:rsidP="00ED1D04">
      <w:pPr>
        <w:pStyle w:val="ListParagraph"/>
        <w:numPr>
          <w:ilvl w:val="0"/>
          <w:numId w:val="13"/>
        </w:numPr>
        <w:spacing w:before="58"/>
      </w:pPr>
      <w:r w:rsidRPr="003F3646">
        <w:t>Delete the tuple &lt;123, John,</w:t>
      </w:r>
      <w:r w:rsidR="00ED1D04">
        <w:t xml:space="preserve"> 3, CS&gt; from Student</w:t>
      </w:r>
    </w:p>
    <w:p w14:paraId="0A984CEE" w14:textId="05FE72B9" w:rsidR="00F67D0F" w:rsidRDefault="00ED1D04" w:rsidP="003F3646">
      <w:pPr>
        <w:spacing w:before="58"/>
        <w:rPr>
          <w:iCs/>
        </w:rPr>
      </w:pPr>
      <w:r>
        <w:rPr>
          <w:rFonts w:ascii="Comic Sans MS" w:hAnsi="Comic Sans MS"/>
          <w:iCs/>
        </w:rPr>
        <w:tab/>
        <w:t xml:space="preserve">No. </w:t>
      </w:r>
      <w:r w:rsidR="00E17B95">
        <w:rPr>
          <w:rFonts w:ascii="Comic Sans MS" w:hAnsi="Comic Sans MS"/>
          <w:iCs/>
        </w:rPr>
        <w:t>FK2</w:t>
      </w:r>
      <w:r w:rsidR="00871081" w:rsidRPr="003F3646">
        <w:rPr>
          <w:rFonts w:ascii="Comic Sans MS" w:hAnsi="Comic Sans MS"/>
          <w:iCs/>
        </w:rPr>
        <w:t xml:space="preserve"> and FK1 </w:t>
      </w:r>
      <w:r w:rsidR="00F67D0F" w:rsidRPr="003F3646">
        <w:rPr>
          <w:rFonts w:ascii="Comic Sans MS" w:hAnsi="Comic Sans MS"/>
          <w:iCs/>
        </w:rPr>
        <w:t>would be violated because there are tuples in Course_</w:t>
      </w:r>
      <w:r w:rsidR="00F02E07">
        <w:rPr>
          <w:rFonts w:ascii="Comic Sans MS" w:hAnsi="Comic Sans MS"/>
          <w:iCs/>
        </w:rPr>
        <w:t>T</w:t>
      </w:r>
      <w:r w:rsidR="00F67D0F" w:rsidRPr="003F3646">
        <w:rPr>
          <w:rFonts w:ascii="Comic Sans MS" w:hAnsi="Comic Sans MS"/>
          <w:iCs/>
        </w:rPr>
        <w:t xml:space="preserve">aken </w:t>
      </w:r>
      <w:r>
        <w:rPr>
          <w:rFonts w:ascii="Comic Sans MS" w:hAnsi="Comic Sans MS"/>
          <w:iCs/>
        </w:rPr>
        <w:t xml:space="preserve">and </w:t>
      </w:r>
      <w:r>
        <w:rPr>
          <w:rFonts w:ascii="Comic Sans MS" w:hAnsi="Comic Sans MS"/>
          <w:iCs/>
        </w:rPr>
        <w:tab/>
      </w:r>
      <w:r w:rsidR="00871081" w:rsidRPr="003F3646">
        <w:rPr>
          <w:rFonts w:ascii="Comic Sans MS" w:hAnsi="Comic Sans MS"/>
          <w:iCs/>
        </w:rPr>
        <w:t xml:space="preserve">in Student_Dir </w:t>
      </w:r>
      <w:r w:rsidR="00F67D0F" w:rsidRPr="003F3646">
        <w:rPr>
          <w:rFonts w:ascii="Comic Sans MS" w:hAnsi="Comic Sans MS"/>
          <w:iCs/>
        </w:rPr>
        <w:t xml:space="preserve">having SID = 123. </w:t>
      </w:r>
    </w:p>
    <w:p w14:paraId="7BFB3A5A" w14:textId="77777777" w:rsidR="00ED1D04" w:rsidRDefault="00ED1D04" w:rsidP="003F3646">
      <w:pPr>
        <w:spacing w:before="58"/>
        <w:rPr>
          <w:iCs/>
        </w:rPr>
      </w:pPr>
    </w:p>
    <w:p w14:paraId="79576A29" w14:textId="77777777" w:rsidR="00ED1D04" w:rsidRDefault="00ED1D04" w:rsidP="00ED1D04">
      <w:pPr>
        <w:pStyle w:val="ListParagraph"/>
        <w:numPr>
          <w:ilvl w:val="0"/>
          <w:numId w:val="14"/>
        </w:numPr>
        <w:adjustRightInd w:val="0"/>
        <w:spacing w:before="58"/>
      </w:pPr>
      <w:r w:rsidRPr="001162BF">
        <w:t xml:space="preserve">Delete the tuple </w:t>
      </w:r>
      <w:r>
        <w:t>&lt;123, John, 3, CS&gt; from Student, with foreign keys referring to SID in the Student table are declared with the “on delete cascade” option</w:t>
      </w:r>
    </w:p>
    <w:p w14:paraId="6FFA889A" w14:textId="162A5032" w:rsidR="00ED1D04" w:rsidRPr="003F3646" w:rsidRDefault="00ED1D04" w:rsidP="00E76D38">
      <w:pPr>
        <w:spacing w:before="58"/>
        <w:ind w:left="720"/>
        <w:rPr>
          <w:iCs/>
        </w:rPr>
      </w:pPr>
      <w:r>
        <w:rPr>
          <w:rFonts w:ascii="Comic Sans MS" w:hAnsi="Comic Sans MS"/>
          <w:iCs/>
        </w:rPr>
        <w:t>Y</w:t>
      </w:r>
      <w:r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  <w:r w:rsidRPr="00ED1D04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>It</w:t>
      </w:r>
      <w:r w:rsidRPr="003F3646">
        <w:rPr>
          <w:rFonts w:ascii="Comic Sans MS" w:hAnsi="Comic Sans MS"/>
          <w:iCs/>
        </w:rPr>
        <w:t xml:space="preserve"> would be valid if the foreign keys FK1 and FK2 are declared with the “</w:t>
      </w:r>
      <w:r w:rsidR="00EF7364">
        <w:rPr>
          <w:rFonts w:ascii="Comic Sans MS" w:hAnsi="Comic Sans MS"/>
          <w:iCs/>
        </w:rPr>
        <w:t>ON DELETE CASCADE</w:t>
      </w:r>
      <w:r w:rsidRPr="003F3646">
        <w:rPr>
          <w:rFonts w:ascii="Comic Sans MS" w:hAnsi="Comic Sans MS"/>
          <w:iCs/>
        </w:rPr>
        <w:t>” optio</w:t>
      </w:r>
      <w:r w:rsidR="00E76D38">
        <w:rPr>
          <w:rFonts w:ascii="Comic Sans MS" w:hAnsi="Comic Sans MS"/>
          <w:iCs/>
        </w:rPr>
        <w:t>n. The tuples for John in Student_Dir and Course_Taken will also be deleted.</w:t>
      </w:r>
    </w:p>
    <w:p w14:paraId="0FCC0D92" w14:textId="6F32DD30" w:rsidR="00F67D0F" w:rsidRDefault="00F67D0F" w:rsidP="003F3646">
      <w:pPr>
        <w:spacing w:before="58"/>
      </w:pPr>
    </w:p>
    <w:p w14:paraId="0D5C77B9" w14:textId="77777777" w:rsidR="00263A05" w:rsidRPr="003F3646" w:rsidRDefault="00263A05" w:rsidP="003F3646">
      <w:pPr>
        <w:spacing w:before="58"/>
      </w:pPr>
    </w:p>
    <w:p w14:paraId="22315BFA" w14:textId="77777777" w:rsidR="00F67D0F" w:rsidRPr="003F3646" w:rsidRDefault="00F67D0F" w:rsidP="00ED1D04">
      <w:pPr>
        <w:pStyle w:val="ListParagraph"/>
        <w:numPr>
          <w:ilvl w:val="0"/>
          <w:numId w:val="14"/>
        </w:numPr>
        <w:spacing w:before="58"/>
      </w:pPr>
      <w:r w:rsidRPr="003F3646">
        <w:t>Delete the tuple &lt;123, 333 Library St, 555-535-5263&gt; from Student_Dir</w:t>
      </w:r>
    </w:p>
    <w:p w14:paraId="5AA259AA" w14:textId="7ECAEF48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Y</w:t>
      </w:r>
      <w:r w:rsidR="00F67D0F"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</w:p>
    <w:p w14:paraId="2156B26A" w14:textId="77777777" w:rsidR="00F67D0F" w:rsidRPr="003F3646" w:rsidRDefault="00F67D0F" w:rsidP="003F3646">
      <w:pPr>
        <w:spacing w:before="58"/>
      </w:pPr>
    </w:p>
    <w:p w14:paraId="16075651" w14:textId="77777777" w:rsidR="00F67D0F" w:rsidRPr="003F3646" w:rsidRDefault="00F67D0F" w:rsidP="00ED1D04">
      <w:pPr>
        <w:pStyle w:val="ListParagraph"/>
        <w:numPr>
          <w:ilvl w:val="0"/>
          <w:numId w:val="14"/>
        </w:numPr>
        <w:spacing w:before="58"/>
      </w:pPr>
      <w:r w:rsidRPr="003F3646">
        <w:t>In the table Course, update the name of the course CS1520 to Java Programming</w:t>
      </w:r>
    </w:p>
    <w:p w14:paraId="328711AE" w14:textId="266F22B9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Y</w:t>
      </w:r>
      <w:r w:rsidR="00F67D0F"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  <w:r w:rsidR="00F67D0F" w:rsidRPr="003F3646">
        <w:rPr>
          <w:rFonts w:ascii="Comic Sans MS" w:hAnsi="Comic Sans MS"/>
          <w:iCs/>
        </w:rPr>
        <w:tab/>
      </w:r>
    </w:p>
    <w:p w14:paraId="02BE1928" w14:textId="77777777" w:rsidR="00F67D0F" w:rsidRPr="003F3646" w:rsidRDefault="00F67D0F" w:rsidP="003F3646">
      <w:pPr>
        <w:spacing w:before="58"/>
      </w:pPr>
    </w:p>
    <w:p w14:paraId="51D7B7F2" w14:textId="77777777" w:rsidR="00F67D0F" w:rsidRPr="003F3646" w:rsidRDefault="00F67D0F" w:rsidP="00ED1D04">
      <w:pPr>
        <w:pStyle w:val="ListParagraph"/>
        <w:numPr>
          <w:ilvl w:val="0"/>
          <w:numId w:val="14"/>
        </w:numPr>
        <w:spacing w:before="58"/>
      </w:pPr>
      <w:r w:rsidRPr="003F3646">
        <w:t>In the table Course, update the course_no of the course CS1520 to CS6666</w:t>
      </w:r>
    </w:p>
    <w:p w14:paraId="24235F8D" w14:textId="77777777" w:rsidR="00ED1D04" w:rsidRDefault="00ED1D04" w:rsidP="00ED1D04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 xml:space="preserve">No. </w:t>
      </w:r>
      <w:r w:rsidR="00F67D0F" w:rsidRPr="003F3646">
        <w:rPr>
          <w:rFonts w:ascii="Comic Sans MS" w:hAnsi="Comic Sans MS"/>
          <w:iCs/>
        </w:rPr>
        <w:t xml:space="preserve">FK3 would be violated. </w:t>
      </w:r>
    </w:p>
    <w:p w14:paraId="5C61A236" w14:textId="77777777" w:rsidR="00ED1D04" w:rsidRDefault="00ED1D04" w:rsidP="00ED1D04">
      <w:pPr>
        <w:spacing w:before="58"/>
        <w:rPr>
          <w:rFonts w:ascii="Comic Sans MS" w:hAnsi="Comic Sans MS"/>
          <w:iCs/>
        </w:rPr>
      </w:pPr>
    </w:p>
    <w:p w14:paraId="1F8FFFCF" w14:textId="7C1568C7" w:rsidR="00ED1D04" w:rsidRDefault="00ED1D04" w:rsidP="00ED1D04">
      <w:pPr>
        <w:pStyle w:val="ListParagraph"/>
        <w:numPr>
          <w:ilvl w:val="0"/>
          <w:numId w:val="14"/>
        </w:numPr>
        <w:spacing w:before="58"/>
      </w:pPr>
      <w:r w:rsidRPr="001162BF">
        <w:t>In the table Course, update the course_no of the course CS1520 to CS6666</w:t>
      </w:r>
      <w:r>
        <w:t>, with foreign keys referring to Course_No in Course table are declared with the “on update cascade” option</w:t>
      </w:r>
    </w:p>
    <w:p w14:paraId="5FADD998" w14:textId="35649E42" w:rsidR="007023E5" w:rsidRDefault="007023E5" w:rsidP="007023E5">
      <w:pPr>
        <w:spacing w:before="58"/>
        <w:ind w:left="720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>Y</w:t>
      </w:r>
      <w:r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  <w:r w:rsidRPr="00ED1D04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>It</w:t>
      </w:r>
      <w:r w:rsidRPr="003F3646">
        <w:rPr>
          <w:rFonts w:ascii="Comic Sans MS" w:hAnsi="Comic Sans MS"/>
          <w:iCs/>
        </w:rPr>
        <w:t xml:space="preserve"> would be valid if the foreign key</w:t>
      </w:r>
      <w:r>
        <w:rPr>
          <w:rFonts w:ascii="Comic Sans MS" w:hAnsi="Comic Sans MS"/>
          <w:iCs/>
        </w:rPr>
        <w:t xml:space="preserve"> FK3</w:t>
      </w:r>
      <w:r w:rsidRPr="003F3646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>is</w:t>
      </w:r>
      <w:r w:rsidRPr="003F3646">
        <w:rPr>
          <w:rFonts w:ascii="Comic Sans MS" w:hAnsi="Comic Sans MS"/>
          <w:iCs/>
        </w:rPr>
        <w:t xml:space="preserve"> declared with the “</w:t>
      </w:r>
      <w:r w:rsidR="00EF587B">
        <w:rPr>
          <w:rFonts w:ascii="Comic Sans MS" w:hAnsi="Comic Sans MS"/>
          <w:iCs/>
        </w:rPr>
        <w:t>ON UPDATE CASCADE</w:t>
      </w:r>
      <w:r w:rsidRPr="003F3646">
        <w:rPr>
          <w:rFonts w:ascii="Comic Sans MS" w:hAnsi="Comic Sans MS"/>
          <w:iCs/>
        </w:rPr>
        <w:t>” optio</w:t>
      </w:r>
      <w:r>
        <w:rPr>
          <w:rFonts w:ascii="Comic Sans MS" w:hAnsi="Comic Sans MS"/>
          <w:iCs/>
        </w:rPr>
        <w:t xml:space="preserve">n. The </w:t>
      </w:r>
      <w:r w:rsidR="00155A2F">
        <w:rPr>
          <w:rFonts w:ascii="Comic Sans MS" w:hAnsi="Comic Sans MS"/>
          <w:iCs/>
        </w:rPr>
        <w:t>course_no</w:t>
      </w:r>
      <w:r>
        <w:rPr>
          <w:rFonts w:ascii="Comic Sans MS" w:hAnsi="Comic Sans MS"/>
          <w:iCs/>
        </w:rPr>
        <w:t xml:space="preserve"> for </w:t>
      </w:r>
      <w:r w:rsidR="00F02E07">
        <w:rPr>
          <w:rFonts w:ascii="Comic Sans MS" w:hAnsi="Comic Sans MS"/>
          <w:iCs/>
        </w:rPr>
        <w:t>CS1520</w:t>
      </w:r>
      <w:r>
        <w:rPr>
          <w:rFonts w:ascii="Comic Sans MS" w:hAnsi="Comic Sans MS"/>
          <w:iCs/>
        </w:rPr>
        <w:t xml:space="preserve"> </w:t>
      </w:r>
      <w:r w:rsidR="00155A2F">
        <w:rPr>
          <w:rFonts w:ascii="Comic Sans MS" w:hAnsi="Comic Sans MS"/>
          <w:iCs/>
        </w:rPr>
        <w:t xml:space="preserve">in the </w:t>
      </w:r>
      <w:r>
        <w:rPr>
          <w:rFonts w:ascii="Comic Sans MS" w:hAnsi="Comic Sans MS"/>
          <w:iCs/>
        </w:rPr>
        <w:t xml:space="preserve">Course_Taken </w:t>
      </w:r>
      <w:r w:rsidR="00F02E07">
        <w:rPr>
          <w:rFonts w:ascii="Comic Sans MS" w:hAnsi="Comic Sans MS"/>
          <w:iCs/>
        </w:rPr>
        <w:t xml:space="preserve">table </w:t>
      </w:r>
      <w:r>
        <w:rPr>
          <w:rFonts w:ascii="Comic Sans MS" w:hAnsi="Comic Sans MS"/>
          <w:iCs/>
        </w:rPr>
        <w:t xml:space="preserve">will also be </w:t>
      </w:r>
      <w:r w:rsidR="00F02E07">
        <w:rPr>
          <w:rFonts w:ascii="Comic Sans MS" w:hAnsi="Comic Sans MS"/>
          <w:iCs/>
        </w:rPr>
        <w:t>updated to CS6666</w:t>
      </w:r>
      <w:r>
        <w:rPr>
          <w:rFonts w:ascii="Comic Sans MS" w:hAnsi="Comic Sans MS"/>
          <w:iCs/>
        </w:rPr>
        <w:t>.</w:t>
      </w:r>
    </w:p>
    <w:p w14:paraId="2640DD33" w14:textId="77777777" w:rsidR="008355CE" w:rsidRPr="003F3646" w:rsidRDefault="008355CE" w:rsidP="007023E5">
      <w:pPr>
        <w:spacing w:before="58"/>
        <w:ind w:left="720"/>
        <w:rPr>
          <w:iCs/>
        </w:rPr>
      </w:pPr>
    </w:p>
    <w:p w14:paraId="67DF32BB" w14:textId="3D6F8211" w:rsidR="00ED1D04" w:rsidRPr="003F3646" w:rsidRDefault="00ED1D04" w:rsidP="003F3646">
      <w:pPr>
        <w:spacing w:before="58"/>
        <w:rPr>
          <w:rFonts w:ascii="Comic Sans MS" w:hAnsi="Comic Sans MS"/>
          <w:iCs/>
        </w:rPr>
      </w:pPr>
    </w:p>
    <w:p w14:paraId="55613A6C" w14:textId="5242CFA5" w:rsidR="003B1C90" w:rsidRPr="003F3646" w:rsidRDefault="00ED1D04" w:rsidP="003F3646">
      <w:pPr>
        <w:spacing w:before="58"/>
        <w:rPr>
          <w:iCs/>
          <w:sz w:val="22"/>
          <w:szCs w:val="22"/>
        </w:rPr>
      </w:pPr>
      <w:r>
        <w:rPr>
          <w:iCs/>
          <w:sz w:val="22"/>
          <w:szCs w:val="22"/>
        </w:rPr>
        <w:tab/>
      </w:r>
    </w:p>
    <w:p w14:paraId="0E0B2E2F" w14:textId="77777777" w:rsidR="003B1C90" w:rsidRPr="003F3646" w:rsidRDefault="003B1C90" w:rsidP="003F3646">
      <w:pPr>
        <w:spacing w:before="58"/>
        <w:rPr>
          <w:iCs/>
          <w:sz w:val="22"/>
          <w:szCs w:val="22"/>
        </w:rPr>
      </w:pPr>
    </w:p>
    <w:p w14:paraId="5505C517" w14:textId="77777777" w:rsidR="00EE6ABD" w:rsidRPr="003F3646" w:rsidRDefault="00EE6ABD" w:rsidP="003F3646">
      <w:pPr>
        <w:rPr>
          <w:rFonts w:ascii="Comic Sans MS" w:hAnsi="Comic Sans MS" w:cs="Courier New"/>
        </w:rPr>
      </w:pPr>
    </w:p>
    <w:p w14:paraId="5966D759" w14:textId="6D79BE9A" w:rsidR="00EE6ABD" w:rsidRPr="003F3646" w:rsidRDefault="00EE6ABD" w:rsidP="003F3646">
      <w:pPr>
        <w:spacing w:after="58"/>
        <w:rPr>
          <w:rFonts w:ascii="Comic Sans MS" w:hAnsi="Comic Sans MS"/>
          <w:bCs/>
        </w:rPr>
      </w:pPr>
    </w:p>
    <w:p w14:paraId="596062EC" w14:textId="77777777" w:rsidR="00EE6ABD" w:rsidRPr="003F3646" w:rsidRDefault="00EE6ABD" w:rsidP="003F3646">
      <w:pPr>
        <w:spacing w:after="58"/>
        <w:rPr>
          <w:b/>
          <w:bCs/>
        </w:rPr>
      </w:pPr>
    </w:p>
    <w:p w14:paraId="61BFDFA8" w14:textId="77777777" w:rsidR="00EE6ABD" w:rsidRPr="003F3646" w:rsidRDefault="00EE6ABD" w:rsidP="003F3646">
      <w:pPr>
        <w:spacing w:after="58"/>
        <w:rPr>
          <w:b/>
          <w:bCs/>
        </w:rPr>
      </w:pPr>
    </w:p>
    <w:sectPr w:rsidR="00EE6ABD" w:rsidRPr="003F3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7E7DD" w14:textId="77777777" w:rsidR="00EC6BB8" w:rsidRDefault="00EC6BB8">
      <w:r>
        <w:separator/>
      </w:r>
    </w:p>
  </w:endnote>
  <w:endnote w:type="continuationSeparator" w:id="0">
    <w:p w14:paraId="62F574A0" w14:textId="77777777" w:rsidR="00EC6BB8" w:rsidRDefault="00EC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panose1 w:val="020B0604020202020204"/>
    <w:charset w:val="80"/>
    <w:family w:val="swiss"/>
    <w:pitch w:val="variable"/>
  </w:font>
  <w:font w:name="DejaVu Sans">
    <w:altName w:val="MS Mincho"/>
    <w:panose1 w:val="020B0604020202020204"/>
    <w:charset w:val="80"/>
    <w:family w:val="auto"/>
    <w:pitch w:val="variable"/>
  </w:font>
  <w:font w:name="DejaVu Sans Mono">
    <w:panose1 w:val="020B0604020202020204"/>
    <w:charset w:val="80"/>
    <w:family w:val="moder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463A9" w14:textId="77777777" w:rsidR="004D25E8" w:rsidRDefault="004D2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741DE" w14:textId="77777777" w:rsidR="00277BEF" w:rsidRDefault="00277BEF">
    <w:pPr>
      <w:pStyle w:val="Footer"/>
      <w:jc w:val="right"/>
    </w:pPr>
    <w:r>
      <w:t xml:space="preserve">Page </w:t>
    </w:r>
    <w:r w:rsidR="00B47C90">
      <w:fldChar w:fldCharType="begin"/>
    </w:r>
    <w:r w:rsidR="00B47C90">
      <w:instrText xml:space="preserve"> PAGE </w:instrText>
    </w:r>
    <w:r w:rsidR="00B47C90">
      <w:fldChar w:fldCharType="separate"/>
    </w:r>
    <w:r w:rsidR="00164710">
      <w:rPr>
        <w:noProof/>
      </w:rPr>
      <w:t>1</w:t>
    </w:r>
    <w:r w:rsidR="00B47C90">
      <w:rPr>
        <w:noProof/>
      </w:rPr>
      <w:fldChar w:fldCharType="end"/>
    </w:r>
    <w:r>
      <w:t xml:space="preserve"> of </w:t>
    </w:r>
    <w:r w:rsidR="00B344F7">
      <w:rPr>
        <w:noProof/>
      </w:rPr>
      <w:fldChar w:fldCharType="begin"/>
    </w:r>
    <w:r w:rsidR="00B344F7">
      <w:rPr>
        <w:noProof/>
      </w:rPr>
      <w:instrText xml:space="preserve"> NUMPAGES \*Arabic </w:instrText>
    </w:r>
    <w:r w:rsidR="00B344F7">
      <w:rPr>
        <w:noProof/>
      </w:rPr>
      <w:fldChar w:fldCharType="separate"/>
    </w:r>
    <w:r w:rsidR="00164710">
      <w:rPr>
        <w:noProof/>
      </w:rPr>
      <w:t>4</w:t>
    </w:r>
    <w:r w:rsidR="00B344F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6E2BC" w14:textId="77777777" w:rsidR="00277BEF" w:rsidRDefault="0027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3AF3B" w14:textId="77777777" w:rsidR="00EC6BB8" w:rsidRDefault="00EC6BB8">
      <w:r>
        <w:separator/>
      </w:r>
    </w:p>
  </w:footnote>
  <w:footnote w:type="continuationSeparator" w:id="0">
    <w:p w14:paraId="1E57BEB5" w14:textId="77777777" w:rsidR="00EC6BB8" w:rsidRDefault="00EC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83B9" w14:textId="77777777" w:rsidR="004D25E8" w:rsidRDefault="004D2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7936A" w14:textId="77777777" w:rsidR="004D25E8" w:rsidRDefault="004D2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62D0B" w14:textId="77777777" w:rsidR="004D25E8" w:rsidRDefault="004D2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4E41E43"/>
    <w:multiLevelType w:val="hybridMultilevel"/>
    <w:tmpl w:val="821C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F6313"/>
    <w:multiLevelType w:val="hybridMultilevel"/>
    <w:tmpl w:val="ADF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F4CF7"/>
    <w:multiLevelType w:val="hybridMultilevel"/>
    <w:tmpl w:val="5130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55A82"/>
    <w:multiLevelType w:val="hybridMultilevel"/>
    <w:tmpl w:val="D3B2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1684C"/>
    <w:multiLevelType w:val="hybridMultilevel"/>
    <w:tmpl w:val="DCCC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12"/>
  </w:num>
  <w:num w:numId="11">
    <w:abstractNumId w:val="9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C90"/>
    <w:rsid w:val="00014453"/>
    <w:rsid w:val="00050054"/>
    <w:rsid w:val="000872F4"/>
    <w:rsid w:val="000B41C1"/>
    <w:rsid w:val="000B58CF"/>
    <w:rsid w:val="000B7760"/>
    <w:rsid w:val="000E5216"/>
    <w:rsid w:val="00155A2F"/>
    <w:rsid w:val="00156F30"/>
    <w:rsid w:val="00164710"/>
    <w:rsid w:val="001C4F88"/>
    <w:rsid w:val="00231581"/>
    <w:rsid w:val="0023411B"/>
    <w:rsid w:val="002437C7"/>
    <w:rsid w:val="002564DF"/>
    <w:rsid w:val="00263A05"/>
    <w:rsid w:val="00277BEF"/>
    <w:rsid w:val="002D0320"/>
    <w:rsid w:val="003B1C90"/>
    <w:rsid w:val="003B244F"/>
    <w:rsid w:val="003F3646"/>
    <w:rsid w:val="00442A0B"/>
    <w:rsid w:val="004559D2"/>
    <w:rsid w:val="004730C8"/>
    <w:rsid w:val="00484FC1"/>
    <w:rsid w:val="004D25E8"/>
    <w:rsid w:val="004E3CBC"/>
    <w:rsid w:val="00537BF3"/>
    <w:rsid w:val="005546A6"/>
    <w:rsid w:val="00575584"/>
    <w:rsid w:val="00596543"/>
    <w:rsid w:val="005A70F3"/>
    <w:rsid w:val="005C4E96"/>
    <w:rsid w:val="005D5D0A"/>
    <w:rsid w:val="005D7813"/>
    <w:rsid w:val="005D7A05"/>
    <w:rsid w:val="0062598F"/>
    <w:rsid w:val="00636E81"/>
    <w:rsid w:val="006423A9"/>
    <w:rsid w:val="006614D1"/>
    <w:rsid w:val="0069024B"/>
    <w:rsid w:val="00691C7E"/>
    <w:rsid w:val="006B7E11"/>
    <w:rsid w:val="006C30EE"/>
    <w:rsid w:val="006C4C31"/>
    <w:rsid w:val="006F2971"/>
    <w:rsid w:val="007023E5"/>
    <w:rsid w:val="00706F26"/>
    <w:rsid w:val="0071118E"/>
    <w:rsid w:val="00744AFC"/>
    <w:rsid w:val="00793AEE"/>
    <w:rsid w:val="007A1B5D"/>
    <w:rsid w:val="00800BCA"/>
    <w:rsid w:val="008046EE"/>
    <w:rsid w:val="008355CE"/>
    <w:rsid w:val="00871081"/>
    <w:rsid w:val="00873D21"/>
    <w:rsid w:val="008A1D6D"/>
    <w:rsid w:val="008C4A2C"/>
    <w:rsid w:val="00946FB4"/>
    <w:rsid w:val="009705F3"/>
    <w:rsid w:val="009720B0"/>
    <w:rsid w:val="009B6C75"/>
    <w:rsid w:val="00A515E9"/>
    <w:rsid w:val="00A77576"/>
    <w:rsid w:val="00AA1431"/>
    <w:rsid w:val="00AA6A38"/>
    <w:rsid w:val="00AC4184"/>
    <w:rsid w:val="00AE3C0B"/>
    <w:rsid w:val="00B129F4"/>
    <w:rsid w:val="00B14572"/>
    <w:rsid w:val="00B32BB4"/>
    <w:rsid w:val="00B344F7"/>
    <w:rsid w:val="00B34759"/>
    <w:rsid w:val="00B47C90"/>
    <w:rsid w:val="00B52C1F"/>
    <w:rsid w:val="00B57E9C"/>
    <w:rsid w:val="00C1144E"/>
    <w:rsid w:val="00C57856"/>
    <w:rsid w:val="00C66DBC"/>
    <w:rsid w:val="00C94B50"/>
    <w:rsid w:val="00D27C97"/>
    <w:rsid w:val="00D663B8"/>
    <w:rsid w:val="00D95FE0"/>
    <w:rsid w:val="00DE6A96"/>
    <w:rsid w:val="00E17B95"/>
    <w:rsid w:val="00E76D38"/>
    <w:rsid w:val="00E9510F"/>
    <w:rsid w:val="00EC6BB8"/>
    <w:rsid w:val="00ED1D04"/>
    <w:rsid w:val="00ED3EA2"/>
    <w:rsid w:val="00EE3CF7"/>
    <w:rsid w:val="00EE6ABD"/>
    <w:rsid w:val="00EF1009"/>
    <w:rsid w:val="00EF587B"/>
    <w:rsid w:val="00EF7364"/>
    <w:rsid w:val="00F02E07"/>
    <w:rsid w:val="00F20E79"/>
    <w:rsid w:val="00F408C8"/>
    <w:rsid w:val="00F67D0F"/>
    <w:rsid w:val="00F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90D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90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28</cp:revision>
  <cp:lastPrinted>2018-09-07T13:22:00Z</cp:lastPrinted>
  <dcterms:created xsi:type="dcterms:W3CDTF">2018-09-07T13:22:00Z</dcterms:created>
  <dcterms:modified xsi:type="dcterms:W3CDTF">2020-08-24T19:29:00Z</dcterms:modified>
</cp:coreProperties>
</file>