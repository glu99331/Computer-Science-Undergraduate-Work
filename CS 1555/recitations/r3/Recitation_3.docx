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E470B1" w14:textId="2F4BD628" w:rsidR="008374F3" w:rsidRPr="003F3646" w:rsidRDefault="008374F3" w:rsidP="008374F3">
      <w:pPr>
        <w:jc w:val="center"/>
        <w:rPr>
          <w:sz w:val="32"/>
          <w:szCs w:val="32"/>
        </w:rPr>
      </w:pPr>
      <w:r w:rsidRPr="003F3646">
        <w:rPr>
          <w:sz w:val="32"/>
          <w:szCs w:val="32"/>
        </w:rPr>
        <w:t xml:space="preserve">CS1555 Recitation </w:t>
      </w:r>
      <w:r>
        <w:rPr>
          <w:sz w:val="32"/>
          <w:szCs w:val="32"/>
        </w:rPr>
        <w:t>3</w:t>
      </w:r>
    </w:p>
    <w:p w14:paraId="50C41B27" w14:textId="77777777" w:rsidR="008374F3" w:rsidRPr="003F3646" w:rsidRDefault="008374F3" w:rsidP="008374F3">
      <w:pPr>
        <w:pBdr>
          <w:bottom w:val="single" w:sz="8" w:space="1" w:color="000000"/>
        </w:pBdr>
        <w:rPr>
          <w:sz w:val="22"/>
          <w:szCs w:val="22"/>
        </w:rPr>
      </w:pPr>
    </w:p>
    <w:p w14:paraId="0E5293BE" w14:textId="77777777" w:rsidR="008374F3" w:rsidRDefault="008374F3" w:rsidP="008374F3"/>
    <w:p w14:paraId="10FA9B12" w14:textId="77777777" w:rsidR="008374F3" w:rsidRPr="003F3646" w:rsidRDefault="008374F3" w:rsidP="008374F3">
      <w:r w:rsidRPr="003F3646">
        <w:t>Objective: To practice the relational model and SQL DDL</w:t>
      </w:r>
    </w:p>
    <w:p w14:paraId="791BBA1B" w14:textId="77777777" w:rsidR="008374F3" w:rsidRPr="003F3646" w:rsidRDefault="008374F3" w:rsidP="008374F3">
      <w:pPr>
        <w:pBdr>
          <w:bottom w:val="single" w:sz="8" w:space="1" w:color="000000"/>
        </w:pBdr>
      </w:pPr>
    </w:p>
    <w:p w14:paraId="37BFA355" w14:textId="77777777" w:rsidR="008374F3" w:rsidRPr="003F3646" w:rsidRDefault="008374F3" w:rsidP="008374F3">
      <w:pPr>
        <w:spacing w:before="58"/>
        <w:rPr>
          <w:b/>
          <w:bCs/>
          <w:u w:val="single"/>
        </w:rPr>
      </w:pPr>
    </w:p>
    <w:p w14:paraId="4DE9C1BB" w14:textId="77777777" w:rsidR="008374F3" w:rsidRPr="003F3646" w:rsidRDefault="008374F3" w:rsidP="008374F3">
      <w:pPr>
        <w:tabs>
          <w:tab w:val="right" w:pos="10005"/>
        </w:tabs>
      </w:pPr>
      <w:r w:rsidRPr="003F3646">
        <w:t>Consider the following relation schemas and states:</w:t>
      </w:r>
      <w:r w:rsidRPr="003F3646">
        <w:tab/>
      </w:r>
    </w:p>
    <w:p w14:paraId="1BB9F236" w14:textId="77777777" w:rsidR="008374F3" w:rsidRPr="003F3646" w:rsidRDefault="008374F3" w:rsidP="008374F3"/>
    <w:p w14:paraId="478DBBD6" w14:textId="32761725" w:rsidR="008374F3" w:rsidRPr="003F3646" w:rsidRDefault="008374F3" w:rsidP="008374F3">
      <w:r w:rsidRPr="003F3646">
        <w:tab/>
      </w:r>
      <w:r w:rsidR="002B300C">
        <w:t>STUDENT</w:t>
      </w:r>
      <w:r w:rsidRPr="003F3646">
        <w:t xml:space="preserve"> </w:t>
      </w:r>
      <w:proofErr w:type="gramStart"/>
      <w:r w:rsidRPr="003F3646">
        <w:t xml:space="preserve">( </w:t>
      </w:r>
      <w:proofErr w:type="spellStart"/>
      <w:r w:rsidR="002B300C">
        <w:t>sid</w:t>
      </w:r>
      <w:proofErr w:type="spellEnd"/>
      <w:proofErr w:type="gramEnd"/>
      <w:r w:rsidRPr="003F3646">
        <w:t xml:space="preserve">, </w:t>
      </w:r>
      <w:r w:rsidR="002B300C">
        <w:t>n</w:t>
      </w:r>
      <w:r w:rsidRPr="003F3646">
        <w:t xml:space="preserve">ame, </w:t>
      </w:r>
      <w:r w:rsidR="002B300C">
        <w:t>c</w:t>
      </w:r>
      <w:r w:rsidRPr="003F3646">
        <w:t xml:space="preserve">lass, </w:t>
      </w:r>
      <w:r w:rsidR="002B300C">
        <w:t>m</w:t>
      </w:r>
      <w:r w:rsidRPr="003F3646">
        <w:t>ajor)</w:t>
      </w:r>
    </w:p>
    <w:p w14:paraId="236BDFC1" w14:textId="6A6711FE" w:rsidR="008374F3" w:rsidRPr="003F3646" w:rsidRDefault="008374F3" w:rsidP="002B300C">
      <w:r w:rsidRPr="003F3646">
        <w:tab/>
        <w:t>S</w:t>
      </w:r>
      <w:r w:rsidR="002B300C">
        <w:t>TUDENT</w:t>
      </w:r>
      <w:r w:rsidRPr="003F3646">
        <w:t>_D</w:t>
      </w:r>
      <w:r w:rsidR="002B300C">
        <w:t>IR</w:t>
      </w:r>
      <w:r w:rsidRPr="003F3646">
        <w:t xml:space="preserve"> </w:t>
      </w:r>
      <w:proofErr w:type="gramStart"/>
      <w:r w:rsidRPr="003F3646">
        <w:t xml:space="preserve">( </w:t>
      </w:r>
      <w:proofErr w:type="spellStart"/>
      <w:r w:rsidR="002B300C">
        <w:t>sid</w:t>
      </w:r>
      <w:proofErr w:type="spellEnd"/>
      <w:proofErr w:type="gramEnd"/>
      <w:r w:rsidRPr="003F3646">
        <w:t xml:space="preserve">, </w:t>
      </w:r>
      <w:r w:rsidR="002B300C">
        <w:t>a</w:t>
      </w:r>
      <w:r w:rsidRPr="003F3646">
        <w:t xml:space="preserve">ddress, </w:t>
      </w:r>
      <w:r w:rsidR="002B300C">
        <w:t>p</w:t>
      </w:r>
      <w:r w:rsidRPr="003F3646">
        <w:t xml:space="preserve">hone) </w:t>
      </w:r>
    </w:p>
    <w:p w14:paraId="7C73AEE0" w14:textId="514BAFD1" w:rsidR="008374F3" w:rsidRPr="003F3646" w:rsidRDefault="008374F3" w:rsidP="008374F3">
      <w:r w:rsidRPr="003F3646">
        <w:tab/>
      </w:r>
      <w:r w:rsidR="002B300C">
        <w:t>COURSE</w:t>
      </w:r>
      <w:r w:rsidRPr="003F3646">
        <w:t>_</w:t>
      </w:r>
      <w:r w:rsidR="002B300C">
        <w:t>TAKEN</w:t>
      </w:r>
      <w:r w:rsidRPr="003F3646">
        <w:t xml:space="preserve"> </w:t>
      </w:r>
      <w:proofErr w:type="gramStart"/>
      <w:r w:rsidRPr="003F3646">
        <w:t xml:space="preserve">( </w:t>
      </w:r>
      <w:proofErr w:type="spellStart"/>
      <w:r w:rsidR="002B300C">
        <w:t>c</w:t>
      </w:r>
      <w:r w:rsidRPr="003F3646">
        <w:t>ourse</w:t>
      </w:r>
      <w:proofErr w:type="gramEnd"/>
      <w:r w:rsidRPr="003F3646">
        <w:t>_</w:t>
      </w:r>
      <w:r w:rsidR="002B300C">
        <w:t>n</w:t>
      </w:r>
      <w:r w:rsidRPr="003F3646">
        <w:t>o</w:t>
      </w:r>
      <w:proofErr w:type="spellEnd"/>
      <w:r w:rsidRPr="003F3646">
        <w:t xml:space="preserve">, </w:t>
      </w:r>
      <w:r w:rsidR="002B300C">
        <w:t>t</w:t>
      </w:r>
      <w:r w:rsidRPr="003F3646">
        <w:t xml:space="preserve">erm, </w:t>
      </w:r>
      <w:proofErr w:type="spellStart"/>
      <w:r w:rsidR="002B300C">
        <w:t>sid</w:t>
      </w:r>
      <w:proofErr w:type="spellEnd"/>
      <w:r w:rsidRPr="003F3646">
        <w:t xml:space="preserve">,  </w:t>
      </w:r>
      <w:r w:rsidR="002B300C">
        <w:t>g</w:t>
      </w:r>
      <w:r w:rsidRPr="003F3646">
        <w:t xml:space="preserve">rade) </w:t>
      </w:r>
    </w:p>
    <w:p w14:paraId="7D08B751" w14:textId="76099ED6" w:rsidR="008374F3" w:rsidRPr="003F3646" w:rsidRDefault="008374F3" w:rsidP="008374F3">
      <w:r w:rsidRPr="003F3646">
        <w:tab/>
      </w:r>
      <w:r w:rsidR="002B300C">
        <w:t xml:space="preserve">COURSE </w:t>
      </w:r>
      <w:proofErr w:type="gramStart"/>
      <w:r w:rsidRPr="003F3646">
        <w:t>(</w:t>
      </w:r>
      <w:r w:rsidR="002B300C">
        <w:t xml:space="preserve"> </w:t>
      </w:r>
      <w:proofErr w:type="spellStart"/>
      <w:r w:rsidR="002B300C">
        <w:t>c</w:t>
      </w:r>
      <w:r w:rsidRPr="003F3646">
        <w:t>ourse</w:t>
      </w:r>
      <w:proofErr w:type="gramEnd"/>
      <w:r w:rsidRPr="003F3646">
        <w:t>_</w:t>
      </w:r>
      <w:r w:rsidR="002B300C">
        <w:t>n</w:t>
      </w:r>
      <w:r w:rsidRPr="003F3646">
        <w:t>o</w:t>
      </w:r>
      <w:proofErr w:type="spellEnd"/>
      <w:r w:rsidRPr="003F3646">
        <w:t xml:space="preserve">, </w:t>
      </w:r>
      <w:r w:rsidR="002B300C">
        <w:t>n</w:t>
      </w:r>
      <w:r w:rsidRPr="003F3646">
        <w:t xml:space="preserve">ame, </w:t>
      </w:r>
      <w:r w:rsidR="002B300C">
        <w:t>l</w:t>
      </w:r>
      <w:r w:rsidRPr="003F3646">
        <w:t>evel)</w:t>
      </w:r>
    </w:p>
    <w:p w14:paraId="526D86A6" w14:textId="08E18EE7" w:rsidR="008374F3" w:rsidRDefault="008374F3" w:rsidP="008374F3"/>
    <w:p w14:paraId="5033D855" w14:textId="77777777" w:rsidR="00BB18FB" w:rsidRPr="003F3646" w:rsidRDefault="00BB18FB" w:rsidP="008374F3"/>
    <w:p w14:paraId="4ED3819E" w14:textId="77777777" w:rsidR="008374F3" w:rsidRPr="003F3646" w:rsidRDefault="008374F3" w:rsidP="008374F3">
      <w:r w:rsidRPr="003F3646">
        <w:t>1. What are the arities and cardinalities of the relations?</w:t>
      </w:r>
    </w:p>
    <w:p w14:paraId="23207925" w14:textId="77777777" w:rsidR="008374F3" w:rsidRDefault="008374F3" w:rsidP="008374F3">
      <w:pPr>
        <w:rPr>
          <w:sz w:val="22"/>
          <w:szCs w:val="22"/>
        </w:rPr>
      </w:pPr>
    </w:p>
    <w:p w14:paraId="2FD445C0" w14:textId="77777777" w:rsidR="008374F3" w:rsidRDefault="008374F3" w:rsidP="008374F3">
      <w:pPr>
        <w:rPr>
          <w:sz w:val="22"/>
          <w:szCs w:val="22"/>
        </w:rPr>
      </w:pPr>
    </w:p>
    <w:p w14:paraId="7D84B143" w14:textId="77777777" w:rsidR="008374F3" w:rsidRPr="003F3646" w:rsidRDefault="008374F3" w:rsidP="008374F3">
      <w:pPr>
        <w:rPr>
          <w:sz w:val="22"/>
          <w:szCs w:val="22"/>
        </w:rPr>
      </w:pPr>
    </w:p>
    <w:p w14:paraId="6691415D" w14:textId="014BAE7A" w:rsidR="008374F3" w:rsidRPr="003F3646" w:rsidRDefault="002B300C" w:rsidP="008374F3">
      <w:pPr>
        <w:rPr>
          <w:b/>
          <w:bCs/>
        </w:rPr>
      </w:pPr>
      <w:r>
        <w:rPr>
          <w:b/>
          <w:bCs/>
        </w:rPr>
        <w:t>STUDENT</w:t>
      </w:r>
      <w:r w:rsidR="008374F3" w:rsidRPr="003F3646">
        <w:rPr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25"/>
        <w:gridCol w:w="1380"/>
        <w:gridCol w:w="1440"/>
        <w:gridCol w:w="2535"/>
      </w:tblGrid>
      <w:tr w:rsidR="008374F3" w:rsidRPr="003F3646" w14:paraId="069E6389" w14:textId="77777777" w:rsidTr="00DF37CE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D856785" w14:textId="4335A7E0" w:rsidR="008374F3" w:rsidRPr="003F3646" w:rsidRDefault="002B300C" w:rsidP="00DF37CE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1E1583F" w14:textId="6E27C1E1" w:rsidR="008374F3" w:rsidRPr="003F3646" w:rsidRDefault="002B300C" w:rsidP="00DF37CE">
            <w:pPr>
              <w:snapToGrid w:val="0"/>
            </w:pPr>
            <w: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D033757" w14:textId="5CD92985" w:rsidR="008374F3" w:rsidRPr="003F3646" w:rsidRDefault="002B300C" w:rsidP="00DF37CE">
            <w:pPr>
              <w:snapToGrid w:val="0"/>
            </w:pPr>
            <w:r>
              <w:t>class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6EBEE6" w14:textId="39F3947C" w:rsidR="008374F3" w:rsidRPr="003F3646" w:rsidRDefault="008C7488" w:rsidP="00DF37CE">
            <w:pPr>
              <w:snapToGrid w:val="0"/>
            </w:pPr>
            <w:r>
              <w:pict w14:anchorId="6E638D7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alt="" style="position:absolute;margin-left:145.95pt;margin-top:.15pt;width:125.25pt;height:69.05pt;z-index:251659264;mso-wrap-style:square;mso-wrap-edited:f;mso-width-percent:0;mso-height-percent:0;mso-position-horizontal-relative:text;mso-position-vertical-relative:text;mso-width-percent:0;mso-height-percent:0;v-text-anchor:top" filled="f" stroked="f">
                  <v:stroke joinstyle="round"/>
                  <v:textbox style="mso-next-textbox:#_x0000_s1029" inset="0,0,0,0">
                    <w:txbxContent>
                      <w:p w14:paraId="07AC1B4E" w14:textId="77777777" w:rsidR="008374F3" w:rsidRDefault="008374F3" w:rsidP="008374F3"/>
                      <w:p w14:paraId="70A0294B" w14:textId="28C26E7A" w:rsidR="008374F3" w:rsidRDefault="008374F3" w:rsidP="008374F3">
                        <w:r>
                          <w:t xml:space="preserve">Arity = </w:t>
                        </w:r>
                      </w:p>
                      <w:p w14:paraId="4B5D17A9" w14:textId="4A0123AD" w:rsidR="008374F3" w:rsidRDefault="008374F3" w:rsidP="008374F3">
                        <w:r>
                          <w:t xml:space="preserve">Cardinality = </w:t>
                        </w:r>
                      </w:p>
                      <w:p w14:paraId="4D617A26" w14:textId="77777777" w:rsidR="008374F3" w:rsidRDefault="008374F3" w:rsidP="008374F3"/>
                      <w:p w14:paraId="31CE3442" w14:textId="77777777" w:rsidR="00B266FD" w:rsidRDefault="00B266FD" w:rsidP="008374F3"/>
                    </w:txbxContent>
                  </v:textbox>
                </v:shape>
              </w:pict>
            </w:r>
            <w:r w:rsidR="002B300C">
              <w:t>major</w:t>
            </w:r>
          </w:p>
        </w:tc>
      </w:tr>
      <w:tr w:rsidR="008374F3" w:rsidRPr="003F3646" w14:paraId="291E37DF" w14:textId="77777777" w:rsidTr="00DF37CE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5D3A7E" w14:textId="77777777" w:rsidR="008374F3" w:rsidRPr="003F3646" w:rsidRDefault="008374F3" w:rsidP="00DF37CE">
            <w:pPr>
              <w:snapToGrid w:val="0"/>
            </w:pPr>
            <w:r w:rsidRPr="003F3646">
              <w:t>123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99E55" w14:textId="77777777" w:rsidR="008374F3" w:rsidRPr="003F3646" w:rsidRDefault="008374F3" w:rsidP="00DF37CE">
            <w:pPr>
              <w:snapToGrid w:val="0"/>
            </w:pPr>
            <w:r w:rsidRPr="003F3646">
              <w:t>John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C034F" w14:textId="77777777" w:rsidR="008374F3" w:rsidRPr="003F3646" w:rsidRDefault="008374F3" w:rsidP="00DF37CE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E523" w14:textId="77777777" w:rsidR="008374F3" w:rsidRPr="003F3646" w:rsidRDefault="008374F3" w:rsidP="00DF37CE">
            <w:pPr>
              <w:snapToGrid w:val="0"/>
            </w:pPr>
            <w:r w:rsidRPr="003F3646">
              <w:t>CS</w:t>
            </w:r>
          </w:p>
        </w:tc>
      </w:tr>
      <w:tr w:rsidR="008374F3" w:rsidRPr="003F3646" w14:paraId="7AA8A78B" w14:textId="77777777" w:rsidTr="00DF37CE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23CC8" w14:textId="77777777" w:rsidR="008374F3" w:rsidRPr="003F3646" w:rsidRDefault="008374F3" w:rsidP="00DF37CE">
            <w:pPr>
              <w:snapToGrid w:val="0"/>
            </w:pPr>
            <w:r w:rsidRPr="003F3646">
              <w:t>124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2852B" w14:textId="77777777" w:rsidR="008374F3" w:rsidRPr="003F3646" w:rsidRDefault="008374F3" w:rsidP="00DF37CE">
            <w:pPr>
              <w:snapToGrid w:val="0"/>
            </w:pPr>
            <w:r w:rsidRPr="003F3646">
              <w:t>Mary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EBAB86" w14:textId="77777777" w:rsidR="008374F3" w:rsidRPr="003F3646" w:rsidRDefault="008374F3" w:rsidP="00DF37CE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F28C" w14:textId="77777777" w:rsidR="008374F3" w:rsidRPr="003F3646" w:rsidRDefault="008374F3" w:rsidP="00DF37CE">
            <w:pPr>
              <w:snapToGrid w:val="0"/>
            </w:pPr>
            <w:r w:rsidRPr="003F3646">
              <w:t>CS</w:t>
            </w:r>
          </w:p>
        </w:tc>
      </w:tr>
      <w:tr w:rsidR="008374F3" w:rsidRPr="003F3646" w14:paraId="082782D6" w14:textId="77777777" w:rsidTr="00DF37CE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072A9" w14:textId="77777777" w:rsidR="008374F3" w:rsidRPr="003F3646" w:rsidRDefault="008374F3" w:rsidP="00DF37CE">
            <w:pPr>
              <w:snapToGrid w:val="0"/>
            </w:pPr>
            <w:r w:rsidRPr="003F3646">
              <w:t>126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B9E46" w14:textId="77777777" w:rsidR="008374F3" w:rsidRPr="003F3646" w:rsidRDefault="008374F3" w:rsidP="00DF37CE">
            <w:pPr>
              <w:snapToGrid w:val="0"/>
            </w:pPr>
            <w:r w:rsidRPr="003F3646">
              <w:t>Sam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3DE50" w14:textId="77777777" w:rsidR="008374F3" w:rsidRPr="003F3646" w:rsidRDefault="008374F3" w:rsidP="00DF37CE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78B5" w14:textId="77777777" w:rsidR="008374F3" w:rsidRPr="003F3646" w:rsidRDefault="008374F3" w:rsidP="00DF37CE">
            <w:pPr>
              <w:snapToGrid w:val="0"/>
            </w:pPr>
            <w:r w:rsidRPr="003F3646">
              <w:t>CS</w:t>
            </w:r>
          </w:p>
        </w:tc>
      </w:tr>
      <w:tr w:rsidR="008374F3" w:rsidRPr="003F3646" w14:paraId="4F87E24E" w14:textId="77777777" w:rsidTr="00DF37CE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D2FF5E" w14:textId="77777777" w:rsidR="008374F3" w:rsidRPr="003F3646" w:rsidRDefault="008374F3" w:rsidP="00DF37CE">
            <w:pPr>
              <w:snapToGrid w:val="0"/>
            </w:pPr>
            <w:r w:rsidRPr="003F3646">
              <w:t>129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9B98C2" w14:textId="77777777" w:rsidR="008374F3" w:rsidRPr="003F3646" w:rsidRDefault="008374F3" w:rsidP="00DF37CE">
            <w:pPr>
              <w:snapToGrid w:val="0"/>
            </w:pPr>
            <w:r w:rsidRPr="003F3646">
              <w:t>Julie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01B9F" w14:textId="77777777" w:rsidR="008374F3" w:rsidRPr="003F3646" w:rsidRDefault="008374F3" w:rsidP="00DF37CE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9819" w14:textId="77777777" w:rsidR="008374F3" w:rsidRPr="003F3646" w:rsidRDefault="008374F3" w:rsidP="00DF37CE">
            <w:pPr>
              <w:snapToGrid w:val="0"/>
            </w:pPr>
            <w:r w:rsidRPr="003F3646">
              <w:t>Math</w:t>
            </w:r>
          </w:p>
        </w:tc>
      </w:tr>
    </w:tbl>
    <w:p w14:paraId="2B01A167" w14:textId="77777777" w:rsidR="008374F3" w:rsidRDefault="008374F3" w:rsidP="008374F3"/>
    <w:p w14:paraId="7899C8CD" w14:textId="77777777" w:rsidR="008374F3" w:rsidRDefault="008374F3" w:rsidP="008374F3"/>
    <w:p w14:paraId="3EB95F40" w14:textId="77777777" w:rsidR="008374F3" w:rsidRPr="003F3646" w:rsidRDefault="008374F3" w:rsidP="008374F3"/>
    <w:p w14:paraId="688800F9" w14:textId="691F15C6" w:rsidR="008374F3" w:rsidRPr="003F3646" w:rsidRDefault="008C7488" w:rsidP="008374F3">
      <w:pPr>
        <w:rPr>
          <w:b/>
          <w:bCs/>
        </w:rPr>
      </w:pPr>
      <w:r>
        <w:pict w14:anchorId="00192B3B">
          <v:shape id="_x0000_s1028" type="#_x0000_t202" alt="" style="position:absolute;margin-left:393.6pt;margin-top:1.15pt;width:125.25pt;height:69.05pt;z-index:251661312;mso-wrap-style:square;mso-wrap-edited:f;mso-width-percent:0;mso-height-percent:0;mso-width-percent:0;mso-height-percent:0;v-text-anchor:top" filled="f" stroked="f">
            <v:stroke joinstyle="round"/>
            <v:textbox style="mso-next-textbox:#_x0000_s1028" inset="0,0,0,0">
              <w:txbxContent>
                <w:p w14:paraId="6E0B0C89" w14:textId="77777777" w:rsidR="008374F3" w:rsidRDefault="008374F3" w:rsidP="008374F3"/>
                <w:p w14:paraId="38ECDEA7" w14:textId="4EB796E0" w:rsidR="008374F3" w:rsidRDefault="008374F3" w:rsidP="008374F3">
                  <w:r>
                    <w:t xml:space="preserve">Arity = </w:t>
                  </w:r>
                </w:p>
                <w:p w14:paraId="7226824F" w14:textId="7423F37A" w:rsidR="008374F3" w:rsidRDefault="008374F3" w:rsidP="008374F3">
                  <w:r>
                    <w:t xml:space="preserve">Cardinality = </w:t>
                  </w:r>
                </w:p>
                <w:p w14:paraId="4A620224" w14:textId="77777777" w:rsidR="008374F3" w:rsidRDefault="008374F3" w:rsidP="008374F3"/>
                <w:p w14:paraId="2CF8F938" w14:textId="77777777" w:rsidR="008374F3" w:rsidRDefault="008374F3" w:rsidP="008374F3"/>
              </w:txbxContent>
            </v:textbox>
          </v:shape>
        </w:pict>
      </w:r>
      <w:r w:rsidR="002B300C" w:rsidRPr="002B300C">
        <w:rPr>
          <w:b/>
          <w:bCs/>
        </w:rPr>
        <w:t xml:space="preserve"> </w:t>
      </w:r>
      <w:r w:rsidR="002B300C">
        <w:rPr>
          <w:b/>
          <w:bCs/>
        </w:rPr>
        <w:t>STUDENT</w:t>
      </w:r>
      <w:r w:rsidR="002B300C" w:rsidRPr="003F3646">
        <w:rPr>
          <w:b/>
          <w:bCs/>
        </w:rPr>
        <w:t xml:space="preserve"> </w:t>
      </w:r>
      <w:r w:rsidR="008374F3" w:rsidRPr="003F3646">
        <w:rPr>
          <w:b/>
          <w:bCs/>
        </w:rPr>
        <w:t>_D</w:t>
      </w:r>
      <w:r w:rsidR="002B300C">
        <w:rPr>
          <w:b/>
          <w:bCs/>
        </w:rPr>
        <w:t>IR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2070"/>
        <w:gridCol w:w="3300"/>
      </w:tblGrid>
      <w:tr w:rsidR="008374F3" w:rsidRPr="003F3646" w14:paraId="54F889F1" w14:textId="77777777" w:rsidTr="00DF37C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49A51C9" w14:textId="205F31A3" w:rsidR="008374F3" w:rsidRPr="003F3646" w:rsidRDefault="002B300C" w:rsidP="00DF37CE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F405320" w14:textId="26885126" w:rsidR="008374F3" w:rsidRPr="003F3646" w:rsidRDefault="002B300C" w:rsidP="00DF37CE">
            <w:pPr>
              <w:snapToGrid w:val="0"/>
            </w:pPr>
            <w:r>
              <w:t>a</w:t>
            </w:r>
            <w:r w:rsidR="008374F3" w:rsidRPr="003F3646">
              <w:t>ddress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C1DAEE" w14:textId="0564231A" w:rsidR="008374F3" w:rsidRPr="003F3646" w:rsidRDefault="002B300C" w:rsidP="00DF37CE">
            <w:pPr>
              <w:snapToGrid w:val="0"/>
            </w:pPr>
            <w:r>
              <w:t>p</w:t>
            </w:r>
            <w:r w:rsidR="008374F3" w:rsidRPr="003F3646">
              <w:t>hone</w:t>
            </w:r>
          </w:p>
        </w:tc>
      </w:tr>
      <w:tr w:rsidR="008374F3" w:rsidRPr="003F3646" w14:paraId="64E8141D" w14:textId="77777777" w:rsidTr="00DF37C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0C634" w14:textId="77777777" w:rsidR="008374F3" w:rsidRPr="003F3646" w:rsidRDefault="008374F3" w:rsidP="00DF37CE">
            <w:pPr>
              <w:snapToGrid w:val="0"/>
            </w:pPr>
            <w:r w:rsidRPr="003F3646">
              <w:t>123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0A90F" w14:textId="77777777" w:rsidR="008374F3" w:rsidRPr="003F3646" w:rsidRDefault="008374F3" w:rsidP="00DF37CE">
            <w:pPr>
              <w:snapToGrid w:val="0"/>
            </w:pPr>
            <w:r w:rsidRPr="003F3646">
              <w:t>333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7B12" w14:textId="77777777" w:rsidR="008374F3" w:rsidRPr="003F3646" w:rsidRDefault="008374F3" w:rsidP="00DF37CE">
            <w:pPr>
              <w:snapToGrid w:val="0"/>
            </w:pPr>
            <w:r w:rsidRPr="003F3646">
              <w:t>555-535-5263</w:t>
            </w:r>
          </w:p>
        </w:tc>
      </w:tr>
      <w:tr w:rsidR="008374F3" w:rsidRPr="003F3646" w14:paraId="1537FA8A" w14:textId="77777777" w:rsidTr="00DF37C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88DAE" w14:textId="77777777" w:rsidR="008374F3" w:rsidRPr="003F3646" w:rsidRDefault="008374F3" w:rsidP="00DF37CE">
            <w:pPr>
              <w:snapToGrid w:val="0"/>
            </w:pPr>
            <w:r w:rsidRPr="003F3646"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00A53" w14:textId="77777777" w:rsidR="008374F3" w:rsidRPr="003F3646" w:rsidRDefault="008374F3" w:rsidP="00DF37CE">
            <w:pPr>
              <w:snapToGrid w:val="0"/>
            </w:pPr>
            <w:r w:rsidRPr="003F3646">
              <w:t>219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23E" w14:textId="77777777" w:rsidR="008374F3" w:rsidRPr="003F3646" w:rsidRDefault="008374F3" w:rsidP="00DF37CE">
            <w:pPr>
              <w:snapToGrid w:val="0"/>
            </w:pPr>
            <w:r w:rsidRPr="003F3646">
              <w:t>555-963-9635</w:t>
            </w:r>
          </w:p>
        </w:tc>
      </w:tr>
      <w:tr w:rsidR="008374F3" w:rsidRPr="003F3646" w14:paraId="5F10E6A4" w14:textId="77777777" w:rsidTr="00DF37C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336E8" w14:textId="77777777" w:rsidR="008374F3" w:rsidRPr="003F3646" w:rsidRDefault="008374F3" w:rsidP="00DF37CE">
            <w:pPr>
              <w:snapToGrid w:val="0"/>
            </w:pPr>
            <w:r w:rsidRPr="003F3646">
              <w:t>129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AE33A7" w14:textId="77777777" w:rsidR="008374F3" w:rsidRPr="003F3646" w:rsidRDefault="008374F3" w:rsidP="00DF37CE">
            <w:pPr>
              <w:snapToGrid w:val="0"/>
            </w:pPr>
            <w:r w:rsidRPr="003F3646">
              <w:t>555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718C" w14:textId="77777777" w:rsidR="008374F3" w:rsidRPr="003F3646" w:rsidRDefault="008374F3" w:rsidP="00DF37CE">
            <w:pPr>
              <w:snapToGrid w:val="0"/>
            </w:pPr>
            <w:r w:rsidRPr="003F3646">
              <w:t>555-123-4567</w:t>
            </w:r>
          </w:p>
        </w:tc>
      </w:tr>
    </w:tbl>
    <w:p w14:paraId="266D192A" w14:textId="77777777" w:rsidR="008374F3" w:rsidRDefault="008374F3" w:rsidP="008374F3"/>
    <w:p w14:paraId="426B3633" w14:textId="77777777" w:rsidR="008374F3" w:rsidRDefault="008374F3" w:rsidP="008374F3"/>
    <w:p w14:paraId="260B297B" w14:textId="77777777" w:rsidR="008374F3" w:rsidRPr="003F3646" w:rsidRDefault="008374F3" w:rsidP="008374F3"/>
    <w:p w14:paraId="15431D31" w14:textId="0A863713" w:rsidR="008374F3" w:rsidRPr="003F3646" w:rsidRDefault="002B300C" w:rsidP="008374F3">
      <w:pPr>
        <w:rPr>
          <w:b/>
          <w:bCs/>
        </w:rPr>
      </w:pPr>
      <w:r>
        <w:rPr>
          <w:b/>
          <w:bCs/>
        </w:rPr>
        <w:t>COURSE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0"/>
        <w:gridCol w:w="4288"/>
        <w:gridCol w:w="1642"/>
      </w:tblGrid>
      <w:tr w:rsidR="008374F3" w:rsidRPr="003F3646" w14:paraId="6245FCA7" w14:textId="77777777" w:rsidTr="00DF37CE">
        <w:trPr>
          <w:trHeight w:val="230"/>
        </w:trPr>
        <w:tc>
          <w:tcPr>
            <w:tcW w:w="1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4AC39B8B" w14:textId="726FB735" w:rsidR="008374F3" w:rsidRPr="003F3646" w:rsidRDefault="002B300C" w:rsidP="00DF37CE">
            <w:pPr>
              <w:pStyle w:val="TableContents"/>
              <w:snapToGrid w:val="0"/>
            </w:pPr>
            <w:proofErr w:type="spellStart"/>
            <w:r>
              <w:t>c</w:t>
            </w:r>
            <w:r w:rsidR="008374F3" w:rsidRPr="003F3646">
              <w:t>ourse_</w:t>
            </w:r>
            <w:r>
              <w:t>n</w:t>
            </w:r>
            <w:r w:rsidR="008374F3" w:rsidRPr="003F3646">
              <w:t>o</w:t>
            </w:r>
            <w:proofErr w:type="spellEnd"/>
          </w:p>
        </w:tc>
        <w:tc>
          <w:tcPr>
            <w:tcW w:w="42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4D330CEB" w14:textId="671B7B3C" w:rsidR="008374F3" w:rsidRPr="003F3646" w:rsidRDefault="002B300C" w:rsidP="00DF37CE">
            <w:pPr>
              <w:pStyle w:val="TableContents"/>
              <w:snapToGrid w:val="0"/>
            </w:pPr>
            <w:r>
              <w:t>n</w:t>
            </w:r>
            <w:r w:rsidR="008374F3" w:rsidRPr="003F3646">
              <w:t>ame</w:t>
            </w:r>
          </w:p>
        </w:tc>
        <w:tc>
          <w:tcPr>
            <w:tcW w:w="1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3A838304" w14:textId="388291C9" w:rsidR="008374F3" w:rsidRPr="003F3646" w:rsidRDefault="002B300C" w:rsidP="00DF37CE">
            <w:pPr>
              <w:pStyle w:val="TableContents"/>
              <w:snapToGrid w:val="0"/>
            </w:pPr>
            <w:proofErr w:type="spellStart"/>
            <w:r>
              <w:t>c</w:t>
            </w:r>
            <w:r w:rsidR="008374F3" w:rsidRPr="003F3646">
              <w:t>ourse_level</w:t>
            </w:r>
            <w:proofErr w:type="spellEnd"/>
          </w:p>
        </w:tc>
      </w:tr>
      <w:tr w:rsidR="008374F3" w:rsidRPr="003F3646" w14:paraId="4A2DC5EC" w14:textId="77777777" w:rsidTr="00DF37CE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31FA8875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CS1520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7351B8A8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Web Programming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6022A" w14:textId="77777777" w:rsidR="008374F3" w:rsidRPr="003F3646" w:rsidRDefault="008C7488" w:rsidP="00DF37CE">
            <w:pPr>
              <w:pStyle w:val="TableContents"/>
              <w:snapToGrid w:val="0"/>
            </w:pPr>
            <w:r>
              <w:pict w14:anchorId="617C6744">
                <v:shape id="_x0000_s1027" type="#_x0000_t202" alt="" style="position:absolute;margin-left:108.6pt;margin-top:5.1pt;width:125.25pt;height:58.5pt;z-index:251660288;mso-wrap-style:square;mso-wrap-edited:f;mso-width-percent:0;mso-height-percent:0;mso-position-horizontal-relative:text;mso-position-vertical-relative:text;mso-width-percent:0;mso-height-percent:0;v-text-anchor:top" filled="f" stroked="f">
                  <v:stroke joinstyle="round"/>
                  <v:textbox style="mso-next-textbox:#_x0000_s1027" inset="0,0,0,0">
                    <w:txbxContent>
                      <w:p w14:paraId="667DA086" w14:textId="77777777" w:rsidR="008374F3" w:rsidRDefault="008374F3" w:rsidP="008374F3"/>
                      <w:p w14:paraId="7C8423F2" w14:textId="224082F0" w:rsidR="008374F3" w:rsidRDefault="008374F3" w:rsidP="008374F3">
                        <w:r>
                          <w:t xml:space="preserve">Arity   = </w:t>
                        </w:r>
                      </w:p>
                      <w:p w14:paraId="7463F100" w14:textId="39428D53" w:rsidR="008374F3" w:rsidRDefault="008374F3" w:rsidP="008374F3">
                        <w:r>
                          <w:t xml:space="preserve">Cardinality = </w:t>
                        </w:r>
                      </w:p>
                      <w:p w14:paraId="39217108" w14:textId="77777777" w:rsidR="008374F3" w:rsidRDefault="008374F3" w:rsidP="008374F3"/>
                    </w:txbxContent>
                  </v:textbox>
                </v:shape>
              </w:pict>
            </w:r>
            <w:proofErr w:type="spellStart"/>
            <w:r w:rsidR="008374F3" w:rsidRPr="003F3646">
              <w:t>UGrad</w:t>
            </w:r>
            <w:proofErr w:type="spellEnd"/>
          </w:p>
        </w:tc>
      </w:tr>
      <w:tr w:rsidR="008374F3" w:rsidRPr="003F3646" w14:paraId="390FD520" w14:textId="77777777" w:rsidTr="00DF37CE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590EBF35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CS1555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25CA313E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CFDAF5" w14:textId="77777777" w:rsidR="008374F3" w:rsidRPr="003F3646" w:rsidRDefault="008374F3" w:rsidP="00DF37CE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8374F3" w:rsidRPr="003F3646" w14:paraId="65E48F13" w14:textId="77777777" w:rsidTr="00DF37CE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2F700A96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CS1550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7852EDC9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Operating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93B4C" w14:textId="77777777" w:rsidR="008374F3" w:rsidRPr="003F3646" w:rsidRDefault="008374F3" w:rsidP="00DF37CE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8374F3" w:rsidRPr="003F3646" w14:paraId="3AFD94F0" w14:textId="77777777" w:rsidTr="00DF37CE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0C51BC26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CS 1655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36ABB507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Secure Data Management and Web Applications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4CA25C" w14:textId="77777777" w:rsidR="008374F3" w:rsidRPr="003F3646" w:rsidRDefault="008374F3" w:rsidP="00DF37CE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8374F3" w:rsidRPr="003F3646" w14:paraId="0A63B035" w14:textId="77777777" w:rsidTr="00DF37CE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2D479C39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CS2550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2F40F2CD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AF6FDF" w14:textId="77777777" w:rsidR="008374F3" w:rsidRPr="003F3646" w:rsidRDefault="008374F3" w:rsidP="00DF37CE">
            <w:pPr>
              <w:pStyle w:val="TableContents"/>
              <w:snapToGrid w:val="0"/>
            </w:pPr>
            <w:r w:rsidRPr="003F3646">
              <w:t>Grad</w:t>
            </w:r>
          </w:p>
        </w:tc>
      </w:tr>
    </w:tbl>
    <w:p w14:paraId="2D6B8DD6" w14:textId="77777777" w:rsidR="008374F3" w:rsidRDefault="008374F3" w:rsidP="008374F3"/>
    <w:p w14:paraId="122D2782" w14:textId="77777777" w:rsidR="008374F3" w:rsidRDefault="008374F3" w:rsidP="008374F3"/>
    <w:p w14:paraId="695154C1" w14:textId="77777777" w:rsidR="008374F3" w:rsidRDefault="008374F3" w:rsidP="008374F3"/>
    <w:p w14:paraId="702D6898" w14:textId="77777777" w:rsidR="008374F3" w:rsidRDefault="008374F3" w:rsidP="008374F3"/>
    <w:p w14:paraId="1912926C" w14:textId="77777777" w:rsidR="008374F3" w:rsidRPr="003F3646" w:rsidRDefault="008374F3" w:rsidP="008374F3"/>
    <w:p w14:paraId="7887EECE" w14:textId="6454FD34" w:rsidR="008374F3" w:rsidRPr="003F3646" w:rsidRDefault="002B300C" w:rsidP="002B300C">
      <w:pPr>
        <w:rPr>
          <w:b/>
          <w:bCs/>
        </w:rPr>
      </w:pPr>
      <w:r>
        <w:rPr>
          <w:b/>
          <w:bCs/>
        </w:rPr>
        <w:t>COURSE</w:t>
      </w:r>
      <w:r w:rsidR="008374F3" w:rsidRPr="003F3646">
        <w:rPr>
          <w:b/>
          <w:bCs/>
        </w:rPr>
        <w:t>_</w:t>
      </w:r>
      <w:r>
        <w:rPr>
          <w:b/>
          <w:bCs/>
        </w:rPr>
        <w:t>TAKEN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2940"/>
      </w:tblGrid>
      <w:tr w:rsidR="008374F3" w:rsidRPr="003F3646" w14:paraId="5083B348" w14:textId="77777777" w:rsidTr="00DF37CE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1E1502C" w14:textId="332EF54D" w:rsidR="008374F3" w:rsidRPr="003F3646" w:rsidRDefault="002B300C" w:rsidP="00DF37CE">
            <w:pPr>
              <w:snapToGrid w:val="0"/>
            </w:pPr>
            <w:proofErr w:type="spellStart"/>
            <w:r>
              <w:t>c</w:t>
            </w:r>
            <w:r w:rsidR="008374F3" w:rsidRPr="003F3646">
              <w:t>ourse_</w:t>
            </w:r>
            <w:r>
              <w:t>n</w:t>
            </w:r>
            <w:r w:rsidR="008374F3" w:rsidRPr="003F3646">
              <w:t>o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BCD5ADD" w14:textId="344BD5D6" w:rsidR="008374F3" w:rsidRPr="003F3646" w:rsidRDefault="002B300C" w:rsidP="00DF37CE">
            <w:pPr>
              <w:snapToGrid w:val="0"/>
            </w:pPr>
            <w:r>
              <w:t>t</w:t>
            </w:r>
            <w:r w:rsidR="008374F3" w:rsidRPr="003F3646">
              <w:t>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0239092" w14:textId="53A9903B" w:rsidR="008374F3" w:rsidRPr="003F3646" w:rsidRDefault="002B300C" w:rsidP="00DF37CE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6E2B65" w14:textId="7D820021" w:rsidR="008374F3" w:rsidRPr="003F3646" w:rsidRDefault="008C7488" w:rsidP="00DF37CE">
            <w:pPr>
              <w:snapToGrid w:val="0"/>
            </w:pPr>
            <w:r>
              <w:pict w14:anchorId="1B57D44A">
                <v:shape id="_x0000_s1026" type="#_x0000_t202" alt="" style="position:absolute;margin-left:166.2pt;margin-top:10.5pt;width:125.25pt;height:58.5pt;z-index:251662336;mso-wrap-style:square;mso-wrap-edited:f;mso-width-percent:0;mso-height-percent:0;mso-position-horizontal-relative:text;mso-position-vertical-relative:text;mso-width-percent:0;mso-height-percent:0;v-text-anchor:top" filled="f" stroked="f">
                  <v:stroke joinstyle="round"/>
                  <v:textbox style="mso-next-textbox:#_x0000_s1026" inset="0,0,0,0">
                    <w:txbxContent>
                      <w:p w14:paraId="52FA0643" w14:textId="77777777" w:rsidR="008374F3" w:rsidRDefault="008374F3" w:rsidP="008374F3"/>
                      <w:p w14:paraId="5CCF27AF" w14:textId="4934810B" w:rsidR="008374F3" w:rsidRDefault="008374F3" w:rsidP="008374F3">
                        <w:r>
                          <w:t xml:space="preserve">Arity   = </w:t>
                        </w:r>
                      </w:p>
                      <w:p w14:paraId="12323B45" w14:textId="13202B26" w:rsidR="008374F3" w:rsidRDefault="008374F3" w:rsidP="008374F3">
                        <w:r>
                          <w:t xml:space="preserve">Cardinality = </w:t>
                        </w:r>
                      </w:p>
                      <w:p w14:paraId="2C187F9D" w14:textId="77777777" w:rsidR="008374F3" w:rsidRDefault="008374F3" w:rsidP="008374F3"/>
                    </w:txbxContent>
                  </v:textbox>
                </v:shape>
              </w:pict>
            </w:r>
            <w:r w:rsidR="002B300C">
              <w:t>g</w:t>
            </w:r>
            <w:r w:rsidR="008374F3" w:rsidRPr="003F3646">
              <w:t>rade</w:t>
            </w:r>
          </w:p>
        </w:tc>
      </w:tr>
      <w:tr w:rsidR="008374F3" w:rsidRPr="003F3646" w14:paraId="727E8B1F" w14:textId="77777777" w:rsidTr="00DF37CE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B914" w14:textId="77777777" w:rsidR="008374F3" w:rsidRPr="003F3646" w:rsidRDefault="008374F3" w:rsidP="00DF37CE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631FE" w14:textId="081AABE5" w:rsidR="008374F3" w:rsidRPr="003F3646" w:rsidRDefault="008374F3" w:rsidP="00DF37CE">
            <w:pPr>
              <w:snapToGrid w:val="0"/>
            </w:pPr>
            <w:r w:rsidRPr="003F3646">
              <w:t>Fall 1</w:t>
            </w:r>
            <w:r w:rsidR="004C5E43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8D588" w14:textId="77777777" w:rsidR="008374F3" w:rsidRPr="003F3646" w:rsidRDefault="008374F3" w:rsidP="00DF37CE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B0C6" w14:textId="77777777" w:rsidR="008374F3" w:rsidRPr="003F3646" w:rsidRDefault="008374F3" w:rsidP="00DF37CE">
            <w:pPr>
              <w:snapToGrid w:val="0"/>
            </w:pPr>
            <w:r w:rsidRPr="003F3646">
              <w:t>3.75</w:t>
            </w:r>
          </w:p>
        </w:tc>
      </w:tr>
      <w:tr w:rsidR="008374F3" w:rsidRPr="003F3646" w14:paraId="573CDED0" w14:textId="77777777" w:rsidTr="00DF37CE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C1361" w14:textId="77777777" w:rsidR="008374F3" w:rsidRPr="003F3646" w:rsidRDefault="008374F3" w:rsidP="00DF37CE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05877" w14:textId="255CAC56" w:rsidR="008374F3" w:rsidRPr="003F3646" w:rsidRDefault="008374F3" w:rsidP="00DF37CE">
            <w:pPr>
              <w:snapToGrid w:val="0"/>
            </w:pPr>
            <w:r w:rsidRPr="003F3646">
              <w:t>Fall 1</w:t>
            </w:r>
            <w:r w:rsidR="004C5E43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E9A2E" w14:textId="77777777" w:rsidR="008374F3" w:rsidRPr="003F3646" w:rsidRDefault="008374F3" w:rsidP="00DF37CE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C574" w14:textId="77777777" w:rsidR="008374F3" w:rsidRPr="003F3646" w:rsidRDefault="008374F3" w:rsidP="00DF37CE">
            <w:pPr>
              <w:snapToGrid w:val="0"/>
            </w:pPr>
            <w:r w:rsidRPr="003F3646">
              <w:t>4</w:t>
            </w:r>
          </w:p>
        </w:tc>
      </w:tr>
      <w:tr w:rsidR="008374F3" w:rsidRPr="003F3646" w14:paraId="23DA411C" w14:textId="77777777" w:rsidTr="00DF37CE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CAC13" w14:textId="77777777" w:rsidR="008374F3" w:rsidRPr="003F3646" w:rsidRDefault="008374F3" w:rsidP="00DF37CE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A23EEE" w14:textId="5853C207" w:rsidR="008374F3" w:rsidRPr="003F3646" w:rsidRDefault="008374F3" w:rsidP="00DF37CE">
            <w:pPr>
              <w:snapToGrid w:val="0"/>
            </w:pPr>
            <w:r w:rsidRPr="003F3646">
              <w:t>Fall 1</w:t>
            </w:r>
            <w:r w:rsidR="004C5E43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4E4C3" w14:textId="77777777" w:rsidR="008374F3" w:rsidRPr="003F3646" w:rsidRDefault="008374F3" w:rsidP="00DF37CE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DE70" w14:textId="77777777" w:rsidR="008374F3" w:rsidRPr="003F3646" w:rsidRDefault="008374F3" w:rsidP="00DF37CE">
            <w:pPr>
              <w:snapToGrid w:val="0"/>
            </w:pPr>
            <w:r w:rsidRPr="003F3646">
              <w:t>3</w:t>
            </w:r>
          </w:p>
        </w:tc>
      </w:tr>
      <w:tr w:rsidR="008374F3" w:rsidRPr="003F3646" w14:paraId="6EEA5E3F" w14:textId="77777777" w:rsidTr="00DF37CE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0A186" w14:textId="77777777" w:rsidR="008374F3" w:rsidRPr="003F3646" w:rsidRDefault="008374F3" w:rsidP="00DF37CE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136B2" w14:textId="6D82DEAF" w:rsidR="008374F3" w:rsidRPr="003F3646" w:rsidRDefault="008374F3" w:rsidP="00DF37CE">
            <w:pPr>
              <w:snapToGrid w:val="0"/>
            </w:pPr>
            <w:r w:rsidRPr="003F3646">
              <w:t>Fall 1</w:t>
            </w:r>
            <w:r w:rsidR="004C5E43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C1A29" w14:textId="77777777" w:rsidR="008374F3" w:rsidRPr="003F3646" w:rsidRDefault="008374F3" w:rsidP="00DF37CE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8C62" w14:textId="77777777" w:rsidR="008374F3" w:rsidRPr="003F3646" w:rsidRDefault="008374F3" w:rsidP="00DF37CE">
            <w:pPr>
              <w:snapToGrid w:val="0"/>
            </w:pPr>
            <w:r w:rsidRPr="003F3646">
              <w:t>4</w:t>
            </w:r>
          </w:p>
        </w:tc>
      </w:tr>
      <w:tr w:rsidR="008374F3" w:rsidRPr="003F3646" w14:paraId="32E87B02" w14:textId="77777777" w:rsidTr="00DF37CE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E7E24" w14:textId="77777777" w:rsidR="008374F3" w:rsidRPr="003F3646" w:rsidRDefault="008374F3" w:rsidP="00DF37CE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A9EA3F" w14:textId="059AF1A6" w:rsidR="008374F3" w:rsidRPr="003F3646" w:rsidRDefault="008374F3" w:rsidP="00DF37CE">
            <w:pPr>
              <w:snapToGrid w:val="0"/>
            </w:pPr>
            <w:r w:rsidRPr="003F3646">
              <w:t>Fall 1</w:t>
            </w:r>
            <w:r w:rsidR="004C5E43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C2B15" w14:textId="77777777" w:rsidR="008374F3" w:rsidRPr="003F3646" w:rsidRDefault="008374F3" w:rsidP="00DF37CE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A74F" w14:textId="77777777" w:rsidR="008374F3" w:rsidRPr="003F3646" w:rsidRDefault="008374F3" w:rsidP="00DF37CE">
            <w:pPr>
              <w:snapToGrid w:val="0"/>
            </w:pPr>
            <w:r w:rsidRPr="003F3646">
              <w:t>NULL</w:t>
            </w:r>
          </w:p>
        </w:tc>
      </w:tr>
      <w:tr w:rsidR="008374F3" w:rsidRPr="003F3646" w14:paraId="2B43D078" w14:textId="77777777" w:rsidTr="00DF37CE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3D87E" w14:textId="77777777" w:rsidR="008374F3" w:rsidRPr="003F3646" w:rsidRDefault="008374F3" w:rsidP="00DF37CE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5084E" w14:textId="4D63AD47" w:rsidR="008374F3" w:rsidRPr="003F3646" w:rsidRDefault="008374F3" w:rsidP="00DF37CE">
            <w:pPr>
              <w:snapToGrid w:val="0"/>
            </w:pPr>
            <w:r w:rsidRPr="003F3646">
              <w:t xml:space="preserve">Spring </w:t>
            </w:r>
            <w:r w:rsidR="004C5E43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C6A75" w14:textId="77777777" w:rsidR="008374F3" w:rsidRPr="003F3646" w:rsidRDefault="008374F3" w:rsidP="00DF37CE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E757" w14:textId="77777777" w:rsidR="008374F3" w:rsidRPr="003F3646" w:rsidRDefault="008374F3" w:rsidP="00DF37CE">
            <w:pPr>
              <w:snapToGrid w:val="0"/>
            </w:pPr>
            <w:r w:rsidRPr="003F3646">
              <w:t>NULL</w:t>
            </w:r>
          </w:p>
        </w:tc>
      </w:tr>
      <w:tr w:rsidR="008374F3" w:rsidRPr="003F3646" w14:paraId="1D02DB05" w14:textId="77777777" w:rsidTr="00DF37CE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15998" w14:textId="77777777" w:rsidR="008374F3" w:rsidRPr="003F3646" w:rsidRDefault="008374F3" w:rsidP="00DF37CE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F6F96E" w14:textId="69BD27A8" w:rsidR="008374F3" w:rsidRPr="003F3646" w:rsidRDefault="008374F3" w:rsidP="00DF37CE">
            <w:pPr>
              <w:snapToGrid w:val="0"/>
            </w:pPr>
            <w:r w:rsidRPr="003F3646">
              <w:t xml:space="preserve">Spring </w:t>
            </w:r>
            <w:r w:rsidR="004C5E43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BC94E" w14:textId="77777777" w:rsidR="008374F3" w:rsidRPr="003F3646" w:rsidRDefault="008374F3" w:rsidP="00DF37CE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6EBC" w14:textId="77777777" w:rsidR="008374F3" w:rsidRPr="003F3646" w:rsidRDefault="008374F3" w:rsidP="00DF37CE">
            <w:pPr>
              <w:snapToGrid w:val="0"/>
            </w:pPr>
            <w:r w:rsidRPr="003F3646">
              <w:t>NULL</w:t>
            </w:r>
          </w:p>
        </w:tc>
      </w:tr>
      <w:tr w:rsidR="008374F3" w:rsidRPr="003F3646" w14:paraId="25F343F8" w14:textId="77777777" w:rsidTr="00DF37CE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9210E" w14:textId="77777777" w:rsidR="008374F3" w:rsidRPr="003F3646" w:rsidRDefault="008374F3" w:rsidP="00DF37CE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95C3D5" w14:textId="5B61F9F8" w:rsidR="008374F3" w:rsidRPr="003F3646" w:rsidRDefault="008374F3" w:rsidP="00DF37CE">
            <w:pPr>
              <w:snapToGrid w:val="0"/>
            </w:pPr>
            <w:r w:rsidRPr="003F3646">
              <w:t xml:space="preserve">Spring </w:t>
            </w:r>
            <w:r w:rsidR="004C5E43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684E1" w14:textId="77777777" w:rsidR="008374F3" w:rsidRPr="003F3646" w:rsidRDefault="008374F3" w:rsidP="00DF37CE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7A44" w14:textId="77777777" w:rsidR="008374F3" w:rsidRPr="003F3646" w:rsidRDefault="008374F3" w:rsidP="00DF37CE">
            <w:pPr>
              <w:snapToGrid w:val="0"/>
            </w:pPr>
            <w:r w:rsidRPr="003F3646">
              <w:t>NULL</w:t>
            </w:r>
          </w:p>
        </w:tc>
      </w:tr>
      <w:tr w:rsidR="008374F3" w:rsidRPr="003F3646" w14:paraId="27CAC897" w14:textId="77777777" w:rsidTr="00DF37CE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33C97" w14:textId="77777777" w:rsidR="008374F3" w:rsidRPr="003F3646" w:rsidRDefault="008374F3" w:rsidP="00DF37CE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828DF" w14:textId="36230AA1" w:rsidR="008374F3" w:rsidRPr="003F3646" w:rsidRDefault="008374F3" w:rsidP="00DF37CE">
            <w:pPr>
              <w:snapToGrid w:val="0"/>
            </w:pPr>
            <w:r w:rsidRPr="003F3646">
              <w:t xml:space="preserve">Spring </w:t>
            </w:r>
            <w:r w:rsidR="004C5E43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04DFCF" w14:textId="77777777" w:rsidR="008374F3" w:rsidRPr="003F3646" w:rsidRDefault="008374F3" w:rsidP="00DF37CE">
            <w:pPr>
              <w:snapToGrid w:val="0"/>
            </w:pPr>
            <w:r w:rsidRPr="003F3646">
              <w:t>129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E39C" w14:textId="77777777" w:rsidR="008374F3" w:rsidRPr="003F3646" w:rsidRDefault="008374F3" w:rsidP="00DF37CE">
            <w:pPr>
              <w:snapToGrid w:val="0"/>
            </w:pPr>
            <w:r w:rsidRPr="003F3646">
              <w:t>NULL</w:t>
            </w:r>
          </w:p>
        </w:tc>
      </w:tr>
      <w:tr w:rsidR="008374F3" w:rsidRPr="003F3646" w14:paraId="1370FE78" w14:textId="77777777" w:rsidTr="00DF37CE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297E186E" w14:textId="77777777" w:rsidR="008374F3" w:rsidRPr="003F3646" w:rsidRDefault="008374F3" w:rsidP="00DF37CE">
            <w:pPr>
              <w:snapToGrid w:val="0"/>
            </w:pPr>
            <w:r w:rsidRPr="003F3646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657C0A0D" w14:textId="146CAA05" w:rsidR="008374F3" w:rsidRPr="003F3646" w:rsidRDefault="008374F3" w:rsidP="00DF37CE">
            <w:pPr>
              <w:snapToGrid w:val="0"/>
            </w:pPr>
            <w:r w:rsidRPr="003F3646">
              <w:t xml:space="preserve">Spring </w:t>
            </w:r>
            <w:r w:rsidR="004C5E43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629A899C" w14:textId="77777777" w:rsidR="008374F3" w:rsidRPr="003F3646" w:rsidRDefault="008374F3" w:rsidP="00DF37CE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0D4C" w14:textId="77777777" w:rsidR="008374F3" w:rsidRPr="003F3646" w:rsidRDefault="008374F3" w:rsidP="00DF37CE">
            <w:pPr>
              <w:snapToGrid w:val="0"/>
            </w:pPr>
            <w:r w:rsidRPr="003F3646">
              <w:t>NULL</w:t>
            </w:r>
          </w:p>
        </w:tc>
      </w:tr>
      <w:tr w:rsidR="008374F3" w:rsidRPr="003F3646" w14:paraId="49D48875" w14:textId="77777777" w:rsidTr="00DF37CE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70DEFD9C" w14:textId="77777777" w:rsidR="008374F3" w:rsidRPr="003F3646" w:rsidRDefault="008374F3" w:rsidP="00DF37CE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35B43678" w14:textId="0A43E624" w:rsidR="008374F3" w:rsidRPr="003F3646" w:rsidRDefault="008374F3" w:rsidP="00DF37CE">
            <w:pPr>
              <w:snapToGrid w:val="0"/>
            </w:pPr>
            <w:r w:rsidRPr="003F3646">
              <w:t xml:space="preserve">Spring </w:t>
            </w:r>
            <w:r w:rsidR="004C5E43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D9A698A" w14:textId="77777777" w:rsidR="008374F3" w:rsidRPr="003F3646" w:rsidRDefault="008374F3" w:rsidP="00DF37CE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CC12" w14:textId="77777777" w:rsidR="008374F3" w:rsidRPr="003F3646" w:rsidRDefault="008374F3" w:rsidP="00DF37CE">
            <w:pPr>
              <w:snapToGrid w:val="0"/>
            </w:pPr>
            <w:r w:rsidRPr="003F3646">
              <w:t>NULL</w:t>
            </w:r>
          </w:p>
        </w:tc>
      </w:tr>
    </w:tbl>
    <w:p w14:paraId="7983DA00" w14:textId="77777777" w:rsidR="008374F3" w:rsidRDefault="008374F3" w:rsidP="008374F3">
      <w:pPr>
        <w:spacing w:before="58"/>
      </w:pPr>
    </w:p>
    <w:p w14:paraId="524F289C" w14:textId="77777777" w:rsidR="008374F3" w:rsidRPr="003F3646" w:rsidRDefault="008374F3" w:rsidP="008374F3">
      <w:pPr>
        <w:spacing w:before="58"/>
      </w:pPr>
    </w:p>
    <w:p w14:paraId="41D5D731" w14:textId="77777777" w:rsidR="008374F3" w:rsidRDefault="008374F3" w:rsidP="008374F3">
      <w:pPr>
        <w:spacing w:before="58"/>
      </w:pPr>
      <w:r w:rsidRPr="003F3646">
        <w:t xml:space="preserve">2. Find the primary key of each relation, assuming that a student is allowed to take each course only once. </w:t>
      </w:r>
    </w:p>
    <w:p w14:paraId="43AD4991" w14:textId="77777777" w:rsidR="008374F3" w:rsidRDefault="008374F3" w:rsidP="008374F3">
      <w:pPr>
        <w:spacing w:before="58"/>
      </w:pPr>
    </w:p>
    <w:p w14:paraId="69EC268D" w14:textId="77777777" w:rsidR="008374F3" w:rsidRDefault="008374F3" w:rsidP="008374F3">
      <w:pPr>
        <w:spacing w:before="58"/>
      </w:pPr>
    </w:p>
    <w:p w14:paraId="238FD820" w14:textId="77777777" w:rsidR="008374F3" w:rsidRPr="003F3646" w:rsidRDefault="008374F3" w:rsidP="008374F3">
      <w:pPr>
        <w:spacing w:before="58"/>
      </w:pPr>
    </w:p>
    <w:p w14:paraId="724B6102" w14:textId="6E907A30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37AC7A93" w14:textId="6EE72C0C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3591AF9D" w14:textId="310AD933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083B5817" w14:textId="67AF26AC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456B76CA" w14:textId="77777777" w:rsidR="008374F3" w:rsidRPr="003F3646" w:rsidRDefault="008374F3" w:rsidP="008374F3">
      <w:pPr>
        <w:spacing w:before="58"/>
        <w:rPr>
          <w:rFonts w:ascii="Comic Sans MS" w:hAnsi="Comic Sans MS"/>
        </w:rPr>
      </w:pPr>
    </w:p>
    <w:p w14:paraId="50D589DA" w14:textId="77777777" w:rsidR="008374F3" w:rsidRDefault="008374F3" w:rsidP="008374F3">
      <w:pPr>
        <w:spacing w:before="58"/>
      </w:pPr>
      <w:r w:rsidRPr="003F3646">
        <w:t>3. Now given that a student may re-take a course if she or he fails to obtain a proper grade for that course, what is the primary key of the Course-taken relation?</w:t>
      </w:r>
    </w:p>
    <w:p w14:paraId="2B16616A" w14:textId="77777777" w:rsidR="008374F3" w:rsidRDefault="008374F3" w:rsidP="008374F3">
      <w:pPr>
        <w:spacing w:before="58"/>
      </w:pPr>
    </w:p>
    <w:p w14:paraId="14A3E498" w14:textId="77777777" w:rsidR="008374F3" w:rsidRDefault="008374F3" w:rsidP="008374F3">
      <w:pPr>
        <w:spacing w:before="58"/>
      </w:pPr>
    </w:p>
    <w:p w14:paraId="6E8560D3" w14:textId="77777777" w:rsidR="008374F3" w:rsidRPr="003F3646" w:rsidRDefault="008374F3" w:rsidP="008374F3">
      <w:pPr>
        <w:spacing w:before="58"/>
      </w:pPr>
    </w:p>
    <w:p w14:paraId="76F6DA2B" w14:textId="3E0CA0FD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0588DCEF" w14:textId="6FFF195B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287CA827" w14:textId="77777777" w:rsidR="00BB18FB" w:rsidRPr="003F3646" w:rsidRDefault="00BB18FB" w:rsidP="008374F3">
      <w:pPr>
        <w:spacing w:before="58"/>
        <w:rPr>
          <w:rFonts w:ascii="Comic Sans MS" w:hAnsi="Comic Sans MS"/>
          <w:iCs/>
        </w:rPr>
      </w:pPr>
    </w:p>
    <w:p w14:paraId="771CA625" w14:textId="77777777" w:rsidR="008374F3" w:rsidRDefault="008374F3" w:rsidP="008374F3">
      <w:pPr>
        <w:spacing w:before="58"/>
      </w:pPr>
      <w:r w:rsidRPr="003F3646">
        <w:t>4. Find the foreign key(s) of each relation, if any.  Where does each foreign key reference to?</w:t>
      </w:r>
    </w:p>
    <w:p w14:paraId="211EC378" w14:textId="77777777" w:rsidR="008374F3" w:rsidRDefault="008374F3" w:rsidP="008374F3">
      <w:pPr>
        <w:spacing w:before="58"/>
      </w:pPr>
    </w:p>
    <w:p w14:paraId="343D86F8" w14:textId="77777777" w:rsidR="008374F3" w:rsidRDefault="008374F3" w:rsidP="008374F3">
      <w:pPr>
        <w:spacing w:before="58"/>
      </w:pPr>
    </w:p>
    <w:p w14:paraId="376FB0A9" w14:textId="77777777" w:rsidR="008374F3" w:rsidRDefault="008374F3" w:rsidP="008374F3">
      <w:pPr>
        <w:spacing w:before="58"/>
      </w:pPr>
    </w:p>
    <w:p w14:paraId="52D911B2" w14:textId="77777777" w:rsidR="008374F3" w:rsidRPr="003F3646" w:rsidRDefault="008374F3" w:rsidP="008374F3">
      <w:pPr>
        <w:spacing w:before="58"/>
      </w:pPr>
    </w:p>
    <w:p w14:paraId="0719A1BB" w14:textId="303F70F5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0CDD219A" w14:textId="1A5EC612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40E17210" w14:textId="23E19B44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210E562C" w14:textId="77777777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7D5E3FFF" w14:textId="77777777" w:rsidR="008374F3" w:rsidRPr="003F3646" w:rsidRDefault="008374F3" w:rsidP="008374F3">
      <w:pPr>
        <w:spacing w:after="58"/>
        <w:rPr>
          <w:bCs/>
        </w:rPr>
      </w:pPr>
      <w:r>
        <w:rPr>
          <w:bCs/>
        </w:rPr>
        <w:t xml:space="preserve">5. </w:t>
      </w:r>
      <w:r w:rsidRPr="003F3646">
        <w:rPr>
          <w:bCs/>
        </w:rPr>
        <w:t xml:space="preserve">Use CREATE TABLE statement to create tables for each of the relations above. You need to define the primary keys, foreign keys and any other constraints. </w:t>
      </w:r>
    </w:p>
    <w:p w14:paraId="23CA1B44" w14:textId="77777777" w:rsidR="008374F3" w:rsidRPr="003F3646" w:rsidRDefault="008374F3" w:rsidP="008374F3">
      <w:pPr>
        <w:spacing w:after="58"/>
        <w:rPr>
          <w:bCs/>
        </w:rPr>
      </w:pPr>
    </w:p>
    <w:p w14:paraId="26244090" w14:textId="5F1243F9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5AC6A08A" w14:textId="1109BC5B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3D8BA9F4" w14:textId="3203C6A4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55E8429D" w14:textId="4A507459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0B8C6914" w14:textId="24A7E994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58B886EA" w14:textId="3A1CA908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788D7291" w14:textId="65711CA2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3F646BB6" w14:textId="0A84FE6F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2B21AF95" w14:textId="4659B701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7ACE6CF6" w14:textId="5C372422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4A72157A" w14:textId="15AEBD18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6B98F80A" w14:textId="66708BEB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06B4B2FB" w14:textId="5D42FD48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6DFB928A" w14:textId="67319ABD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750A1FFF" w14:textId="207A6396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124B4557" w14:textId="6CAFD7E5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30FA5C5C" w14:textId="0FB60C1E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55FB9471" w14:textId="2F7AA013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0E5BB765" w14:textId="6F9763E6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1DE04FF7" w14:textId="41686F4D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5E82BC21" w14:textId="5878320D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1625046D" w14:textId="25278C10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7934F9B5" w14:textId="005C81EE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77F12D99" w14:textId="7A6F31E1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16D9712A" w14:textId="2ED70571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09F887D6" w14:textId="1E7FD0AB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2875053E" w14:textId="2C56DC30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1B49EDEA" w14:textId="7E38E0A1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670E6A49" w14:textId="2F105EA4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220B978A" w14:textId="31C15A6E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61B70ADF" w14:textId="4628EFD8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32C7A631" w14:textId="77777777" w:rsidR="008374F3" w:rsidRDefault="008374F3" w:rsidP="008374F3">
      <w:pPr>
        <w:spacing w:before="58"/>
        <w:rPr>
          <w:iCs/>
        </w:rPr>
      </w:pPr>
    </w:p>
    <w:p w14:paraId="57CD9041" w14:textId="77777777" w:rsidR="008374F3" w:rsidRDefault="008374F3" w:rsidP="008374F3">
      <w:pPr>
        <w:adjustRightInd w:val="0"/>
        <w:spacing w:before="58"/>
        <w:rPr>
          <w:bCs/>
        </w:rPr>
      </w:pPr>
      <w:r w:rsidRPr="001162BF">
        <w:lastRenderedPageBreak/>
        <w:t xml:space="preserve">6. What will happen if the first two </w:t>
      </w:r>
      <w:r w:rsidRPr="001162BF">
        <w:rPr>
          <w:bCs/>
        </w:rPr>
        <w:t>CREATE TABLE statements are switched. Will the statements run smoothly without a problem?</w:t>
      </w:r>
    </w:p>
    <w:p w14:paraId="0423F372" w14:textId="77777777" w:rsidR="008374F3" w:rsidRDefault="008374F3" w:rsidP="008374F3">
      <w:pPr>
        <w:adjustRightInd w:val="0"/>
        <w:spacing w:before="58"/>
        <w:rPr>
          <w:bCs/>
        </w:rPr>
      </w:pPr>
    </w:p>
    <w:p w14:paraId="723F0A1E" w14:textId="77777777" w:rsidR="008374F3" w:rsidRDefault="008374F3" w:rsidP="008374F3">
      <w:pPr>
        <w:adjustRightInd w:val="0"/>
        <w:spacing w:before="58"/>
        <w:rPr>
          <w:bCs/>
        </w:rPr>
      </w:pPr>
    </w:p>
    <w:p w14:paraId="77741974" w14:textId="77777777" w:rsidR="008374F3" w:rsidRPr="001162BF" w:rsidRDefault="008374F3" w:rsidP="008374F3">
      <w:pPr>
        <w:adjustRightInd w:val="0"/>
        <w:spacing w:before="58"/>
        <w:rPr>
          <w:bCs/>
        </w:rPr>
      </w:pPr>
    </w:p>
    <w:p w14:paraId="20CD6B63" w14:textId="7A7ACB7A" w:rsidR="008374F3" w:rsidRDefault="008374F3" w:rsidP="008374F3">
      <w:pPr>
        <w:spacing w:before="58"/>
        <w:rPr>
          <w:rFonts w:ascii="Comic Sans MS" w:hAnsi="Comic Sans MS" w:cs="Courier New"/>
        </w:rPr>
      </w:pPr>
    </w:p>
    <w:p w14:paraId="53DCF790" w14:textId="77777777" w:rsidR="008374F3" w:rsidRPr="003F3646" w:rsidRDefault="008374F3" w:rsidP="008374F3">
      <w:pPr>
        <w:spacing w:before="58"/>
        <w:rPr>
          <w:iCs/>
        </w:rPr>
      </w:pPr>
    </w:p>
    <w:p w14:paraId="039D8631" w14:textId="77777777" w:rsidR="008374F3" w:rsidRDefault="008374F3" w:rsidP="008374F3">
      <w:pPr>
        <w:spacing w:before="58"/>
      </w:pPr>
      <w:r>
        <w:t xml:space="preserve">7. </w:t>
      </w:r>
      <w:r w:rsidRPr="003F3646">
        <w:t>Would the following actions be valid given the current data? If not, why?</w:t>
      </w:r>
    </w:p>
    <w:p w14:paraId="4D31B561" w14:textId="1964AF6D" w:rsidR="008374F3" w:rsidRDefault="008374F3" w:rsidP="008374F3">
      <w:pPr>
        <w:spacing w:before="58"/>
      </w:pPr>
    </w:p>
    <w:p w14:paraId="46AAB0AE" w14:textId="77777777" w:rsidR="00C06284" w:rsidRPr="003F3646" w:rsidRDefault="00C06284" w:rsidP="008374F3">
      <w:pPr>
        <w:spacing w:before="58"/>
      </w:pPr>
    </w:p>
    <w:p w14:paraId="07083132" w14:textId="3066C067" w:rsidR="008374F3" w:rsidRDefault="008374F3" w:rsidP="008374F3">
      <w:pPr>
        <w:pStyle w:val="ListParagraph"/>
        <w:numPr>
          <w:ilvl w:val="0"/>
          <w:numId w:val="22"/>
        </w:numPr>
        <w:spacing w:before="58"/>
      </w:pPr>
      <w:r w:rsidRPr="003F3646">
        <w:t xml:space="preserve">Add a tuple &lt;CS1550, </w:t>
      </w:r>
      <w:proofErr w:type="gramStart"/>
      <w:r w:rsidR="00621EA7">
        <w:t>Fall</w:t>
      </w:r>
      <w:proofErr w:type="gramEnd"/>
      <w:r w:rsidRPr="003F3646">
        <w:t xml:space="preserve"> 1</w:t>
      </w:r>
      <w:r>
        <w:t>9</w:t>
      </w:r>
      <w:r w:rsidRPr="003F3646">
        <w:t xml:space="preserve">, 130, NULL&gt; to </w:t>
      </w:r>
      <w:r w:rsidR="00BB18FB">
        <w:t>COURSE</w:t>
      </w:r>
      <w:r w:rsidR="00BB18FB" w:rsidRPr="003F3646">
        <w:t>_</w:t>
      </w:r>
      <w:r w:rsidR="00BB18FB">
        <w:t>TAKEN</w:t>
      </w:r>
      <w:r w:rsidRPr="003F3646">
        <w:t xml:space="preserve"> </w:t>
      </w:r>
    </w:p>
    <w:p w14:paraId="6053EE4E" w14:textId="77777777" w:rsidR="008374F3" w:rsidRDefault="008374F3" w:rsidP="008374F3">
      <w:pPr>
        <w:spacing w:before="58"/>
      </w:pPr>
    </w:p>
    <w:p w14:paraId="01ECF4DF" w14:textId="77777777" w:rsidR="008374F3" w:rsidRPr="003F3646" w:rsidRDefault="008374F3" w:rsidP="008374F3">
      <w:pPr>
        <w:spacing w:before="58"/>
        <w:rPr>
          <w:iCs/>
        </w:rPr>
      </w:pPr>
    </w:p>
    <w:p w14:paraId="71E3C825" w14:textId="7DC1919E" w:rsidR="008374F3" w:rsidRDefault="008374F3" w:rsidP="008374F3">
      <w:pPr>
        <w:pStyle w:val="ListParagraph"/>
        <w:numPr>
          <w:ilvl w:val="0"/>
          <w:numId w:val="22"/>
        </w:numPr>
        <w:spacing w:before="58"/>
      </w:pPr>
      <w:r w:rsidRPr="003F3646">
        <w:t xml:space="preserve">Delete the tuple &lt;CS1520, </w:t>
      </w:r>
      <w:r w:rsidR="00621EA7">
        <w:t>Fall</w:t>
      </w:r>
      <w:r w:rsidRPr="003F3646">
        <w:t xml:space="preserve"> 1</w:t>
      </w:r>
      <w:r>
        <w:t>9</w:t>
      </w:r>
      <w:r w:rsidRPr="003F3646">
        <w:t xml:space="preserve">, 126, NULL&gt; from </w:t>
      </w:r>
      <w:r w:rsidR="00BB18FB">
        <w:t>COURSE</w:t>
      </w:r>
      <w:r w:rsidR="00BB18FB" w:rsidRPr="003F3646">
        <w:t>_</w:t>
      </w:r>
      <w:r w:rsidR="00BB18FB">
        <w:t>TAKEN</w:t>
      </w:r>
    </w:p>
    <w:p w14:paraId="7E748496" w14:textId="77777777" w:rsidR="008374F3" w:rsidRPr="003F3646" w:rsidRDefault="008374F3" w:rsidP="008374F3">
      <w:pPr>
        <w:spacing w:before="58"/>
      </w:pPr>
    </w:p>
    <w:p w14:paraId="05A099CB" w14:textId="77777777" w:rsidR="008374F3" w:rsidRPr="003F3646" w:rsidRDefault="008374F3" w:rsidP="008374F3">
      <w:pPr>
        <w:spacing w:before="58"/>
      </w:pPr>
    </w:p>
    <w:p w14:paraId="597FB800" w14:textId="3EC1E468" w:rsidR="008374F3" w:rsidRPr="00C55749" w:rsidRDefault="008374F3" w:rsidP="00C55749">
      <w:pPr>
        <w:pStyle w:val="ListParagraph"/>
        <w:numPr>
          <w:ilvl w:val="0"/>
          <w:numId w:val="22"/>
        </w:numPr>
        <w:spacing w:before="58"/>
      </w:pPr>
      <w:r w:rsidRPr="003F3646">
        <w:t>Delete the tuple &lt;123, John,</w:t>
      </w:r>
      <w:r>
        <w:t xml:space="preserve"> 3, CS&gt; from </w:t>
      </w:r>
      <w:r w:rsidR="00BB18FB">
        <w:t>STUDENT</w:t>
      </w:r>
    </w:p>
    <w:p w14:paraId="5D66E318" w14:textId="4F22FBD7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0C244512" w14:textId="77777777" w:rsidR="008374F3" w:rsidRDefault="008374F3" w:rsidP="008374F3">
      <w:pPr>
        <w:spacing w:before="58"/>
        <w:rPr>
          <w:iCs/>
        </w:rPr>
      </w:pPr>
    </w:p>
    <w:p w14:paraId="070AA3DD" w14:textId="7A78E4C9" w:rsidR="008374F3" w:rsidRPr="00C55749" w:rsidRDefault="008374F3" w:rsidP="00C55749">
      <w:pPr>
        <w:pStyle w:val="ListParagraph"/>
        <w:numPr>
          <w:ilvl w:val="0"/>
          <w:numId w:val="18"/>
        </w:numPr>
        <w:adjustRightInd w:val="0"/>
        <w:spacing w:before="58"/>
      </w:pPr>
      <w:r w:rsidRPr="001162BF">
        <w:t xml:space="preserve">Delete the tuple </w:t>
      </w:r>
      <w:r>
        <w:t xml:space="preserve">&lt;123, John, 3, CS&gt; from </w:t>
      </w:r>
      <w:r w:rsidR="00BB18FB">
        <w:t>STUDENT</w:t>
      </w:r>
      <w:r>
        <w:t xml:space="preserve">, with foreign keys referring to </w:t>
      </w:r>
      <w:proofErr w:type="spellStart"/>
      <w:r w:rsidR="00C06284" w:rsidRPr="00C06284">
        <w:rPr>
          <w:b/>
          <w:bCs/>
          <w:i/>
          <w:iCs/>
        </w:rPr>
        <w:t>sid</w:t>
      </w:r>
      <w:proofErr w:type="spellEnd"/>
      <w:r>
        <w:t xml:space="preserve"> in the Student table are declared with the “</w:t>
      </w:r>
      <w:r w:rsidR="00C06284">
        <w:t>ON DELETE CASCADE</w:t>
      </w:r>
      <w:r>
        <w:t>” option</w:t>
      </w:r>
    </w:p>
    <w:p w14:paraId="487FDBC0" w14:textId="77777777" w:rsidR="008374F3" w:rsidRDefault="008374F3" w:rsidP="008374F3">
      <w:pPr>
        <w:spacing w:before="58"/>
      </w:pPr>
    </w:p>
    <w:p w14:paraId="74709594" w14:textId="77777777" w:rsidR="008374F3" w:rsidRPr="003F3646" w:rsidRDefault="008374F3" w:rsidP="008374F3">
      <w:pPr>
        <w:spacing w:before="58"/>
      </w:pPr>
    </w:p>
    <w:p w14:paraId="1E2739C4" w14:textId="22013214" w:rsidR="008374F3" w:rsidRDefault="008374F3" w:rsidP="008374F3">
      <w:pPr>
        <w:pStyle w:val="ListParagraph"/>
        <w:numPr>
          <w:ilvl w:val="0"/>
          <w:numId w:val="18"/>
        </w:numPr>
        <w:spacing w:before="58"/>
      </w:pPr>
      <w:r w:rsidRPr="003F3646">
        <w:t xml:space="preserve">Delete the tuple &lt;123, 333 Library St, 555-535-5263&gt; from </w:t>
      </w:r>
      <w:r w:rsidR="00C06284" w:rsidRPr="003F3646">
        <w:t>S</w:t>
      </w:r>
      <w:r w:rsidR="00C06284">
        <w:t>TUDENT</w:t>
      </w:r>
      <w:r w:rsidR="00C06284" w:rsidRPr="003F3646">
        <w:t>_D</w:t>
      </w:r>
      <w:r w:rsidR="00C06284">
        <w:t>IR</w:t>
      </w:r>
    </w:p>
    <w:p w14:paraId="61DFD65D" w14:textId="77777777" w:rsidR="008374F3" w:rsidRDefault="008374F3" w:rsidP="008374F3">
      <w:pPr>
        <w:spacing w:before="58"/>
      </w:pPr>
    </w:p>
    <w:p w14:paraId="2A891947" w14:textId="77777777" w:rsidR="008374F3" w:rsidRPr="003F3646" w:rsidRDefault="008374F3" w:rsidP="008374F3">
      <w:pPr>
        <w:spacing w:before="58"/>
      </w:pPr>
    </w:p>
    <w:p w14:paraId="41423A13" w14:textId="7F09FED4" w:rsidR="008374F3" w:rsidRDefault="008374F3" w:rsidP="008374F3">
      <w:pPr>
        <w:pStyle w:val="ListParagraph"/>
        <w:numPr>
          <w:ilvl w:val="0"/>
          <w:numId w:val="18"/>
        </w:numPr>
        <w:spacing w:before="58"/>
      </w:pPr>
      <w:r w:rsidRPr="003F3646">
        <w:t xml:space="preserve">In the table </w:t>
      </w:r>
      <w:r w:rsidR="00C06284">
        <w:t>COURSE</w:t>
      </w:r>
      <w:r w:rsidRPr="003F3646">
        <w:t xml:space="preserve">, update the </w:t>
      </w:r>
      <w:r w:rsidRPr="00C06284">
        <w:rPr>
          <w:b/>
          <w:bCs/>
          <w:i/>
          <w:iCs/>
        </w:rPr>
        <w:t>name</w:t>
      </w:r>
      <w:r w:rsidRPr="003F3646">
        <w:t xml:space="preserve"> of the course CS1520 to Java Programming</w:t>
      </w:r>
    </w:p>
    <w:p w14:paraId="24BAD2C1" w14:textId="77777777" w:rsidR="008374F3" w:rsidRDefault="008374F3" w:rsidP="008374F3">
      <w:pPr>
        <w:spacing w:before="58"/>
      </w:pPr>
    </w:p>
    <w:p w14:paraId="40EC9567" w14:textId="77777777" w:rsidR="00C06284" w:rsidRPr="003F3646" w:rsidRDefault="00C06284" w:rsidP="008374F3">
      <w:pPr>
        <w:spacing w:before="58"/>
      </w:pPr>
    </w:p>
    <w:p w14:paraId="6096808E" w14:textId="286FA76B" w:rsidR="008374F3" w:rsidRDefault="008374F3" w:rsidP="008374F3">
      <w:pPr>
        <w:pStyle w:val="ListParagraph"/>
        <w:numPr>
          <w:ilvl w:val="0"/>
          <w:numId w:val="18"/>
        </w:numPr>
        <w:spacing w:before="58"/>
      </w:pPr>
      <w:r w:rsidRPr="003F3646">
        <w:t xml:space="preserve">In the table </w:t>
      </w:r>
      <w:r w:rsidR="00C06284">
        <w:t>COURSE</w:t>
      </w:r>
      <w:r w:rsidRPr="003F3646">
        <w:t xml:space="preserve">, update the </w:t>
      </w:r>
      <w:proofErr w:type="spellStart"/>
      <w:r w:rsidRPr="00C06284">
        <w:rPr>
          <w:b/>
          <w:bCs/>
          <w:i/>
          <w:iCs/>
        </w:rPr>
        <w:t>course_no</w:t>
      </w:r>
      <w:proofErr w:type="spellEnd"/>
      <w:r w:rsidRPr="003F3646">
        <w:t xml:space="preserve"> of the course CS1520 to </w:t>
      </w:r>
      <w:r w:rsidR="000A3C85" w:rsidRPr="001162BF">
        <w:t>CS</w:t>
      </w:r>
      <w:r w:rsidR="000A3C85">
        <w:t>7896</w:t>
      </w:r>
    </w:p>
    <w:p w14:paraId="08CEBB6E" w14:textId="77777777" w:rsidR="008374F3" w:rsidRDefault="008374F3" w:rsidP="008374F3">
      <w:pPr>
        <w:spacing w:before="58"/>
      </w:pPr>
    </w:p>
    <w:p w14:paraId="0C1CE0BB" w14:textId="77777777" w:rsidR="008374F3" w:rsidRDefault="008374F3" w:rsidP="008374F3">
      <w:pPr>
        <w:spacing w:before="58"/>
        <w:rPr>
          <w:rFonts w:ascii="Comic Sans MS" w:hAnsi="Comic Sans MS"/>
          <w:iCs/>
        </w:rPr>
      </w:pPr>
    </w:p>
    <w:p w14:paraId="4AE62373" w14:textId="088B5543" w:rsidR="008374F3" w:rsidRDefault="008374F3" w:rsidP="008374F3">
      <w:pPr>
        <w:pStyle w:val="ListParagraph"/>
        <w:numPr>
          <w:ilvl w:val="0"/>
          <w:numId w:val="18"/>
        </w:numPr>
        <w:spacing w:before="58"/>
      </w:pPr>
      <w:r w:rsidRPr="001162BF">
        <w:t xml:space="preserve">In the table </w:t>
      </w:r>
      <w:r w:rsidR="00C06284">
        <w:t>COURSE</w:t>
      </w:r>
      <w:r w:rsidRPr="001162BF">
        <w:t xml:space="preserve">, update the </w:t>
      </w:r>
      <w:proofErr w:type="spellStart"/>
      <w:r w:rsidRPr="00C06284">
        <w:rPr>
          <w:b/>
          <w:bCs/>
          <w:i/>
          <w:iCs/>
        </w:rPr>
        <w:t>course_no</w:t>
      </w:r>
      <w:proofErr w:type="spellEnd"/>
      <w:r w:rsidRPr="001162BF">
        <w:t xml:space="preserve"> of the course CS1520 to </w:t>
      </w:r>
      <w:r w:rsidR="000A3C85" w:rsidRPr="001162BF">
        <w:t>CS</w:t>
      </w:r>
      <w:r w:rsidR="000A3C85">
        <w:t>7896</w:t>
      </w:r>
      <w:r>
        <w:t xml:space="preserve">, with foreign keys referring to </w:t>
      </w:r>
      <w:proofErr w:type="spellStart"/>
      <w:r w:rsidR="00C06284" w:rsidRPr="00C06284">
        <w:rPr>
          <w:b/>
          <w:bCs/>
          <w:i/>
          <w:iCs/>
        </w:rPr>
        <w:t>course_no</w:t>
      </w:r>
      <w:proofErr w:type="spellEnd"/>
      <w:r w:rsidR="00C06284" w:rsidRPr="001162BF">
        <w:t xml:space="preserve"> </w:t>
      </w:r>
      <w:r>
        <w:t xml:space="preserve">in </w:t>
      </w:r>
      <w:r w:rsidR="00C06284">
        <w:t xml:space="preserve">COURSE </w:t>
      </w:r>
      <w:r>
        <w:t>table are declared with the “</w:t>
      </w:r>
      <w:r w:rsidR="00C06284">
        <w:t>ON UPDATE CASCADE</w:t>
      </w:r>
      <w:r>
        <w:t>” option</w:t>
      </w:r>
    </w:p>
    <w:p w14:paraId="59EB450A" w14:textId="77777777" w:rsidR="00F67D0F" w:rsidRPr="008374F3" w:rsidRDefault="00F67D0F" w:rsidP="008374F3"/>
    <w:sectPr w:rsidR="00F67D0F" w:rsidRPr="008374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990" w:bottom="885" w:left="1245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1D420" w14:textId="77777777" w:rsidR="008C7488" w:rsidRDefault="008C7488">
      <w:r>
        <w:separator/>
      </w:r>
    </w:p>
  </w:endnote>
  <w:endnote w:type="continuationSeparator" w:id="0">
    <w:p w14:paraId="766642BC" w14:textId="77777777" w:rsidR="008C7488" w:rsidRDefault="008C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Yu Gothic"/>
    <w:panose1 w:val="020B0604020202020204"/>
    <w:charset w:val="80"/>
    <w:family w:val="swiss"/>
    <w:pitch w:val="variable"/>
  </w:font>
  <w:font w:name="DejaVu Sans">
    <w:altName w:val="﷽﷽﷽﷽﷽﷽﷽﷽o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DejaVu Sans Mono">
    <w:altName w:val="﷽﷽﷽﷽﷽﷽﷽﷽ans Mono"/>
    <w:panose1 w:val="020B0604020202020204"/>
    <w:charset w:val="00"/>
    <w:family w:val="modern"/>
    <w:pitch w:val="fixed"/>
    <w:sig w:usb0="E60026FF" w:usb1="D000F1FB" w:usb2="00000028" w:usb3="00000000" w:csb0="000001D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AA7C0" w14:textId="77777777" w:rsidR="008F0F13" w:rsidRDefault="008F0F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993" w14:textId="77777777" w:rsidR="00D263CA" w:rsidRDefault="00D263CA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B0019">
      <w:rPr>
        <w:noProof/>
      </w:rPr>
      <w:t>2</w:t>
    </w:r>
    <w:r>
      <w:rPr>
        <w:noProof/>
      </w:rPr>
      <w:fldChar w:fldCharType="end"/>
    </w:r>
    <w:r>
      <w:t xml:space="preserve"> of </w:t>
    </w:r>
    <w:r w:rsidR="00F05FFA">
      <w:rPr>
        <w:noProof/>
      </w:rPr>
      <w:fldChar w:fldCharType="begin"/>
    </w:r>
    <w:r w:rsidR="00F05FFA">
      <w:rPr>
        <w:noProof/>
      </w:rPr>
      <w:instrText xml:space="preserve"> NUMPAGES \*Arabic </w:instrText>
    </w:r>
    <w:r w:rsidR="00F05FFA">
      <w:rPr>
        <w:noProof/>
      </w:rPr>
      <w:fldChar w:fldCharType="separate"/>
    </w:r>
    <w:r w:rsidR="009B0019">
      <w:rPr>
        <w:noProof/>
      </w:rPr>
      <w:t>4</w:t>
    </w:r>
    <w:r w:rsidR="00F05FF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9C149" w14:textId="77777777" w:rsidR="00D263CA" w:rsidRDefault="00D263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BFA76" w14:textId="77777777" w:rsidR="008C7488" w:rsidRDefault="008C7488">
      <w:r>
        <w:separator/>
      </w:r>
    </w:p>
  </w:footnote>
  <w:footnote w:type="continuationSeparator" w:id="0">
    <w:p w14:paraId="172A0803" w14:textId="77777777" w:rsidR="008C7488" w:rsidRDefault="008C7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1197C" w14:textId="77777777" w:rsidR="008F0F13" w:rsidRDefault="008F0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7FB5" w14:textId="77777777" w:rsidR="008F0F13" w:rsidRDefault="008F0F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91BC" w14:textId="77777777" w:rsidR="008F0F13" w:rsidRDefault="008F0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3E67C2"/>
    <w:multiLevelType w:val="hybridMultilevel"/>
    <w:tmpl w:val="976C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43E0F"/>
    <w:multiLevelType w:val="hybridMultilevel"/>
    <w:tmpl w:val="115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695922"/>
    <w:multiLevelType w:val="hybridMultilevel"/>
    <w:tmpl w:val="4A58A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247A0E"/>
    <w:multiLevelType w:val="hybridMultilevel"/>
    <w:tmpl w:val="8CAE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24726"/>
    <w:multiLevelType w:val="hybridMultilevel"/>
    <w:tmpl w:val="8B3E6986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10182D74"/>
    <w:multiLevelType w:val="hybridMultilevel"/>
    <w:tmpl w:val="3DBC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F21C7"/>
    <w:multiLevelType w:val="hybridMultilevel"/>
    <w:tmpl w:val="B5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0E0D65"/>
    <w:multiLevelType w:val="hybridMultilevel"/>
    <w:tmpl w:val="8CB0DE8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2AD44593"/>
    <w:multiLevelType w:val="hybridMultilevel"/>
    <w:tmpl w:val="BE045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D4981"/>
    <w:multiLevelType w:val="hybridMultilevel"/>
    <w:tmpl w:val="C2524D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E41E43"/>
    <w:multiLevelType w:val="hybridMultilevel"/>
    <w:tmpl w:val="821C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F4CF7"/>
    <w:multiLevelType w:val="hybridMultilevel"/>
    <w:tmpl w:val="4F9C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E2058"/>
    <w:multiLevelType w:val="hybridMultilevel"/>
    <w:tmpl w:val="2EDC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2376D"/>
    <w:multiLevelType w:val="hybridMultilevel"/>
    <w:tmpl w:val="303A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E429A"/>
    <w:multiLevelType w:val="hybridMultilevel"/>
    <w:tmpl w:val="B80C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05A26"/>
    <w:multiLevelType w:val="hybridMultilevel"/>
    <w:tmpl w:val="6E1C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B3A06"/>
    <w:multiLevelType w:val="hybridMultilevel"/>
    <w:tmpl w:val="57EC6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A06E7E"/>
    <w:multiLevelType w:val="hybridMultilevel"/>
    <w:tmpl w:val="797E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E47AB"/>
    <w:multiLevelType w:val="hybridMultilevel"/>
    <w:tmpl w:val="699CDFA4"/>
    <w:lvl w:ilvl="0" w:tplc="4940A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52E6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E46D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84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609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E2B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B4DB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28D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E9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8"/>
  </w:num>
  <w:num w:numId="6">
    <w:abstractNumId w:val="9"/>
  </w:num>
  <w:num w:numId="7">
    <w:abstractNumId w:val="10"/>
  </w:num>
  <w:num w:numId="8">
    <w:abstractNumId w:val="4"/>
  </w:num>
  <w:num w:numId="9">
    <w:abstractNumId w:val="19"/>
  </w:num>
  <w:num w:numId="10">
    <w:abstractNumId w:val="12"/>
  </w:num>
  <w:num w:numId="11">
    <w:abstractNumId w:val="21"/>
  </w:num>
  <w:num w:numId="12">
    <w:abstractNumId w:val="7"/>
  </w:num>
  <w:num w:numId="13">
    <w:abstractNumId w:val="3"/>
  </w:num>
  <w:num w:numId="14">
    <w:abstractNumId w:val="6"/>
  </w:num>
  <w:num w:numId="15">
    <w:abstractNumId w:val="15"/>
  </w:num>
  <w:num w:numId="16">
    <w:abstractNumId w:val="8"/>
  </w:num>
  <w:num w:numId="17">
    <w:abstractNumId w:val="20"/>
  </w:num>
  <w:num w:numId="18">
    <w:abstractNumId w:val="14"/>
  </w:num>
  <w:num w:numId="19">
    <w:abstractNumId w:val="16"/>
  </w:num>
  <w:num w:numId="20">
    <w:abstractNumId w:val="17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C90"/>
    <w:rsid w:val="000314EF"/>
    <w:rsid w:val="0005715C"/>
    <w:rsid w:val="000A3C85"/>
    <w:rsid w:val="000B2606"/>
    <w:rsid w:val="000B41C1"/>
    <w:rsid w:val="000C33EC"/>
    <w:rsid w:val="000D09B7"/>
    <w:rsid w:val="000E79CD"/>
    <w:rsid w:val="001162BF"/>
    <w:rsid w:val="00160C61"/>
    <w:rsid w:val="001C4F88"/>
    <w:rsid w:val="001E08B5"/>
    <w:rsid w:val="0020773B"/>
    <w:rsid w:val="00231581"/>
    <w:rsid w:val="00250398"/>
    <w:rsid w:val="002564DF"/>
    <w:rsid w:val="00274792"/>
    <w:rsid w:val="00277BEF"/>
    <w:rsid w:val="002840C8"/>
    <w:rsid w:val="00284C4D"/>
    <w:rsid w:val="002B300C"/>
    <w:rsid w:val="002B439E"/>
    <w:rsid w:val="00355B5A"/>
    <w:rsid w:val="00365319"/>
    <w:rsid w:val="00372C9A"/>
    <w:rsid w:val="00387553"/>
    <w:rsid w:val="003B1C90"/>
    <w:rsid w:val="003F75B6"/>
    <w:rsid w:val="004040C9"/>
    <w:rsid w:val="004A74C4"/>
    <w:rsid w:val="004C0180"/>
    <w:rsid w:val="004C5E43"/>
    <w:rsid w:val="004D6E52"/>
    <w:rsid w:val="004E5958"/>
    <w:rsid w:val="0054644B"/>
    <w:rsid w:val="00561140"/>
    <w:rsid w:val="00592F91"/>
    <w:rsid w:val="005E6BA4"/>
    <w:rsid w:val="00611603"/>
    <w:rsid w:val="00621EA7"/>
    <w:rsid w:val="006325EF"/>
    <w:rsid w:val="006367F6"/>
    <w:rsid w:val="00636E81"/>
    <w:rsid w:val="00647377"/>
    <w:rsid w:val="006D29F2"/>
    <w:rsid w:val="006F70F2"/>
    <w:rsid w:val="00720525"/>
    <w:rsid w:val="00766913"/>
    <w:rsid w:val="007A0E4C"/>
    <w:rsid w:val="007A1B5D"/>
    <w:rsid w:val="007D1416"/>
    <w:rsid w:val="007D7C08"/>
    <w:rsid w:val="007E0EC4"/>
    <w:rsid w:val="00813828"/>
    <w:rsid w:val="008374F3"/>
    <w:rsid w:val="00885EA7"/>
    <w:rsid w:val="00892F8C"/>
    <w:rsid w:val="008B0984"/>
    <w:rsid w:val="008C7488"/>
    <w:rsid w:val="008F0F13"/>
    <w:rsid w:val="009720B0"/>
    <w:rsid w:val="009B0019"/>
    <w:rsid w:val="009B6C75"/>
    <w:rsid w:val="009D74DC"/>
    <w:rsid w:val="00A43215"/>
    <w:rsid w:val="00A65ECD"/>
    <w:rsid w:val="00A70E76"/>
    <w:rsid w:val="00AA1431"/>
    <w:rsid w:val="00AC4D85"/>
    <w:rsid w:val="00AE19D5"/>
    <w:rsid w:val="00B2089C"/>
    <w:rsid w:val="00B21C34"/>
    <w:rsid w:val="00B266FD"/>
    <w:rsid w:val="00B32BB4"/>
    <w:rsid w:val="00B35663"/>
    <w:rsid w:val="00B52C1F"/>
    <w:rsid w:val="00BB18FB"/>
    <w:rsid w:val="00C06284"/>
    <w:rsid w:val="00C55749"/>
    <w:rsid w:val="00C67C4D"/>
    <w:rsid w:val="00C86DC9"/>
    <w:rsid w:val="00CA3B13"/>
    <w:rsid w:val="00CB7E9A"/>
    <w:rsid w:val="00D263CA"/>
    <w:rsid w:val="00D613D4"/>
    <w:rsid w:val="00D6199E"/>
    <w:rsid w:val="00E04CE6"/>
    <w:rsid w:val="00E67ECC"/>
    <w:rsid w:val="00EA735D"/>
    <w:rsid w:val="00EC0321"/>
    <w:rsid w:val="00F0354B"/>
    <w:rsid w:val="00F04F4A"/>
    <w:rsid w:val="00F05FFA"/>
    <w:rsid w:val="00F17B1E"/>
    <w:rsid w:val="00F408C8"/>
    <w:rsid w:val="00F67D0F"/>
    <w:rsid w:val="00F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E9540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table" w:styleId="TableGrid">
    <w:name w:val="Table Grid"/>
    <w:basedOn w:val="TableNormal"/>
    <w:uiPriority w:val="59"/>
    <w:rsid w:val="00031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0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C8"/>
    <w:rPr>
      <w:rFonts w:ascii="Lucida Grande" w:hAnsi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7291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96F05-2723-41D6-B9DA-E873DECE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lorym</dc:creator>
  <cp:keywords/>
  <cp:lastModifiedBy>Alseghayer, Rakan Abdullah S</cp:lastModifiedBy>
  <cp:revision>16</cp:revision>
  <cp:lastPrinted>2019-02-12T23:13:00Z</cp:lastPrinted>
  <dcterms:created xsi:type="dcterms:W3CDTF">2019-02-12T23:13:00Z</dcterms:created>
  <dcterms:modified xsi:type="dcterms:W3CDTF">2021-02-05T19:17:00Z</dcterms:modified>
</cp:coreProperties>
</file>