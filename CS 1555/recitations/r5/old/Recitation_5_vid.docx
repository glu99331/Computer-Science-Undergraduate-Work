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D333" w14:textId="1857DB7E" w:rsidR="005F2FCD" w:rsidRPr="005F2FCD" w:rsidRDefault="005F2FCD" w:rsidP="005F2FCD">
      <w:pPr>
        <w:jc w:val="center"/>
        <w:rPr>
          <w:sz w:val="32"/>
          <w:szCs w:val="32"/>
        </w:rPr>
      </w:pPr>
      <w:r w:rsidRPr="005F2FCD">
        <w:rPr>
          <w:sz w:val="32"/>
          <w:szCs w:val="32"/>
        </w:rPr>
        <w:t xml:space="preserve">CS1555 Recitation </w:t>
      </w:r>
      <w:r w:rsidR="002E774F">
        <w:rPr>
          <w:sz w:val="32"/>
          <w:szCs w:val="32"/>
        </w:rPr>
        <w:t>5</w:t>
      </w:r>
      <w:r w:rsidR="00517A2C">
        <w:rPr>
          <w:sz w:val="32"/>
          <w:szCs w:val="32"/>
        </w:rPr>
        <w:t xml:space="preserve"> - </w:t>
      </w:r>
      <w:r w:rsidR="00A44501">
        <w:rPr>
          <w:sz w:val="32"/>
          <w:szCs w:val="32"/>
        </w:rPr>
        <w:t>V</w:t>
      </w:r>
      <w:r w:rsidR="00517A2C">
        <w:rPr>
          <w:sz w:val="32"/>
          <w:szCs w:val="32"/>
        </w:rPr>
        <w:t>ideo</w:t>
      </w:r>
    </w:p>
    <w:p w14:paraId="4B03F377" w14:textId="77777777" w:rsidR="005F2FCD" w:rsidRPr="005F2FCD" w:rsidRDefault="005F2FCD" w:rsidP="005F2FCD">
      <w:pPr>
        <w:rPr>
          <w:u w:val="single"/>
        </w:rPr>
      </w:pP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</w:p>
    <w:p w14:paraId="0A1E0992" w14:textId="77777777" w:rsidR="00354162" w:rsidRDefault="00354162" w:rsidP="00F34224"/>
    <w:p w14:paraId="1F9ECE80" w14:textId="5EB71105" w:rsidR="005F2FCD" w:rsidRDefault="005F2FCD" w:rsidP="00F34224">
      <w:r>
        <w:t xml:space="preserve">Objective: To practice more </w:t>
      </w:r>
      <w:r w:rsidR="00354162">
        <w:t xml:space="preserve">relational model concepts and </w:t>
      </w:r>
      <w:r>
        <w:t>relational algebra, especially aggregations, joins, and division.</w:t>
      </w:r>
    </w:p>
    <w:p w14:paraId="2A64BF78" w14:textId="77777777" w:rsidR="005F2FCD" w:rsidRPr="005F2FCD" w:rsidRDefault="005F2FCD" w:rsidP="005F2FCD">
      <w:pPr>
        <w:rPr>
          <w:u w:val="single"/>
        </w:rPr>
      </w:pP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</w:p>
    <w:p w14:paraId="7C9D3A28" w14:textId="77777777" w:rsidR="000C141F" w:rsidRDefault="000C141F" w:rsidP="005F2FCD"/>
    <w:p w14:paraId="440C536F" w14:textId="77777777" w:rsidR="00517A2C" w:rsidRPr="00F408C8" w:rsidRDefault="00517A2C" w:rsidP="00517A2C">
      <w:r w:rsidRPr="00F408C8">
        <w:t>Consider the following relation schemas and states:</w:t>
      </w:r>
    </w:p>
    <w:p w14:paraId="27E9A543" w14:textId="77777777" w:rsidR="00517A2C" w:rsidRPr="00F408C8" w:rsidRDefault="00517A2C" w:rsidP="00517A2C">
      <w:pPr>
        <w:ind w:firstLine="720"/>
      </w:pPr>
      <w:r>
        <w:t>Student (</w:t>
      </w:r>
      <w:r w:rsidRPr="00B470B4">
        <w:rPr>
          <w:u w:val="single"/>
        </w:rPr>
        <w:t>SID</w:t>
      </w:r>
      <w:r w:rsidRPr="00F408C8">
        <w:t>, Name, Class, Major)</w:t>
      </w:r>
    </w:p>
    <w:p w14:paraId="4975D04F" w14:textId="77777777" w:rsidR="00517A2C" w:rsidRDefault="00517A2C" w:rsidP="00517A2C">
      <w:pPr>
        <w:ind w:firstLine="720"/>
      </w:pPr>
      <w:r>
        <w:t>Student_Dir (</w:t>
      </w:r>
      <w:r w:rsidRPr="00B470B4">
        <w:rPr>
          <w:u w:val="single"/>
        </w:rPr>
        <w:t>SID</w:t>
      </w:r>
      <w:r w:rsidRPr="00F408C8">
        <w:t xml:space="preserve">, Address, Phone) </w:t>
      </w:r>
    </w:p>
    <w:p w14:paraId="47C53FCA" w14:textId="77777777" w:rsidR="00517A2C" w:rsidRPr="00F408C8" w:rsidRDefault="00517A2C" w:rsidP="00517A2C">
      <w:pPr>
        <w:ind w:left="720" w:firstLine="720"/>
      </w:pPr>
      <w:r>
        <w:t>FK: (SID) → Student (SID)</w:t>
      </w:r>
    </w:p>
    <w:p w14:paraId="752D0118" w14:textId="77777777" w:rsidR="00517A2C" w:rsidRDefault="00517A2C" w:rsidP="00517A2C">
      <w:r w:rsidRPr="00F408C8">
        <w:tab/>
        <w:t>Course</w:t>
      </w:r>
      <w:r>
        <w:t xml:space="preserve"> </w:t>
      </w:r>
      <w:r w:rsidRPr="00F408C8">
        <w:t>(</w:t>
      </w:r>
      <w:r w:rsidRPr="00B470B4">
        <w:rPr>
          <w:u w:val="single"/>
        </w:rPr>
        <w:t>Course_No</w:t>
      </w:r>
      <w:r w:rsidRPr="00F408C8">
        <w:t>, Name, Level)</w:t>
      </w:r>
    </w:p>
    <w:p w14:paraId="5A8FF851" w14:textId="77777777" w:rsidR="00517A2C" w:rsidRDefault="00517A2C" w:rsidP="00517A2C">
      <w:pPr>
        <w:ind w:firstLine="720"/>
      </w:pPr>
      <w:r>
        <w:t>Courses_taken (</w:t>
      </w:r>
      <w:r w:rsidRPr="00B470B4">
        <w:rPr>
          <w:u w:val="single"/>
        </w:rPr>
        <w:t>Course_No, Term, SID</w:t>
      </w:r>
      <w:r>
        <w:t xml:space="preserve">, </w:t>
      </w:r>
      <w:r w:rsidRPr="00F408C8">
        <w:t xml:space="preserve">Grade) </w:t>
      </w:r>
    </w:p>
    <w:p w14:paraId="60362C57" w14:textId="77777777" w:rsidR="00517A2C" w:rsidRDefault="00517A2C" w:rsidP="00517A2C">
      <w:pPr>
        <w:ind w:left="720" w:firstLine="720"/>
      </w:pPr>
      <w:r>
        <w:t>FK: (Course_No) → Course (Course_No)</w:t>
      </w:r>
    </w:p>
    <w:p w14:paraId="194FFB8C" w14:textId="77777777" w:rsidR="00517A2C" w:rsidRPr="00BA105F" w:rsidRDefault="00517A2C" w:rsidP="00517A2C">
      <w:pPr>
        <w:ind w:left="720" w:firstLine="720"/>
      </w:pPr>
      <w:r>
        <w:t>FK: (SID) → Student (SID)</w:t>
      </w:r>
    </w:p>
    <w:p w14:paraId="2C71D997" w14:textId="77777777" w:rsidR="00517A2C" w:rsidRPr="00F408C8" w:rsidRDefault="00517A2C" w:rsidP="00517A2C">
      <w:pPr>
        <w:rPr>
          <w:b/>
          <w:bCs/>
        </w:rPr>
      </w:pPr>
      <w:r w:rsidRPr="00F408C8">
        <w:rPr>
          <w:b/>
          <w:bCs/>
        </w:rPr>
        <w:t>Student</w:t>
      </w:r>
      <w:r w:rsidRPr="00F408C8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985"/>
      </w:tblGrid>
      <w:tr w:rsidR="00517A2C" w14:paraId="43CBF460" w14:textId="77777777" w:rsidTr="00761965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6B54462" w14:textId="77777777" w:rsidR="00517A2C" w:rsidRPr="00F408C8" w:rsidRDefault="00517A2C" w:rsidP="00761965">
            <w:pPr>
              <w:snapToGrid w:val="0"/>
            </w:pPr>
            <w:r w:rsidRPr="00F408C8">
              <w:t>SID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30D24DE" w14:textId="77777777" w:rsidR="00517A2C" w:rsidRPr="00F408C8" w:rsidRDefault="00517A2C" w:rsidP="00761965">
            <w:pPr>
              <w:snapToGrid w:val="0"/>
            </w:pPr>
            <w:r w:rsidRPr="00F408C8"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A4C1423" w14:textId="77777777" w:rsidR="00517A2C" w:rsidRPr="00F408C8" w:rsidRDefault="00517A2C" w:rsidP="00761965">
            <w:pPr>
              <w:snapToGrid w:val="0"/>
            </w:pPr>
            <w:r w:rsidRPr="00F408C8">
              <w:t>Class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AD8B75" w14:textId="77777777" w:rsidR="00517A2C" w:rsidRPr="00F408C8" w:rsidRDefault="00517A2C" w:rsidP="00761965">
            <w:pPr>
              <w:snapToGrid w:val="0"/>
            </w:pPr>
            <w:r w:rsidRPr="00F408C8">
              <w:t>Major</w:t>
            </w:r>
          </w:p>
        </w:tc>
      </w:tr>
      <w:tr w:rsidR="00517A2C" w14:paraId="35510E02" w14:textId="77777777" w:rsidTr="00761965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ADDCC" w14:textId="77777777" w:rsidR="00517A2C" w:rsidRPr="00F408C8" w:rsidRDefault="00517A2C" w:rsidP="00761965">
            <w:pPr>
              <w:snapToGrid w:val="0"/>
            </w:pPr>
            <w:r w:rsidRPr="00F408C8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B8332" w14:textId="77777777" w:rsidR="00517A2C" w:rsidRPr="00F408C8" w:rsidRDefault="00517A2C" w:rsidP="00761965">
            <w:pPr>
              <w:snapToGrid w:val="0"/>
            </w:pPr>
            <w:r w:rsidRPr="00F408C8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4F5D4" w14:textId="77777777" w:rsidR="00517A2C" w:rsidRPr="00F408C8" w:rsidRDefault="00517A2C" w:rsidP="00761965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7645" w14:textId="77777777" w:rsidR="00517A2C" w:rsidRPr="00F408C8" w:rsidRDefault="00517A2C" w:rsidP="00761965">
            <w:pPr>
              <w:snapToGrid w:val="0"/>
            </w:pPr>
            <w:r w:rsidRPr="00F408C8">
              <w:t>CS</w:t>
            </w:r>
          </w:p>
        </w:tc>
      </w:tr>
      <w:tr w:rsidR="00517A2C" w14:paraId="66F70D16" w14:textId="77777777" w:rsidTr="00761965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32D82" w14:textId="77777777" w:rsidR="00517A2C" w:rsidRPr="00F408C8" w:rsidRDefault="00517A2C" w:rsidP="00761965">
            <w:pPr>
              <w:snapToGrid w:val="0"/>
            </w:pPr>
            <w:r w:rsidRPr="00F408C8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59259" w14:textId="77777777" w:rsidR="00517A2C" w:rsidRPr="00F408C8" w:rsidRDefault="00517A2C" w:rsidP="00761965">
            <w:pPr>
              <w:snapToGrid w:val="0"/>
            </w:pPr>
            <w:r w:rsidRPr="00F408C8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C03B3" w14:textId="77777777" w:rsidR="00517A2C" w:rsidRPr="00F408C8" w:rsidRDefault="00517A2C" w:rsidP="00761965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C52D" w14:textId="77777777" w:rsidR="00517A2C" w:rsidRPr="00F408C8" w:rsidRDefault="00517A2C" w:rsidP="00761965">
            <w:pPr>
              <w:snapToGrid w:val="0"/>
            </w:pPr>
            <w:r w:rsidRPr="00F408C8">
              <w:t>CS</w:t>
            </w:r>
          </w:p>
        </w:tc>
      </w:tr>
      <w:tr w:rsidR="00517A2C" w14:paraId="53405487" w14:textId="77777777" w:rsidTr="00761965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DF89C" w14:textId="77777777" w:rsidR="00517A2C" w:rsidRPr="00F408C8" w:rsidRDefault="00517A2C" w:rsidP="00761965">
            <w:pPr>
              <w:snapToGrid w:val="0"/>
            </w:pPr>
            <w:r w:rsidRPr="00F408C8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73690" w14:textId="77777777" w:rsidR="00517A2C" w:rsidRPr="00F408C8" w:rsidRDefault="00517A2C" w:rsidP="00761965">
            <w:pPr>
              <w:snapToGrid w:val="0"/>
            </w:pPr>
            <w:r w:rsidRPr="00F408C8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50D80" w14:textId="77777777" w:rsidR="00517A2C" w:rsidRPr="00F408C8" w:rsidRDefault="00517A2C" w:rsidP="00761965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C383" w14:textId="77777777" w:rsidR="00517A2C" w:rsidRPr="00F408C8" w:rsidRDefault="00517A2C" w:rsidP="00761965">
            <w:pPr>
              <w:snapToGrid w:val="0"/>
            </w:pPr>
            <w:r w:rsidRPr="00F408C8">
              <w:t>CS</w:t>
            </w:r>
          </w:p>
        </w:tc>
      </w:tr>
      <w:tr w:rsidR="00517A2C" w14:paraId="0C645E39" w14:textId="77777777" w:rsidTr="00761965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79402" w14:textId="77777777" w:rsidR="00517A2C" w:rsidRPr="00F408C8" w:rsidRDefault="00517A2C" w:rsidP="00761965">
            <w:pPr>
              <w:snapToGrid w:val="0"/>
            </w:pPr>
            <w:r w:rsidRPr="00F408C8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6102D" w14:textId="77777777" w:rsidR="00517A2C" w:rsidRPr="00F408C8" w:rsidRDefault="00517A2C" w:rsidP="00761965">
            <w:pPr>
              <w:snapToGrid w:val="0"/>
            </w:pPr>
            <w:r w:rsidRPr="00F408C8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78D6D" w14:textId="77777777" w:rsidR="00517A2C" w:rsidRPr="00F408C8" w:rsidRDefault="00517A2C" w:rsidP="00761965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6AD7" w14:textId="77777777" w:rsidR="00517A2C" w:rsidRPr="00F408C8" w:rsidRDefault="00517A2C" w:rsidP="00761965">
            <w:pPr>
              <w:snapToGrid w:val="0"/>
            </w:pPr>
            <w:r w:rsidRPr="00F408C8">
              <w:t>Math</w:t>
            </w:r>
          </w:p>
        </w:tc>
      </w:tr>
    </w:tbl>
    <w:p w14:paraId="017F7951" w14:textId="77777777" w:rsidR="00517A2C" w:rsidRDefault="00517A2C" w:rsidP="00517A2C"/>
    <w:p w14:paraId="125DCC47" w14:textId="77777777" w:rsidR="00517A2C" w:rsidRPr="00F408C8" w:rsidRDefault="00517A2C" w:rsidP="00517A2C">
      <w:pPr>
        <w:rPr>
          <w:b/>
          <w:bCs/>
        </w:rPr>
      </w:pPr>
      <w:r w:rsidRPr="00F408C8">
        <w:rPr>
          <w:b/>
          <w:bCs/>
        </w:rPr>
        <w:t>Student_Dir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750"/>
      </w:tblGrid>
      <w:tr w:rsidR="00517A2C" w14:paraId="34AE6A63" w14:textId="77777777" w:rsidTr="0076196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3728DF2" w14:textId="77777777" w:rsidR="00517A2C" w:rsidRPr="00F408C8" w:rsidRDefault="00517A2C" w:rsidP="00761965">
            <w:pPr>
              <w:snapToGrid w:val="0"/>
            </w:pPr>
            <w:r w:rsidRPr="00F408C8">
              <w:t>SID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BC4D33" w14:textId="77777777" w:rsidR="00517A2C" w:rsidRPr="00F408C8" w:rsidRDefault="00517A2C" w:rsidP="00761965">
            <w:pPr>
              <w:snapToGrid w:val="0"/>
            </w:pPr>
            <w:r w:rsidRPr="00F408C8">
              <w:t>Address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EA7C46" w14:textId="77777777" w:rsidR="00517A2C" w:rsidRPr="00F408C8" w:rsidRDefault="00517A2C" w:rsidP="00761965">
            <w:pPr>
              <w:snapToGrid w:val="0"/>
            </w:pPr>
            <w:r w:rsidRPr="00F408C8">
              <w:t>Phone</w:t>
            </w:r>
          </w:p>
        </w:tc>
      </w:tr>
      <w:tr w:rsidR="00517A2C" w14:paraId="4C0CA97D" w14:textId="77777777" w:rsidTr="0076196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4339B" w14:textId="77777777" w:rsidR="00517A2C" w:rsidRPr="00F408C8" w:rsidRDefault="00517A2C" w:rsidP="00761965">
            <w:pPr>
              <w:snapToGrid w:val="0"/>
            </w:pPr>
            <w:r w:rsidRPr="00F408C8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C7A67" w14:textId="77777777" w:rsidR="00517A2C" w:rsidRPr="00F408C8" w:rsidRDefault="00517A2C" w:rsidP="00761965">
            <w:pPr>
              <w:snapToGrid w:val="0"/>
            </w:pPr>
            <w:r w:rsidRPr="00F408C8">
              <w:t>333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AAFE" w14:textId="77777777" w:rsidR="00517A2C" w:rsidRPr="00F408C8" w:rsidRDefault="00517A2C" w:rsidP="00761965">
            <w:pPr>
              <w:snapToGrid w:val="0"/>
            </w:pPr>
            <w:r w:rsidRPr="00F408C8">
              <w:t>555-535-5263</w:t>
            </w:r>
          </w:p>
        </w:tc>
      </w:tr>
      <w:tr w:rsidR="00517A2C" w14:paraId="320F0B76" w14:textId="77777777" w:rsidTr="0076196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F0ABC" w14:textId="77777777" w:rsidR="00517A2C" w:rsidRPr="00F408C8" w:rsidRDefault="00517A2C" w:rsidP="00761965">
            <w:pPr>
              <w:snapToGrid w:val="0"/>
            </w:pPr>
            <w:r w:rsidRPr="00F408C8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B9E78" w14:textId="77777777" w:rsidR="00517A2C" w:rsidRPr="00F408C8" w:rsidRDefault="00517A2C" w:rsidP="00761965">
            <w:pPr>
              <w:snapToGrid w:val="0"/>
            </w:pPr>
            <w:r w:rsidRPr="00F408C8">
              <w:t>219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4911" w14:textId="77777777" w:rsidR="00517A2C" w:rsidRPr="00F408C8" w:rsidRDefault="00517A2C" w:rsidP="00761965">
            <w:pPr>
              <w:snapToGrid w:val="0"/>
            </w:pPr>
            <w:r w:rsidRPr="00F408C8">
              <w:t>555-963-9635</w:t>
            </w:r>
          </w:p>
        </w:tc>
      </w:tr>
      <w:tr w:rsidR="00517A2C" w14:paraId="779D0FBC" w14:textId="77777777" w:rsidTr="0076196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77221" w14:textId="77777777" w:rsidR="00517A2C" w:rsidRPr="00F408C8" w:rsidRDefault="00517A2C" w:rsidP="00761965">
            <w:pPr>
              <w:snapToGrid w:val="0"/>
            </w:pPr>
            <w:r w:rsidRPr="00F408C8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221AD" w14:textId="77777777" w:rsidR="00517A2C" w:rsidRPr="00F408C8" w:rsidRDefault="00517A2C" w:rsidP="00761965">
            <w:pPr>
              <w:snapToGrid w:val="0"/>
            </w:pPr>
            <w:r w:rsidRPr="00F408C8">
              <w:t>555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9A79" w14:textId="77777777" w:rsidR="00517A2C" w:rsidRPr="00F408C8" w:rsidRDefault="00517A2C" w:rsidP="00761965">
            <w:pPr>
              <w:snapToGrid w:val="0"/>
            </w:pPr>
            <w:r w:rsidRPr="00F408C8">
              <w:t>555-123-4567</w:t>
            </w:r>
          </w:p>
        </w:tc>
      </w:tr>
    </w:tbl>
    <w:p w14:paraId="5F71A232" w14:textId="77777777" w:rsidR="00517A2C" w:rsidRDefault="00517A2C" w:rsidP="00517A2C"/>
    <w:p w14:paraId="25683E98" w14:textId="77777777" w:rsidR="00517A2C" w:rsidRPr="00F408C8" w:rsidRDefault="00517A2C" w:rsidP="00517A2C">
      <w:pPr>
        <w:rPr>
          <w:b/>
          <w:bCs/>
        </w:rPr>
      </w:pPr>
      <w:r w:rsidRPr="00F408C8"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940"/>
        <w:gridCol w:w="1440"/>
      </w:tblGrid>
      <w:tr w:rsidR="00517A2C" w14:paraId="48B0DE81" w14:textId="77777777" w:rsidTr="00761965">
        <w:trPr>
          <w:trHeight w:val="258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B360C4F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Course_No</w:t>
            </w:r>
          </w:p>
        </w:tc>
        <w:tc>
          <w:tcPr>
            <w:tcW w:w="4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3830A4A" w14:textId="77777777" w:rsidR="00517A2C" w:rsidRPr="00F408C8" w:rsidRDefault="00517A2C" w:rsidP="00761965">
            <w:pPr>
              <w:pStyle w:val="TableContents"/>
              <w:snapToGrid w:val="0"/>
            </w:pPr>
            <w:r>
              <w:rPr>
                <w:rFonts w:hint="eastAsia"/>
                <w:lang w:eastAsia="zh-CN"/>
              </w:rPr>
              <w:t>Course_</w:t>
            </w:r>
            <w:r w:rsidRPr="00F408C8">
              <w:t>Name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652E9FAF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Course_level</w:t>
            </w:r>
          </w:p>
        </w:tc>
      </w:tr>
      <w:tr w:rsidR="00517A2C" w14:paraId="5D12DD16" w14:textId="77777777" w:rsidTr="00761965">
        <w:trPr>
          <w:trHeight w:val="233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454E436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CS1520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07C3D44C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Web Programming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7EB41191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UGrad</w:t>
            </w:r>
          </w:p>
        </w:tc>
      </w:tr>
      <w:tr w:rsidR="00517A2C" w14:paraId="05824F76" w14:textId="77777777" w:rsidTr="00761965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37B8871C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CS1555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3D240926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2A7FD7B0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UGrad</w:t>
            </w:r>
          </w:p>
        </w:tc>
      </w:tr>
      <w:tr w:rsidR="00517A2C" w14:paraId="5DA19AC7" w14:textId="77777777" w:rsidTr="00761965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732F1125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CS1550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6FB1A9E1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Operating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0DCF1D3E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UGrad</w:t>
            </w:r>
          </w:p>
        </w:tc>
      </w:tr>
      <w:tr w:rsidR="00517A2C" w14:paraId="44629F1D" w14:textId="77777777" w:rsidTr="00761965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BBBBA88" w14:textId="77777777" w:rsidR="00517A2C" w:rsidRPr="00F408C8" w:rsidRDefault="00517A2C" w:rsidP="00761965">
            <w:pPr>
              <w:pStyle w:val="TableContents"/>
              <w:snapToGrid w:val="0"/>
            </w:pPr>
            <w:r>
              <w:t>CS</w:t>
            </w:r>
            <w:r w:rsidRPr="00F408C8">
              <w:t>1655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0BEFBF03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Secure Data Management and Web Applications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077F9422" w14:textId="77777777" w:rsidR="00517A2C" w:rsidRPr="00F408C8" w:rsidRDefault="00517A2C" w:rsidP="00761965">
            <w:pPr>
              <w:pStyle w:val="TableContents"/>
              <w:snapToGrid w:val="0"/>
            </w:pPr>
            <w:r>
              <w:t>UG</w:t>
            </w:r>
            <w:r w:rsidRPr="00F408C8">
              <w:t>rad</w:t>
            </w:r>
          </w:p>
        </w:tc>
      </w:tr>
      <w:tr w:rsidR="00517A2C" w14:paraId="2955A60E" w14:textId="77777777" w:rsidTr="00761965">
        <w:trPr>
          <w:trHeight w:val="215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67EEF4F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CS2550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EAF6006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4903941B" w14:textId="77777777" w:rsidR="00517A2C" w:rsidRPr="00F408C8" w:rsidRDefault="00517A2C" w:rsidP="00761965">
            <w:pPr>
              <w:pStyle w:val="TableContents"/>
              <w:snapToGrid w:val="0"/>
            </w:pPr>
            <w:r w:rsidRPr="00F408C8">
              <w:t>Grad</w:t>
            </w:r>
          </w:p>
        </w:tc>
      </w:tr>
    </w:tbl>
    <w:p w14:paraId="55D01D2F" w14:textId="77777777" w:rsidR="00517A2C" w:rsidRDefault="00517A2C" w:rsidP="00517A2C"/>
    <w:p w14:paraId="2BFC7376" w14:textId="77777777" w:rsidR="00517A2C" w:rsidRPr="00F408C8" w:rsidRDefault="00517A2C" w:rsidP="00517A2C">
      <w:pPr>
        <w:rPr>
          <w:b/>
          <w:bCs/>
        </w:rPr>
      </w:pPr>
      <w:r w:rsidRPr="00F408C8">
        <w:rPr>
          <w:b/>
          <w:bCs/>
        </w:rPr>
        <w:t>Course_taken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3390"/>
      </w:tblGrid>
      <w:tr w:rsidR="00517A2C" w14:paraId="0360E5CB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EE6321D" w14:textId="77777777" w:rsidR="00517A2C" w:rsidRPr="00F408C8" w:rsidRDefault="00517A2C" w:rsidP="00761965">
            <w:pPr>
              <w:snapToGrid w:val="0"/>
            </w:pPr>
            <w:r w:rsidRPr="00F408C8">
              <w:t>Course_No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1D3783" w14:textId="77777777" w:rsidR="00517A2C" w:rsidRPr="00F408C8" w:rsidRDefault="00517A2C" w:rsidP="00761965">
            <w:pPr>
              <w:snapToGrid w:val="0"/>
            </w:pPr>
            <w:r w:rsidRPr="00F408C8">
              <w:t>Term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BE7602C" w14:textId="77777777" w:rsidR="00517A2C" w:rsidRPr="00F408C8" w:rsidRDefault="00517A2C" w:rsidP="00761965">
            <w:pPr>
              <w:snapToGrid w:val="0"/>
            </w:pPr>
            <w:r w:rsidRPr="00F408C8">
              <w:t>SID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61720B" w14:textId="77777777" w:rsidR="00517A2C" w:rsidRPr="00F408C8" w:rsidRDefault="00517A2C" w:rsidP="00761965">
            <w:pPr>
              <w:snapToGrid w:val="0"/>
            </w:pPr>
            <w:r w:rsidRPr="00F408C8">
              <w:t>Grade</w:t>
            </w:r>
          </w:p>
        </w:tc>
      </w:tr>
      <w:tr w:rsidR="00517A2C" w14:paraId="29B53AEB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C4F66" w14:textId="77777777" w:rsidR="00517A2C" w:rsidRPr="00F408C8" w:rsidRDefault="00517A2C" w:rsidP="00761965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ECDCD" w14:textId="77777777" w:rsidR="00517A2C" w:rsidRPr="00F408C8" w:rsidRDefault="00517A2C" w:rsidP="00761965">
            <w:pPr>
              <w:snapToGrid w:val="0"/>
            </w:pPr>
            <w:r w:rsidRPr="00F408C8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A11D5" w14:textId="77777777" w:rsidR="00517A2C" w:rsidRPr="00F408C8" w:rsidRDefault="00517A2C" w:rsidP="00761965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E2A2" w14:textId="77777777" w:rsidR="00517A2C" w:rsidRPr="00F408C8" w:rsidRDefault="00517A2C" w:rsidP="00761965">
            <w:pPr>
              <w:snapToGrid w:val="0"/>
            </w:pPr>
            <w:r w:rsidRPr="00F408C8">
              <w:t>3.75</w:t>
            </w:r>
          </w:p>
        </w:tc>
      </w:tr>
      <w:tr w:rsidR="00517A2C" w14:paraId="3FC0EF88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20996" w14:textId="77777777" w:rsidR="00517A2C" w:rsidRPr="00F408C8" w:rsidRDefault="00517A2C" w:rsidP="00761965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68C84" w14:textId="77777777" w:rsidR="00517A2C" w:rsidRPr="00F408C8" w:rsidRDefault="00517A2C" w:rsidP="00761965">
            <w:pPr>
              <w:snapToGrid w:val="0"/>
            </w:pPr>
            <w:r w:rsidRPr="00F408C8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999AA" w14:textId="77777777" w:rsidR="00517A2C" w:rsidRPr="00F408C8" w:rsidRDefault="00517A2C" w:rsidP="00761965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F662" w14:textId="77777777" w:rsidR="00517A2C" w:rsidRPr="00F408C8" w:rsidRDefault="00517A2C" w:rsidP="00761965">
            <w:pPr>
              <w:snapToGrid w:val="0"/>
            </w:pPr>
            <w:r w:rsidRPr="00F408C8">
              <w:t>4</w:t>
            </w:r>
          </w:p>
        </w:tc>
      </w:tr>
      <w:tr w:rsidR="00517A2C" w14:paraId="1E7C45E3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21DD4" w14:textId="77777777" w:rsidR="00517A2C" w:rsidRPr="00F408C8" w:rsidRDefault="00517A2C" w:rsidP="00761965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F3DA9" w14:textId="77777777" w:rsidR="00517A2C" w:rsidRPr="00F408C8" w:rsidRDefault="00517A2C" w:rsidP="00761965">
            <w:pPr>
              <w:snapToGrid w:val="0"/>
            </w:pPr>
            <w:r w:rsidRPr="00F408C8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D4899" w14:textId="77777777" w:rsidR="00517A2C" w:rsidRPr="00F408C8" w:rsidRDefault="00517A2C" w:rsidP="00761965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E501" w14:textId="77777777" w:rsidR="00517A2C" w:rsidRPr="00F408C8" w:rsidRDefault="00517A2C" w:rsidP="00761965">
            <w:pPr>
              <w:snapToGrid w:val="0"/>
            </w:pPr>
            <w:r w:rsidRPr="00F408C8">
              <w:t>3</w:t>
            </w:r>
          </w:p>
        </w:tc>
      </w:tr>
      <w:tr w:rsidR="00517A2C" w14:paraId="7E0FD452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91C5DF" w14:textId="77777777" w:rsidR="00517A2C" w:rsidRPr="00F408C8" w:rsidRDefault="00517A2C" w:rsidP="00761965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0BC87" w14:textId="77777777" w:rsidR="00517A2C" w:rsidRPr="00F408C8" w:rsidRDefault="00517A2C" w:rsidP="00761965">
            <w:pPr>
              <w:snapToGrid w:val="0"/>
            </w:pPr>
            <w:r w:rsidRPr="00F408C8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D4995" w14:textId="77777777" w:rsidR="00517A2C" w:rsidRPr="00F408C8" w:rsidRDefault="00517A2C" w:rsidP="00761965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97FE" w14:textId="77777777" w:rsidR="00517A2C" w:rsidRPr="00F408C8" w:rsidRDefault="00517A2C" w:rsidP="00761965">
            <w:pPr>
              <w:snapToGrid w:val="0"/>
            </w:pPr>
            <w:r w:rsidRPr="00F408C8">
              <w:t>4</w:t>
            </w:r>
          </w:p>
        </w:tc>
      </w:tr>
      <w:tr w:rsidR="00517A2C" w14:paraId="633D22CB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14C6B" w14:textId="77777777" w:rsidR="00517A2C" w:rsidRPr="00F408C8" w:rsidRDefault="00517A2C" w:rsidP="00761965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D7DD1" w14:textId="77777777" w:rsidR="00517A2C" w:rsidRPr="00F408C8" w:rsidRDefault="00517A2C" w:rsidP="00761965">
            <w:pPr>
              <w:snapToGrid w:val="0"/>
            </w:pPr>
            <w:r w:rsidRPr="00F408C8">
              <w:t xml:space="preserve">Fall </w:t>
            </w:r>
            <w:r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05F57" w14:textId="77777777" w:rsidR="00517A2C" w:rsidRPr="00F408C8" w:rsidRDefault="00517A2C" w:rsidP="00761965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7115" w14:textId="77777777" w:rsidR="00517A2C" w:rsidRPr="00F408C8" w:rsidRDefault="00517A2C" w:rsidP="00761965">
            <w:pPr>
              <w:snapToGrid w:val="0"/>
            </w:pPr>
            <w:r w:rsidRPr="00F408C8">
              <w:t>NULL</w:t>
            </w:r>
          </w:p>
        </w:tc>
      </w:tr>
      <w:tr w:rsidR="00517A2C" w14:paraId="4AA28238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CC2BA" w14:textId="77777777" w:rsidR="00517A2C" w:rsidRPr="00F408C8" w:rsidRDefault="00517A2C" w:rsidP="00761965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3282" w14:textId="77777777" w:rsidR="00517A2C" w:rsidRPr="00F408C8" w:rsidRDefault="00517A2C" w:rsidP="00761965">
            <w:pPr>
              <w:snapToGrid w:val="0"/>
            </w:pPr>
            <w:r w:rsidRPr="00F408C8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9965F" w14:textId="77777777" w:rsidR="00517A2C" w:rsidRPr="00F408C8" w:rsidRDefault="00517A2C" w:rsidP="00761965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78A0" w14:textId="77777777" w:rsidR="00517A2C" w:rsidRPr="00F408C8" w:rsidRDefault="00517A2C" w:rsidP="00761965">
            <w:pPr>
              <w:snapToGrid w:val="0"/>
            </w:pPr>
            <w:r w:rsidRPr="00F408C8">
              <w:t>NULL</w:t>
            </w:r>
          </w:p>
        </w:tc>
      </w:tr>
      <w:tr w:rsidR="00517A2C" w14:paraId="5488EBE2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A6DFE" w14:textId="77777777" w:rsidR="00517A2C" w:rsidRPr="00F408C8" w:rsidRDefault="00517A2C" w:rsidP="00761965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A8656" w14:textId="77777777" w:rsidR="00517A2C" w:rsidRPr="00F408C8" w:rsidRDefault="00517A2C" w:rsidP="00761965">
            <w:pPr>
              <w:snapToGrid w:val="0"/>
            </w:pPr>
            <w:r w:rsidRPr="00F408C8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05BA6" w14:textId="77777777" w:rsidR="00517A2C" w:rsidRPr="00F408C8" w:rsidRDefault="00517A2C" w:rsidP="00761965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B0F1" w14:textId="77777777" w:rsidR="00517A2C" w:rsidRPr="00F408C8" w:rsidRDefault="00517A2C" w:rsidP="00761965">
            <w:pPr>
              <w:snapToGrid w:val="0"/>
            </w:pPr>
            <w:r w:rsidRPr="00F408C8">
              <w:t>NULL</w:t>
            </w:r>
          </w:p>
        </w:tc>
      </w:tr>
      <w:tr w:rsidR="00517A2C" w14:paraId="4BF74AF8" w14:textId="77777777" w:rsidTr="00761965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E313E" w14:textId="77777777" w:rsidR="00517A2C" w:rsidRPr="00F408C8" w:rsidRDefault="00517A2C" w:rsidP="00761965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3DFD4" w14:textId="77777777" w:rsidR="00517A2C" w:rsidRPr="00F408C8" w:rsidRDefault="00517A2C" w:rsidP="00761965">
            <w:pPr>
              <w:snapToGrid w:val="0"/>
            </w:pPr>
            <w:r w:rsidRPr="00F408C8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EACB9" w14:textId="77777777" w:rsidR="00517A2C" w:rsidRPr="00F408C8" w:rsidRDefault="00517A2C" w:rsidP="00761965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ED7A" w14:textId="77777777" w:rsidR="00517A2C" w:rsidRPr="00F408C8" w:rsidRDefault="00517A2C" w:rsidP="00761965">
            <w:pPr>
              <w:snapToGrid w:val="0"/>
            </w:pPr>
            <w:r w:rsidRPr="00F408C8">
              <w:t>NULL</w:t>
            </w:r>
          </w:p>
        </w:tc>
      </w:tr>
      <w:tr w:rsidR="00517A2C" w14:paraId="0BD6FB39" w14:textId="77777777" w:rsidTr="00761965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3EA47" w14:textId="77777777" w:rsidR="00517A2C" w:rsidRPr="00F408C8" w:rsidRDefault="00517A2C" w:rsidP="00761965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8BFE" w14:textId="77777777" w:rsidR="00517A2C" w:rsidRPr="00F408C8" w:rsidRDefault="00517A2C" w:rsidP="00761965">
            <w:pPr>
              <w:snapToGrid w:val="0"/>
            </w:pPr>
            <w:r w:rsidRPr="00F408C8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A862F" w14:textId="77777777" w:rsidR="00517A2C" w:rsidRPr="00F408C8" w:rsidRDefault="00517A2C" w:rsidP="00761965">
            <w:pPr>
              <w:snapToGrid w:val="0"/>
            </w:pPr>
            <w:r w:rsidRPr="00F408C8">
              <w:t>129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9D07" w14:textId="77777777" w:rsidR="00517A2C" w:rsidRPr="00F408C8" w:rsidRDefault="00517A2C" w:rsidP="00761965">
            <w:pPr>
              <w:snapToGrid w:val="0"/>
            </w:pPr>
            <w:r w:rsidRPr="00F408C8">
              <w:t>NULL</w:t>
            </w:r>
          </w:p>
        </w:tc>
      </w:tr>
      <w:tr w:rsidR="00517A2C" w14:paraId="70DCD605" w14:textId="77777777" w:rsidTr="00761965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51707FD7" w14:textId="77777777" w:rsidR="00517A2C" w:rsidRPr="00F408C8" w:rsidRDefault="00517A2C" w:rsidP="00761965">
            <w:pPr>
              <w:snapToGrid w:val="0"/>
            </w:pPr>
            <w:r w:rsidRPr="00F408C8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63E5358B" w14:textId="77777777" w:rsidR="00517A2C" w:rsidRPr="00F408C8" w:rsidRDefault="00517A2C" w:rsidP="00761965">
            <w:pPr>
              <w:snapToGrid w:val="0"/>
            </w:pPr>
            <w:r w:rsidRPr="00F408C8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6B43F88D" w14:textId="77777777" w:rsidR="00517A2C" w:rsidRPr="00F408C8" w:rsidRDefault="00517A2C" w:rsidP="00761965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1802" w14:textId="77777777" w:rsidR="00517A2C" w:rsidRPr="00F408C8" w:rsidRDefault="00517A2C" w:rsidP="00761965">
            <w:pPr>
              <w:snapToGrid w:val="0"/>
            </w:pPr>
            <w:r w:rsidRPr="00F408C8">
              <w:t>NULL</w:t>
            </w:r>
          </w:p>
        </w:tc>
      </w:tr>
      <w:tr w:rsidR="00517A2C" w14:paraId="674CB1E8" w14:textId="77777777" w:rsidTr="00761965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630B8117" w14:textId="77777777" w:rsidR="00517A2C" w:rsidRPr="00F408C8" w:rsidRDefault="00517A2C" w:rsidP="00761965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B64322F" w14:textId="77777777" w:rsidR="00517A2C" w:rsidRPr="00F408C8" w:rsidRDefault="00517A2C" w:rsidP="00761965">
            <w:pPr>
              <w:snapToGrid w:val="0"/>
            </w:pPr>
            <w:r w:rsidRPr="00F408C8">
              <w:t xml:space="preserve">Spring </w:t>
            </w:r>
            <w:r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DE62551" w14:textId="77777777" w:rsidR="00517A2C" w:rsidRPr="00F408C8" w:rsidRDefault="00517A2C" w:rsidP="00761965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7202" w14:textId="77777777" w:rsidR="00517A2C" w:rsidRPr="00F408C8" w:rsidRDefault="00517A2C" w:rsidP="00761965">
            <w:pPr>
              <w:snapToGrid w:val="0"/>
            </w:pPr>
            <w:r w:rsidRPr="00F408C8">
              <w:t>NULL</w:t>
            </w:r>
          </w:p>
        </w:tc>
      </w:tr>
    </w:tbl>
    <w:p w14:paraId="0B35057F" w14:textId="77777777" w:rsidR="00517A2C" w:rsidRDefault="00517A2C" w:rsidP="005F2FCD">
      <w:pPr>
        <w:rPr>
          <w:u w:val="single"/>
        </w:rPr>
      </w:pPr>
    </w:p>
    <w:p w14:paraId="2E6B88CD" w14:textId="77777777" w:rsidR="005F2FCD" w:rsidRDefault="005F2FCD" w:rsidP="005F2FCD"/>
    <w:p w14:paraId="4CD8A84F" w14:textId="01C22687" w:rsidR="00482DDF" w:rsidRPr="00946771" w:rsidRDefault="00482DDF" w:rsidP="00482DDF">
      <w:pPr>
        <w:rPr>
          <w:b/>
        </w:rPr>
      </w:pPr>
      <w:r w:rsidRPr="00946771">
        <w:rPr>
          <w:b/>
        </w:rPr>
        <w:t xml:space="preserve">Part </w:t>
      </w:r>
      <w:r>
        <w:rPr>
          <w:b/>
        </w:rPr>
        <w:t>1</w:t>
      </w:r>
      <w:r w:rsidRPr="00946771">
        <w:rPr>
          <w:b/>
        </w:rPr>
        <w:t xml:space="preserve">: Relational </w:t>
      </w:r>
      <w:r>
        <w:rPr>
          <w:b/>
        </w:rPr>
        <w:t>Model</w:t>
      </w:r>
      <w:r w:rsidRPr="00946771">
        <w:rPr>
          <w:b/>
        </w:rPr>
        <w:t xml:space="preserve"> </w:t>
      </w:r>
    </w:p>
    <w:p w14:paraId="03B2A947" w14:textId="77777777" w:rsidR="00CF5D0F" w:rsidRDefault="00CF5D0F" w:rsidP="00CF5D0F"/>
    <w:p w14:paraId="4D2304C6" w14:textId="77777777" w:rsidR="00CF5D0F" w:rsidRDefault="00CF5D0F" w:rsidP="001F1DE9"/>
    <w:p w14:paraId="537B05C2" w14:textId="7C5D6B3C" w:rsidR="00CF5D0F" w:rsidRDefault="00CF5D0F" w:rsidP="00CF5D0F">
      <w:pPr>
        <w:numPr>
          <w:ilvl w:val="0"/>
          <w:numId w:val="15"/>
        </w:numPr>
      </w:pPr>
      <w:r>
        <w:t>For each of the relational algebra queries below:</w:t>
      </w:r>
    </w:p>
    <w:p w14:paraId="3198B78C" w14:textId="77777777" w:rsidR="00CF5D0F" w:rsidRDefault="00CF5D0F" w:rsidP="00CF5D0F">
      <w:pPr>
        <w:numPr>
          <w:ilvl w:val="1"/>
          <w:numId w:val="15"/>
        </w:numPr>
      </w:pPr>
      <w:r>
        <w:t xml:space="preserve">Identify the expected arity, schema, and min/max cardinality of the relation resulted from the below queries, without actually evaluating the query and based only on the schemas and cardinalities of the 4 given relations. </w:t>
      </w:r>
    </w:p>
    <w:p w14:paraId="4AC6480E" w14:textId="40548496" w:rsidR="00CF5D0F" w:rsidRDefault="00CF5D0F" w:rsidP="00CF5D0F">
      <w:pPr>
        <w:numPr>
          <w:ilvl w:val="1"/>
          <w:numId w:val="15"/>
        </w:numPr>
      </w:pPr>
      <w:r>
        <w:t>Find the resulted relation given the above states of the relations.</w:t>
      </w:r>
    </w:p>
    <w:p w14:paraId="33C724E4" w14:textId="77777777" w:rsidR="00CF5D0F" w:rsidRDefault="00CF5D0F" w:rsidP="00CF5D0F"/>
    <w:p w14:paraId="05CD1B62" w14:textId="32AAB3F9" w:rsidR="00CF5D0F" w:rsidRPr="00CF5D0F" w:rsidRDefault="00CF5D0F" w:rsidP="00CF5D0F">
      <w:pPr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>(Note: we are using |T| notation to denote the Arity of relation T and |r(T)| notation to denote the cardinality of relation T)</w:t>
      </w:r>
      <w:r>
        <w:tab/>
      </w:r>
    </w:p>
    <w:p w14:paraId="28A01F6C" w14:textId="77777777" w:rsidR="00CF5D0F" w:rsidRDefault="00CF5D0F" w:rsidP="00CF5D0F">
      <w:pPr>
        <w:rPr>
          <w:i/>
          <w:iCs/>
          <w:sz w:val="22"/>
          <w:szCs w:val="22"/>
        </w:rPr>
      </w:pPr>
    </w:p>
    <w:p w14:paraId="0E4E3DC8" w14:textId="77777777" w:rsidR="00CE2E73" w:rsidRDefault="00CF5D0F" w:rsidP="00CF5D0F">
      <w:pPr>
        <w:rPr>
          <w:rFonts w:eastAsia="DejaVu Sans" w:cs="DejaVu Sans"/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</w:r>
      <w:r w:rsidR="00CE2E73">
        <w:rPr>
          <w:rFonts w:ascii="Symbol" w:eastAsia="DejaVu Sans" w:hAnsi="Symbol" w:cs="DejaVu Sans"/>
          <w:sz w:val="28"/>
          <w:szCs w:val="28"/>
        </w:rPr>
        <w:t></w:t>
      </w:r>
      <w:r w:rsidR="00CE2E73">
        <w:rPr>
          <w:rFonts w:ascii="Symbol" w:eastAsia="DejaVu Sans" w:hAnsi="Symbol" w:cs="DejaVu Sans"/>
          <w:sz w:val="28"/>
          <w:szCs w:val="28"/>
        </w:rPr>
        <w:t></w:t>
      </w:r>
      <w:r w:rsidR="00CE2E73">
        <w:rPr>
          <w:rFonts w:ascii="Symbol" w:eastAsia="DejaVu Sans" w:hAnsi="Symbol" w:cs="DejaVu Sans"/>
          <w:sz w:val="28"/>
          <w:szCs w:val="28"/>
        </w:rPr>
        <w:t></w:t>
      </w:r>
      <w:r w:rsidR="00CE2E73">
        <w:rPr>
          <w:rFonts w:ascii="Symbol" w:eastAsia="DejaVu Sans" w:hAnsi="Symbol" w:cs="DejaVu Sans"/>
          <w:sz w:val="28"/>
          <w:szCs w:val="28"/>
        </w:rPr>
        <w:t></w:t>
      </w:r>
      <w:r w:rsidR="00CE2E73">
        <w:rPr>
          <w:rFonts w:ascii="Symbol" w:eastAsia="DejaVu Sans" w:hAnsi="Symbol" w:cs="DejaVu Sans"/>
          <w:sz w:val="28"/>
          <w:szCs w:val="28"/>
        </w:rPr>
        <w:t></w:t>
      </w:r>
      <w:r w:rsidR="00CE2E73">
        <w:rPr>
          <w:rFonts w:ascii="Symbol" w:eastAsia="DejaVu Sans" w:hAnsi="Symbol" w:cs="DejaVu Sans"/>
          <w:sz w:val="28"/>
          <w:szCs w:val="28"/>
        </w:rPr>
        <w:t></w:t>
      </w:r>
      <w:r w:rsidR="00CE2E73">
        <w:rPr>
          <w:rFonts w:ascii="Symbol" w:eastAsia="DejaVu Sans" w:hAnsi="Symbol" w:cs="DejaVu Sans"/>
          <w:sz w:val="28"/>
          <w:szCs w:val="28"/>
        </w:rPr>
        <w:t></w:t>
      </w:r>
      <w:r w:rsidR="00CE2E73" w:rsidRPr="00484FC1">
        <w:rPr>
          <w:rFonts w:eastAsia="DejaVu Sans"/>
          <w:sz w:val="30"/>
          <w:szCs w:val="30"/>
          <w:vertAlign w:val="subscript"/>
        </w:rPr>
        <w:t>Course_No</w:t>
      </w:r>
      <w:r w:rsidR="00CE2E73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CE2E73" w:rsidRPr="00F5645D">
        <w:rPr>
          <w:rFonts w:eastAsia="DejaVu Sans"/>
          <w:sz w:val="28"/>
          <w:szCs w:val="28"/>
        </w:rPr>
        <w:t>(</w:t>
      </w:r>
      <w:r w:rsidR="00CE2E73">
        <w:rPr>
          <w:rFonts w:ascii="Symbol" w:eastAsia="DejaVu Sans" w:hAnsi="Symbol" w:cs="DejaVu Sans"/>
          <w:sz w:val="28"/>
          <w:szCs w:val="28"/>
        </w:rPr>
        <w:t></w:t>
      </w:r>
      <w:r w:rsidR="00CE2E73">
        <w:rPr>
          <w:rFonts w:ascii="Comic Sans MS" w:eastAsia="DejaVu Sans" w:hAnsi="Comic Sans MS" w:cs="DejaVu Sans"/>
          <w:sz w:val="28"/>
          <w:szCs w:val="28"/>
        </w:rPr>
        <w:t xml:space="preserve"> </w:t>
      </w:r>
      <w:r w:rsidR="00CE2E73" w:rsidRPr="00484FC1">
        <w:rPr>
          <w:rFonts w:eastAsia="DejaVu Sans"/>
          <w:sz w:val="30"/>
          <w:szCs w:val="30"/>
          <w:vertAlign w:val="subscript"/>
        </w:rPr>
        <w:t xml:space="preserve">Term = 'Spring </w:t>
      </w:r>
      <w:r w:rsidR="00CE2E73">
        <w:rPr>
          <w:rFonts w:eastAsia="DejaVu Sans"/>
          <w:sz w:val="30"/>
          <w:szCs w:val="30"/>
          <w:vertAlign w:val="subscript"/>
        </w:rPr>
        <w:t>20</w:t>
      </w:r>
      <w:r w:rsidR="00CE2E73" w:rsidRPr="00484FC1">
        <w:rPr>
          <w:rFonts w:eastAsia="DejaVu Sans"/>
          <w:sz w:val="30"/>
          <w:szCs w:val="30"/>
          <w:vertAlign w:val="subscript"/>
        </w:rPr>
        <w:t>'</w:t>
      </w:r>
      <w:r w:rsidR="00CE2E73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 </w:t>
      </w:r>
      <w:r w:rsidR="00CE2E73" w:rsidRPr="00F5645D">
        <w:rPr>
          <w:rFonts w:eastAsia="DejaVu Sans"/>
          <w:sz w:val="28"/>
          <w:szCs w:val="28"/>
        </w:rPr>
        <w:t>(</w:t>
      </w:r>
      <w:r w:rsidR="00CE2E73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CE2E73">
        <w:rPr>
          <w:rFonts w:eastAsia="DejaVu Sans" w:cs="DejaVu Sans"/>
          <w:sz w:val="28"/>
          <w:szCs w:val="28"/>
        </w:rPr>
        <w:t>Courses_taken ))</w:t>
      </w:r>
    </w:p>
    <w:p w14:paraId="50D927CA" w14:textId="77777777" w:rsidR="00CE2E73" w:rsidRDefault="00CE2E73" w:rsidP="00CF5D0F">
      <w:pPr>
        <w:rPr>
          <w:rFonts w:eastAsia="DejaVu Sans" w:cs="DejaVu Sans"/>
          <w:sz w:val="28"/>
          <w:szCs w:val="28"/>
        </w:rPr>
      </w:pPr>
    </w:p>
    <w:p w14:paraId="4761CA55" w14:textId="77777777" w:rsidR="00CE2E73" w:rsidRDefault="00CE2E73" w:rsidP="00CF5D0F">
      <w:pPr>
        <w:rPr>
          <w:rFonts w:eastAsia="DejaVu Sans" w:cs="DejaVu Sans"/>
          <w:sz w:val="28"/>
          <w:szCs w:val="28"/>
        </w:rPr>
      </w:pPr>
    </w:p>
    <w:p w14:paraId="21E23B24" w14:textId="65C6A6FA" w:rsidR="00CF5D0F" w:rsidRDefault="00CE2E73" w:rsidP="00CF5D0F">
      <w:pPr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>b.</w:t>
      </w:r>
      <w:r w:rsidR="00D451CA">
        <w:rPr>
          <w:rFonts w:eastAsia="DejaVu Sans" w:cs="DejaVu Sans"/>
          <w:sz w:val="28"/>
          <w:szCs w:val="28"/>
        </w:rPr>
        <w:tab/>
      </w:r>
      <w:r w:rsidR="00CF5D0F">
        <w:rPr>
          <w:sz w:val="28"/>
          <w:szCs w:val="28"/>
        </w:rPr>
        <w:t xml:space="preserve">T3 </w:t>
      </w:r>
      <w:r w:rsidR="00CF5D0F">
        <w:rPr>
          <w:rFonts w:ascii="Symbol" w:eastAsia="DejaVu Sans" w:hAnsi="Symbol" w:cs="DejaVu Sans"/>
          <w:sz w:val="28"/>
          <w:szCs w:val="28"/>
        </w:rPr>
        <w:t></w:t>
      </w:r>
      <w:r w:rsidR="00CF5D0F">
        <w:rPr>
          <w:rFonts w:ascii="Symbol" w:eastAsia="DejaVu Sans" w:hAnsi="Symbol" w:cs="DejaVu Sans"/>
          <w:sz w:val="28"/>
          <w:szCs w:val="28"/>
        </w:rPr>
        <w:t></w:t>
      </w:r>
      <w:r w:rsidR="00CF5D0F">
        <w:rPr>
          <w:rFonts w:ascii="Symbol" w:eastAsia="DejaVu Sans" w:hAnsi="Symbol" w:cs="DejaVu Sans"/>
          <w:sz w:val="28"/>
          <w:szCs w:val="28"/>
        </w:rPr>
        <w:t></w:t>
      </w:r>
      <w:r w:rsidR="00CF5D0F">
        <w:rPr>
          <w:sz w:val="28"/>
          <w:szCs w:val="28"/>
        </w:rPr>
        <w:t xml:space="preserve">Courses_taken </w:t>
      </w:r>
      <w:r w:rsidR="00CF5D0F">
        <w:rPr>
          <w:rFonts w:ascii="Comic Sans MS" w:hAnsi="Comic Sans MS"/>
          <w:sz w:val="28"/>
          <w:szCs w:val="28"/>
          <w:vertAlign w:val="subscript"/>
        </w:rPr>
        <w:t xml:space="preserve">* </w:t>
      </w:r>
      <w:r w:rsidR="00CF5D0F">
        <w:rPr>
          <w:rFonts w:eastAsia="DejaVu Sans" w:cs="DejaVu Sans"/>
          <w:sz w:val="28"/>
          <w:szCs w:val="28"/>
        </w:rPr>
        <w:t>Course</w:t>
      </w:r>
    </w:p>
    <w:p w14:paraId="7F03A3CC" w14:textId="77777777" w:rsidR="00CF5D0F" w:rsidRPr="00D758FD" w:rsidRDefault="00CF5D0F" w:rsidP="00CF5D0F">
      <w:pPr>
        <w:rPr>
          <w:rFonts w:eastAsia="DejaVu Sans" w:cs="DejaVu Sans"/>
          <w:sz w:val="22"/>
          <w:szCs w:val="28"/>
        </w:rPr>
      </w:pPr>
      <w:r>
        <w:rPr>
          <w:rFonts w:eastAsia="DejaVu Sans" w:cs="DejaVu Sans"/>
          <w:sz w:val="28"/>
          <w:szCs w:val="28"/>
        </w:rPr>
        <w:tab/>
      </w:r>
    </w:p>
    <w:p w14:paraId="49AFD380" w14:textId="77777777" w:rsidR="00CF5D0F" w:rsidRPr="00D758FD" w:rsidRDefault="00CF5D0F" w:rsidP="00CF5D0F">
      <w:pPr>
        <w:rPr>
          <w:rFonts w:eastAsia="DejaVu Sans" w:cs="DejaVu Sans"/>
          <w:sz w:val="22"/>
          <w:szCs w:val="28"/>
        </w:rPr>
      </w:pPr>
    </w:p>
    <w:p w14:paraId="7951C238" w14:textId="5AC6CDC6" w:rsidR="00CF5D0F" w:rsidRDefault="00CE2E73" w:rsidP="00CF5D0F">
      <w:pPr>
        <w:rPr>
          <w:rFonts w:eastAsia="DejaVu Sans" w:cs="DejaVu Sans"/>
          <w:sz w:val="28"/>
          <w:szCs w:val="28"/>
        </w:rPr>
      </w:pPr>
      <w:r>
        <w:rPr>
          <w:sz w:val="28"/>
          <w:szCs w:val="28"/>
        </w:rPr>
        <w:t>c</w:t>
      </w:r>
      <w:r w:rsidR="00CF5D0F">
        <w:rPr>
          <w:sz w:val="28"/>
          <w:szCs w:val="28"/>
        </w:rPr>
        <w:t>.</w:t>
      </w:r>
      <w:r w:rsidR="00CF5D0F">
        <w:rPr>
          <w:sz w:val="28"/>
          <w:szCs w:val="28"/>
        </w:rPr>
        <w:tab/>
        <w:t xml:space="preserve">T4 </w:t>
      </w:r>
      <w:r w:rsidR="00CF5D0F">
        <w:rPr>
          <w:rFonts w:ascii="Symbol" w:eastAsia="DejaVu Sans" w:hAnsi="Symbol" w:cs="DejaVu Sans"/>
          <w:sz w:val="28"/>
          <w:szCs w:val="28"/>
        </w:rPr>
        <w:t></w:t>
      </w:r>
      <w:r w:rsidR="00CF5D0F">
        <w:rPr>
          <w:rFonts w:ascii="Symbol" w:eastAsia="DejaVu Sans" w:hAnsi="Symbol" w:cs="DejaVu Sans"/>
          <w:sz w:val="28"/>
          <w:szCs w:val="28"/>
        </w:rPr>
        <w:t></w:t>
      </w:r>
      <w:r w:rsidR="00CF5D0F">
        <w:rPr>
          <w:rFonts w:ascii="Symbol" w:eastAsia="DejaVu Sans" w:hAnsi="Symbol" w:cs="DejaVu Sans"/>
          <w:sz w:val="28"/>
          <w:szCs w:val="28"/>
        </w:rPr>
        <w:t></w:t>
      </w:r>
      <w:r w:rsidR="00CF5D0F">
        <w:rPr>
          <w:sz w:val="28"/>
          <w:szCs w:val="28"/>
        </w:rPr>
        <w:t xml:space="preserve">Courses_taken </w:t>
      </w:r>
      <w:r w:rsidR="00CF5D0F" w:rsidRPr="00274792">
        <w:rPr>
          <w:rFonts w:ascii="Symbol" w:hAnsi="Symbol" w:cs="Cambria"/>
          <w:spacing w:val="-50"/>
          <w:w w:val="90"/>
          <w:sz w:val="28"/>
          <w:szCs w:val="28"/>
        </w:rPr>
        <w:sym w:font="Wingdings 3" w:char="F077"/>
      </w:r>
      <w:r w:rsidR="00CF5D0F" w:rsidRPr="00274792">
        <w:rPr>
          <w:rFonts w:ascii="Symbol" w:hAnsi="Symbol" w:cs="Cambria"/>
          <w:spacing w:val="-50"/>
          <w:w w:val="90"/>
          <w:sz w:val="28"/>
          <w:szCs w:val="28"/>
        </w:rPr>
        <w:sym w:font="Wingdings 3" w:char="F076"/>
      </w:r>
      <w:r w:rsidR="00CF5D0F" w:rsidRPr="00274792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="00CF5D0F" w:rsidRPr="00274792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="00CF5D0F">
        <w:rPr>
          <w:rFonts w:ascii="Symbol" w:hAnsi="Symbol" w:cs="Cambria"/>
          <w:spacing w:val="-46"/>
          <w:w w:val="90"/>
          <w:sz w:val="28"/>
          <w:szCs w:val="28"/>
        </w:rPr>
        <w:t></w:t>
      </w:r>
      <w:r w:rsidR="00CF5D0F" w:rsidRPr="00484FC1">
        <w:rPr>
          <w:sz w:val="32"/>
          <w:szCs w:val="32"/>
          <w:vertAlign w:val="subscript"/>
        </w:rPr>
        <w:t>Courses_taken.Course_No = Course.Course_No</w:t>
      </w:r>
      <w:r w:rsidR="00CF5D0F">
        <w:rPr>
          <w:sz w:val="32"/>
          <w:szCs w:val="32"/>
          <w:vertAlign w:val="subscript"/>
        </w:rPr>
        <w:t xml:space="preserve"> </w:t>
      </w:r>
      <w:r w:rsidR="00CF5D0F">
        <w:rPr>
          <w:rFonts w:eastAsia="DejaVu Sans" w:cs="DejaVu Sans"/>
          <w:sz w:val="28"/>
          <w:szCs w:val="28"/>
        </w:rPr>
        <w:t>Course</w:t>
      </w:r>
    </w:p>
    <w:p w14:paraId="6FD49CD9" w14:textId="77777777" w:rsidR="00482DDF" w:rsidRDefault="00482DDF" w:rsidP="005F2FCD">
      <w:pPr>
        <w:rPr>
          <w:b/>
        </w:rPr>
      </w:pPr>
    </w:p>
    <w:p w14:paraId="50B85875" w14:textId="77777777" w:rsidR="00CF5D0F" w:rsidRPr="005F2FCD" w:rsidRDefault="00CF5D0F" w:rsidP="00CF5D0F">
      <w:pPr>
        <w:rPr>
          <w:u w:val="single"/>
        </w:rPr>
      </w:pP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  <w:r w:rsidRPr="005F2FCD">
        <w:rPr>
          <w:u w:val="single"/>
        </w:rPr>
        <w:tab/>
      </w:r>
    </w:p>
    <w:p w14:paraId="58103E5C" w14:textId="77777777" w:rsidR="00482DDF" w:rsidRDefault="00482DDF" w:rsidP="005F2FCD">
      <w:pPr>
        <w:rPr>
          <w:b/>
        </w:rPr>
      </w:pPr>
    </w:p>
    <w:p w14:paraId="684AE5FF" w14:textId="7947F1B2" w:rsidR="00946771" w:rsidRPr="00946771" w:rsidRDefault="00946771" w:rsidP="005F2FCD">
      <w:pPr>
        <w:rPr>
          <w:b/>
        </w:rPr>
      </w:pPr>
      <w:r w:rsidRPr="00946771">
        <w:rPr>
          <w:b/>
        </w:rPr>
        <w:t xml:space="preserve">Part </w:t>
      </w:r>
      <w:r w:rsidR="000C141F">
        <w:rPr>
          <w:b/>
        </w:rPr>
        <w:t>2</w:t>
      </w:r>
      <w:r w:rsidRPr="00946771">
        <w:rPr>
          <w:b/>
        </w:rPr>
        <w:t xml:space="preserve">: Relational Algebra </w:t>
      </w:r>
    </w:p>
    <w:p w14:paraId="1E51844C" w14:textId="77777777" w:rsidR="00946771" w:rsidRDefault="00946771" w:rsidP="005F2FCD">
      <w:pPr>
        <w:rPr>
          <w:b/>
        </w:rPr>
      </w:pPr>
    </w:p>
    <w:p w14:paraId="6E6BFF8E" w14:textId="1C665EDA" w:rsidR="005F2FCD" w:rsidRDefault="005F2FCD" w:rsidP="005F2FCD">
      <w:r>
        <w:t>Write a relational algebra query for each of the queries below:</w:t>
      </w:r>
    </w:p>
    <w:p w14:paraId="004F0C96" w14:textId="77777777" w:rsidR="00946771" w:rsidRPr="00946771" w:rsidRDefault="00946771" w:rsidP="005F2FCD">
      <w:pPr>
        <w:rPr>
          <w:b/>
        </w:rPr>
      </w:pPr>
    </w:p>
    <w:p w14:paraId="77ADEA03" w14:textId="31B932E1" w:rsidR="005F2FCD" w:rsidRDefault="00A966FF" w:rsidP="00946771">
      <w:pPr>
        <w:pStyle w:val="ListParagraph"/>
        <w:numPr>
          <w:ilvl w:val="0"/>
          <w:numId w:val="12"/>
        </w:numPr>
      </w:pPr>
      <w:r w:rsidRPr="001C1A81">
        <w:t xml:space="preserve">List the </w:t>
      </w:r>
      <w:r>
        <w:t>SID of the students</w:t>
      </w:r>
      <w:r w:rsidRPr="001C1A81">
        <w:t xml:space="preserve"> who d</w:t>
      </w:r>
      <w:r>
        <w:t xml:space="preserve">id </w:t>
      </w:r>
      <w:r w:rsidRPr="001C1A81">
        <w:t>not enroll in any course in Fall 1</w:t>
      </w:r>
      <w:r>
        <w:t>9</w:t>
      </w:r>
      <w:r w:rsidRPr="001C1A81">
        <w:t>.</w:t>
      </w:r>
    </w:p>
    <w:p w14:paraId="03BCA279" w14:textId="77777777" w:rsidR="00946771" w:rsidRDefault="00946771" w:rsidP="00946771"/>
    <w:p w14:paraId="47D47816" w14:textId="77777777" w:rsidR="00946771" w:rsidRDefault="00946771" w:rsidP="00946771"/>
    <w:p w14:paraId="291BC738" w14:textId="77777777" w:rsidR="00637BB2" w:rsidRDefault="00637BB2" w:rsidP="00946771">
      <w:pPr>
        <w:rPr>
          <w:u w:val="single"/>
        </w:rPr>
      </w:pPr>
    </w:p>
    <w:p w14:paraId="5D445184" w14:textId="77777777" w:rsidR="00946771" w:rsidRDefault="00946771" w:rsidP="00946771">
      <w:pPr>
        <w:rPr>
          <w:u w:val="single"/>
        </w:rPr>
      </w:pPr>
    </w:p>
    <w:p w14:paraId="68AC8079" w14:textId="03EE190A" w:rsidR="00427A38" w:rsidRDefault="00427A38" w:rsidP="00946771">
      <w:pPr>
        <w:pStyle w:val="ListParagraph"/>
        <w:numPr>
          <w:ilvl w:val="0"/>
          <w:numId w:val="12"/>
        </w:numPr>
      </w:pPr>
      <w:r>
        <w:t>Find the total number of students.</w:t>
      </w:r>
    </w:p>
    <w:p w14:paraId="7C6DC5E6" w14:textId="77777777" w:rsidR="00946771" w:rsidRDefault="00946771" w:rsidP="00116F2A"/>
    <w:p w14:paraId="1A4DF3B4" w14:textId="77777777" w:rsidR="00946771" w:rsidRDefault="00946771" w:rsidP="00116F2A"/>
    <w:p w14:paraId="3B8B10A4" w14:textId="77777777" w:rsidR="00946771" w:rsidRDefault="00946771" w:rsidP="00116F2A"/>
    <w:p w14:paraId="6C043ED8" w14:textId="77777777" w:rsidR="0089743C" w:rsidRDefault="0089743C" w:rsidP="00116F2A"/>
    <w:p w14:paraId="15C8D5CB" w14:textId="1DB21D28" w:rsidR="003C416A" w:rsidRPr="00946771" w:rsidRDefault="00427A38" w:rsidP="00946771">
      <w:pPr>
        <w:pStyle w:val="ListParagraph"/>
        <w:numPr>
          <w:ilvl w:val="0"/>
          <w:numId w:val="12"/>
        </w:numPr>
        <w:rPr>
          <w:i/>
          <w:iCs/>
        </w:rPr>
      </w:pPr>
      <w:r>
        <w:t>Find the total number of students who have enrolled i</w:t>
      </w:r>
      <w:r w:rsidR="00733515">
        <w:t>n the course “Operating Systems”</w:t>
      </w:r>
    </w:p>
    <w:p w14:paraId="1B6E0E6E" w14:textId="77777777" w:rsidR="00637BB2" w:rsidRDefault="00637BB2" w:rsidP="00116F2A"/>
    <w:p w14:paraId="682C467C" w14:textId="77777777" w:rsidR="00637BB2" w:rsidRDefault="00637BB2" w:rsidP="00116F2A"/>
    <w:p w14:paraId="56448C48" w14:textId="77777777" w:rsidR="00637BB2" w:rsidRDefault="00637BB2" w:rsidP="00116F2A"/>
    <w:p w14:paraId="4DE21FD0" w14:textId="77777777" w:rsidR="00944059" w:rsidRDefault="00944059" w:rsidP="00116F2A"/>
    <w:p w14:paraId="54BE9520" w14:textId="77777777" w:rsidR="009D2EE9" w:rsidRPr="00946771" w:rsidRDefault="006D59B8" w:rsidP="00946771">
      <w:pPr>
        <w:pStyle w:val="ListParagraph"/>
        <w:numPr>
          <w:ilvl w:val="0"/>
          <w:numId w:val="12"/>
        </w:numPr>
        <w:rPr>
          <w:i/>
          <w:iCs/>
        </w:rPr>
      </w:pPr>
      <w:r w:rsidRPr="00E93BB7">
        <w:t>List the SID, name, and address (if available) of all students.</w:t>
      </w:r>
    </w:p>
    <w:p w14:paraId="2A5CA442" w14:textId="77777777" w:rsidR="005A7FD6" w:rsidRDefault="005A7FD6" w:rsidP="00116F2A"/>
    <w:p w14:paraId="53B82568" w14:textId="77777777" w:rsidR="00946771" w:rsidRDefault="00946771" w:rsidP="00116F2A"/>
    <w:p w14:paraId="1EC679A1" w14:textId="77777777" w:rsidR="00637BB2" w:rsidRDefault="00637BB2" w:rsidP="00116F2A"/>
    <w:p w14:paraId="3F34D64D" w14:textId="77777777" w:rsidR="00637BB2" w:rsidRDefault="00637BB2" w:rsidP="00116F2A"/>
    <w:p w14:paraId="5A7FEEA1" w14:textId="77777777" w:rsidR="00946771" w:rsidRDefault="00946771" w:rsidP="00116F2A"/>
    <w:p w14:paraId="78F28D3F" w14:textId="77777777" w:rsidR="00946771" w:rsidRDefault="00946771" w:rsidP="00116F2A"/>
    <w:p w14:paraId="79EBD083" w14:textId="77777777" w:rsidR="0089743C" w:rsidRDefault="0089743C" w:rsidP="00116F2A"/>
    <w:sectPr w:rsidR="0089743C" w:rsidSect="00B649B6">
      <w:footerReference w:type="default" r:id="rId8"/>
      <w:footerReference w:type="first" r:id="rId9"/>
      <w:pgSz w:w="12240" w:h="15840"/>
      <w:pgMar w:top="570" w:right="1290" w:bottom="465" w:left="144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961BB" w14:textId="77777777" w:rsidR="008C4745" w:rsidRDefault="008C4745">
      <w:r>
        <w:separator/>
      </w:r>
    </w:p>
  </w:endnote>
  <w:endnote w:type="continuationSeparator" w:id="0">
    <w:p w14:paraId="4A88E8D3" w14:textId="77777777" w:rsidR="008C4745" w:rsidRDefault="008C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"/>
    <w:panose1 w:val="020B0604020202020204"/>
    <w:charset w:val="80"/>
    <w:family w:val="swiss"/>
    <w:pitch w:val="variable"/>
  </w:font>
  <w:font w:name="DejaVu Sans">
    <w:altName w:val="MS Mincho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1036F" w14:textId="77777777" w:rsidR="00A56C4B" w:rsidRDefault="00A56C4B">
    <w:pPr>
      <w:pStyle w:val="Footer"/>
      <w:jc w:val="right"/>
    </w:pPr>
    <w:r>
      <w:t xml:space="preserve">Page </w:t>
    </w:r>
    <w:r w:rsidR="00E14112">
      <w:fldChar w:fldCharType="begin"/>
    </w:r>
    <w:r w:rsidR="00E14112">
      <w:instrText xml:space="preserve"> PAGE </w:instrText>
    </w:r>
    <w:r w:rsidR="00E14112">
      <w:fldChar w:fldCharType="separate"/>
    </w:r>
    <w:r w:rsidR="00D65D43">
      <w:rPr>
        <w:noProof/>
      </w:rPr>
      <w:t>1</w:t>
    </w:r>
    <w:r w:rsidR="00E14112">
      <w:rPr>
        <w:noProof/>
      </w:rPr>
      <w:fldChar w:fldCharType="end"/>
    </w:r>
    <w:r>
      <w:t xml:space="preserve"> of </w:t>
    </w:r>
    <w:r w:rsidR="004C5DCE">
      <w:rPr>
        <w:noProof/>
      </w:rPr>
      <w:fldChar w:fldCharType="begin"/>
    </w:r>
    <w:r w:rsidR="004C5DCE">
      <w:rPr>
        <w:noProof/>
      </w:rPr>
      <w:instrText xml:space="preserve"> NUMPAGES \*Arabic </w:instrText>
    </w:r>
    <w:r w:rsidR="004C5DCE">
      <w:rPr>
        <w:noProof/>
      </w:rPr>
      <w:fldChar w:fldCharType="separate"/>
    </w:r>
    <w:r w:rsidR="00D65D43">
      <w:rPr>
        <w:noProof/>
      </w:rPr>
      <w:t>2</w:t>
    </w:r>
    <w:r w:rsidR="004C5DC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AFB06" w14:textId="77777777" w:rsidR="00A56C4B" w:rsidRDefault="00A56C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6E951" w14:textId="77777777" w:rsidR="008C4745" w:rsidRDefault="008C4745">
      <w:r>
        <w:separator/>
      </w:r>
    </w:p>
  </w:footnote>
  <w:footnote w:type="continuationSeparator" w:id="0">
    <w:p w14:paraId="286C76DF" w14:textId="77777777" w:rsidR="008C4745" w:rsidRDefault="008C4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C90C80C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6E06BA"/>
    <w:multiLevelType w:val="hybridMultilevel"/>
    <w:tmpl w:val="5C14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4196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</w:abstractNum>
  <w:abstractNum w:abstractNumId="7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26901992"/>
    <w:multiLevelType w:val="hybridMultilevel"/>
    <w:tmpl w:val="3E8C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16E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</w:abstractNum>
  <w:abstractNum w:abstractNumId="11" w15:restartNumberingAfterBreak="0">
    <w:nsid w:val="5C3E027B"/>
    <w:multiLevelType w:val="singleLevel"/>
    <w:tmpl w:val="C90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2" w15:restartNumberingAfterBreak="0">
    <w:nsid w:val="6ED24DD1"/>
    <w:multiLevelType w:val="hybridMultilevel"/>
    <w:tmpl w:val="1582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B2846"/>
    <w:multiLevelType w:val="hybridMultilevel"/>
    <w:tmpl w:val="821CE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6C507D"/>
    <w:multiLevelType w:val="hybridMultilevel"/>
    <w:tmpl w:val="39C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38"/>
    <w:rsid w:val="00002C6D"/>
    <w:rsid w:val="00032112"/>
    <w:rsid w:val="000424FC"/>
    <w:rsid w:val="000551AC"/>
    <w:rsid w:val="00073EAA"/>
    <w:rsid w:val="000C13B9"/>
    <w:rsid w:val="000C141F"/>
    <w:rsid w:val="00116F2A"/>
    <w:rsid w:val="001618C7"/>
    <w:rsid w:val="001F1DE9"/>
    <w:rsid w:val="00200BF6"/>
    <w:rsid w:val="0021602B"/>
    <w:rsid w:val="00223039"/>
    <w:rsid w:val="00274424"/>
    <w:rsid w:val="002859FB"/>
    <w:rsid w:val="002A4541"/>
    <w:rsid w:val="002D3601"/>
    <w:rsid w:val="002D72B7"/>
    <w:rsid w:val="002E774F"/>
    <w:rsid w:val="002F17C4"/>
    <w:rsid w:val="003066A6"/>
    <w:rsid w:val="00316C09"/>
    <w:rsid w:val="00347A5A"/>
    <w:rsid w:val="00354162"/>
    <w:rsid w:val="00375D0B"/>
    <w:rsid w:val="003945B4"/>
    <w:rsid w:val="003C416A"/>
    <w:rsid w:val="00401E25"/>
    <w:rsid w:val="00410B5A"/>
    <w:rsid w:val="00413585"/>
    <w:rsid w:val="00420232"/>
    <w:rsid w:val="00427A38"/>
    <w:rsid w:val="00430010"/>
    <w:rsid w:val="004756A0"/>
    <w:rsid w:val="00482DDF"/>
    <w:rsid w:val="00494400"/>
    <w:rsid w:val="004A05DF"/>
    <w:rsid w:val="004B1678"/>
    <w:rsid w:val="004C5CD9"/>
    <w:rsid w:val="004C5DCE"/>
    <w:rsid w:val="004E1259"/>
    <w:rsid w:val="004E3203"/>
    <w:rsid w:val="004E7DFD"/>
    <w:rsid w:val="004F4273"/>
    <w:rsid w:val="005019A6"/>
    <w:rsid w:val="00517A2C"/>
    <w:rsid w:val="00544F43"/>
    <w:rsid w:val="00562DAA"/>
    <w:rsid w:val="00565060"/>
    <w:rsid w:val="00585DF8"/>
    <w:rsid w:val="005A7FD6"/>
    <w:rsid w:val="005F0A2A"/>
    <w:rsid w:val="005F2FCD"/>
    <w:rsid w:val="006211C4"/>
    <w:rsid w:val="00637BB2"/>
    <w:rsid w:val="006D59B8"/>
    <w:rsid w:val="00704E5D"/>
    <w:rsid w:val="0071449E"/>
    <w:rsid w:val="00721C21"/>
    <w:rsid w:val="00733515"/>
    <w:rsid w:val="007530F9"/>
    <w:rsid w:val="007901CE"/>
    <w:rsid w:val="00794134"/>
    <w:rsid w:val="007E69B1"/>
    <w:rsid w:val="00810826"/>
    <w:rsid w:val="00885883"/>
    <w:rsid w:val="008903B7"/>
    <w:rsid w:val="0089743C"/>
    <w:rsid w:val="008B3389"/>
    <w:rsid w:val="008C4745"/>
    <w:rsid w:val="00944059"/>
    <w:rsid w:val="00946771"/>
    <w:rsid w:val="00994B93"/>
    <w:rsid w:val="009B6B79"/>
    <w:rsid w:val="009C74BF"/>
    <w:rsid w:val="009C7F0C"/>
    <w:rsid w:val="009D23EA"/>
    <w:rsid w:val="009D2EE9"/>
    <w:rsid w:val="00A41FFB"/>
    <w:rsid w:val="00A44501"/>
    <w:rsid w:val="00A56C4B"/>
    <w:rsid w:val="00A966FF"/>
    <w:rsid w:val="00AB5A07"/>
    <w:rsid w:val="00AB74F1"/>
    <w:rsid w:val="00AE36DC"/>
    <w:rsid w:val="00B649B6"/>
    <w:rsid w:val="00B9729F"/>
    <w:rsid w:val="00BB5FFD"/>
    <w:rsid w:val="00BD3F76"/>
    <w:rsid w:val="00BF4740"/>
    <w:rsid w:val="00C07D14"/>
    <w:rsid w:val="00C37474"/>
    <w:rsid w:val="00C5097A"/>
    <w:rsid w:val="00C97CF3"/>
    <w:rsid w:val="00CE2E73"/>
    <w:rsid w:val="00CF5D0F"/>
    <w:rsid w:val="00D10035"/>
    <w:rsid w:val="00D451CA"/>
    <w:rsid w:val="00D648B4"/>
    <w:rsid w:val="00D65D43"/>
    <w:rsid w:val="00DA0382"/>
    <w:rsid w:val="00DE4297"/>
    <w:rsid w:val="00DE49F7"/>
    <w:rsid w:val="00E14112"/>
    <w:rsid w:val="00E315DD"/>
    <w:rsid w:val="00E93BB7"/>
    <w:rsid w:val="00EA48B7"/>
    <w:rsid w:val="00EA4B45"/>
    <w:rsid w:val="00EB346C"/>
    <w:rsid w:val="00EE475A"/>
    <w:rsid w:val="00EF1E4C"/>
    <w:rsid w:val="00F17CFC"/>
    <w:rsid w:val="00F34224"/>
    <w:rsid w:val="00F4162E"/>
    <w:rsid w:val="00F5328F"/>
    <w:rsid w:val="00F80458"/>
    <w:rsid w:val="00F97E1E"/>
    <w:rsid w:val="00FB7D00"/>
    <w:rsid w:val="00FC054A"/>
    <w:rsid w:val="00F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60B4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9B8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B649B6"/>
    <w:rPr>
      <w:rFonts w:ascii="Symbol" w:hAnsi="Symbol" w:cs="OpenSymbol"/>
    </w:rPr>
  </w:style>
  <w:style w:type="character" w:customStyle="1" w:styleId="WW8Num3z1">
    <w:name w:val="WW8Num3z1"/>
    <w:rsid w:val="00B649B6"/>
    <w:rPr>
      <w:rFonts w:ascii="OpenSymbol" w:hAnsi="OpenSymbol" w:cs="OpenSymbol"/>
    </w:rPr>
  </w:style>
  <w:style w:type="character" w:customStyle="1" w:styleId="Absatz-Standardschriftart">
    <w:name w:val="Absatz-Standardschriftart"/>
    <w:rsid w:val="00B649B6"/>
  </w:style>
  <w:style w:type="character" w:customStyle="1" w:styleId="WW-Absatz-Standardschriftart">
    <w:name w:val="WW-Absatz-Standardschriftart"/>
    <w:rsid w:val="00B649B6"/>
  </w:style>
  <w:style w:type="character" w:customStyle="1" w:styleId="WW-Absatz-Standardschriftart1">
    <w:name w:val="WW-Absatz-Standardschriftart1"/>
    <w:rsid w:val="00B649B6"/>
  </w:style>
  <w:style w:type="character" w:customStyle="1" w:styleId="WW-Absatz-Standardschriftart11">
    <w:name w:val="WW-Absatz-Standardschriftart11"/>
    <w:rsid w:val="00B649B6"/>
  </w:style>
  <w:style w:type="character" w:customStyle="1" w:styleId="NumberingSymbols">
    <w:name w:val="Numbering Symbols"/>
    <w:rsid w:val="00B649B6"/>
  </w:style>
  <w:style w:type="character" w:customStyle="1" w:styleId="Bullets">
    <w:name w:val="Bullets"/>
    <w:rsid w:val="00B649B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649B6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B649B6"/>
    <w:pPr>
      <w:spacing w:after="120"/>
    </w:pPr>
  </w:style>
  <w:style w:type="paragraph" w:styleId="List">
    <w:name w:val="List"/>
    <w:basedOn w:val="BodyText"/>
    <w:rsid w:val="00B649B6"/>
  </w:style>
  <w:style w:type="paragraph" w:styleId="Caption">
    <w:name w:val="caption"/>
    <w:basedOn w:val="Normal"/>
    <w:qFormat/>
    <w:rsid w:val="00B649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649B6"/>
    <w:pPr>
      <w:suppressLineNumbers/>
    </w:pPr>
  </w:style>
  <w:style w:type="paragraph" w:styleId="Header">
    <w:name w:val="header"/>
    <w:basedOn w:val="Normal"/>
    <w:rsid w:val="00B649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49B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649B6"/>
    <w:pPr>
      <w:ind w:left="720"/>
    </w:pPr>
  </w:style>
  <w:style w:type="paragraph" w:customStyle="1" w:styleId="TableContents">
    <w:name w:val="Table Contents"/>
    <w:basedOn w:val="Normal"/>
    <w:rsid w:val="00B649B6"/>
    <w:pPr>
      <w:suppressLineNumbers/>
    </w:pPr>
  </w:style>
  <w:style w:type="paragraph" w:customStyle="1" w:styleId="TableHeading">
    <w:name w:val="Table Heading"/>
    <w:basedOn w:val="TableContents"/>
    <w:rsid w:val="00B649B6"/>
    <w:pPr>
      <w:jc w:val="center"/>
    </w:pPr>
    <w:rPr>
      <w:b/>
      <w:bCs/>
    </w:rPr>
  </w:style>
  <w:style w:type="character" w:customStyle="1" w:styleId="BodyTextChar">
    <w:name w:val="Body Text Char"/>
    <w:link w:val="BodyText"/>
    <w:rsid w:val="0081082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0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010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A0E65-1A98-124C-9476-E3C29BDD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lorym</dc:creator>
  <cp:keywords/>
  <cp:lastModifiedBy>Alseghayer, Rakan Abdullah S</cp:lastModifiedBy>
  <cp:revision>21</cp:revision>
  <cp:lastPrinted>2020-02-03T22:02:00Z</cp:lastPrinted>
  <dcterms:created xsi:type="dcterms:W3CDTF">2020-02-03T22:02:00Z</dcterms:created>
  <dcterms:modified xsi:type="dcterms:W3CDTF">2020-09-18T21:29:00Z</dcterms:modified>
</cp:coreProperties>
</file>