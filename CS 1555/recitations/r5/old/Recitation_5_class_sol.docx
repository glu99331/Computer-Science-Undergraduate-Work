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A0584" w14:textId="3B2F3FBF" w:rsidR="00275117" w:rsidRPr="001C1A81" w:rsidRDefault="00275117" w:rsidP="001C1A81">
      <w:pPr>
        <w:jc w:val="center"/>
        <w:rPr>
          <w:sz w:val="32"/>
          <w:szCs w:val="32"/>
        </w:rPr>
      </w:pPr>
      <w:r w:rsidRPr="001C1A81">
        <w:rPr>
          <w:sz w:val="32"/>
          <w:szCs w:val="32"/>
        </w:rPr>
        <w:t xml:space="preserve">CS1555 Recitation </w:t>
      </w:r>
      <w:r w:rsidR="004931BA">
        <w:rPr>
          <w:sz w:val="32"/>
          <w:szCs w:val="32"/>
        </w:rPr>
        <w:t>5</w:t>
      </w:r>
      <w:r w:rsidRPr="001C1A81">
        <w:rPr>
          <w:sz w:val="32"/>
          <w:szCs w:val="32"/>
        </w:rPr>
        <w:t xml:space="preserve"> </w:t>
      </w:r>
      <w:r w:rsidR="00A114F6">
        <w:rPr>
          <w:sz w:val="32"/>
          <w:szCs w:val="32"/>
        </w:rPr>
        <w:t>–</w:t>
      </w:r>
      <w:r w:rsidRPr="001C1A81">
        <w:rPr>
          <w:sz w:val="32"/>
          <w:szCs w:val="32"/>
        </w:rPr>
        <w:t xml:space="preserve"> </w:t>
      </w:r>
      <w:r w:rsidR="00A114F6">
        <w:rPr>
          <w:sz w:val="32"/>
          <w:szCs w:val="32"/>
        </w:rPr>
        <w:t xml:space="preserve">Class </w:t>
      </w:r>
      <w:r w:rsidRPr="001C1A81">
        <w:rPr>
          <w:sz w:val="32"/>
          <w:szCs w:val="32"/>
        </w:rPr>
        <w:t>Solution</w:t>
      </w:r>
    </w:p>
    <w:p w14:paraId="5DD25724" w14:textId="2638513E" w:rsidR="00275117" w:rsidRPr="001C1A81" w:rsidRDefault="00275117" w:rsidP="001C1A81">
      <w:pPr>
        <w:rPr>
          <w:u w:val="single"/>
        </w:rPr>
      </w:pP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</w:p>
    <w:p w14:paraId="6C365917" w14:textId="77777777" w:rsidR="007202E4" w:rsidRDefault="007202E4" w:rsidP="007202E4"/>
    <w:p w14:paraId="5F6026D6" w14:textId="4B99F41A" w:rsidR="007202E4" w:rsidRDefault="007202E4" w:rsidP="007202E4">
      <w:r>
        <w:t>Objective: To practice relational algebra, especially aggregations, joins, and division.</w:t>
      </w:r>
    </w:p>
    <w:p w14:paraId="405A3045" w14:textId="77777777" w:rsidR="00275117" w:rsidRPr="001C1A81" w:rsidRDefault="00275117" w:rsidP="001C1A81">
      <w:pPr>
        <w:rPr>
          <w:u w:val="single"/>
        </w:rPr>
      </w:pP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</w:p>
    <w:p w14:paraId="754976BE" w14:textId="77777777" w:rsidR="00275117" w:rsidRPr="001C1A81" w:rsidRDefault="00275117" w:rsidP="001C1A81"/>
    <w:p w14:paraId="1E5D4445" w14:textId="77777777" w:rsidR="00275117" w:rsidRPr="001C1A81" w:rsidRDefault="00275117" w:rsidP="001C1A81">
      <w:r w:rsidRPr="001C1A81">
        <w:t>Consider the following relation schemas:</w:t>
      </w:r>
    </w:p>
    <w:p w14:paraId="7B10DE9C" w14:textId="77777777" w:rsidR="00275117" w:rsidRPr="001C1A81" w:rsidRDefault="00275117" w:rsidP="001C1A81"/>
    <w:p w14:paraId="5138F4D1" w14:textId="77777777" w:rsidR="00275117" w:rsidRPr="001C1A81" w:rsidRDefault="00275117" w:rsidP="001C1A81">
      <w:pPr>
        <w:spacing w:line="276" w:lineRule="auto"/>
        <w:ind w:firstLine="720"/>
      </w:pPr>
      <w:r w:rsidRPr="001C1A81">
        <w:t>Student (</w:t>
      </w:r>
      <w:r w:rsidRPr="001C1A81">
        <w:rPr>
          <w:u w:val="single"/>
        </w:rPr>
        <w:t>SID</w:t>
      </w:r>
      <w:r w:rsidRPr="001C1A81">
        <w:t>, Name, Class, Major)</w:t>
      </w:r>
    </w:p>
    <w:p w14:paraId="1114D05E" w14:textId="77777777" w:rsidR="00275117" w:rsidRPr="001C1A81" w:rsidRDefault="00275117" w:rsidP="001C1A81">
      <w:pPr>
        <w:spacing w:line="276" w:lineRule="auto"/>
        <w:ind w:firstLine="720"/>
      </w:pPr>
      <w:r w:rsidRPr="001C1A81">
        <w:t>Student_Dir (</w:t>
      </w:r>
      <w:r w:rsidRPr="001C1A81">
        <w:rPr>
          <w:u w:val="single"/>
        </w:rPr>
        <w:t>ID</w:t>
      </w:r>
      <w:r w:rsidRPr="001C1A81">
        <w:t xml:space="preserve">, Address, Phone)  </w:t>
      </w:r>
      <w:r w:rsidRPr="001C1A81">
        <w:tab/>
      </w:r>
      <w:r w:rsidRPr="001C1A81">
        <w:tab/>
      </w:r>
    </w:p>
    <w:p w14:paraId="668A62D7" w14:textId="5EFA8D6C" w:rsidR="00275117" w:rsidRPr="001C1A81" w:rsidRDefault="00275117" w:rsidP="001C1A81">
      <w:pPr>
        <w:spacing w:line="276" w:lineRule="auto"/>
      </w:pPr>
      <w:r w:rsidRPr="001C1A81">
        <w:tab/>
      </w:r>
      <w:r w:rsidRPr="001C1A81">
        <w:tab/>
        <w:t>FK: (ID) → Student (SID)</w:t>
      </w:r>
    </w:p>
    <w:p w14:paraId="65FEB0E3" w14:textId="77777777" w:rsidR="00275117" w:rsidRPr="001C1A81" w:rsidRDefault="00275117" w:rsidP="001C1A81">
      <w:pPr>
        <w:spacing w:line="276" w:lineRule="auto"/>
      </w:pPr>
      <w:r w:rsidRPr="001C1A81">
        <w:tab/>
        <w:t>Courses_taken (</w:t>
      </w:r>
      <w:r w:rsidRPr="001C1A81">
        <w:rPr>
          <w:u w:val="single"/>
        </w:rPr>
        <w:t>Course_No, Term, SID</w:t>
      </w:r>
      <w:r w:rsidRPr="001C1A81">
        <w:t xml:space="preserve">, Grade) </w:t>
      </w:r>
    </w:p>
    <w:p w14:paraId="76D4EC0C" w14:textId="77777777" w:rsidR="00275117" w:rsidRPr="001C1A81" w:rsidRDefault="00275117" w:rsidP="001C1A81">
      <w:pPr>
        <w:spacing w:line="276" w:lineRule="auto"/>
      </w:pPr>
      <w:r w:rsidRPr="001C1A81">
        <w:tab/>
      </w:r>
      <w:r w:rsidRPr="001C1A81">
        <w:tab/>
        <w:t>FK: (Course_No) → Course (Course_No); (SID) → Student (SID)</w:t>
      </w:r>
    </w:p>
    <w:p w14:paraId="617084AA" w14:textId="77777777" w:rsidR="00275117" w:rsidRPr="001C1A81" w:rsidRDefault="00275117" w:rsidP="001C1A81">
      <w:pPr>
        <w:spacing w:line="276" w:lineRule="auto"/>
      </w:pPr>
      <w:r w:rsidRPr="001C1A81">
        <w:tab/>
        <w:t>Course (</w:t>
      </w:r>
      <w:r w:rsidRPr="001C1A81">
        <w:rPr>
          <w:u w:val="single"/>
        </w:rPr>
        <w:t>Course_No</w:t>
      </w:r>
      <w:r w:rsidRPr="001C1A81">
        <w:t>, Course_Name, Level)</w:t>
      </w:r>
    </w:p>
    <w:p w14:paraId="349E54C9" w14:textId="77777777" w:rsidR="00275117" w:rsidRPr="001C1A81" w:rsidRDefault="00275117" w:rsidP="001C1A81">
      <w:pPr>
        <w:spacing w:line="276" w:lineRule="auto"/>
      </w:pPr>
      <w:r w:rsidRPr="001C1A81">
        <w:tab/>
        <w:t>Instructor (</w:t>
      </w:r>
      <w:r w:rsidRPr="001C1A81">
        <w:rPr>
          <w:u w:val="single"/>
        </w:rPr>
        <w:t>ID</w:t>
      </w:r>
      <w:r w:rsidRPr="001C1A81">
        <w:t>, Fname, Lname)</w:t>
      </w:r>
    </w:p>
    <w:p w14:paraId="3927737E" w14:textId="7B49B49D" w:rsidR="00275117" w:rsidRPr="001C1A81" w:rsidRDefault="00275117" w:rsidP="001C1A81">
      <w:pPr>
        <w:spacing w:line="276" w:lineRule="auto"/>
      </w:pPr>
      <w:r w:rsidRPr="001C1A81">
        <w:tab/>
        <w:t>Courses_offered(</w:t>
      </w:r>
      <w:r w:rsidRPr="001C1A81">
        <w:rPr>
          <w:u w:val="single"/>
        </w:rPr>
        <w:t>Course_No, Term, InstructorID</w:t>
      </w:r>
      <w:r w:rsidRPr="001C1A81">
        <w:t>)</w:t>
      </w:r>
    </w:p>
    <w:p w14:paraId="398685C3" w14:textId="55A2D761" w:rsidR="00275117" w:rsidRPr="001C1A81" w:rsidRDefault="00275117" w:rsidP="001C1A81">
      <w:pPr>
        <w:spacing w:line="276" w:lineRule="auto"/>
      </w:pPr>
      <w:r w:rsidRPr="001C1A81">
        <w:tab/>
      </w:r>
      <w:r w:rsidRPr="001C1A81">
        <w:tab/>
        <w:t>FK: (Course_No) → Course (Course_No); (InstructorID) → Instructor</w:t>
      </w:r>
      <w:r w:rsidR="00913F0B">
        <w:t xml:space="preserve"> </w:t>
      </w:r>
      <w:r w:rsidRPr="001C1A81">
        <w:t>(ID)</w:t>
      </w:r>
    </w:p>
    <w:p w14:paraId="06FC9F76" w14:textId="77777777" w:rsidR="00275117" w:rsidRPr="001C1A81" w:rsidRDefault="00275117" w:rsidP="001C1A81">
      <w:pPr>
        <w:rPr>
          <w:u w:val="single"/>
        </w:rPr>
      </w:pP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</w:p>
    <w:p w14:paraId="4D105794" w14:textId="77777777" w:rsidR="00275117" w:rsidRPr="001C1A81" w:rsidRDefault="00275117" w:rsidP="001C1A81"/>
    <w:p w14:paraId="6A8F628D" w14:textId="77777777" w:rsidR="00275117" w:rsidRPr="001C1A81" w:rsidRDefault="00275117" w:rsidP="001C1A81"/>
    <w:p w14:paraId="10C74D29" w14:textId="7C04CAC7" w:rsidR="00E662C7" w:rsidRPr="001C1A81" w:rsidRDefault="00275117" w:rsidP="007202E4">
      <w:r w:rsidRPr="001C1A81">
        <w:t>Write a relational algebra query for each of the queries below:</w:t>
      </w:r>
    </w:p>
    <w:p w14:paraId="48E7DCC2" w14:textId="7FF8D2E7" w:rsidR="00E662C7" w:rsidRDefault="00E662C7" w:rsidP="001C1A81"/>
    <w:p w14:paraId="0423F886" w14:textId="77777777" w:rsidR="006857DA" w:rsidRPr="001C1A81" w:rsidRDefault="006857DA" w:rsidP="001C1A81"/>
    <w:p w14:paraId="1E491ED6" w14:textId="2C102BB8" w:rsidR="00D36BEF" w:rsidRDefault="00427A38" w:rsidP="00D36BEF">
      <w:pPr>
        <w:numPr>
          <w:ilvl w:val="0"/>
          <w:numId w:val="1"/>
        </w:numPr>
      </w:pPr>
      <w:r w:rsidRPr="001C1A81">
        <w:t xml:space="preserve">Find the SID(s) of the student(s) who has/have the highest </w:t>
      </w:r>
      <w:r w:rsidRPr="001C1A81">
        <w:rPr>
          <w:i/>
          <w:iCs/>
        </w:rPr>
        <w:t xml:space="preserve"> </w:t>
      </w:r>
      <w:r w:rsidRPr="001C1A81">
        <w:t>GPA</w:t>
      </w:r>
    </w:p>
    <w:p w14:paraId="0369FD3A" w14:textId="187D8D30" w:rsidR="00E27C63" w:rsidRDefault="00E27C63" w:rsidP="00E27C63">
      <w:pPr>
        <w:ind w:left="720"/>
      </w:pPr>
    </w:p>
    <w:p w14:paraId="239E2EA0" w14:textId="066F6ED8" w:rsidR="007202E4" w:rsidRDefault="007202E4" w:rsidP="00E27C63">
      <w:pPr>
        <w:ind w:left="720"/>
      </w:pPr>
    </w:p>
    <w:p w14:paraId="7BFC0937" w14:textId="77777777" w:rsidR="007202E4" w:rsidRPr="001C1A81" w:rsidRDefault="007202E4" w:rsidP="00E27C63">
      <w:pPr>
        <w:ind w:left="720"/>
      </w:pPr>
    </w:p>
    <w:p w14:paraId="4EC03EA7" w14:textId="2F39E4FB" w:rsidR="00D36BEF" w:rsidRPr="001C1A81" w:rsidRDefault="00E315DD" w:rsidP="001C1A81">
      <w:r w:rsidRPr="001C1A81">
        <w:tab/>
      </w:r>
      <w:r w:rsidRPr="001C1A81">
        <w:rPr>
          <w:rFonts w:ascii="Comic Sans MS" w:eastAsia="DejaVu Sans" w:hAnsi="Comic Sans MS" w:cs="DejaVu Sans"/>
        </w:rPr>
        <w:t>Student_GPA</w:t>
      </w:r>
      <w:r w:rsidRPr="001C1A81">
        <w:t xml:space="preserve">(SID, GPA) </w:t>
      </w:r>
      <w:r w:rsidRPr="001C1A81">
        <w:rPr>
          <w:rFonts w:ascii="Wingdings" w:hAnsi="Wingdings"/>
        </w:rPr>
        <w:t></w:t>
      </w:r>
      <w:r w:rsidRPr="001C1A81">
        <w:rPr>
          <w:rFonts w:ascii="Wingdings" w:hAnsi="Wingdings"/>
        </w:rPr>
        <w:t></w:t>
      </w:r>
      <w:r w:rsidRPr="001C1A81">
        <w:rPr>
          <w:rFonts w:ascii="Comic Sans MS" w:hAnsi="Comic Sans MS"/>
          <w:vertAlign w:val="subscript"/>
        </w:rPr>
        <w:t>SID</w:t>
      </w:r>
      <w:r w:rsidR="00794134" w:rsidRPr="00E27C63">
        <w:rPr>
          <w:rFonts w:ascii="Gigi" w:hAnsi="Gigi"/>
          <w:sz w:val="40"/>
          <w:szCs w:val="40"/>
        </w:rPr>
        <w:t>F</w:t>
      </w:r>
      <w:r w:rsidRPr="001C1A81">
        <w:rPr>
          <w:rFonts w:ascii="Comic Sans MS" w:hAnsi="Comic Sans MS"/>
          <w:vertAlign w:val="subscript"/>
        </w:rPr>
        <w:t>AVERAGE GRADE</w:t>
      </w:r>
      <w:r w:rsidRPr="001C1A81">
        <w:t xml:space="preserve"> (</w:t>
      </w:r>
      <w:r w:rsidRPr="001C1A81">
        <w:rPr>
          <w:rFonts w:ascii="Comic Sans MS" w:eastAsia="DejaVu Sans" w:hAnsi="Comic Sans MS" w:cs="DejaVu Sans"/>
        </w:rPr>
        <w:t>Course</w:t>
      </w:r>
      <w:r w:rsidR="00E66F4F" w:rsidRPr="001C1A81">
        <w:rPr>
          <w:rFonts w:ascii="Comic Sans MS" w:eastAsia="DejaVu Sans" w:hAnsi="Comic Sans MS" w:cs="DejaVu Sans"/>
        </w:rPr>
        <w:t>s</w:t>
      </w:r>
      <w:r w:rsidRPr="001C1A81">
        <w:rPr>
          <w:rFonts w:ascii="Comic Sans MS" w:eastAsia="DejaVu Sans" w:hAnsi="Comic Sans MS" w:cs="DejaVu Sans"/>
        </w:rPr>
        <w:t>_taken</w:t>
      </w:r>
      <w:r w:rsidR="00E662C7" w:rsidRPr="001C1A81">
        <w:t>)</w:t>
      </w:r>
    </w:p>
    <w:p w14:paraId="09ED7CE9" w14:textId="77777777" w:rsidR="00E315DD" w:rsidRPr="001C1A81" w:rsidRDefault="00E315DD" w:rsidP="001C1A81">
      <w:r w:rsidRPr="001C1A81">
        <w:tab/>
      </w:r>
      <w:r w:rsidRPr="001C1A81">
        <w:rPr>
          <w:rFonts w:ascii="Comic Sans MS" w:eastAsia="DejaVu Sans" w:hAnsi="Comic Sans MS" w:cs="DejaVu Sans"/>
        </w:rPr>
        <w:t xml:space="preserve">Highest_GPA </w:t>
      </w:r>
      <w:r w:rsidRPr="001C1A81">
        <w:t xml:space="preserve">(Max_GPA) </w:t>
      </w:r>
      <w:r w:rsidRPr="001C1A81">
        <w:rPr>
          <w:rFonts w:ascii="Wingdings" w:hAnsi="Wingdings"/>
        </w:rPr>
        <w:t></w:t>
      </w:r>
      <w:r w:rsidRPr="001C1A81">
        <w:rPr>
          <w:rFonts w:ascii="Wingdings" w:hAnsi="Wingdings"/>
        </w:rPr>
        <w:t></w:t>
      </w:r>
      <w:r w:rsidR="00794134" w:rsidRPr="00E27C63">
        <w:rPr>
          <w:rFonts w:ascii="Gigi" w:hAnsi="Gigi"/>
          <w:sz w:val="40"/>
          <w:szCs w:val="40"/>
        </w:rPr>
        <w:t>F</w:t>
      </w:r>
      <w:r w:rsidRPr="001C1A81">
        <w:rPr>
          <w:rFonts w:ascii="Comic Sans MS" w:hAnsi="Comic Sans MS"/>
          <w:vertAlign w:val="subscript"/>
        </w:rPr>
        <w:t>MAX GPA</w:t>
      </w:r>
      <w:r w:rsidRPr="001C1A81">
        <w:t>(</w:t>
      </w:r>
      <w:r w:rsidRPr="001C1A81">
        <w:rPr>
          <w:rFonts w:ascii="Comic Sans MS" w:eastAsia="DejaVu Sans" w:hAnsi="Comic Sans MS" w:cs="DejaVu Sans"/>
        </w:rPr>
        <w:t>Student_GPA</w:t>
      </w:r>
      <w:r w:rsidRPr="001C1A81">
        <w:t>)</w:t>
      </w:r>
    </w:p>
    <w:p w14:paraId="64B1E6D2" w14:textId="77777777" w:rsidR="00E662C7" w:rsidRPr="001C1A81" w:rsidRDefault="00E662C7" w:rsidP="001C1A81"/>
    <w:p w14:paraId="3970128D" w14:textId="6C162FDD" w:rsidR="00427A38" w:rsidRPr="001C1A81" w:rsidRDefault="00E315DD" w:rsidP="001C1A81">
      <w:r w:rsidRPr="001C1A81">
        <w:tab/>
      </w:r>
      <w:r w:rsidRPr="001C1A81">
        <w:rPr>
          <w:rFonts w:ascii="Comic Sans MS" w:hAnsi="Comic Sans MS"/>
        </w:rPr>
        <w:t xml:space="preserve">RSLT </w:t>
      </w:r>
      <w:r w:rsidRPr="001C1A81">
        <w:rPr>
          <w:rFonts w:ascii="Wingdings" w:hAnsi="Wingdings"/>
        </w:rPr>
        <w:t></w:t>
      </w:r>
      <w:r w:rsidRPr="001C1A81">
        <w:rPr>
          <w:rFonts w:ascii="Wingdings" w:hAnsi="Wingdings"/>
        </w:rPr>
        <w:t></w:t>
      </w:r>
      <w:r w:rsidRPr="001C1A81">
        <w:t xml:space="preserve"> </w:t>
      </w:r>
      <w:r w:rsidRPr="001C1A81">
        <w:rPr>
          <w:rFonts w:ascii="Symbol" w:hAnsi="Symbol"/>
        </w:rPr>
        <w:t></w:t>
      </w:r>
      <w:r w:rsidRPr="001C1A81">
        <w:rPr>
          <w:rFonts w:ascii="Comic Sans MS" w:hAnsi="Comic Sans MS"/>
          <w:vertAlign w:val="subscript"/>
        </w:rPr>
        <w:t xml:space="preserve"> SID </w:t>
      </w:r>
      <w:r w:rsidRPr="001C1A81">
        <w:t>(</w:t>
      </w:r>
      <w:r w:rsidRPr="001C1A81">
        <w:rPr>
          <w:rFonts w:ascii="Comic Sans MS" w:eastAsia="DejaVu Sans" w:hAnsi="Comic Sans MS" w:cs="DejaVu Sans"/>
        </w:rPr>
        <w:t>Student_GPA</w:t>
      </w:r>
      <w:r w:rsidRPr="001C1A81">
        <w:t xml:space="preserve">  </w:t>
      </w:r>
      <w:r w:rsidR="008903B7" w:rsidRPr="001C1A81">
        <w:rPr>
          <w:rFonts w:ascii="Symbol" w:hAnsi="Symbol" w:cs="Cambria"/>
          <w:spacing w:val="-50"/>
          <w:w w:val="90"/>
        </w:rPr>
        <w:sym w:font="Wingdings 3" w:char="F077"/>
      </w:r>
      <w:r w:rsidR="008903B7" w:rsidRPr="001C1A81">
        <w:rPr>
          <w:rFonts w:ascii="Symbol" w:hAnsi="Symbol" w:cs="Cambria"/>
          <w:spacing w:val="-50"/>
          <w:w w:val="90"/>
        </w:rPr>
        <w:sym w:font="Wingdings 3" w:char="F076"/>
      </w:r>
      <w:r w:rsidR="008903B7" w:rsidRPr="001C1A81">
        <w:rPr>
          <w:rFonts w:ascii="Symbol" w:hAnsi="Symbol" w:cs="Cambria"/>
          <w:spacing w:val="-50"/>
          <w:w w:val="90"/>
        </w:rPr>
        <w:t></w:t>
      </w:r>
      <w:r w:rsidR="008903B7" w:rsidRPr="001C1A81">
        <w:rPr>
          <w:rFonts w:ascii="Symbol" w:hAnsi="Symbol" w:cs="Cambria"/>
          <w:spacing w:val="-50"/>
          <w:w w:val="90"/>
        </w:rPr>
        <w:t></w:t>
      </w:r>
      <w:r w:rsidR="008903B7" w:rsidRPr="001C1A81">
        <w:rPr>
          <w:rFonts w:ascii="Symbol" w:hAnsi="Symbol" w:cs="Cambria"/>
          <w:spacing w:val="-46"/>
          <w:w w:val="90"/>
        </w:rPr>
        <w:t></w:t>
      </w:r>
      <w:r w:rsidRPr="001C1A81">
        <w:rPr>
          <w:rFonts w:ascii="Comic Sans MS" w:eastAsia="DejaVu Sans" w:hAnsi="Comic Sans MS" w:cs="DejaVu Sans"/>
          <w:vertAlign w:val="subscript"/>
        </w:rPr>
        <w:t xml:space="preserve">GPA = Max_GPA </w:t>
      </w:r>
      <w:r w:rsidRPr="001C1A81">
        <w:rPr>
          <w:rFonts w:ascii="Comic Sans MS" w:eastAsia="DejaVu Sans" w:hAnsi="Comic Sans MS" w:cs="DejaVu Sans"/>
        </w:rPr>
        <w:t>(Highest_GPA</w:t>
      </w:r>
      <w:r w:rsidRPr="001C1A81">
        <w:rPr>
          <w:rFonts w:eastAsia="DejaVu Sans" w:cs="DejaVu Sans"/>
        </w:rPr>
        <w:t xml:space="preserve">) </w:t>
      </w:r>
      <w:r w:rsidRPr="001C1A81">
        <w:t>)</w:t>
      </w:r>
    </w:p>
    <w:p w14:paraId="1B84807E" w14:textId="77777777" w:rsidR="00427A38" w:rsidRPr="001C1A81" w:rsidRDefault="00427A38" w:rsidP="001C1A81">
      <w:pPr>
        <w:rPr>
          <w:iCs/>
        </w:rPr>
      </w:pPr>
    </w:p>
    <w:p w14:paraId="3625B348" w14:textId="6EBCB2CB" w:rsidR="00427A38" w:rsidRDefault="00427A38" w:rsidP="001C1A81">
      <w:pPr>
        <w:rPr>
          <w:rFonts w:ascii="Comic Sans MS" w:hAnsi="Comic Sans MS"/>
        </w:rPr>
      </w:pPr>
    </w:p>
    <w:p w14:paraId="582418DF" w14:textId="7BDAF80D" w:rsidR="007202E4" w:rsidRDefault="007202E4" w:rsidP="001C1A81">
      <w:pPr>
        <w:rPr>
          <w:rFonts w:ascii="Comic Sans MS" w:hAnsi="Comic Sans MS"/>
        </w:rPr>
      </w:pPr>
    </w:p>
    <w:p w14:paraId="1A6B1126" w14:textId="77777777" w:rsidR="007202E4" w:rsidRPr="001C1A81" w:rsidRDefault="007202E4" w:rsidP="001C1A81">
      <w:pPr>
        <w:rPr>
          <w:rFonts w:ascii="Comic Sans MS" w:hAnsi="Comic Sans MS"/>
        </w:rPr>
      </w:pPr>
    </w:p>
    <w:p w14:paraId="5F5B9BB5" w14:textId="77777777" w:rsidR="00427A38" w:rsidRPr="001C1A81" w:rsidRDefault="00427A38" w:rsidP="001C1A81">
      <w:pPr>
        <w:numPr>
          <w:ilvl w:val="0"/>
          <w:numId w:val="1"/>
        </w:numPr>
      </w:pPr>
      <w:r w:rsidRPr="001C1A81">
        <w:t>Find the SID(s) of the student(s) who has/have taken all courses at the UGrad level</w:t>
      </w:r>
    </w:p>
    <w:p w14:paraId="587164B1" w14:textId="0EFA7E64" w:rsidR="00585DF8" w:rsidRDefault="00585DF8" w:rsidP="001C1A81"/>
    <w:p w14:paraId="3ACF7C19" w14:textId="77777777" w:rsidR="007202E4" w:rsidRDefault="007202E4" w:rsidP="001C1A81"/>
    <w:p w14:paraId="7630C537" w14:textId="77777777" w:rsidR="00D36BEF" w:rsidRPr="001C1A81" w:rsidRDefault="00D36BEF" w:rsidP="001C1A81"/>
    <w:p w14:paraId="1130B066" w14:textId="77777777" w:rsidR="00585DF8" w:rsidRPr="001C1A81" w:rsidRDefault="00585DF8" w:rsidP="001C1A81">
      <w:pPr>
        <w:ind w:left="720"/>
        <w:rPr>
          <w:rFonts w:eastAsia="DejaVu Sans" w:cs="DejaVu Sans"/>
        </w:rPr>
      </w:pPr>
      <w:r w:rsidRPr="001C1A81">
        <w:rPr>
          <w:rFonts w:ascii="Comic Sans MS" w:hAnsi="Comic Sans MS"/>
        </w:rPr>
        <w:t>Course_Denominator</w:t>
      </w:r>
      <w:r w:rsidRPr="001C1A81">
        <w:t xml:space="preserve"> </w:t>
      </w:r>
      <w:r w:rsidRPr="001C1A81">
        <w:rPr>
          <w:rFonts w:ascii="Wingdings" w:hAnsi="Wingdings"/>
        </w:rPr>
        <w:t></w:t>
      </w:r>
      <w:r w:rsidRPr="001C1A81">
        <w:rPr>
          <w:i/>
          <w:iCs/>
        </w:rPr>
        <w:t xml:space="preserve"> </w:t>
      </w:r>
      <w:r w:rsidRPr="001C1A81">
        <w:rPr>
          <w:rFonts w:ascii="Symbol" w:eastAsia="DejaVu Sans" w:hAnsi="Symbol" w:cs="DejaVu Sans"/>
        </w:rPr>
        <w:t></w:t>
      </w:r>
      <w:r w:rsidRPr="001C1A81">
        <w:rPr>
          <w:rFonts w:eastAsia="DejaVu Sans" w:cs="DejaVu Sans"/>
          <w:vertAlign w:val="subscript"/>
        </w:rPr>
        <w:t xml:space="preserve"> </w:t>
      </w:r>
      <w:r w:rsidRPr="001C1A81">
        <w:rPr>
          <w:rFonts w:ascii="Comic Sans MS" w:eastAsia="DejaVu Sans" w:hAnsi="Comic Sans MS" w:cs="DejaVu Sans"/>
          <w:vertAlign w:val="subscript"/>
        </w:rPr>
        <w:t>Course_No</w:t>
      </w:r>
      <w:r w:rsidRPr="001C1A81">
        <w:rPr>
          <w:rFonts w:eastAsia="DejaVu Sans" w:cs="DejaVu Sans"/>
          <w:vertAlign w:val="subscript"/>
        </w:rPr>
        <w:t xml:space="preserve"> </w:t>
      </w:r>
      <w:r w:rsidRPr="001C1A81">
        <w:rPr>
          <w:rFonts w:eastAsia="DejaVu Sans" w:cs="DejaVu Sans"/>
          <w:i/>
          <w:iCs/>
        </w:rPr>
        <w:t xml:space="preserve">( </w:t>
      </w:r>
      <w:r w:rsidRPr="001C1A81">
        <w:rPr>
          <w:rFonts w:ascii="Symbol" w:eastAsia="DejaVu Sans" w:hAnsi="Symbol" w:cs="DejaVu Sans"/>
        </w:rPr>
        <w:t></w:t>
      </w:r>
      <w:r w:rsidRPr="001C1A81">
        <w:rPr>
          <w:rFonts w:ascii="Comic Sans MS" w:eastAsia="DejaVu Sans" w:hAnsi="Comic Sans MS" w:cs="DejaVu Sans"/>
          <w:vertAlign w:val="subscript"/>
        </w:rPr>
        <w:t>Level = 'UGrad'</w:t>
      </w:r>
      <w:r w:rsidRPr="001C1A81">
        <w:rPr>
          <w:rFonts w:eastAsia="DejaVu Sans" w:cs="DejaVu Sans"/>
          <w:vertAlign w:val="subscript"/>
        </w:rPr>
        <w:t xml:space="preserve"> </w:t>
      </w:r>
      <w:r w:rsidRPr="001C1A81">
        <w:rPr>
          <w:rFonts w:eastAsia="DejaVu Sans" w:cs="DejaVu Sans"/>
        </w:rPr>
        <w:t>Course)</w:t>
      </w:r>
    </w:p>
    <w:p w14:paraId="17F0ED2B" w14:textId="77777777" w:rsidR="00E662C7" w:rsidRPr="001C1A81" w:rsidRDefault="00E662C7" w:rsidP="001C1A81">
      <w:pPr>
        <w:ind w:left="720"/>
        <w:rPr>
          <w:rFonts w:eastAsia="DejaVu Sans" w:cs="DejaVu Sans"/>
        </w:rPr>
      </w:pPr>
    </w:p>
    <w:p w14:paraId="13EBE138" w14:textId="77777777" w:rsidR="00DE4297" w:rsidRPr="001C1A81" w:rsidRDefault="00585DF8" w:rsidP="001C1A81">
      <w:pPr>
        <w:rPr>
          <w:rFonts w:ascii="Comic Sans MS" w:hAnsi="Comic Sans MS"/>
        </w:rPr>
      </w:pPr>
      <w:r w:rsidRPr="001C1A81">
        <w:rPr>
          <w:rFonts w:ascii="Comic Sans MS" w:hAnsi="Comic Sans MS"/>
        </w:rPr>
        <w:tab/>
      </w:r>
      <w:r w:rsidRPr="001C1A81">
        <w:rPr>
          <w:rFonts w:ascii="Comic Sans MS" w:hAnsi="Comic Sans MS"/>
          <w:i/>
          <w:iCs/>
        </w:rPr>
        <w:t xml:space="preserve">RSLT  </w:t>
      </w:r>
      <w:r w:rsidRPr="001C1A81">
        <w:rPr>
          <w:rFonts w:ascii="Wingdings" w:hAnsi="Wingdings" w:cs="Wingdings"/>
          <w:i/>
          <w:iCs/>
        </w:rPr>
        <w:t></w:t>
      </w:r>
      <w:r w:rsidRPr="001C1A81">
        <w:rPr>
          <w:rFonts w:ascii="Wingdings" w:hAnsi="Wingdings" w:cs="Wingdings"/>
          <w:i/>
          <w:iCs/>
        </w:rPr>
        <w:t></w:t>
      </w:r>
      <w:r w:rsidRPr="001C1A81">
        <w:rPr>
          <w:rFonts w:ascii="Symbol" w:hAnsi="Symbol"/>
        </w:rPr>
        <w:t></w:t>
      </w:r>
      <w:r w:rsidRPr="001C1A81">
        <w:rPr>
          <w:rFonts w:ascii="Symbol" w:hAnsi="Symbol"/>
        </w:rPr>
        <w:t></w:t>
      </w:r>
      <w:r w:rsidRPr="001C1A81">
        <w:rPr>
          <w:rFonts w:ascii="Comic Sans MS" w:hAnsi="Comic Sans MS"/>
          <w:vertAlign w:val="subscript"/>
        </w:rPr>
        <w:t xml:space="preserve"> SID, Course_No</w:t>
      </w:r>
      <w:r w:rsidRPr="001C1A81">
        <w:rPr>
          <w:rFonts w:ascii="Comic Sans MS" w:hAnsi="Comic Sans MS"/>
        </w:rPr>
        <w:t>(Course_Taken</w:t>
      </w:r>
      <w:r w:rsidR="00DE4297" w:rsidRPr="001C1A81">
        <w:rPr>
          <w:rFonts w:ascii="Comic Sans MS" w:hAnsi="Comic Sans MS"/>
        </w:rPr>
        <w:t xml:space="preserve">)) </w:t>
      </w:r>
      <w:r w:rsidR="00DE4297" w:rsidRPr="001C1A81">
        <w:rPr>
          <w:rFonts w:ascii="Comic Sans MS" w:hAnsi="Comic Sans MS"/>
        </w:rPr>
        <w:sym w:font="Symbol" w:char="F0B8"/>
      </w:r>
      <w:r w:rsidR="00DE4297" w:rsidRPr="001C1A81">
        <w:rPr>
          <w:rFonts w:ascii="Comic Sans MS" w:hAnsi="Comic Sans MS"/>
        </w:rPr>
        <w:t xml:space="preserve"> </w:t>
      </w:r>
      <w:r w:rsidR="00DE4297" w:rsidRPr="001C1A81">
        <w:t xml:space="preserve">  </w:t>
      </w:r>
      <w:r w:rsidR="00DE4297" w:rsidRPr="001C1A81">
        <w:rPr>
          <w:rFonts w:ascii="Comic Sans MS" w:hAnsi="Comic Sans MS"/>
        </w:rPr>
        <w:t>Course_Denominator</w:t>
      </w:r>
      <w:r w:rsidR="00DE4297" w:rsidRPr="001C1A81">
        <w:t xml:space="preserve"> </w:t>
      </w:r>
    </w:p>
    <w:p w14:paraId="5B2BE29B" w14:textId="5EE42535" w:rsidR="008903B7" w:rsidRDefault="008903B7" w:rsidP="001C1A81"/>
    <w:p w14:paraId="71745843" w14:textId="176B05C4" w:rsidR="007202E4" w:rsidRDefault="007202E4" w:rsidP="001C1A81"/>
    <w:p w14:paraId="7FC8FAC1" w14:textId="6C0DB7E0" w:rsidR="007202E4" w:rsidRDefault="007202E4" w:rsidP="001C1A81"/>
    <w:p w14:paraId="65540EAC" w14:textId="77777777" w:rsidR="00ED7BBE" w:rsidRDefault="00ED7BBE" w:rsidP="001C1A81"/>
    <w:p w14:paraId="7C3C1902" w14:textId="71F144CC" w:rsidR="008903B7" w:rsidRPr="001C1A81" w:rsidRDefault="008903B7" w:rsidP="00913F0B">
      <w:pPr>
        <w:numPr>
          <w:ilvl w:val="0"/>
          <w:numId w:val="1"/>
        </w:numPr>
      </w:pPr>
      <w:r w:rsidRPr="001C1A81">
        <w:lastRenderedPageBreak/>
        <w:t xml:space="preserve">Find for each instructor, the course names of the courses he/she </w:t>
      </w:r>
      <w:r w:rsidR="00745DFC">
        <w:t>was</w:t>
      </w:r>
      <w:r w:rsidRPr="001C1A81">
        <w:t xml:space="preserve"> teaching </w:t>
      </w:r>
      <w:r w:rsidR="00913F0B">
        <w:t xml:space="preserve">in </w:t>
      </w:r>
      <w:r w:rsidR="001C1A81" w:rsidRPr="001C1A81">
        <w:t>Fall 1</w:t>
      </w:r>
      <w:r w:rsidR="00CE0DB6">
        <w:t>9</w:t>
      </w:r>
      <w:r w:rsidRPr="001C1A81">
        <w:t>. List in addition to the course name, the first name and the last names of the instructor.</w:t>
      </w:r>
    </w:p>
    <w:p w14:paraId="77764A47" w14:textId="2AA88DCB" w:rsidR="005A7FD6" w:rsidRDefault="005A7FD6" w:rsidP="001C1A81"/>
    <w:p w14:paraId="1F547D77" w14:textId="075DF41C" w:rsidR="005C0937" w:rsidRDefault="005C0937" w:rsidP="001C1A81"/>
    <w:p w14:paraId="3A6A7A4A" w14:textId="77777777" w:rsidR="005C0937" w:rsidRPr="001C1A81" w:rsidRDefault="005C0937" w:rsidP="001C1A81"/>
    <w:p w14:paraId="100C6D0C" w14:textId="42F3601E" w:rsidR="008903B7" w:rsidRPr="001C1A81" w:rsidRDefault="008903B7" w:rsidP="001C1A81">
      <w:pPr>
        <w:ind w:left="720"/>
        <w:rPr>
          <w:rFonts w:ascii="Comic Sans MS" w:hAnsi="Comic Sans MS"/>
        </w:rPr>
      </w:pPr>
      <w:r w:rsidRPr="001C1A81">
        <w:rPr>
          <w:rFonts w:ascii="Symbol" w:hAnsi="Symbol"/>
        </w:rPr>
        <w:t></w:t>
      </w:r>
      <w:r w:rsidRPr="001C1A81">
        <w:rPr>
          <w:rFonts w:ascii="Comic Sans MS" w:hAnsi="Comic Sans MS"/>
          <w:vertAlign w:val="subscript"/>
        </w:rPr>
        <w:t xml:space="preserve">Course.Name,Instructor.fname, Instructor.Lname  </w:t>
      </w:r>
      <w:r w:rsidRPr="001C1A81">
        <w:rPr>
          <w:rFonts w:ascii="Comic Sans MS" w:hAnsi="Comic Sans MS"/>
        </w:rPr>
        <w:t>(</w:t>
      </w:r>
      <w:r w:rsidRPr="001C1A81">
        <w:rPr>
          <w:rFonts w:ascii="Symbol" w:eastAsia="DejaVu Sans" w:hAnsi="Symbol" w:cs="DejaVu Sans"/>
        </w:rPr>
        <w:t></w:t>
      </w:r>
      <w:r w:rsidR="001C1A81" w:rsidRPr="001C1A81">
        <w:rPr>
          <w:rFonts w:ascii="Comic Sans MS" w:eastAsia="DejaVu Sans" w:hAnsi="Comic Sans MS" w:cs="DejaVu Sans"/>
          <w:vertAlign w:val="subscript"/>
        </w:rPr>
        <w:t>term=’Fall 1</w:t>
      </w:r>
      <w:r w:rsidR="00CE0DB6">
        <w:rPr>
          <w:rFonts w:ascii="Comic Sans MS" w:eastAsia="DejaVu Sans" w:hAnsi="Comic Sans MS" w:cs="DejaVu Sans"/>
          <w:vertAlign w:val="subscript"/>
        </w:rPr>
        <w:t>9</w:t>
      </w:r>
      <w:r w:rsidRPr="001C1A81">
        <w:rPr>
          <w:rFonts w:ascii="Comic Sans MS" w:eastAsia="DejaVu Sans" w:hAnsi="Comic Sans MS" w:cs="DejaVu Sans"/>
          <w:vertAlign w:val="subscript"/>
        </w:rPr>
        <w:t xml:space="preserve">’ </w:t>
      </w:r>
      <w:r w:rsidRPr="001C1A81">
        <w:rPr>
          <w:rFonts w:ascii="Comic Sans MS" w:hAnsi="Comic Sans MS"/>
        </w:rPr>
        <w:t xml:space="preserve">( </w:t>
      </w:r>
    </w:p>
    <w:p w14:paraId="47C02486" w14:textId="77777777" w:rsidR="008903B7" w:rsidRPr="001C1A81" w:rsidRDefault="00B938D1" w:rsidP="001C1A81">
      <w:pPr>
        <w:rPr>
          <w:rFonts w:ascii="Comic Sans MS" w:hAnsi="Comic Sans MS"/>
        </w:rPr>
      </w:pPr>
      <w:r w:rsidRPr="001C1A81">
        <w:rPr>
          <w:rFonts w:ascii="Comic Sans MS" w:eastAsia="DejaVu Sans" w:hAnsi="Comic Sans MS" w:cs="DejaVu Sans"/>
        </w:rPr>
        <w:t>Instructor</w:t>
      </w:r>
      <w:r w:rsidRPr="001C1A81">
        <w:rPr>
          <w:rFonts w:ascii="Symbol" w:hAnsi="Symbol" w:cs="Cambria"/>
          <w:spacing w:val="-50"/>
          <w:w w:val="90"/>
        </w:rPr>
        <w:t></w:t>
      </w:r>
      <w:r w:rsidR="008903B7" w:rsidRPr="001C1A81">
        <w:rPr>
          <w:rFonts w:ascii="Symbol" w:hAnsi="Symbol" w:cs="Cambria"/>
          <w:spacing w:val="-50"/>
          <w:w w:val="90"/>
        </w:rPr>
        <w:sym w:font="Wingdings 3" w:char="F077"/>
      </w:r>
      <w:r w:rsidR="008903B7" w:rsidRPr="001C1A81">
        <w:rPr>
          <w:rFonts w:ascii="Symbol" w:hAnsi="Symbol" w:cs="Cambria"/>
          <w:spacing w:val="-50"/>
          <w:w w:val="90"/>
        </w:rPr>
        <w:sym w:font="Wingdings 3" w:char="F076"/>
      </w:r>
      <w:r w:rsidR="008903B7" w:rsidRPr="001C1A81">
        <w:rPr>
          <w:rFonts w:ascii="Symbol" w:hAnsi="Symbol" w:cs="Cambria"/>
          <w:spacing w:val="-50"/>
          <w:w w:val="90"/>
        </w:rPr>
        <w:t></w:t>
      </w:r>
      <w:r w:rsidR="008903B7" w:rsidRPr="001C1A81">
        <w:rPr>
          <w:rFonts w:ascii="Symbol" w:hAnsi="Symbol" w:cs="Cambria"/>
          <w:spacing w:val="-50"/>
          <w:w w:val="90"/>
        </w:rPr>
        <w:t></w:t>
      </w:r>
      <w:r w:rsidR="008903B7" w:rsidRPr="001C1A81">
        <w:rPr>
          <w:rFonts w:ascii="Symbol" w:hAnsi="Symbol" w:cs="Cambria"/>
          <w:spacing w:val="-46"/>
          <w:w w:val="90"/>
        </w:rPr>
        <w:t></w:t>
      </w:r>
      <w:r w:rsidRPr="001C1A81">
        <w:rPr>
          <w:rFonts w:ascii="Comic Sans MS" w:eastAsia="DejaVu Sans" w:hAnsi="Comic Sans MS" w:cs="DejaVu Sans"/>
          <w:vertAlign w:val="subscript"/>
        </w:rPr>
        <w:t xml:space="preserve"> Instructor.ID </w:t>
      </w:r>
      <w:r w:rsidR="008903B7" w:rsidRPr="001C1A81">
        <w:rPr>
          <w:rFonts w:ascii="Comic Sans MS" w:eastAsia="DejaVu Sans" w:hAnsi="Comic Sans MS" w:cs="DejaVu Sans"/>
          <w:vertAlign w:val="subscript"/>
        </w:rPr>
        <w:t>=</w:t>
      </w:r>
      <w:r w:rsidRPr="001C1A81">
        <w:rPr>
          <w:rFonts w:ascii="Comic Sans MS" w:eastAsia="DejaVu Sans" w:hAnsi="Comic Sans MS" w:cs="DejaVu Sans"/>
          <w:vertAlign w:val="subscript"/>
        </w:rPr>
        <w:t xml:space="preserve"> Courses_offered.InstructorID</w:t>
      </w:r>
      <w:r w:rsidR="008903B7" w:rsidRPr="001C1A81">
        <w:rPr>
          <w:rFonts w:ascii="Comic Sans MS" w:eastAsia="DejaVu Sans" w:hAnsi="Comic Sans MS" w:cs="DejaVu Sans"/>
          <w:vertAlign w:val="subscript"/>
        </w:rPr>
        <w:t xml:space="preserve"> </w:t>
      </w:r>
      <w:r w:rsidRPr="001C1A81">
        <w:rPr>
          <w:rFonts w:ascii="Comic Sans MS" w:hAnsi="Comic Sans MS"/>
        </w:rPr>
        <w:t xml:space="preserve">(Course * Courses_offered) </w:t>
      </w:r>
      <w:r w:rsidRPr="001C1A81">
        <w:rPr>
          <w:rFonts w:ascii="Comic Sans MS" w:hAnsi="Comic Sans MS"/>
          <w:vertAlign w:val="subscript"/>
        </w:rPr>
        <w:t xml:space="preserve"> </w:t>
      </w:r>
      <w:r w:rsidR="008903B7" w:rsidRPr="001C1A81">
        <w:rPr>
          <w:rFonts w:ascii="Comic Sans MS" w:eastAsia="DejaVu Sans" w:hAnsi="Comic Sans MS" w:cs="DejaVu Sans"/>
        </w:rPr>
        <w:t>))</w:t>
      </w:r>
    </w:p>
    <w:p w14:paraId="3146073E" w14:textId="21E2317E" w:rsidR="008903B7" w:rsidRDefault="008903B7" w:rsidP="001C1A81"/>
    <w:p w14:paraId="7D91629F" w14:textId="4D816246" w:rsidR="005C0937" w:rsidRDefault="005C0937" w:rsidP="001C1A81"/>
    <w:p w14:paraId="77A402A6" w14:textId="77777777" w:rsidR="005C0937" w:rsidRPr="001C1A81" w:rsidRDefault="005C0937" w:rsidP="001C1A81"/>
    <w:p w14:paraId="5337C769" w14:textId="77777777" w:rsidR="008903B7" w:rsidRPr="001C1A81" w:rsidRDefault="008903B7" w:rsidP="001C1A81"/>
    <w:p w14:paraId="3234E087" w14:textId="318F3031" w:rsidR="008903B7" w:rsidRDefault="008903B7" w:rsidP="001C1A81">
      <w:pPr>
        <w:numPr>
          <w:ilvl w:val="0"/>
          <w:numId w:val="1"/>
        </w:numPr>
      </w:pPr>
      <w:r w:rsidRPr="001C1A81">
        <w:t xml:space="preserve">Find for each instructor the number of courses he/she </w:t>
      </w:r>
      <w:r w:rsidR="00794134" w:rsidRPr="001C1A81">
        <w:t>has taught or is teaching. List the first name and the last name of each instructor along with his/her ID and number of courses.</w:t>
      </w:r>
    </w:p>
    <w:p w14:paraId="2AEFDB63" w14:textId="6A0697BB" w:rsidR="00D36BEF" w:rsidRDefault="00D36BEF" w:rsidP="00D36BEF"/>
    <w:p w14:paraId="19F7E3D6" w14:textId="55EC48BB" w:rsidR="005C0937" w:rsidRDefault="005C0937" w:rsidP="00D36BEF"/>
    <w:p w14:paraId="64AF0C6B" w14:textId="77777777" w:rsidR="005C0937" w:rsidRPr="001C1A81" w:rsidRDefault="005C0937" w:rsidP="00D36BEF"/>
    <w:p w14:paraId="72E9A0F6" w14:textId="52F80FF5" w:rsidR="00794134" w:rsidRDefault="00E66F4F" w:rsidP="001C1A81">
      <w:pPr>
        <w:ind w:firstLine="720"/>
        <w:rPr>
          <w:rFonts w:ascii="Comic Sans MS" w:hAnsi="Comic Sans MS"/>
        </w:rPr>
      </w:pPr>
      <w:r w:rsidRPr="001C1A81">
        <w:rPr>
          <w:rFonts w:ascii="Comic Sans MS" w:hAnsi="Comic Sans MS"/>
        </w:rPr>
        <w:t>Courses_taught(</w:t>
      </w:r>
      <w:r w:rsidR="00794134" w:rsidRPr="001C1A81">
        <w:rPr>
          <w:rFonts w:ascii="Comic Sans MS" w:hAnsi="Comic Sans MS"/>
        </w:rPr>
        <w:t>ID, N_courses)</w:t>
      </w:r>
      <w:r w:rsidR="00794134" w:rsidRPr="001C1A81">
        <w:t xml:space="preserve"> </w:t>
      </w:r>
      <w:r w:rsidR="00794134" w:rsidRPr="001C1A81">
        <w:sym w:font="Wingdings" w:char="F0DF"/>
      </w:r>
      <w:r w:rsidR="00794134" w:rsidRPr="001C1A81">
        <w:t xml:space="preserve"> </w:t>
      </w:r>
      <w:r w:rsidR="00794134" w:rsidRPr="001C1A81">
        <w:rPr>
          <w:rFonts w:ascii="Comic Sans MS" w:hAnsi="Comic Sans MS"/>
          <w:vertAlign w:val="subscript"/>
        </w:rPr>
        <w:t>InstructorID</w:t>
      </w:r>
      <w:r w:rsidR="00794134" w:rsidRPr="00E27C63">
        <w:rPr>
          <w:rFonts w:ascii="Gigi" w:hAnsi="Gigi"/>
          <w:sz w:val="40"/>
          <w:szCs w:val="40"/>
        </w:rPr>
        <w:t>F</w:t>
      </w:r>
      <w:r w:rsidRPr="001C1A81">
        <w:rPr>
          <w:rFonts w:ascii="Comic Sans MS" w:hAnsi="Comic Sans MS"/>
          <w:vertAlign w:val="subscript"/>
        </w:rPr>
        <w:t xml:space="preserve">Count </w:t>
      </w:r>
      <w:r w:rsidR="00794134" w:rsidRPr="001C1A81">
        <w:rPr>
          <w:rFonts w:ascii="Comic Sans MS" w:hAnsi="Comic Sans MS"/>
          <w:vertAlign w:val="subscript"/>
        </w:rPr>
        <w:t>course_no</w:t>
      </w:r>
      <w:r w:rsidR="00794134" w:rsidRPr="001C1A81">
        <w:t xml:space="preserve"> (</w:t>
      </w:r>
      <w:r w:rsidR="00794134" w:rsidRPr="001C1A81">
        <w:rPr>
          <w:rFonts w:ascii="Comic Sans MS" w:eastAsia="DejaVu Sans" w:hAnsi="Comic Sans MS" w:cs="DejaVu Sans"/>
        </w:rPr>
        <w:t>Course</w:t>
      </w:r>
      <w:r w:rsidR="00272B53" w:rsidRPr="001C1A81">
        <w:rPr>
          <w:rFonts w:ascii="Comic Sans MS" w:eastAsia="DejaVu Sans" w:hAnsi="Comic Sans MS" w:cs="DejaVu Sans"/>
        </w:rPr>
        <w:t>s</w:t>
      </w:r>
      <w:r w:rsidR="00794134" w:rsidRPr="001C1A81">
        <w:rPr>
          <w:rFonts w:ascii="Comic Sans MS" w:eastAsia="DejaVu Sans" w:hAnsi="Comic Sans MS" w:cs="DejaVu Sans"/>
        </w:rPr>
        <w:t>_</w:t>
      </w:r>
      <w:r w:rsidR="00272B53" w:rsidRPr="001C1A81">
        <w:rPr>
          <w:rFonts w:ascii="Comic Sans MS" w:eastAsia="DejaVu Sans" w:hAnsi="Comic Sans MS" w:cs="DejaVu Sans"/>
        </w:rPr>
        <w:t>offered</w:t>
      </w:r>
      <w:r w:rsidR="00794134" w:rsidRPr="001C1A81">
        <w:t>)</w:t>
      </w:r>
      <w:r w:rsidR="00794134" w:rsidRPr="001C1A81">
        <w:rPr>
          <w:rFonts w:ascii="Comic Sans MS" w:hAnsi="Comic Sans MS"/>
        </w:rPr>
        <w:t xml:space="preserve"> </w:t>
      </w:r>
    </w:p>
    <w:p w14:paraId="7C0019EF" w14:textId="77777777" w:rsidR="00D36BEF" w:rsidRPr="001C1A81" w:rsidRDefault="00D36BEF" w:rsidP="001C1A81">
      <w:pPr>
        <w:ind w:firstLine="720"/>
      </w:pPr>
    </w:p>
    <w:p w14:paraId="07D0FB7A" w14:textId="77777777" w:rsidR="00794134" w:rsidRPr="001C1A81" w:rsidRDefault="00794134" w:rsidP="001C1A81">
      <w:pPr>
        <w:ind w:left="720"/>
        <w:rPr>
          <w:rFonts w:ascii="Comic Sans MS" w:eastAsia="DejaVu Sans" w:hAnsi="Comic Sans MS" w:cs="DejaVu Sans"/>
        </w:rPr>
      </w:pPr>
      <w:r w:rsidRPr="001C1A81">
        <w:rPr>
          <w:rFonts w:ascii="Comic Sans MS" w:hAnsi="Comic Sans MS"/>
        </w:rPr>
        <w:t xml:space="preserve">RSLT  </w:t>
      </w:r>
      <w:r w:rsidRPr="001C1A81">
        <w:sym w:font="Wingdings" w:char="F0DF"/>
      </w:r>
      <w:r w:rsidRPr="001C1A81">
        <w:t xml:space="preserve"> </w:t>
      </w:r>
      <w:r w:rsidRPr="001C1A81">
        <w:rPr>
          <w:rFonts w:ascii="Comic Sans MS" w:hAnsi="Comic Sans MS"/>
        </w:rPr>
        <w:t xml:space="preserve">Courses_taught </w:t>
      </w:r>
      <w:r w:rsidR="00E66F4F" w:rsidRPr="001C1A81">
        <w:rPr>
          <w:rFonts w:ascii="Comic Sans MS" w:hAnsi="Comic Sans MS"/>
          <w:vertAlign w:val="subscript"/>
        </w:rPr>
        <w:t xml:space="preserve">* </w:t>
      </w:r>
      <w:r w:rsidRPr="001C1A81">
        <w:rPr>
          <w:rFonts w:ascii="Comic Sans MS" w:eastAsia="DejaVu Sans" w:hAnsi="Comic Sans MS" w:cs="DejaVu Sans"/>
        </w:rPr>
        <w:t>Instructor</w:t>
      </w:r>
    </w:p>
    <w:p w14:paraId="71B1BE6E" w14:textId="403076C4" w:rsidR="00E662C7" w:rsidRPr="001C1A81" w:rsidRDefault="00E662C7" w:rsidP="001C1A81">
      <w:pPr>
        <w:suppressAutoHyphens w:val="0"/>
      </w:pPr>
    </w:p>
    <w:p w14:paraId="158F50CD" w14:textId="77777777" w:rsidR="00E662C7" w:rsidRDefault="00E662C7" w:rsidP="001C1A81"/>
    <w:p w14:paraId="5A4759D5" w14:textId="77777777" w:rsidR="00E662C7" w:rsidRPr="001C1A81" w:rsidRDefault="00E662C7" w:rsidP="001C1A81"/>
    <w:sectPr w:rsidR="00E662C7" w:rsidRPr="001C1A81" w:rsidSect="00446C90">
      <w:footerReference w:type="default" r:id="rId8"/>
      <w:footerReference w:type="first" r:id="rId9"/>
      <w:pgSz w:w="12240" w:h="15840"/>
      <w:pgMar w:top="864" w:right="1296" w:bottom="864" w:left="1440" w:header="720" w:footer="3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5CFC2B" w14:textId="77777777" w:rsidR="0039092B" w:rsidRDefault="0039092B">
      <w:r>
        <w:separator/>
      </w:r>
    </w:p>
  </w:endnote>
  <w:endnote w:type="continuationSeparator" w:id="0">
    <w:p w14:paraId="5BCA86AD" w14:textId="77777777" w:rsidR="0039092B" w:rsidRDefault="00390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80"/>
    <w:family w:val="auto"/>
    <w:pitch w:val="default"/>
  </w:font>
  <w:font w:name="Nimbus Sans L">
    <w:altName w:val="Arial"/>
    <w:panose1 w:val="020B0604020202020204"/>
    <w:charset w:val="80"/>
    <w:family w:val="swiss"/>
    <w:pitch w:val="variable"/>
  </w:font>
  <w:font w:name="DejaVu Sans">
    <w:altName w:val="MS Mincho"/>
    <w:panose1 w:val="020B0604020202020204"/>
    <w:charset w:val="00"/>
    <w:family w:val="swiss"/>
    <w:pitch w:val="variable"/>
    <w:sig w:usb0="E7002EFF" w:usb1="D200F5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Gigi">
    <w:panose1 w:val="04040504060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757F7" w14:textId="77777777" w:rsidR="00A56C4B" w:rsidRDefault="00A56C4B">
    <w:pPr>
      <w:pStyle w:val="Footer"/>
      <w:jc w:val="right"/>
    </w:pPr>
    <w:r>
      <w:t xml:space="preserve">Page </w:t>
    </w:r>
    <w:r w:rsidR="007B0882">
      <w:fldChar w:fldCharType="begin"/>
    </w:r>
    <w:r w:rsidR="007B0882">
      <w:instrText xml:space="preserve"> PAGE </w:instrText>
    </w:r>
    <w:r w:rsidR="007B0882">
      <w:fldChar w:fldCharType="separate"/>
    </w:r>
    <w:r w:rsidR="005766E0">
      <w:rPr>
        <w:noProof/>
      </w:rPr>
      <w:t>1</w:t>
    </w:r>
    <w:r w:rsidR="007B0882">
      <w:rPr>
        <w:noProof/>
      </w:rPr>
      <w:fldChar w:fldCharType="end"/>
    </w:r>
    <w:r>
      <w:t xml:space="preserve"> of </w:t>
    </w:r>
    <w:r w:rsidR="00594AC0">
      <w:rPr>
        <w:noProof/>
      </w:rPr>
      <w:fldChar w:fldCharType="begin"/>
    </w:r>
    <w:r w:rsidR="00594AC0">
      <w:rPr>
        <w:noProof/>
      </w:rPr>
      <w:instrText xml:space="preserve"> NUMPAGES \*Arabic </w:instrText>
    </w:r>
    <w:r w:rsidR="00594AC0">
      <w:rPr>
        <w:noProof/>
      </w:rPr>
      <w:fldChar w:fldCharType="separate"/>
    </w:r>
    <w:r w:rsidR="005766E0">
      <w:rPr>
        <w:noProof/>
      </w:rPr>
      <w:t>2</w:t>
    </w:r>
    <w:r w:rsidR="00594AC0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72CB6" w14:textId="77777777" w:rsidR="00A56C4B" w:rsidRDefault="00A56C4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01AA3C" w14:textId="77777777" w:rsidR="0039092B" w:rsidRDefault="0039092B">
      <w:r>
        <w:separator/>
      </w:r>
    </w:p>
  </w:footnote>
  <w:footnote w:type="continuationSeparator" w:id="0">
    <w:p w14:paraId="370A57B2" w14:textId="77777777" w:rsidR="0039092B" w:rsidRDefault="00390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C90C80C4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1D41968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</w:abstractNum>
  <w:abstractNum w:abstractNumId="5" w15:restartNumberingAfterBreak="0">
    <w:nsid w:val="1CDC6DC6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6" w15:restartNumberingAfterBreak="0">
    <w:nsid w:val="2CBF604D"/>
    <w:multiLevelType w:val="hybridMultilevel"/>
    <w:tmpl w:val="575E0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116E8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</w:abstractNum>
  <w:abstractNum w:abstractNumId="8" w15:restartNumberingAfterBreak="0">
    <w:nsid w:val="5C3E027B"/>
    <w:multiLevelType w:val="singleLevel"/>
    <w:tmpl w:val="C90C8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</w:abstractNum>
  <w:abstractNum w:abstractNumId="9" w15:restartNumberingAfterBreak="0">
    <w:nsid w:val="6ED24DD1"/>
    <w:multiLevelType w:val="hybridMultilevel"/>
    <w:tmpl w:val="15828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1B2846"/>
    <w:multiLevelType w:val="hybridMultilevel"/>
    <w:tmpl w:val="821CE5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6C507D"/>
    <w:multiLevelType w:val="hybridMultilevel"/>
    <w:tmpl w:val="39CA6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9"/>
  </w:num>
  <w:num w:numId="9">
    <w:abstractNumId w:val="8"/>
  </w:num>
  <w:num w:numId="10">
    <w:abstractNumId w:val="6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A38"/>
    <w:rsid w:val="00032112"/>
    <w:rsid w:val="00090F1D"/>
    <w:rsid w:val="000F496D"/>
    <w:rsid w:val="001346E6"/>
    <w:rsid w:val="001618C7"/>
    <w:rsid w:val="0016484F"/>
    <w:rsid w:val="001A1718"/>
    <w:rsid w:val="001B42CB"/>
    <w:rsid w:val="001C1A81"/>
    <w:rsid w:val="002052BD"/>
    <w:rsid w:val="00206BEC"/>
    <w:rsid w:val="00272B53"/>
    <w:rsid w:val="00275117"/>
    <w:rsid w:val="00297BF9"/>
    <w:rsid w:val="002C287B"/>
    <w:rsid w:val="002D3601"/>
    <w:rsid w:val="002F3448"/>
    <w:rsid w:val="00307839"/>
    <w:rsid w:val="0039092B"/>
    <w:rsid w:val="003B3936"/>
    <w:rsid w:val="003F6C96"/>
    <w:rsid w:val="0040288A"/>
    <w:rsid w:val="00424867"/>
    <w:rsid w:val="00427A38"/>
    <w:rsid w:val="00446C90"/>
    <w:rsid w:val="00451ECF"/>
    <w:rsid w:val="004931BA"/>
    <w:rsid w:val="004B06EA"/>
    <w:rsid w:val="004C5CD9"/>
    <w:rsid w:val="004F4AD6"/>
    <w:rsid w:val="005019A6"/>
    <w:rsid w:val="00543B4B"/>
    <w:rsid w:val="005766E0"/>
    <w:rsid w:val="00585DF8"/>
    <w:rsid w:val="00594AC0"/>
    <w:rsid w:val="005A7FD6"/>
    <w:rsid w:val="005C0937"/>
    <w:rsid w:val="005C5374"/>
    <w:rsid w:val="006165F7"/>
    <w:rsid w:val="006857DA"/>
    <w:rsid w:val="006D59B8"/>
    <w:rsid w:val="007121E5"/>
    <w:rsid w:val="007202E4"/>
    <w:rsid w:val="00725BC0"/>
    <w:rsid w:val="0074503F"/>
    <w:rsid w:val="00745DFC"/>
    <w:rsid w:val="00761DFE"/>
    <w:rsid w:val="007934AC"/>
    <w:rsid w:val="00794134"/>
    <w:rsid w:val="007B0882"/>
    <w:rsid w:val="007B0B55"/>
    <w:rsid w:val="007E69B1"/>
    <w:rsid w:val="007F091C"/>
    <w:rsid w:val="00810826"/>
    <w:rsid w:val="00843889"/>
    <w:rsid w:val="00856851"/>
    <w:rsid w:val="00885883"/>
    <w:rsid w:val="0088719E"/>
    <w:rsid w:val="008903B7"/>
    <w:rsid w:val="008C7FEF"/>
    <w:rsid w:val="008E2B1D"/>
    <w:rsid w:val="009055AB"/>
    <w:rsid w:val="009105CD"/>
    <w:rsid w:val="00913F0B"/>
    <w:rsid w:val="00935C37"/>
    <w:rsid w:val="00947C3E"/>
    <w:rsid w:val="00966A1B"/>
    <w:rsid w:val="009713AA"/>
    <w:rsid w:val="00984A0E"/>
    <w:rsid w:val="009C7F0C"/>
    <w:rsid w:val="009D23EA"/>
    <w:rsid w:val="009D2EE9"/>
    <w:rsid w:val="00A114F6"/>
    <w:rsid w:val="00A56C4B"/>
    <w:rsid w:val="00AB04C1"/>
    <w:rsid w:val="00AF1B44"/>
    <w:rsid w:val="00B53B22"/>
    <w:rsid w:val="00B56FD9"/>
    <w:rsid w:val="00B938D1"/>
    <w:rsid w:val="00BE7FB5"/>
    <w:rsid w:val="00C515BD"/>
    <w:rsid w:val="00C53BE1"/>
    <w:rsid w:val="00C6505A"/>
    <w:rsid w:val="00C84768"/>
    <w:rsid w:val="00CB7C58"/>
    <w:rsid w:val="00CE0DB6"/>
    <w:rsid w:val="00CF12CF"/>
    <w:rsid w:val="00D13DA9"/>
    <w:rsid w:val="00D3217E"/>
    <w:rsid w:val="00D36BEF"/>
    <w:rsid w:val="00D50D82"/>
    <w:rsid w:val="00DB1185"/>
    <w:rsid w:val="00DE4297"/>
    <w:rsid w:val="00DE49F7"/>
    <w:rsid w:val="00E251B7"/>
    <w:rsid w:val="00E26020"/>
    <w:rsid w:val="00E27C63"/>
    <w:rsid w:val="00E315DD"/>
    <w:rsid w:val="00E32055"/>
    <w:rsid w:val="00E540B1"/>
    <w:rsid w:val="00E662C7"/>
    <w:rsid w:val="00E66F4F"/>
    <w:rsid w:val="00E93BB7"/>
    <w:rsid w:val="00EA4B45"/>
    <w:rsid w:val="00ED7BBE"/>
    <w:rsid w:val="00EE4C2E"/>
    <w:rsid w:val="00F02FC9"/>
    <w:rsid w:val="00FD702D"/>
    <w:rsid w:val="00FD7BD1"/>
    <w:rsid w:val="00FE3852"/>
    <w:rsid w:val="00FE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79345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D59B8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sid w:val="00FD702D"/>
    <w:rPr>
      <w:rFonts w:ascii="Symbol" w:hAnsi="Symbol" w:cs="OpenSymbol"/>
    </w:rPr>
  </w:style>
  <w:style w:type="character" w:customStyle="1" w:styleId="WW8Num3z1">
    <w:name w:val="WW8Num3z1"/>
    <w:rsid w:val="00FD702D"/>
    <w:rPr>
      <w:rFonts w:ascii="OpenSymbol" w:hAnsi="OpenSymbol" w:cs="OpenSymbol"/>
    </w:rPr>
  </w:style>
  <w:style w:type="character" w:customStyle="1" w:styleId="Absatz-Standardschriftart">
    <w:name w:val="Absatz-Standardschriftart"/>
    <w:rsid w:val="00FD702D"/>
  </w:style>
  <w:style w:type="character" w:customStyle="1" w:styleId="WW-Absatz-Standardschriftart">
    <w:name w:val="WW-Absatz-Standardschriftart"/>
    <w:rsid w:val="00FD702D"/>
  </w:style>
  <w:style w:type="character" w:customStyle="1" w:styleId="WW-Absatz-Standardschriftart1">
    <w:name w:val="WW-Absatz-Standardschriftart1"/>
    <w:rsid w:val="00FD702D"/>
  </w:style>
  <w:style w:type="character" w:customStyle="1" w:styleId="WW-Absatz-Standardschriftart11">
    <w:name w:val="WW-Absatz-Standardschriftart11"/>
    <w:rsid w:val="00FD702D"/>
  </w:style>
  <w:style w:type="character" w:customStyle="1" w:styleId="NumberingSymbols">
    <w:name w:val="Numbering Symbols"/>
    <w:rsid w:val="00FD702D"/>
  </w:style>
  <w:style w:type="character" w:customStyle="1" w:styleId="Bullets">
    <w:name w:val="Bullets"/>
    <w:rsid w:val="00FD702D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FD702D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link w:val="BodyTextChar"/>
    <w:rsid w:val="00FD702D"/>
    <w:pPr>
      <w:spacing w:after="120"/>
    </w:pPr>
  </w:style>
  <w:style w:type="paragraph" w:styleId="List">
    <w:name w:val="List"/>
    <w:basedOn w:val="BodyText"/>
    <w:rsid w:val="00FD702D"/>
  </w:style>
  <w:style w:type="paragraph" w:styleId="Caption">
    <w:name w:val="caption"/>
    <w:basedOn w:val="Normal"/>
    <w:qFormat/>
    <w:rsid w:val="00FD70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FD702D"/>
    <w:pPr>
      <w:suppressLineNumbers/>
    </w:pPr>
  </w:style>
  <w:style w:type="paragraph" w:styleId="Header">
    <w:name w:val="header"/>
    <w:basedOn w:val="Normal"/>
    <w:rsid w:val="00FD702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D702D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FD702D"/>
    <w:pPr>
      <w:ind w:left="720"/>
    </w:pPr>
  </w:style>
  <w:style w:type="paragraph" w:customStyle="1" w:styleId="TableContents">
    <w:name w:val="Table Contents"/>
    <w:basedOn w:val="Normal"/>
    <w:rsid w:val="00FD702D"/>
    <w:pPr>
      <w:suppressLineNumbers/>
    </w:pPr>
  </w:style>
  <w:style w:type="paragraph" w:customStyle="1" w:styleId="TableHeading">
    <w:name w:val="Table Heading"/>
    <w:basedOn w:val="TableContents"/>
    <w:rsid w:val="00FD702D"/>
    <w:pPr>
      <w:jc w:val="center"/>
    </w:pPr>
    <w:rPr>
      <w:b/>
      <w:bCs/>
    </w:rPr>
  </w:style>
  <w:style w:type="character" w:customStyle="1" w:styleId="BodyTextChar">
    <w:name w:val="Body Text Char"/>
    <w:link w:val="BodyText"/>
    <w:rsid w:val="00810826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5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5F7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F7D884-B24F-C146-84BA-3ADB377CA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CS1555 Recitation 2</vt:lpstr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CS1555 Recitation 2</dc:title>
  <dc:subject/>
  <dc:creator>lorym</dc:creator>
  <cp:keywords/>
  <cp:lastModifiedBy>Alseghayer, Rakan Abdullah S</cp:lastModifiedBy>
  <cp:revision>5</cp:revision>
  <cp:lastPrinted>2020-09-18T12:50:00Z</cp:lastPrinted>
  <dcterms:created xsi:type="dcterms:W3CDTF">2020-09-18T12:50:00Z</dcterms:created>
  <dcterms:modified xsi:type="dcterms:W3CDTF">2020-09-18T21:27:00Z</dcterms:modified>
</cp:coreProperties>
</file>