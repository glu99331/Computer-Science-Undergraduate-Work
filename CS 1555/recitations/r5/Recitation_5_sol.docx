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A0584" w14:textId="4A374A52" w:rsidR="00275117" w:rsidRPr="001C1A81" w:rsidRDefault="00275117" w:rsidP="001C1A81">
      <w:pPr>
        <w:jc w:val="center"/>
        <w:rPr>
          <w:sz w:val="32"/>
          <w:szCs w:val="32"/>
        </w:rPr>
      </w:pPr>
      <w:r w:rsidRPr="001C1A81">
        <w:rPr>
          <w:sz w:val="32"/>
          <w:szCs w:val="32"/>
        </w:rPr>
        <w:t xml:space="preserve">CS1555 Recitation </w:t>
      </w:r>
      <w:r w:rsidR="004931BA">
        <w:rPr>
          <w:sz w:val="32"/>
          <w:szCs w:val="32"/>
        </w:rPr>
        <w:t>5</w:t>
      </w:r>
      <w:r w:rsidRPr="001C1A81">
        <w:rPr>
          <w:sz w:val="32"/>
          <w:szCs w:val="32"/>
        </w:rPr>
        <w:t xml:space="preserve"> </w:t>
      </w:r>
      <w:r w:rsidR="00A114F6">
        <w:rPr>
          <w:sz w:val="32"/>
          <w:szCs w:val="32"/>
        </w:rPr>
        <w:t>–</w:t>
      </w:r>
      <w:r w:rsidRPr="001C1A81">
        <w:rPr>
          <w:sz w:val="32"/>
          <w:szCs w:val="32"/>
        </w:rPr>
        <w:t xml:space="preserve"> Solution</w:t>
      </w:r>
    </w:p>
    <w:p w14:paraId="5DD25724" w14:textId="2638513E" w:rsidR="00275117" w:rsidRPr="001C1A81" w:rsidRDefault="00275117" w:rsidP="001C1A81">
      <w:pPr>
        <w:rPr>
          <w:u w:val="single"/>
        </w:rPr>
      </w:pP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</w:p>
    <w:p w14:paraId="6C365917" w14:textId="77777777" w:rsidR="007202E4" w:rsidRDefault="007202E4" w:rsidP="007202E4"/>
    <w:p w14:paraId="5F6026D6" w14:textId="4B99F41A" w:rsidR="007202E4" w:rsidRDefault="007202E4" w:rsidP="007202E4">
      <w:r>
        <w:t>Objective: To practice relational algebra, especially aggregations, joins, and division.</w:t>
      </w:r>
    </w:p>
    <w:p w14:paraId="405A3045" w14:textId="77777777" w:rsidR="00275117" w:rsidRPr="001C1A81" w:rsidRDefault="00275117" w:rsidP="001C1A81">
      <w:pPr>
        <w:rPr>
          <w:u w:val="single"/>
        </w:rPr>
      </w:pP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</w:p>
    <w:p w14:paraId="754976BE" w14:textId="77777777" w:rsidR="00275117" w:rsidRPr="001C1A81" w:rsidRDefault="00275117" w:rsidP="001C1A81"/>
    <w:p w14:paraId="1E5D4445" w14:textId="77777777" w:rsidR="00275117" w:rsidRPr="001C1A81" w:rsidRDefault="00275117" w:rsidP="001C1A81">
      <w:r w:rsidRPr="001C1A81">
        <w:t>Consider the following relation schemas:</w:t>
      </w:r>
    </w:p>
    <w:p w14:paraId="7B10DE9C" w14:textId="77777777" w:rsidR="00275117" w:rsidRPr="001C1A81" w:rsidRDefault="00275117" w:rsidP="001C1A81"/>
    <w:p w14:paraId="5138F4D1" w14:textId="56D4A603" w:rsidR="00275117" w:rsidRPr="001C1A81" w:rsidRDefault="00022BAE" w:rsidP="001C1A81">
      <w:pPr>
        <w:spacing w:line="276" w:lineRule="auto"/>
        <w:ind w:firstLine="720"/>
      </w:pPr>
      <w:r>
        <w:t>STUDENT</w:t>
      </w:r>
      <w:r w:rsidR="00275117" w:rsidRPr="001C1A81">
        <w:t xml:space="preserve"> (</w:t>
      </w:r>
      <w:r>
        <w:rPr>
          <w:u w:val="single"/>
        </w:rPr>
        <w:t>sid</w:t>
      </w:r>
      <w:r w:rsidR="00275117" w:rsidRPr="001C1A81">
        <w:t xml:space="preserve">, </w:t>
      </w:r>
      <w:r>
        <w:t>n</w:t>
      </w:r>
      <w:r w:rsidR="00275117" w:rsidRPr="001C1A81">
        <w:t xml:space="preserve">ame, </w:t>
      </w:r>
      <w:r>
        <w:t>c</w:t>
      </w:r>
      <w:r w:rsidR="00275117" w:rsidRPr="001C1A81">
        <w:t xml:space="preserve">lass, </w:t>
      </w:r>
      <w:r>
        <w:t>m</w:t>
      </w:r>
      <w:r w:rsidR="00275117" w:rsidRPr="001C1A81">
        <w:t>ajor)</w:t>
      </w:r>
    </w:p>
    <w:p w14:paraId="1114D05E" w14:textId="5CCD205B" w:rsidR="00275117" w:rsidRPr="001C1A81" w:rsidRDefault="00022BAE" w:rsidP="001C1A81">
      <w:pPr>
        <w:spacing w:line="276" w:lineRule="auto"/>
        <w:ind w:firstLine="720"/>
      </w:pPr>
      <w:r>
        <w:t>STUDENT</w:t>
      </w:r>
      <w:r w:rsidRPr="001C1A81">
        <w:t xml:space="preserve"> </w:t>
      </w:r>
      <w:r w:rsidR="00275117" w:rsidRPr="001C1A81">
        <w:t>_</w:t>
      </w:r>
      <w:r>
        <w:t>DIR</w:t>
      </w:r>
      <w:r w:rsidR="00275117" w:rsidRPr="001C1A81">
        <w:t xml:space="preserve"> (</w:t>
      </w:r>
      <w:r>
        <w:rPr>
          <w:u w:val="single"/>
        </w:rPr>
        <w:t>id</w:t>
      </w:r>
      <w:r w:rsidR="00275117" w:rsidRPr="001C1A81">
        <w:t xml:space="preserve">, </w:t>
      </w:r>
      <w:r>
        <w:t>a</w:t>
      </w:r>
      <w:r w:rsidR="00275117" w:rsidRPr="001C1A81">
        <w:t xml:space="preserve">ddress, </w:t>
      </w:r>
      <w:r>
        <w:t>p</w:t>
      </w:r>
      <w:r w:rsidR="00275117" w:rsidRPr="001C1A81">
        <w:t xml:space="preserve">hone)  </w:t>
      </w:r>
      <w:r w:rsidR="00275117" w:rsidRPr="001C1A81">
        <w:tab/>
      </w:r>
      <w:r w:rsidR="00275117" w:rsidRPr="001C1A81">
        <w:tab/>
      </w:r>
    </w:p>
    <w:p w14:paraId="668A62D7" w14:textId="5D74E147" w:rsidR="00275117" w:rsidRPr="001C1A81" w:rsidRDefault="00275117" w:rsidP="001C1A81">
      <w:pPr>
        <w:spacing w:line="276" w:lineRule="auto"/>
      </w:pPr>
      <w:r w:rsidRPr="001C1A81">
        <w:tab/>
      </w:r>
      <w:r w:rsidRPr="001C1A81">
        <w:tab/>
        <w:t>FK: (</w:t>
      </w:r>
      <w:r w:rsidR="00022BAE">
        <w:t>id</w:t>
      </w:r>
      <w:r w:rsidRPr="001C1A81">
        <w:t xml:space="preserve">) → </w:t>
      </w:r>
      <w:r w:rsidR="00022BAE">
        <w:t>STUDENT</w:t>
      </w:r>
      <w:r w:rsidR="00022BAE" w:rsidRPr="001C1A81">
        <w:t xml:space="preserve"> </w:t>
      </w:r>
      <w:r w:rsidRPr="001C1A81">
        <w:t>(</w:t>
      </w:r>
      <w:r w:rsidR="00022BAE">
        <w:t>sid</w:t>
      </w:r>
      <w:r w:rsidRPr="001C1A81">
        <w:t>)</w:t>
      </w:r>
    </w:p>
    <w:p w14:paraId="65FEB0E3" w14:textId="19853A74" w:rsidR="00275117" w:rsidRPr="001C1A81" w:rsidRDefault="00275117" w:rsidP="001C1A81">
      <w:pPr>
        <w:spacing w:line="276" w:lineRule="auto"/>
      </w:pPr>
      <w:r w:rsidRPr="001C1A81">
        <w:tab/>
      </w:r>
      <w:r w:rsidR="00022BAE">
        <w:t>COURSES</w:t>
      </w:r>
      <w:r w:rsidRPr="001C1A81">
        <w:t>_</w:t>
      </w:r>
      <w:r w:rsidR="00022BAE">
        <w:t>TAKEN</w:t>
      </w:r>
      <w:r w:rsidRPr="001C1A81">
        <w:t xml:space="preserve"> (</w:t>
      </w:r>
      <w:r w:rsidR="00022BAE">
        <w:rPr>
          <w:u w:val="single"/>
        </w:rPr>
        <w:t>course</w:t>
      </w:r>
      <w:r w:rsidRPr="001C1A81">
        <w:rPr>
          <w:u w:val="single"/>
        </w:rPr>
        <w:t>_</w:t>
      </w:r>
      <w:r w:rsidR="00022BAE">
        <w:rPr>
          <w:u w:val="single"/>
        </w:rPr>
        <w:t>n</w:t>
      </w:r>
      <w:r w:rsidRPr="001C1A81">
        <w:rPr>
          <w:u w:val="single"/>
        </w:rPr>
        <w:t xml:space="preserve">o, </w:t>
      </w:r>
      <w:r w:rsidR="00022BAE">
        <w:rPr>
          <w:u w:val="single"/>
        </w:rPr>
        <w:t>t</w:t>
      </w:r>
      <w:r w:rsidRPr="001C1A81">
        <w:rPr>
          <w:u w:val="single"/>
        </w:rPr>
        <w:t xml:space="preserve">erm, </w:t>
      </w:r>
      <w:r w:rsidR="00022BAE">
        <w:rPr>
          <w:u w:val="single"/>
        </w:rPr>
        <w:t>sid</w:t>
      </w:r>
      <w:r w:rsidRPr="001C1A81">
        <w:t xml:space="preserve">, </w:t>
      </w:r>
      <w:r w:rsidR="00022BAE">
        <w:t>g</w:t>
      </w:r>
      <w:r w:rsidRPr="001C1A81">
        <w:t xml:space="preserve">rade) </w:t>
      </w:r>
    </w:p>
    <w:p w14:paraId="76D4EC0C" w14:textId="16AFFA17" w:rsidR="00275117" w:rsidRPr="001C1A81" w:rsidRDefault="00275117" w:rsidP="001C1A81">
      <w:pPr>
        <w:spacing w:line="276" w:lineRule="auto"/>
      </w:pPr>
      <w:r w:rsidRPr="001C1A81">
        <w:tab/>
      </w:r>
      <w:r w:rsidRPr="001C1A81">
        <w:tab/>
        <w:t>FK: (</w:t>
      </w:r>
      <w:r w:rsidR="00022BAE">
        <w:t>c</w:t>
      </w:r>
      <w:r w:rsidRPr="001C1A81">
        <w:t>ourse_</w:t>
      </w:r>
      <w:r w:rsidR="00022BAE">
        <w:t>n</w:t>
      </w:r>
      <w:r w:rsidRPr="001C1A81">
        <w:t xml:space="preserve">o) → </w:t>
      </w:r>
      <w:r w:rsidR="00022BAE">
        <w:t>COURSE</w:t>
      </w:r>
      <w:r w:rsidRPr="001C1A81">
        <w:t xml:space="preserve"> (</w:t>
      </w:r>
      <w:r w:rsidR="00022BAE">
        <w:t>course</w:t>
      </w:r>
      <w:r w:rsidRPr="001C1A81">
        <w:t>_</w:t>
      </w:r>
      <w:r w:rsidR="00022BAE">
        <w:t>n</w:t>
      </w:r>
      <w:r w:rsidRPr="001C1A81">
        <w:t>o); (</w:t>
      </w:r>
      <w:r w:rsidR="00022BAE">
        <w:t>sid</w:t>
      </w:r>
      <w:r w:rsidRPr="001C1A81">
        <w:t xml:space="preserve">) → </w:t>
      </w:r>
      <w:r w:rsidR="00022BAE">
        <w:t>STUDENT</w:t>
      </w:r>
      <w:r w:rsidR="00022BAE" w:rsidRPr="001C1A81">
        <w:t xml:space="preserve"> </w:t>
      </w:r>
      <w:r w:rsidRPr="001C1A81">
        <w:t>(</w:t>
      </w:r>
      <w:r w:rsidR="00022BAE">
        <w:t>sid</w:t>
      </w:r>
      <w:r w:rsidRPr="001C1A81">
        <w:t>)</w:t>
      </w:r>
    </w:p>
    <w:p w14:paraId="617084AA" w14:textId="66A6F7BE" w:rsidR="00275117" w:rsidRPr="001C1A81" w:rsidRDefault="00275117" w:rsidP="001C1A81">
      <w:pPr>
        <w:spacing w:line="276" w:lineRule="auto"/>
      </w:pPr>
      <w:r w:rsidRPr="001C1A81">
        <w:tab/>
        <w:t>C</w:t>
      </w:r>
      <w:r w:rsidR="00022BAE">
        <w:t>OURSE</w:t>
      </w:r>
      <w:r w:rsidRPr="001C1A81">
        <w:t xml:space="preserve"> (</w:t>
      </w:r>
      <w:r w:rsidR="00022BAE">
        <w:rPr>
          <w:u w:val="single"/>
        </w:rPr>
        <w:t>c</w:t>
      </w:r>
      <w:r w:rsidRPr="001C1A81">
        <w:rPr>
          <w:u w:val="single"/>
        </w:rPr>
        <w:t>ourse_</w:t>
      </w:r>
      <w:r w:rsidR="00022BAE">
        <w:rPr>
          <w:u w:val="single"/>
        </w:rPr>
        <w:t>n</w:t>
      </w:r>
      <w:r w:rsidRPr="001C1A81">
        <w:rPr>
          <w:u w:val="single"/>
        </w:rPr>
        <w:t>o</w:t>
      </w:r>
      <w:r w:rsidRPr="001C1A81">
        <w:t xml:space="preserve">, </w:t>
      </w:r>
      <w:r w:rsidR="00022BAE">
        <w:t>c</w:t>
      </w:r>
      <w:r w:rsidRPr="001C1A81">
        <w:t>ourse_</w:t>
      </w:r>
      <w:r w:rsidR="00022BAE">
        <w:t>n</w:t>
      </w:r>
      <w:r w:rsidRPr="001C1A81">
        <w:t xml:space="preserve">ame, </w:t>
      </w:r>
      <w:r w:rsidR="00022BAE">
        <w:t>l</w:t>
      </w:r>
      <w:r w:rsidRPr="001C1A81">
        <w:t>evel)</w:t>
      </w:r>
    </w:p>
    <w:p w14:paraId="349E54C9" w14:textId="6676BBB9" w:rsidR="00275117" w:rsidRPr="001C1A81" w:rsidRDefault="00275117" w:rsidP="001C1A81">
      <w:pPr>
        <w:spacing w:line="276" w:lineRule="auto"/>
      </w:pPr>
      <w:r w:rsidRPr="001C1A81">
        <w:tab/>
      </w:r>
      <w:r w:rsidR="00022BAE">
        <w:t>INSTRUCTOR</w:t>
      </w:r>
      <w:r w:rsidRPr="001C1A81">
        <w:t xml:space="preserve"> (</w:t>
      </w:r>
      <w:r w:rsidR="00022BAE" w:rsidRPr="00022BAE">
        <w:rPr>
          <w:u w:val="single"/>
        </w:rPr>
        <w:t>id</w:t>
      </w:r>
      <w:r w:rsidRPr="001C1A81">
        <w:t xml:space="preserve">, </w:t>
      </w:r>
      <w:r w:rsidR="00022BAE">
        <w:t>f</w:t>
      </w:r>
      <w:r w:rsidRPr="001C1A81">
        <w:t xml:space="preserve">name, </w:t>
      </w:r>
      <w:r w:rsidR="00022BAE">
        <w:t>l</w:t>
      </w:r>
      <w:r w:rsidRPr="001C1A81">
        <w:t>name)</w:t>
      </w:r>
    </w:p>
    <w:p w14:paraId="3927737E" w14:textId="746FA689" w:rsidR="00275117" w:rsidRPr="001C1A81" w:rsidRDefault="00275117" w:rsidP="001C1A81">
      <w:pPr>
        <w:spacing w:line="276" w:lineRule="auto"/>
      </w:pPr>
      <w:r w:rsidRPr="001C1A81">
        <w:tab/>
      </w:r>
      <w:r w:rsidR="00022BAE">
        <w:t>COURSES</w:t>
      </w:r>
      <w:r w:rsidR="00022BAE" w:rsidRPr="001C1A81">
        <w:t xml:space="preserve"> </w:t>
      </w:r>
      <w:r w:rsidRPr="001C1A81">
        <w:t>_</w:t>
      </w:r>
      <w:r w:rsidR="00022BAE">
        <w:t>OFFERED</w:t>
      </w:r>
      <w:r w:rsidRPr="001C1A81">
        <w:t>(</w:t>
      </w:r>
      <w:r w:rsidR="00022BAE">
        <w:rPr>
          <w:u w:val="single"/>
        </w:rPr>
        <w:t>c</w:t>
      </w:r>
      <w:r w:rsidRPr="001C1A81">
        <w:rPr>
          <w:u w:val="single"/>
        </w:rPr>
        <w:t>ourse_</w:t>
      </w:r>
      <w:r w:rsidR="00022BAE">
        <w:rPr>
          <w:u w:val="single"/>
        </w:rPr>
        <w:t>n</w:t>
      </w:r>
      <w:r w:rsidRPr="001C1A81">
        <w:rPr>
          <w:u w:val="single"/>
        </w:rPr>
        <w:t xml:space="preserve">o, </w:t>
      </w:r>
      <w:r w:rsidR="00022BAE">
        <w:rPr>
          <w:u w:val="single"/>
        </w:rPr>
        <w:t>t</w:t>
      </w:r>
      <w:r w:rsidRPr="001C1A81">
        <w:rPr>
          <w:u w:val="single"/>
        </w:rPr>
        <w:t xml:space="preserve">erm, </w:t>
      </w:r>
      <w:r w:rsidR="00022BAE">
        <w:rPr>
          <w:u w:val="single"/>
        </w:rPr>
        <w:t>i</w:t>
      </w:r>
      <w:r w:rsidRPr="001C1A81">
        <w:rPr>
          <w:u w:val="single"/>
        </w:rPr>
        <w:t>nstructor</w:t>
      </w:r>
      <w:r w:rsidR="00022BAE">
        <w:rPr>
          <w:u w:val="single"/>
        </w:rPr>
        <w:t>_id</w:t>
      </w:r>
      <w:r w:rsidRPr="001C1A81">
        <w:t>)</w:t>
      </w:r>
    </w:p>
    <w:p w14:paraId="398685C3" w14:textId="0A95DC18" w:rsidR="00275117" w:rsidRPr="001C1A81" w:rsidRDefault="00275117" w:rsidP="001C1A81">
      <w:pPr>
        <w:spacing w:line="276" w:lineRule="auto"/>
      </w:pPr>
      <w:r w:rsidRPr="001C1A81">
        <w:tab/>
      </w:r>
      <w:r w:rsidRPr="001C1A81">
        <w:tab/>
        <w:t>FK: (</w:t>
      </w:r>
      <w:r w:rsidR="00022BAE">
        <w:t>c</w:t>
      </w:r>
      <w:r w:rsidRPr="001C1A81">
        <w:t>ourse_</w:t>
      </w:r>
      <w:r w:rsidR="00022BAE">
        <w:t>n</w:t>
      </w:r>
      <w:r w:rsidRPr="001C1A81">
        <w:t xml:space="preserve">o) → </w:t>
      </w:r>
      <w:r w:rsidR="00022BAE" w:rsidRPr="001C1A81">
        <w:t>C</w:t>
      </w:r>
      <w:r w:rsidR="00022BAE">
        <w:t>OURSE</w:t>
      </w:r>
      <w:r w:rsidR="00022BAE" w:rsidRPr="001C1A81">
        <w:t xml:space="preserve"> </w:t>
      </w:r>
      <w:r w:rsidRPr="001C1A81">
        <w:t>(</w:t>
      </w:r>
      <w:r w:rsidR="00022BAE">
        <w:t>c</w:t>
      </w:r>
      <w:r w:rsidRPr="001C1A81">
        <w:t>ourse_</w:t>
      </w:r>
      <w:r w:rsidR="00022BAE">
        <w:t>n</w:t>
      </w:r>
      <w:r w:rsidRPr="001C1A81">
        <w:t>o); (</w:t>
      </w:r>
      <w:r w:rsidR="00022BAE">
        <w:t>i</w:t>
      </w:r>
      <w:r w:rsidRPr="001C1A81">
        <w:t>nstructor</w:t>
      </w:r>
      <w:r w:rsidR="00022BAE">
        <w:t>_id</w:t>
      </w:r>
      <w:r w:rsidRPr="001C1A81">
        <w:t xml:space="preserve">) → </w:t>
      </w:r>
      <w:r w:rsidR="00022BAE">
        <w:t>INSTRUCTOR</w:t>
      </w:r>
      <w:r w:rsidR="00022BAE" w:rsidRPr="001C1A81">
        <w:t xml:space="preserve"> </w:t>
      </w:r>
      <w:r w:rsidRPr="001C1A81">
        <w:t>(</w:t>
      </w:r>
      <w:r w:rsidR="00022BAE">
        <w:t>id</w:t>
      </w:r>
      <w:r w:rsidRPr="001C1A81">
        <w:t>)</w:t>
      </w:r>
    </w:p>
    <w:p w14:paraId="06FC9F76" w14:textId="77777777" w:rsidR="00275117" w:rsidRPr="001C1A81" w:rsidRDefault="00275117" w:rsidP="001C1A81">
      <w:pPr>
        <w:rPr>
          <w:u w:val="single"/>
        </w:rPr>
      </w:pP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  <w:r w:rsidRPr="001C1A81">
        <w:rPr>
          <w:u w:val="single"/>
        </w:rPr>
        <w:tab/>
      </w:r>
    </w:p>
    <w:p w14:paraId="4D105794" w14:textId="77777777" w:rsidR="00275117" w:rsidRPr="001C1A81" w:rsidRDefault="00275117" w:rsidP="001C1A81"/>
    <w:p w14:paraId="6A8F628D" w14:textId="77777777" w:rsidR="00275117" w:rsidRPr="001C1A81" w:rsidRDefault="00275117" w:rsidP="001C1A81"/>
    <w:p w14:paraId="42CB02AD" w14:textId="35F4017C" w:rsidR="00022BAE" w:rsidRPr="001C1A81" w:rsidRDefault="00022BAE" w:rsidP="00022BAE">
      <w:r w:rsidRPr="001C1A81">
        <w:t>Write a relational algebra query</w:t>
      </w:r>
      <w:r>
        <w:t xml:space="preserve"> using the nested notation</w:t>
      </w:r>
      <w:r w:rsidRPr="001C1A81">
        <w:t xml:space="preserve"> for each of the queries below:</w:t>
      </w:r>
    </w:p>
    <w:p w14:paraId="7E6B8EB5" w14:textId="7F4EA625" w:rsidR="00022BAE" w:rsidRDefault="00022BAE" w:rsidP="001C1A81"/>
    <w:p w14:paraId="0748C4F8" w14:textId="0DB90463" w:rsidR="00022BAE" w:rsidRDefault="00022BAE" w:rsidP="001C1A81"/>
    <w:p w14:paraId="0F2C9BC9" w14:textId="7712FAE6" w:rsidR="00022BAE" w:rsidRDefault="00022BAE" w:rsidP="004D2685">
      <w:pPr>
        <w:numPr>
          <w:ilvl w:val="0"/>
          <w:numId w:val="1"/>
        </w:numPr>
      </w:pPr>
      <w:r w:rsidRPr="001C1A81">
        <w:t xml:space="preserve">Find for each instructor, the course names of the courses he/she </w:t>
      </w:r>
      <w:r>
        <w:t>was</w:t>
      </w:r>
      <w:r w:rsidRPr="001C1A81">
        <w:t xml:space="preserve"> teaching </w:t>
      </w:r>
      <w:r>
        <w:t xml:space="preserve">in </w:t>
      </w:r>
      <w:r w:rsidRPr="001C1A81">
        <w:t>Fall 1</w:t>
      </w:r>
      <w:r>
        <w:t>9</w:t>
      </w:r>
      <w:r w:rsidRPr="001C1A81">
        <w:t>. List in addition to the course name, the first name and the last names of the instructor.</w:t>
      </w:r>
    </w:p>
    <w:p w14:paraId="2E303DEB" w14:textId="77777777" w:rsidR="004D2685" w:rsidRDefault="004D2685" w:rsidP="004D2685">
      <w:pPr>
        <w:ind w:left="720"/>
      </w:pPr>
    </w:p>
    <w:p w14:paraId="3D612A82" w14:textId="77777777" w:rsidR="00022BAE" w:rsidRPr="001C1A81" w:rsidRDefault="00022BAE" w:rsidP="00022BAE"/>
    <w:p w14:paraId="7A40D5DD" w14:textId="77777777" w:rsidR="009F1FC8" w:rsidRDefault="00022BAE" w:rsidP="00022BAE">
      <w:pPr>
        <w:ind w:left="720"/>
        <w:rPr>
          <w:rFonts w:ascii="Comic Sans MS" w:eastAsia="DejaVu Sans" w:hAnsi="Comic Sans MS" w:cs="DejaVu Sans"/>
          <w:vertAlign w:val="subscript"/>
        </w:rPr>
      </w:pPr>
      <w:r w:rsidRPr="001C1A81">
        <w:rPr>
          <w:rFonts w:ascii="Symbol" w:hAnsi="Symbol"/>
        </w:rPr>
        <w:t></w:t>
      </w:r>
      <w:r w:rsidR="009F1FC8">
        <w:rPr>
          <w:rFonts w:ascii="Comic Sans MS" w:hAnsi="Comic Sans MS"/>
          <w:vertAlign w:val="subscript"/>
        </w:rPr>
        <w:t>COURSE</w:t>
      </w:r>
      <w:r w:rsidRPr="001C1A81">
        <w:rPr>
          <w:rFonts w:ascii="Comic Sans MS" w:hAnsi="Comic Sans MS"/>
          <w:vertAlign w:val="subscript"/>
        </w:rPr>
        <w:t>.</w:t>
      </w:r>
      <w:r w:rsidR="009F1FC8">
        <w:rPr>
          <w:rFonts w:ascii="Comic Sans MS" w:hAnsi="Comic Sans MS"/>
          <w:vertAlign w:val="subscript"/>
        </w:rPr>
        <w:t>n</w:t>
      </w:r>
      <w:r w:rsidRPr="001C1A81">
        <w:rPr>
          <w:rFonts w:ascii="Comic Sans MS" w:hAnsi="Comic Sans MS"/>
          <w:vertAlign w:val="subscript"/>
        </w:rPr>
        <w:t>ame,</w:t>
      </w:r>
      <w:r w:rsidR="009F1FC8">
        <w:rPr>
          <w:rFonts w:ascii="Comic Sans MS" w:hAnsi="Comic Sans MS"/>
          <w:vertAlign w:val="subscript"/>
        </w:rPr>
        <w:t xml:space="preserve"> INSTRUCTOR</w:t>
      </w:r>
      <w:r w:rsidRPr="001C1A81">
        <w:rPr>
          <w:rFonts w:ascii="Comic Sans MS" w:hAnsi="Comic Sans MS"/>
          <w:vertAlign w:val="subscript"/>
        </w:rPr>
        <w:t>.fname, I</w:t>
      </w:r>
      <w:r w:rsidR="009F1FC8">
        <w:rPr>
          <w:rFonts w:ascii="Comic Sans MS" w:hAnsi="Comic Sans MS"/>
          <w:vertAlign w:val="subscript"/>
        </w:rPr>
        <w:t>NSTRUCTOR</w:t>
      </w:r>
      <w:r w:rsidRPr="001C1A81">
        <w:rPr>
          <w:rFonts w:ascii="Comic Sans MS" w:hAnsi="Comic Sans MS"/>
          <w:vertAlign w:val="subscript"/>
        </w:rPr>
        <w:t xml:space="preserve">.Lname  </w:t>
      </w:r>
      <w:r w:rsidRPr="001C1A81">
        <w:rPr>
          <w:rFonts w:ascii="Comic Sans MS" w:hAnsi="Comic Sans MS"/>
        </w:rPr>
        <w:t>(</w:t>
      </w:r>
      <w:r w:rsidRPr="001C1A81">
        <w:rPr>
          <w:rFonts w:ascii="Symbol" w:eastAsia="DejaVu Sans" w:hAnsi="Symbol" w:cs="DejaVu Sans"/>
        </w:rPr>
        <w:t></w:t>
      </w:r>
      <w:r w:rsidRPr="001C1A81">
        <w:rPr>
          <w:rFonts w:ascii="Comic Sans MS" w:eastAsia="DejaVu Sans" w:hAnsi="Comic Sans MS" w:cs="DejaVu Sans"/>
          <w:vertAlign w:val="subscript"/>
        </w:rPr>
        <w:t>term=’Fall 1</w:t>
      </w:r>
      <w:r>
        <w:rPr>
          <w:rFonts w:ascii="Comic Sans MS" w:eastAsia="DejaVu Sans" w:hAnsi="Comic Sans MS" w:cs="DejaVu Sans"/>
          <w:vertAlign w:val="subscript"/>
        </w:rPr>
        <w:t>9</w:t>
      </w:r>
      <w:r w:rsidRPr="001C1A81">
        <w:rPr>
          <w:rFonts w:ascii="Comic Sans MS" w:eastAsia="DejaVu Sans" w:hAnsi="Comic Sans MS" w:cs="DejaVu Sans"/>
          <w:vertAlign w:val="subscript"/>
        </w:rPr>
        <w:t xml:space="preserve">’ </w:t>
      </w:r>
    </w:p>
    <w:p w14:paraId="5BEBCF0F" w14:textId="77777777" w:rsidR="009F1FC8" w:rsidRDefault="00022BAE" w:rsidP="009F1FC8">
      <w:pPr>
        <w:ind w:left="720" w:firstLine="720"/>
        <w:rPr>
          <w:rFonts w:ascii="Comic Sans MS" w:eastAsia="DejaVu Sans" w:hAnsi="Comic Sans MS" w:cs="DejaVu Sans"/>
          <w:vertAlign w:val="subscript"/>
        </w:rPr>
      </w:pPr>
      <w:r w:rsidRPr="001C1A81">
        <w:rPr>
          <w:rFonts w:ascii="Comic Sans MS" w:hAnsi="Comic Sans MS"/>
        </w:rPr>
        <w:t>(</w:t>
      </w:r>
      <w:r w:rsidRPr="001C1A81">
        <w:rPr>
          <w:rFonts w:ascii="Comic Sans MS" w:eastAsia="DejaVu Sans" w:hAnsi="Comic Sans MS" w:cs="DejaVu Sans"/>
        </w:rPr>
        <w:t>I</w:t>
      </w:r>
      <w:r w:rsidR="009F1FC8">
        <w:rPr>
          <w:rFonts w:ascii="Comic Sans MS" w:eastAsia="DejaVu Sans" w:hAnsi="Comic Sans MS" w:cs="DejaVu Sans"/>
        </w:rPr>
        <w:t>NSTRUCTOR</w:t>
      </w:r>
      <w:r w:rsidRPr="001C1A81">
        <w:rPr>
          <w:rFonts w:ascii="Symbol" w:hAnsi="Symbol" w:cs="Cambria"/>
          <w:spacing w:val="-50"/>
          <w:w w:val="90"/>
        </w:rPr>
        <w:t></w:t>
      </w:r>
      <w:r w:rsidRPr="001C1A81">
        <w:rPr>
          <w:rFonts w:ascii="Symbol" w:hAnsi="Symbol" w:cs="Cambria"/>
          <w:spacing w:val="-50"/>
          <w:w w:val="90"/>
        </w:rPr>
        <w:sym w:font="Wingdings 3" w:char="F077"/>
      </w:r>
      <w:r w:rsidRPr="001C1A81">
        <w:rPr>
          <w:rFonts w:ascii="Symbol" w:hAnsi="Symbol" w:cs="Cambria"/>
          <w:spacing w:val="-50"/>
          <w:w w:val="90"/>
        </w:rPr>
        <w:sym w:font="Wingdings 3" w:char="F076"/>
      </w:r>
      <w:r w:rsidRPr="001C1A81">
        <w:rPr>
          <w:rFonts w:ascii="Symbol" w:hAnsi="Symbol" w:cs="Cambria"/>
          <w:spacing w:val="-50"/>
          <w:w w:val="90"/>
        </w:rPr>
        <w:t></w:t>
      </w:r>
      <w:r w:rsidRPr="001C1A81">
        <w:rPr>
          <w:rFonts w:ascii="Symbol" w:hAnsi="Symbol" w:cs="Cambria"/>
          <w:spacing w:val="-50"/>
          <w:w w:val="90"/>
        </w:rPr>
        <w:t></w:t>
      </w:r>
      <w:r w:rsidRPr="001C1A81">
        <w:rPr>
          <w:rFonts w:ascii="Symbol" w:hAnsi="Symbol" w:cs="Cambria"/>
          <w:spacing w:val="-46"/>
          <w:w w:val="90"/>
        </w:rPr>
        <w:t></w:t>
      </w:r>
      <w:r w:rsidRPr="001C1A81">
        <w:rPr>
          <w:rFonts w:ascii="Comic Sans MS" w:eastAsia="DejaVu Sans" w:hAnsi="Comic Sans MS" w:cs="DejaVu Sans"/>
          <w:vertAlign w:val="subscript"/>
        </w:rPr>
        <w:t xml:space="preserve"> </w:t>
      </w:r>
      <w:r w:rsidR="009F1FC8">
        <w:rPr>
          <w:rFonts w:ascii="Comic Sans MS" w:hAnsi="Comic Sans MS"/>
          <w:vertAlign w:val="subscript"/>
        </w:rPr>
        <w:t>INSTRUCTOR</w:t>
      </w:r>
      <w:r w:rsidRPr="001C1A81">
        <w:rPr>
          <w:rFonts w:ascii="Comic Sans MS" w:eastAsia="DejaVu Sans" w:hAnsi="Comic Sans MS" w:cs="DejaVu Sans"/>
          <w:vertAlign w:val="subscript"/>
        </w:rPr>
        <w:t>.</w:t>
      </w:r>
      <w:r w:rsidR="009F1FC8">
        <w:rPr>
          <w:rFonts w:ascii="Comic Sans MS" w:eastAsia="DejaVu Sans" w:hAnsi="Comic Sans MS" w:cs="DejaVu Sans"/>
          <w:vertAlign w:val="subscript"/>
        </w:rPr>
        <w:t>id</w:t>
      </w:r>
      <w:r w:rsidRPr="001C1A81">
        <w:rPr>
          <w:rFonts w:ascii="Comic Sans MS" w:eastAsia="DejaVu Sans" w:hAnsi="Comic Sans MS" w:cs="DejaVu Sans"/>
          <w:vertAlign w:val="subscript"/>
        </w:rPr>
        <w:t xml:space="preserve"> = </w:t>
      </w:r>
      <w:r w:rsidR="009F1FC8">
        <w:rPr>
          <w:rFonts w:ascii="Comic Sans MS" w:eastAsia="DejaVu Sans" w:hAnsi="Comic Sans MS" w:cs="DejaVu Sans"/>
          <w:vertAlign w:val="subscript"/>
        </w:rPr>
        <w:t>COURSES</w:t>
      </w:r>
      <w:r w:rsidRPr="001C1A81">
        <w:rPr>
          <w:rFonts w:ascii="Comic Sans MS" w:eastAsia="DejaVu Sans" w:hAnsi="Comic Sans MS" w:cs="DejaVu Sans"/>
          <w:vertAlign w:val="subscript"/>
        </w:rPr>
        <w:t>_</w:t>
      </w:r>
      <w:r w:rsidR="009F1FC8">
        <w:rPr>
          <w:rFonts w:ascii="Comic Sans MS" w:eastAsia="DejaVu Sans" w:hAnsi="Comic Sans MS" w:cs="DejaVu Sans"/>
          <w:vertAlign w:val="subscript"/>
        </w:rPr>
        <w:t>OFFERED</w:t>
      </w:r>
      <w:r w:rsidRPr="001C1A81">
        <w:rPr>
          <w:rFonts w:ascii="Comic Sans MS" w:eastAsia="DejaVu Sans" w:hAnsi="Comic Sans MS" w:cs="DejaVu Sans"/>
          <w:vertAlign w:val="subscript"/>
        </w:rPr>
        <w:t>.</w:t>
      </w:r>
      <w:r w:rsidR="009F1FC8">
        <w:rPr>
          <w:rFonts w:ascii="Comic Sans MS" w:eastAsia="DejaVu Sans" w:hAnsi="Comic Sans MS" w:cs="DejaVu Sans"/>
          <w:vertAlign w:val="subscript"/>
        </w:rPr>
        <w:t>i</w:t>
      </w:r>
      <w:r w:rsidRPr="001C1A81">
        <w:rPr>
          <w:rFonts w:ascii="Comic Sans MS" w:eastAsia="DejaVu Sans" w:hAnsi="Comic Sans MS" w:cs="DejaVu Sans"/>
          <w:vertAlign w:val="subscript"/>
        </w:rPr>
        <w:t>nstructor</w:t>
      </w:r>
      <w:r w:rsidR="009F1FC8">
        <w:rPr>
          <w:rFonts w:ascii="Comic Sans MS" w:eastAsia="DejaVu Sans" w:hAnsi="Comic Sans MS" w:cs="DejaVu Sans"/>
          <w:vertAlign w:val="subscript"/>
        </w:rPr>
        <w:t>_id</w:t>
      </w:r>
      <w:r w:rsidRPr="001C1A81">
        <w:rPr>
          <w:rFonts w:ascii="Comic Sans MS" w:eastAsia="DejaVu Sans" w:hAnsi="Comic Sans MS" w:cs="DejaVu Sans"/>
          <w:vertAlign w:val="subscript"/>
        </w:rPr>
        <w:t xml:space="preserve"> </w:t>
      </w:r>
    </w:p>
    <w:p w14:paraId="664721A5" w14:textId="76207D05" w:rsidR="00F476BA" w:rsidRDefault="00022BAE" w:rsidP="004D2685">
      <w:pPr>
        <w:ind w:left="1440" w:firstLine="720"/>
        <w:rPr>
          <w:rFonts w:ascii="Comic Sans MS" w:eastAsia="DejaVu Sans" w:hAnsi="Comic Sans MS" w:cs="DejaVu Sans"/>
        </w:rPr>
      </w:pPr>
      <w:r w:rsidRPr="001C1A81">
        <w:rPr>
          <w:rFonts w:ascii="Comic Sans MS" w:hAnsi="Comic Sans MS"/>
        </w:rPr>
        <w:t>(</w:t>
      </w:r>
      <w:r w:rsidR="004B3AEB">
        <w:rPr>
          <w:rFonts w:ascii="Comic Sans MS" w:hAnsi="Comic Sans MS"/>
        </w:rPr>
        <w:t>COURSE</w:t>
      </w:r>
      <w:r w:rsidRPr="001C1A81">
        <w:rPr>
          <w:rFonts w:ascii="Comic Sans MS" w:hAnsi="Comic Sans MS"/>
        </w:rPr>
        <w:t xml:space="preserve"> * </w:t>
      </w:r>
      <w:r w:rsidR="004B3AEB">
        <w:rPr>
          <w:rFonts w:ascii="Comic Sans MS" w:hAnsi="Comic Sans MS"/>
        </w:rPr>
        <w:t>COURSES</w:t>
      </w:r>
      <w:r w:rsidRPr="001C1A81">
        <w:rPr>
          <w:rFonts w:ascii="Comic Sans MS" w:hAnsi="Comic Sans MS"/>
        </w:rPr>
        <w:t>_</w:t>
      </w:r>
      <w:r w:rsidR="004B3AEB">
        <w:rPr>
          <w:rFonts w:ascii="Comic Sans MS" w:hAnsi="Comic Sans MS"/>
        </w:rPr>
        <w:t>OFFERED</w:t>
      </w:r>
      <w:r w:rsidRPr="001C1A81">
        <w:rPr>
          <w:rFonts w:ascii="Comic Sans MS" w:hAnsi="Comic Sans MS"/>
        </w:rPr>
        <w:t>)</w:t>
      </w:r>
      <w:r w:rsidRPr="001C1A81">
        <w:rPr>
          <w:rFonts w:ascii="Comic Sans MS" w:eastAsia="DejaVu Sans" w:hAnsi="Comic Sans MS" w:cs="DejaVu Sans"/>
        </w:rPr>
        <w:t>))</w:t>
      </w:r>
    </w:p>
    <w:p w14:paraId="7C351630" w14:textId="77777777" w:rsidR="00F476BA" w:rsidRDefault="00F476BA" w:rsidP="00022BAE">
      <w:pPr>
        <w:rPr>
          <w:rFonts w:ascii="Comic Sans MS" w:eastAsia="DejaVu Sans" w:hAnsi="Comic Sans MS" w:cs="DejaVu Sans"/>
        </w:rPr>
      </w:pPr>
    </w:p>
    <w:p w14:paraId="33F4E842" w14:textId="557F0AE9" w:rsidR="00F476BA" w:rsidRDefault="00F476BA" w:rsidP="00022BAE">
      <w:pPr>
        <w:rPr>
          <w:rFonts w:ascii="Comic Sans MS" w:eastAsia="DejaVu Sans" w:hAnsi="Comic Sans MS" w:cs="DejaVu Sans"/>
        </w:rPr>
      </w:pPr>
    </w:p>
    <w:p w14:paraId="747E8B89" w14:textId="128BA2F4" w:rsidR="00F476BA" w:rsidRPr="001C1A81" w:rsidRDefault="00F476BA" w:rsidP="00F476BA">
      <w:pPr>
        <w:numPr>
          <w:ilvl w:val="0"/>
          <w:numId w:val="1"/>
        </w:numPr>
        <w:rPr>
          <w:i/>
          <w:iCs/>
        </w:rPr>
      </w:pPr>
      <w:r w:rsidRPr="001C1A81">
        <w:t xml:space="preserve">List the </w:t>
      </w:r>
      <w:r w:rsidR="004B3AEB">
        <w:t>sid</w:t>
      </w:r>
      <w:r w:rsidRPr="001C1A81">
        <w:t>, name, and address (if available) of all students.</w:t>
      </w:r>
    </w:p>
    <w:p w14:paraId="35BBEE79" w14:textId="77777777" w:rsidR="00F476BA" w:rsidRPr="001C1A81" w:rsidRDefault="00F476BA" w:rsidP="00F476BA">
      <w:pPr>
        <w:ind w:left="720"/>
        <w:rPr>
          <w:iCs/>
        </w:rPr>
      </w:pPr>
    </w:p>
    <w:p w14:paraId="05B85A6C" w14:textId="2FE19F8A" w:rsidR="00F476BA" w:rsidRPr="001C1A81" w:rsidRDefault="00F476BA" w:rsidP="00F476BA">
      <w:pPr>
        <w:rPr>
          <w:rFonts w:eastAsia="DejaVu Sans" w:cs="DejaVu Sans"/>
        </w:rPr>
      </w:pPr>
      <w:r w:rsidRPr="001C1A81">
        <w:tab/>
      </w:r>
      <w:r w:rsidRPr="001C1A81">
        <w:rPr>
          <w:rFonts w:ascii="Symbol" w:hAnsi="Symbol"/>
        </w:rPr>
        <w:t></w:t>
      </w:r>
      <w:r w:rsidR="004B3AEB">
        <w:rPr>
          <w:rFonts w:ascii="Comic Sans MS" w:hAnsi="Comic Sans MS"/>
          <w:vertAlign w:val="subscript"/>
        </w:rPr>
        <w:t>sid</w:t>
      </w:r>
      <w:r w:rsidRPr="001C1A81">
        <w:rPr>
          <w:rFonts w:ascii="Comic Sans MS" w:hAnsi="Comic Sans MS"/>
          <w:vertAlign w:val="subscript"/>
        </w:rPr>
        <w:t>, name, address</w:t>
      </w:r>
      <w:r w:rsidRPr="001C1A81">
        <w:rPr>
          <w:rFonts w:ascii="Symbol" w:hAnsi="Symbol"/>
        </w:rPr>
        <w:t></w:t>
      </w:r>
      <w:r w:rsidRPr="001C1A81">
        <w:t>(</w:t>
      </w:r>
      <w:r w:rsidR="004B3AEB">
        <w:rPr>
          <w:rFonts w:ascii="Comic Sans MS" w:hAnsi="Comic Sans MS"/>
        </w:rPr>
        <w:t>STUDENT</w:t>
      </w:r>
      <w:r w:rsidRPr="001C1A81">
        <w:t xml:space="preserve">  ]</w:t>
      </w:r>
      <w:r w:rsidRPr="001C1A81">
        <w:rPr>
          <w:rFonts w:ascii="Symbol" w:hAnsi="Symbol" w:cs="Cambria"/>
          <w:spacing w:val="-50"/>
          <w:w w:val="90"/>
        </w:rPr>
        <w:t></w:t>
      </w:r>
      <w:r w:rsidRPr="001C1A81">
        <w:rPr>
          <w:rFonts w:ascii="Symbol" w:hAnsi="Symbol" w:cs="Cambria"/>
          <w:spacing w:val="-50"/>
          <w:w w:val="90"/>
        </w:rPr>
        <w:sym w:font="Wingdings 3" w:char="F077"/>
      </w:r>
      <w:r w:rsidRPr="001C1A81">
        <w:rPr>
          <w:rFonts w:ascii="Symbol" w:hAnsi="Symbol" w:cs="Cambria"/>
          <w:spacing w:val="-50"/>
          <w:w w:val="90"/>
        </w:rPr>
        <w:sym w:font="Wingdings 3" w:char="F076"/>
      </w:r>
      <w:r w:rsidRPr="001C1A81">
        <w:rPr>
          <w:rFonts w:ascii="Symbol" w:hAnsi="Symbol" w:cs="Cambria"/>
          <w:spacing w:val="-50"/>
          <w:w w:val="90"/>
        </w:rPr>
        <w:t></w:t>
      </w:r>
      <w:r w:rsidRPr="001C1A81">
        <w:rPr>
          <w:rFonts w:ascii="Symbol" w:hAnsi="Symbol" w:cs="Cambria"/>
          <w:spacing w:val="-50"/>
          <w:w w:val="90"/>
        </w:rPr>
        <w:t></w:t>
      </w:r>
      <w:r w:rsidRPr="001C1A81">
        <w:rPr>
          <w:rFonts w:ascii="Symbol" w:hAnsi="Symbol" w:cs="Cambria"/>
          <w:spacing w:val="-46"/>
          <w:w w:val="90"/>
        </w:rPr>
        <w:t></w:t>
      </w:r>
      <w:r w:rsidR="004B3AEB">
        <w:rPr>
          <w:rFonts w:ascii="Comic Sans MS" w:hAnsi="Comic Sans MS"/>
          <w:vertAlign w:val="subscript"/>
        </w:rPr>
        <w:t>STUDENT</w:t>
      </w:r>
      <w:r w:rsidRPr="001C1A81">
        <w:rPr>
          <w:rFonts w:ascii="Comic Sans MS" w:hAnsi="Comic Sans MS"/>
          <w:vertAlign w:val="subscript"/>
        </w:rPr>
        <w:t>.</w:t>
      </w:r>
      <w:r w:rsidR="004B3AEB">
        <w:rPr>
          <w:rFonts w:ascii="Comic Sans MS" w:hAnsi="Comic Sans MS"/>
          <w:vertAlign w:val="subscript"/>
        </w:rPr>
        <w:t>sid</w:t>
      </w:r>
      <w:r w:rsidRPr="001C1A81">
        <w:rPr>
          <w:rFonts w:ascii="Comic Sans MS" w:hAnsi="Comic Sans MS"/>
          <w:vertAlign w:val="subscript"/>
        </w:rPr>
        <w:t>=</w:t>
      </w:r>
      <w:r w:rsidR="004B3AEB">
        <w:rPr>
          <w:rFonts w:ascii="Comic Sans MS" w:hAnsi="Comic Sans MS"/>
          <w:vertAlign w:val="subscript"/>
        </w:rPr>
        <w:t>STUDENT_</w:t>
      </w:r>
      <w:r w:rsidRPr="001C1A81">
        <w:rPr>
          <w:rFonts w:ascii="Comic Sans MS" w:hAnsi="Comic Sans MS"/>
          <w:vertAlign w:val="subscript"/>
        </w:rPr>
        <w:t>D</w:t>
      </w:r>
      <w:r w:rsidR="004B3AEB">
        <w:rPr>
          <w:rFonts w:ascii="Comic Sans MS" w:hAnsi="Comic Sans MS"/>
          <w:vertAlign w:val="subscript"/>
        </w:rPr>
        <w:t>IR</w:t>
      </w:r>
      <w:r w:rsidRPr="001C1A81">
        <w:rPr>
          <w:rFonts w:ascii="Comic Sans MS" w:hAnsi="Comic Sans MS"/>
          <w:vertAlign w:val="subscript"/>
        </w:rPr>
        <w:t xml:space="preserve">. </w:t>
      </w:r>
      <w:r w:rsidR="004B3AEB">
        <w:rPr>
          <w:rFonts w:ascii="Comic Sans MS" w:hAnsi="Comic Sans MS"/>
          <w:vertAlign w:val="subscript"/>
        </w:rPr>
        <w:t>id</w:t>
      </w:r>
      <w:r w:rsidRPr="001C1A81">
        <w:rPr>
          <w:rFonts w:ascii="Comic Sans MS" w:eastAsia="DejaVu Sans" w:hAnsi="Comic Sans MS" w:cs="DejaVu Sans"/>
        </w:rPr>
        <w:t xml:space="preserve"> </w:t>
      </w:r>
      <w:r w:rsidR="004B3AEB">
        <w:rPr>
          <w:rFonts w:ascii="Comic Sans MS" w:eastAsia="DejaVu Sans" w:hAnsi="Comic Sans MS" w:cs="DejaVu Sans"/>
        </w:rPr>
        <w:t>STUDENT_</w:t>
      </w:r>
      <w:r w:rsidRPr="001C1A81">
        <w:rPr>
          <w:rFonts w:ascii="Comic Sans MS" w:eastAsia="DejaVu Sans" w:hAnsi="Comic Sans MS" w:cs="DejaVu Sans"/>
        </w:rPr>
        <w:t>D</w:t>
      </w:r>
      <w:r w:rsidR="004B3AEB">
        <w:rPr>
          <w:rFonts w:ascii="Comic Sans MS" w:eastAsia="DejaVu Sans" w:hAnsi="Comic Sans MS" w:cs="DejaVu Sans"/>
        </w:rPr>
        <w:t>IR</w:t>
      </w:r>
      <w:r w:rsidRPr="001C1A81">
        <w:rPr>
          <w:rFonts w:ascii="Comic Sans MS" w:eastAsia="DejaVu Sans" w:hAnsi="Comic Sans MS" w:cs="DejaVu Sans"/>
        </w:rPr>
        <w:t>)</w:t>
      </w:r>
    </w:p>
    <w:p w14:paraId="0C719922" w14:textId="77777777" w:rsidR="00F476BA" w:rsidRPr="001C1A81" w:rsidRDefault="00F476BA" w:rsidP="00F476BA">
      <w:pPr>
        <w:rPr>
          <w:rFonts w:eastAsia="DejaVu Sans" w:cs="DejaVu Sans"/>
        </w:rPr>
      </w:pPr>
      <w:r w:rsidRPr="001C1A81">
        <w:rPr>
          <w:rFonts w:eastAsia="DejaVu Sans" w:cs="DejaVu Sans"/>
        </w:rPr>
        <w:tab/>
      </w:r>
    </w:p>
    <w:p w14:paraId="7D0C7428" w14:textId="77777777" w:rsidR="00F476BA" w:rsidRPr="001C1A81" w:rsidRDefault="00F476BA" w:rsidP="00F476BA">
      <w:pPr>
        <w:rPr>
          <w:rFonts w:eastAsia="DejaVu Sans" w:cs="DejaVu Sans"/>
          <w:i/>
          <w:iCs/>
        </w:rPr>
      </w:pPr>
      <w:r w:rsidRPr="001C1A81">
        <w:rPr>
          <w:rFonts w:eastAsia="DejaVu Sans" w:cs="DejaVu Sans"/>
        </w:rPr>
        <w:tab/>
      </w:r>
      <w:r w:rsidRPr="001C1A81">
        <w:rPr>
          <w:rFonts w:eastAsia="DejaVu Sans" w:cs="DejaVu Sans"/>
          <w:i/>
          <w:iCs/>
        </w:rPr>
        <w:t>(note the left outer join)</w:t>
      </w:r>
    </w:p>
    <w:p w14:paraId="3F637FC4" w14:textId="0BC43DA9" w:rsidR="00022BAE" w:rsidRDefault="00022BAE" w:rsidP="001C1A81">
      <w:pPr>
        <w:rPr>
          <w:rFonts w:ascii="Comic Sans MS" w:hAnsi="Comic Sans MS"/>
        </w:rPr>
      </w:pPr>
    </w:p>
    <w:p w14:paraId="027E3558" w14:textId="3ED1263E" w:rsidR="004D2685" w:rsidRDefault="004D2685" w:rsidP="001C1A81">
      <w:pPr>
        <w:rPr>
          <w:rFonts w:ascii="Comic Sans MS" w:hAnsi="Comic Sans MS"/>
        </w:rPr>
      </w:pPr>
    </w:p>
    <w:p w14:paraId="78B4F7FB" w14:textId="519A58C3" w:rsidR="004D2685" w:rsidRDefault="004D2685" w:rsidP="001C1A81">
      <w:pPr>
        <w:rPr>
          <w:rFonts w:ascii="Comic Sans MS" w:hAnsi="Comic Sans MS"/>
        </w:rPr>
      </w:pPr>
    </w:p>
    <w:p w14:paraId="294BFEFE" w14:textId="63821B0E" w:rsidR="004D2685" w:rsidRDefault="004D2685" w:rsidP="001C1A81">
      <w:pPr>
        <w:rPr>
          <w:rFonts w:ascii="Comic Sans MS" w:hAnsi="Comic Sans MS"/>
        </w:rPr>
      </w:pPr>
    </w:p>
    <w:p w14:paraId="1154DE8D" w14:textId="7FEA815D" w:rsidR="004D2685" w:rsidRDefault="004D2685" w:rsidP="001C1A81">
      <w:pPr>
        <w:rPr>
          <w:rFonts w:ascii="Comic Sans MS" w:hAnsi="Comic Sans MS"/>
        </w:rPr>
      </w:pPr>
    </w:p>
    <w:p w14:paraId="6271CB30" w14:textId="428CDAC3" w:rsidR="004D2685" w:rsidRDefault="004D2685" w:rsidP="001C1A81">
      <w:pPr>
        <w:rPr>
          <w:rFonts w:ascii="Comic Sans MS" w:hAnsi="Comic Sans MS"/>
        </w:rPr>
      </w:pPr>
    </w:p>
    <w:p w14:paraId="30B13B04" w14:textId="77777777" w:rsidR="004D2685" w:rsidRDefault="004D2685" w:rsidP="001C1A81"/>
    <w:p w14:paraId="378671A3" w14:textId="3BC24452" w:rsidR="00022BAE" w:rsidRDefault="00022BAE" w:rsidP="001C1A81"/>
    <w:p w14:paraId="26C3C9EB" w14:textId="402604D4" w:rsidR="00022BAE" w:rsidRDefault="00022BAE" w:rsidP="001C1A81"/>
    <w:p w14:paraId="0D94054C" w14:textId="029BE4A4" w:rsidR="00022BAE" w:rsidRDefault="00022BAE" w:rsidP="001C1A81"/>
    <w:p w14:paraId="69F65008" w14:textId="77777777" w:rsidR="00022BAE" w:rsidRPr="001C1A81" w:rsidRDefault="00022BAE" w:rsidP="00022BAE">
      <w:r w:rsidRPr="001C1A81">
        <w:t>Write a relational algebra query</w:t>
      </w:r>
      <w:r>
        <w:t xml:space="preserve"> using the sequence notation</w:t>
      </w:r>
      <w:r w:rsidRPr="001C1A81">
        <w:t xml:space="preserve"> for each of the queries below:</w:t>
      </w:r>
    </w:p>
    <w:p w14:paraId="099828DC" w14:textId="24FCD06D" w:rsidR="00022BAE" w:rsidRDefault="00022BAE" w:rsidP="001C1A81"/>
    <w:p w14:paraId="11D4AF68" w14:textId="2759D909" w:rsidR="00F476BA" w:rsidRDefault="00F476BA" w:rsidP="001C1A81"/>
    <w:p w14:paraId="2C696D66" w14:textId="77777777" w:rsidR="00F476BA" w:rsidRPr="001C1A81" w:rsidRDefault="00F476BA" w:rsidP="00F476BA">
      <w:pPr>
        <w:numPr>
          <w:ilvl w:val="0"/>
          <w:numId w:val="15"/>
        </w:numPr>
        <w:rPr>
          <w:i/>
          <w:iCs/>
        </w:rPr>
      </w:pPr>
      <w:r w:rsidRPr="001C1A81">
        <w:t>Find the total number of students who have enrolled in the course “Operating Systems”</w:t>
      </w:r>
      <w:r w:rsidRPr="001C1A81">
        <w:rPr>
          <w:i/>
          <w:iCs/>
        </w:rPr>
        <w:t>.</w:t>
      </w:r>
    </w:p>
    <w:p w14:paraId="6396A02B" w14:textId="77777777" w:rsidR="00F476BA" w:rsidRDefault="00F476BA" w:rsidP="00F476BA">
      <w:pPr>
        <w:ind w:left="720"/>
        <w:rPr>
          <w:iCs/>
        </w:rPr>
      </w:pPr>
    </w:p>
    <w:p w14:paraId="605CE40C" w14:textId="77777777" w:rsidR="00F476BA" w:rsidRPr="001C1A81" w:rsidRDefault="00F476BA" w:rsidP="00F476BA">
      <w:pPr>
        <w:ind w:left="720"/>
        <w:rPr>
          <w:iCs/>
        </w:rPr>
      </w:pPr>
    </w:p>
    <w:p w14:paraId="64BEE561" w14:textId="7F2C659D" w:rsidR="004B3AEB" w:rsidRDefault="00F476BA" w:rsidP="00F476BA">
      <w:pPr>
        <w:rPr>
          <w:rFonts w:ascii="Comic Sans MS" w:hAnsi="Comic Sans MS"/>
        </w:rPr>
      </w:pPr>
      <w:r w:rsidRPr="001C1A81">
        <w:tab/>
      </w:r>
      <w:r w:rsidR="004B3AEB">
        <w:rPr>
          <w:rFonts w:ascii="Comic Sans MS" w:eastAsia="DejaVu Sans" w:hAnsi="Comic Sans MS" w:cs="DejaVu Sans"/>
        </w:rPr>
        <w:t>OS</w:t>
      </w:r>
      <w:r w:rsidRPr="001C1A81">
        <w:rPr>
          <w:rFonts w:ascii="Comic Sans MS" w:eastAsia="DejaVu Sans" w:hAnsi="Comic Sans MS" w:cs="DejaVu Sans"/>
        </w:rPr>
        <w:t>_</w:t>
      </w:r>
      <w:r w:rsidR="004B3AEB">
        <w:rPr>
          <w:rFonts w:ascii="Comic Sans MS" w:eastAsia="DejaVu Sans" w:hAnsi="Comic Sans MS" w:cs="DejaVu Sans"/>
        </w:rPr>
        <w:t>TAKING</w:t>
      </w:r>
      <w:r w:rsidRPr="001C1A81">
        <w:t xml:space="preserve">  </w:t>
      </w:r>
      <w:r w:rsidRPr="001C1A81">
        <w:rPr>
          <w:rFonts w:ascii="Wingdings" w:hAnsi="Wingdings"/>
        </w:rPr>
        <w:t></w:t>
      </w:r>
      <w:r w:rsidRPr="001C1A81">
        <w:rPr>
          <w:rFonts w:ascii="Wingdings" w:hAnsi="Wingdings"/>
        </w:rPr>
        <w:t></w:t>
      </w:r>
      <w:r w:rsidRPr="001C1A81">
        <w:rPr>
          <w:rFonts w:ascii="Symbol" w:hAnsi="Symbol"/>
        </w:rPr>
        <w:t></w:t>
      </w:r>
      <w:r w:rsidR="004B3AEB">
        <w:rPr>
          <w:rFonts w:ascii="Comic Sans MS" w:hAnsi="Comic Sans MS"/>
          <w:vertAlign w:val="subscript"/>
        </w:rPr>
        <w:t>sid</w:t>
      </w:r>
      <w:r w:rsidRPr="001C1A81">
        <w:rPr>
          <w:rFonts w:ascii="Comic Sans MS" w:hAnsi="Comic Sans MS"/>
        </w:rPr>
        <w:t>(</w:t>
      </w:r>
    </w:p>
    <w:p w14:paraId="66A59120" w14:textId="5109F1E5" w:rsidR="00F476BA" w:rsidRPr="001C1A81" w:rsidRDefault="00F476BA" w:rsidP="00F476BA">
      <w:pPr>
        <w:rPr>
          <w:rFonts w:eastAsia="DejaVu Sans" w:cs="DejaVu Sans"/>
        </w:rPr>
      </w:pPr>
      <w:r w:rsidRPr="001C1A81">
        <w:rPr>
          <w:rFonts w:ascii="Symbol" w:hAnsi="Symbol"/>
        </w:rPr>
        <w:t></w:t>
      </w:r>
      <w:r w:rsidR="004B3AEB">
        <w:rPr>
          <w:rFonts w:ascii="Comic Sans MS" w:hAnsi="Comic Sans MS"/>
          <w:vertAlign w:val="subscript"/>
        </w:rPr>
        <w:t>COURSE</w:t>
      </w:r>
      <w:r w:rsidRPr="001C1A81">
        <w:rPr>
          <w:rFonts w:ascii="Comic Sans MS" w:hAnsi="Comic Sans MS"/>
          <w:vertAlign w:val="subscript"/>
        </w:rPr>
        <w:t>.</w:t>
      </w:r>
      <w:r w:rsidR="004B3AEB">
        <w:rPr>
          <w:rFonts w:ascii="Comic Sans MS" w:hAnsi="Comic Sans MS"/>
          <w:vertAlign w:val="subscript"/>
        </w:rPr>
        <w:t>n</w:t>
      </w:r>
      <w:r w:rsidRPr="001C1A81">
        <w:rPr>
          <w:rFonts w:ascii="Comic Sans MS" w:hAnsi="Comic Sans MS"/>
          <w:vertAlign w:val="subscript"/>
        </w:rPr>
        <w:t xml:space="preserve">ame = 'Operating Systems' </w:t>
      </w:r>
      <w:r w:rsidRPr="001C1A81">
        <w:t>(</w:t>
      </w:r>
      <w:r w:rsidR="004B3AEB">
        <w:rPr>
          <w:rFonts w:ascii="Comic Sans MS" w:eastAsia="DejaVu Sans" w:hAnsi="Comic Sans MS" w:cs="DejaVu Sans"/>
        </w:rPr>
        <w:t>COURSE</w:t>
      </w:r>
      <w:r w:rsidRPr="001C1A81">
        <w:rPr>
          <w:rFonts w:ascii="Comic Sans MS" w:eastAsia="DejaVu Sans" w:hAnsi="Comic Sans MS" w:cs="DejaVu Sans"/>
        </w:rPr>
        <w:t>_T</w:t>
      </w:r>
      <w:r w:rsidR="004B3AEB">
        <w:rPr>
          <w:rFonts w:ascii="Comic Sans MS" w:eastAsia="DejaVu Sans" w:hAnsi="Comic Sans MS" w:cs="DejaVu Sans"/>
        </w:rPr>
        <w:t>AKEN</w:t>
      </w:r>
      <w:r w:rsidRPr="001C1A81">
        <w:rPr>
          <w:rFonts w:ascii="Comic Sans MS" w:eastAsia="DejaVu Sans" w:hAnsi="Comic Sans MS" w:cs="DejaVu Sans"/>
        </w:rPr>
        <w:t xml:space="preserve">  *  </w:t>
      </w:r>
      <w:r w:rsidR="004B3AEB">
        <w:rPr>
          <w:rFonts w:ascii="Comic Sans MS" w:eastAsia="DejaVu Sans" w:hAnsi="Comic Sans MS" w:cs="DejaVu Sans"/>
        </w:rPr>
        <w:t>COURSE</w:t>
      </w:r>
      <w:r w:rsidRPr="001C1A81">
        <w:rPr>
          <w:rFonts w:eastAsia="DejaVu Sans" w:cs="DejaVu Sans"/>
        </w:rPr>
        <w:t>))</w:t>
      </w:r>
    </w:p>
    <w:p w14:paraId="78BD609F" w14:textId="13DEF9E3" w:rsidR="00F476BA" w:rsidRPr="001C1A81" w:rsidRDefault="00F476BA" w:rsidP="00F476BA">
      <w:r w:rsidRPr="001C1A81">
        <w:rPr>
          <w:rFonts w:ascii="URW Chancery L" w:hAnsi="URW Chancery L"/>
        </w:rPr>
        <w:tab/>
      </w:r>
      <w:r w:rsidRPr="001C1A81">
        <w:rPr>
          <w:rFonts w:ascii="Comic Sans MS" w:hAnsi="Comic Sans MS"/>
        </w:rPr>
        <w:t>RSLT</w:t>
      </w:r>
      <w:r w:rsidRPr="001C1A81">
        <w:rPr>
          <w:rFonts w:ascii="Liberation Serif" w:hAnsi="Liberation Serif"/>
          <w:i/>
          <w:iCs/>
        </w:rPr>
        <w:t xml:space="preserve"> </w:t>
      </w:r>
      <w:r w:rsidRPr="001C1A81">
        <w:rPr>
          <w:rFonts w:ascii="Wingdings" w:hAnsi="Wingdings" w:cs="Wingdings"/>
        </w:rPr>
        <w:t></w:t>
      </w:r>
      <w:r w:rsidRPr="001C1A81">
        <w:rPr>
          <w:rFonts w:ascii="URW Chancery L" w:hAnsi="URW Chancery L" w:cs="Wingdings"/>
        </w:rPr>
        <w:t xml:space="preserve">  </w:t>
      </w:r>
      <w:r w:rsidRPr="00E27C63">
        <w:rPr>
          <w:rFonts w:ascii="Gigi" w:hAnsi="Gigi"/>
          <w:sz w:val="40"/>
          <w:szCs w:val="40"/>
        </w:rPr>
        <w:t>F</w:t>
      </w:r>
      <w:r w:rsidR="00527D93">
        <w:rPr>
          <w:rFonts w:ascii="Comic Sans MS" w:hAnsi="Comic Sans MS"/>
          <w:vertAlign w:val="subscript"/>
        </w:rPr>
        <w:t>CO</w:t>
      </w:r>
      <w:r w:rsidRPr="00527D93">
        <w:rPr>
          <w:rFonts w:ascii="Comic Sans MS" w:hAnsi="Comic Sans MS"/>
          <w:vertAlign w:val="subscript"/>
        </w:rPr>
        <w:t>UNT</w:t>
      </w:r>
      <w:r w:rsidRPr="001C1A81">
        <w:rPr>
          <w:vertAlign w:val="subscript"/>
        </w:rPr>
        <w:t xml:space="preserve">  </w:t>
      </w:r>
      <w:r w:rsidR="004B3AEB" w:rsidRPr="00527D93">
        <w:rPr>
          <w:rFonts w:ascii="Comic Sans MS" w:hAnsi="Comic Sans MS"/>
          <w:vertAlign w:val="subscript"/>
        </w:rPr>
        <w:t>sid</w:t>
      </w:r>
      <w:r w:rsidRPr="00527D93">
        <w:rPr>
          <w:rFonts w:ascii="Comic Sans MS" w:hAnsi="Comic Sans MS"/>
          <w:vertAlign w:val="subscript"/>
        </w:rPr>
        <w:t xml:space="preserve"> </w:t>
      </w:r>
      <w:r w:rsidRPr="001C1A81">
        <w:t>(</w:t>
      </w:r>
      <w:r w:rsidR="004B3AEB">
        <w:rPr>
          <w:rFonts w:ascii="Comic Sans MS" w:eastAsia="DejaVu Sans" w:hAnsi="Comic Sans MS" w:cs="DejaVu Sans"/>
        </w:rPr>
        <w:t>OS_TAKING</w:t>
      </w:r>
      <w:r w:rsidRPr="001C1A81">
        <w:t>)</w:t>
      </w:r>
    </w:p>
    <w:p w14:paraId="1430B876" w14:textId="77777777" w:rsidR="00F476BA" w:rsidRPr="001C1A81" w:rsidRDefault="00F476BA" w:rsidP="00F476BA">
      <w:pPr>
        <w:rPr>
          <w:i/>
          <w:iCs/>
        </w:rPr>
      </w:pPr>
      <w:r w:rsidRPr="001C1A81">
        <w:rPr>
          <w:i/>
          <w:iCs/>
        </w:rPr>
        <w:tab/>
      </w:r>
      <w:r w:rsidRPr="001C1A81">
        <w:rPr>
          <w:i/>
          <w:iCs/>
        </w:rPr>
        <w:tab/>
      </w:r>
    </w:p>
    <w:p w14:paraId="3338E38F" w14:textId="0698778A" w:rsidR="00F476BA" w:rsidRPr="00527D93" w:rsidRDefault="00F476BA" w:rsidP="00527D93">
      <w:pPr>
        <w:rPr>
          <w:i/>
          <w:iCs/>
        </w:rPr>
      </w:pPr>
      <w:r w:rsidRPr="001C1A81">
        <w:rPr>
          <w:i/>
          <w:iCs/>
        </w:rPr>
        <w:tab/>
        <w:t>(or you can combine the two steps into one expression (nested operations)</w:t>
      </w:r>
      <w:r>
        <w:rPr>
          <w:i/>
          <w:iCs/>
        </w:rPr>
        <w:t>)</w:t>
      </w:r>
    </w:p>
    <w:p w14:paraId="1EFD38FE" w14:textId="77777777" w:rsidR="00F476BA" w:rsidRDefault="00F476BA" w:rsidP="001C1A81"/>
    <w:p w14:paraId="75DB7B55" w14:textId="77777777" w:rsidR="00022BAE" w:rsidRPr="001C1A81" w:rsidRDefault="00022BAE" w:rsidP="001C1A81"/>
    <w:p w14:paraId="1E491ED6" w14:textId="07F04AB4" w:rsidR="00D36BEF" w:rsidRDefault="00427A38" w:rsidP="00F476BA">
      <w:pPr>
        <w:numPr>
          <w:ilvl w:val="0"/>
          <w:numId w:val="15"/>
        </w:numPr>
      </w:pPr>
      <w:r w:rsidRPr="001C1A81">
        <w:t xml:space="preserve">Find </w:t>
      </w:r>
      <w:r w:rsidRPr="00022BAE">
        <w:t xml:space="preserve">the </w:t>
      </w:r>
      <w:r w:rsidR="00022BAE" w:rsidRPr="00022BAE">
        <w:t>sid</w:t>
      </w:r>
      <w:r w:rsidRPr="00022BAE">
        <w:t>(s) of</w:t>
      </w:r>
      <w:r w:rsidRPr="001C1A81">
        <w:t xml:space="preserve"> the student(s) who has/have the highest </w:t>
      </w:r>
      <w:r w:rsidRPr="001C1A81">
        <w:rPr>
          <w:i/>
          <w:iCs/>
        </w:rPr>
        <w:t xml:space="preserve"> </w:t>
      </w:r>
      <w:r w:rsidRPr="001C1A81">
        <w:t>GPA</w:t>
      </w:r>
    </w:p>
    <w:p w14:paraId="0369FD3A" w14:textId="187D8D30" w:rsidR="00E27C63" w:rsidRDefault="00E27C63" w:rsidP="00E27C63">
      <w:pPr>
        <w:ind w:left="720"/>
      </w:pPr>
    </w:p>
    <w:p w14:paraId="7BFC0937" w14:textId="77777777" w:rsidR="007202E4" w:rsidRPr="001C1A81" w:rsidRDefault="007202E4" w:rsidP="00022BAE"/>
    <w:p w14:paraId="4EC03EA7" w14:textId="40F921C0" w:rsidR="00D36BEF" w:rsidRPr="001C1A81" w:rsidRDefault="00E315DD" w:rsidP="001C1A81">
      <w:r w:rsidRPr="001C1A81">
        <w:tab/>
      </w:r>
      <w:r w:rsidR="004B3AEB">
        <w:rPr>
          <w:rFonts w:ascii="Comic Sans MS" w:eastAsia="DejaVu Sans" w:hAnsi="Comic Sans MS" w:cs="DejaVu Sans"/>
        </w:rPr>
        <w:t>STUDENT</w:t>
      </w:r>
      <w:r w:rsidRPr="001C1A81">
        <w:rPr>
          <w:rFonts w:ascii="Comic Sans MS" w:eastAsia="DejaVu Sans" w:hAnsi="Comic Sans MS" w:cs="DejaVu Sans"/>
        </w:rPr>
        <w:t>_GPA</w:t>
      </w:r>
      <w:r w:rsidRPr="00527D93">
        <w:rPr>
          <w:rFonts w:ascii="Comic Sans MS" w:hAnsi="Comic Sans MS"/>
        </w:rPr>
        <w:t>(</w:t>
      </w:r>
      <w:r w:rsidR="004B3AEB" w:rsidRPr="00527D93">
        <w:rPr>
          <w:rFonts w:ascii="Comic Sans MS" w:hAnsi="Comic Sans MS"/>
        </w:rPr>
        <w:t>sid</w:t>
      </w:r>
      <w:r w:rsidRPr="00527D93">
        <w:rPr>
          <w:rFonts w:ascii="Comic Sans MS" w:hAnsi="Comic Sans MS"/>
        </w:rPr>
        <w:t xml:space="preserve">, </w:t>
      </w:r>
      <w:r w:rsidR="004B3AEB" w:rsidRPr="00527D93">
        <w:rPr>
          <w:rFonts w:ascii="Comic Sans MS" w:hAnsi="Comic Sans MS"/>
        </w:rPr>
        <w:t>gpa</w:t>
      </w:r>
      <w:r w:rsidRPr="00527D93">
        <w:rPr>
          <w:rFonts w:ascii="Comic Sans MS" w:hAnsi="Comic Sans MS"/>
        </w:rPr>
        <w:t>)</w:t>
      </w:r>
      <w:r w:rsidRPr="001C1A81">
        <w:t xml:space="preserve"> </w:t>
      </w:r>
      <w:r w:rsidRPr="001C1A81">
        <w:rPr>
          <w:rFonts w:ascii="Wingdings" w:hAnsi="Wingdings"/>
        </w:rPr>
        <w:t></w:t>
      </w:r>
      <w:r w:rsidRPr="001C1A81">
        <w:rPr>
          <w:rFonts w:ascii="Wingdings" w:hAnsi="Wingdings"/>
        </w:rPr>
        <w:t></w:t>
      </w:r>
      <w:r w:rsidR="004B3AEB">
        <w:rPr>
          <w:rFonts w:ascii="Comic Sans MS" w:hAnsi="Comic Sans MS"/>
          <w:vertAlign w:val="subscript"/>
        </w:rPr>
        <w:t>sid</w:t>
      </w:r>
      <w:r w:rsidR="00794134" w:rsidRPr="00E27C63">
        <w:rPr>
          <w:rFonts w:ascii="Gigi" w:hAnsi="Gigi"/>
          <w:sz w:val="40"/>
          <w:szCs w:val="40"/>
        </w:rPr>
        <w:t>F</w:t>
      </w:r>
      <w:r w:rsidRPr="001C1A81">
        <w:rPr>
          <w:rFonts w:ascii="Comic Sans MS" w:hAnsi="Comic Sans MS"/>
          <w:vertAlign w:val="subscript"/>
        </w:rPr>
        <w:t xml:space="preserve">AVERAGE </w:t>
      </w:r>
      <w:r w:rsidR="004B3AEB">
        <w:rPr>
          <w:rFonts w:ascii="Comic Sans MS" w:hAnsi="Comic Sans MS"/>
          <w:vertAlign w:val="subscript"/>
        </w:rPr>
        <w:t>grade</w:t>
      </w:r>
      <w:r w:rsidRPr="001C1A81">
        <w:t xml:space="preserve"> (</w:t>
      </w:r>
      <w:r w:rsidR="00527D93">
        <w:rPr>
          <w:rFonts w:ascii="Comic Sans MS" w:eastAsia="DejaVu Sans" w:hAnsi="Comic Sans MS" w:cs="DejaVu Sans"/>
        </w:rPr>
        <w:t>COURSE</w:t>
      </w:r>
      <w:r w:rsidR="00527D93" w:rsidRPr="001C1A81">
        <w:rPr>
          <w:rFonts w:ascii="Comic Sans MS" w:eastAsia="DejaVu Sans" w:hAnsi="Comic Sans MS" w:cs="DejaVu Sans"/>
        </w:rPr>
        <w:t>_T</w:t>
      </w:r>
      <w:r w:rsidR="00527D93">
        <w:rPr>
          <w:rFonts w:ascii="Comic Sans MS" w:eastAsia="DejaVu Sans" w:hAnsi="Comic Sans MS" w:cs="DejaVu Sans"/>
        </w:rPr>
        <w:t>AKEN</w:t>
      </w:r>
      <w:r w:rsidR="00E662C7" w:rsidRPr="001C1A81">
        <w:t>)</w:t>
      </w:r>
    </w:p>
    <w:p w14:paraId="09ED7CE9" w14:textId="347B9F89" w:rsidR="00E315DD" w:rsidRPr="001C1A81" w:rsidRDefault="00E315DD" w:rsidP="001C1A81">
      <w:r w:rsidRPr="001C1A81">
        <w:tab/>
      </w:r>
      <w:r w:rsidR="004B3AEB">
        <w:rPr>
          <w:rFonts w:ascii="Comic Sans MS" w:eastAsia="DejaVu Sans" w:hAnsi="Comic Sans MS" w:cs="DejaVu Sans"/>
        </w:rPr>
        <w:t>HIGHEST</w:t>
      </w:r>
      <w:r w:rsidRPr="001C1A81">
        <w:rPr>
          <w:rFonts w:ascii="Comic Sans MS" w:eastAsia="DejaVu Sans" w:hAnsi="Comic Sans MS" w:cs="DejaVu Sans"/>
        </w:rPr>
        <w:t xml:space="preserve">_GPA </w:t>
      </w:r>
      <w:r w:rsidR="00527D93">
        <w:rPr>
          <w:rFonts w:ascii="Comic Sans MS" w:hAnsi="Comic Sans MS"/>
        </w:rPr>
        <w:t>(m</w:t>
      </w:r>
      <w:r w:rsidR="004B3AEB" w:rsidRPr="00527D93">
        <w:rPr>
          <w:rFonts w:ascii="Comic Sans MS" w:hAnsi="Comic Sans MS"/>
        </w:rPr>
        <w:t>ax</w:t>
      </w:r>
      <w:r w:rsidRPr="00527D93">
        <w:rPr>
          <w:rFonts w:ascii="Comic Sans MS" w:hAnsi="Comic Sans MS"/>
        </w:rPr>
        <w:t>_</w:t>
      </w:r>
      <w:r w:rsidR="004B3AEB" w:rsidRPr="00527D93">
        <w:rPr>
          <w:rFonts w:ascii="Comic Sans MS" w:hAnsi="Comic Sans MS"/>
        </w:rPr>
        <w:t>gpa</w:t>
      </w:r>
      <w:r w:rsidRPr="00527D93">
        <w:rPr>
          <w:rFonts w:ascii="Comic Sans MS" w:hAnsi="Comic Sans MS"/>
        </w:rPr>
        <w:t xml:space="preserve">) </w:t>
      </w:r>
      <w:r w:rsidRPr="001C1A81">
        <w:rPr>
          <w:rFonts w:ascii="Wingdings" w:hAnsi="Wingdings"/>
        </w:rPr>
        <w:t></w:t>
      </w:r>
      <w:r w:rsidRPr="001C1A81">
        <w:rPr>
          <w:rFonts w:ascii="Wingdings" w:hAnsi="Wingdings"/>
        </w:rPr>
        <w:t></w:t>
      </w:r>
      <w:r w:rsidR="00794134" w:rsidRPr="00E27C63">
        <w:rPr>
          <w:rFonts w:ascii="Gigi" w:hAnsi="Gigi"/>
          <w:sz w:val="40"/>
          <w:szCs w:val="40"/>
        </w:rPr>
        <w:t>F</w:t>
      </w:r>
      <w:r w:rsidRPr="001C1A81">
        <w:rPr>
          <w:rFonts w:ascii="Comic Sans MS" w:hAnsi="Comic Sans MS"/>
          <w:vertAlign w:val="subscript"/>
        </w:rPr>
        <w:t xml:space="preserve">MAX </w:t>
      </w:r>
      <w:r w:rsidR="004B3AEB">
        <w:rPr>
          <w:rFonts w:ascii="Comic Sans MS" w:hAnsi="Comic Sans MS"/>
          <w:vertAlign w:val="subscript"/>
        </w:rPr>
        <w:t>gpa</w:t>
      </w:r>
      <w:r w:rsidRPr="001C1A81">
        <w:t>(</w:t>
      </w:r>
      <w:r w:rsidR="004B3AEB">
        <w:rPr>
          <w:rFonts w:ascii="Comic Sans MS" w:eastAsia="DejaVu Sans" w:hAnsi="Comic Sans MS" w:cs="DejaVu Sans"/>
        </w:rPr>
        <w:t>STUDENT</w:t>
      </w:r>
      <w:r w:rsidR="004B3AEB" w:rsidRPr="001C1A81">
        <w:rPr>
          <w:rFonts w:ascii="Comic Sans MS" w:eastAsia="DejaVu Sans" w:hAnsi="Comic Sans MS" w:cs="DejaVu Sans"/>
        </w:rPr>
        <w:t>_GPA</w:t>
      </w:r>
      <w:r w:rsidRPr="001C1A81">
        <w:t>)</w:t>
      </w:r>
    </w:p>
    <w:p w14:paraId="64B1E6D2" w14:textId="77777777" w:rsidR="00E662C7" w:rsidRPr="001C1A81" w:rsidRDefault="00E662C7" w:rsidP="001C1A81"/>
    <w:p w14:paraId="3970128D" w14:textId="3D155991" w:rsidR="00427A38" w:rsidRPr="001C1A81" w:rsidRDefault="00E315DD" w:rsidP="001C1A81">
      <w:r w:rsidRPr="001C1A81">
        <w:tab/>
      </w:r>
      <w:r w:rsidRPr="001C1A81">
        <w:rPr>
          <w:rFonts w:ascii="Comic Sans MS" w:hAnsi="Comic Sans MS"/>
        </w:rPr>
        <w:t xml:space="preserve">RSLT </w:t>
      </w:r>
      <w:r w:rsidRPr="001C1A81">
        <w:rPr>
          <w:rFonts w:ascii="Wingdings" w:hAnsi="Wingdings"/>
        </w:rPr>
        <w:t></w:t>
      </w:r>
      <w:r w:rsidRPr="001C1A81">
        <w:rPr>
          <w:rFonts w:ascii="Wingdings" w:hAnsi="Wingdings"/>
        </w:rPr>
        <w:t></w:t>
      </w:r>
      <w:r w:rsidRPr="001C1A81">
        <w:t xml:space="preserve"> </w:t>
      </w:r>
      <w:r w:rsidRPr="001C1A81">
        <w:rPr>
          <w:rFonts w:ascii="Symbol" w:hAnsi="Symbol"/>
        </w:rPr>
        <w:t></w:t>
      </w:r>
      <w:r w:rsidRPr="001C1A81">
        <w:rPr>
          <w:rFonts w:ascii="Comic Sans MS" w:hAnsi="Comic Sans MS"/>
          <w:vertAlign w:val="subscript"/>
        </w:rPr>
        <w:t xml:space="preserve"> </w:t>
      </w:r>
      <w:r w:rsidR="004B3AEB">
        <w:rPr>
          <w:rFonts w:ascii="Comic Sans MS" w:hAnsi="Comic Sans MS"/>
          <w:vertAlign w:val="subscript"/>
        </w:rPr>
        <w:t>sid</w:t>
      </w:r>
      <w:r w:rsidRPr="001C1A81">
        <w:rPr>
          <w:rFonts w:ascii="Comic Sans MS" w:hAnsi="Comic Sans MS"/>
          <w:vertAlign w:val="subscript"/>
        </w:rPr>
        <w:t xml:space="preserve"> </w:t>
      </w:r>
      <w:r w:rsidRPr="001C1A81">
        <w:t>(</w:t>
      </w:r>
      <w:r w:rsidR="004B3AEB">
        <w:rPr>
          <w:rFonts w:ascii="Comic Sans MS" w:eastAsia="DejaVu Sans" w:hAnsi="Comic Sans MS" w:cs="DejaVu Sans"/>
        </w:rPr>
        <w:t>STUDENT</w:t>
      </w:r>
      <w:r w:rsidR="004B3AEB" w:rsidRPr="001C1A81">
        <w:rPr>
          <w:rFonts w:ascii="Comic Sans MS" w:eastAsia="DejaVu Sans" w:hAnsi="Comic Sans MS" w:cs="DejaVu Sans"/>
        </w:rPr>
        <w:t xml:space="preserve"> </w:t>
      </w:r>
      <w:r w:rsidRPr="001C1A81">
        <w:rPr>
          <w:rFonts w:ascii="Comic Sans MS" w:eastAsia="DejaVu Sans" w:hAnsi="Comic Sans MS" w:cs="DejaVu Sans"/>
        </w:rPr>
        <w:t>_GPA</w:t>
      </w:r>
      <w:r w:rsidRPr="001C1A81">
        <w:t xml:space="preserve">  </w:t>
      </w:r>
      <w:r w:rsidR="008903B7" w:rsidRPr="001C1A81">
        <w:rPr>
          <w:rFonts w:ascii="Symbol" w:hAnsi="Symbol" w:cs="Cambria"/>
          <w:spacing w:val="-50"/>
          <w:w w:val="90"/>
        </w:rPr>
        <w:sym w:font="Wingdings 3" w:char="F077"/>
      </w:r>
      <w:r w:rsidR="008903B7" w:rsidRPr="001C1A81">
        <w:rPr>
          <w:rFonts w:ascii="Symbol" w:hAnsi="Symbol" w:cs="Cambria"/>
          <w:spacing w:val="-50"/>
          <w:w w:val="90"/>
        </w:rPr>
        <w:sym w:font="Wingdings 3" w:char="F076"/>
      </w:r>
      <w:r w:rsidR="008903B7" w:rsidRPr="001C1A81">
        <w:rPr>
          <w:rFonts w:ascii="Symbol" w:hAnsi="Symbol" w:cs="Cambria"/>
          <w:spacing w:val="-50"/>
          <w:w w:val="90"/>
        </w:rPr>
        <w:t></w:t>
      </w:r>
      <w:r w:rsidR="008903B7" w:rsidRPr="001C1A81">
        <w:rPr>
          <w:rFonts w:ascii="Symbol" w:hAnsi="Symbol" w:cs="Cambria"/>
          <w:spacing w:val="-50"/>
          <w:w w:val="90"/>
        </w:rPr>
        <w:t></w:t>
      </w:r>
      <w:r w:rsidR="008903B7" w:rsidRPr="001C1A81">
        <w:rPr>
          <w:rFonts w:ascii="Symbol" w:hAnsi="Symbol" w:cs="Cambria"/>
          <w:spacing w:val="-46"/>
          <w:w w:val="90"/>
        </w:rPr>
        <w:t></w:t>
      </w:r>
      <w:r w:rsidR="004B3AEB">
        <w:rPr>
          <w:rFonts w:ascii="Symbol" w:hAnsi="Symbol" w:cs="Cambria"/>
          <w:spacing w:val="-46"/>
          <w:w w:val="90"/>
        </w:rPr>
        <w:t xml:space="preserve"> </w:t>
      </w:r>
      <w:r w:rsidR="004B3AEB">
        <w:rPr>
          <w:rFonts w:ascii="Comic Sans MS" w:eastAsia="DejaVu Sans" w:hAnsi="Comic Sans MS" w:cs="DejaVu Sans"/>
          <w:vertAlign w:val="subscript"/>
        </w:rPr>
        <w:t>gpa</w:t>
      </w:r>
      <w:r w:rsidRPr="001C1A81">
        <w:rPr>
          <w:rFonts w:ascii="Comic Sans MS" w:eastAsia="DejaVu Sans" w:hAnsi="Comic Sans MS" w:cs="DejaVu Sans"/>
          <w:vertAlign w:val="subscript"/>
        </w:rPr>
        <w:t xml:space="preserve"> = </w:t>
      </w:r>
      <w:r w:rsidR="004B3AEB">
        <w:rPr>
          <w:rFonts w:ascii="Comic Sans MS" w:eastAsia="DejaVu Sans" w:hAnsi="Comic Sans MS" w:cs="DejaVu Sans"/>
          <w:vertAlign w:val="subscript"/>
        </w:rPr>
        <w:t>max</w:t>
      </w:r>
      <w:r w:rsidRPr="001C1A81">
        <w:rPr>
          <w:rFonts w:ascii="Comic Sans MS" w:eastAsia="DejaVu Sans" w:hAnsi="Comic Sans MS" w:cs="DejaVu Sans"/>
          <w:vertAlign w:val="subscript"/>
        </w:rPr>
        <w:t>_</w:t>
      </w:r>
      <w:r w:rsidR="004B3AEB">
        <w:rPr>
          <w:rFonts w:ascii="Comic Sans MS" w:eastAsia="DejaVu Sans" w:hAnsi="Comic Sans MS" w:cs="DejaVu Sans"/>
          <w:vertAlign w:val="subscript"/>
        </w:rPr>
        <w:t>gpa</w:t>
      </w:r>
      <w:r w:rsidRPr="001C1A81">
        <w:rPr>
          <w:rFonts w:ascii="Comic Sans MS" w:eastAsia="DejaVu Sans" w:hAnsi="Comic Sans MS" w:cs="DejaVu Sans"/>
          <w:vertAlign w:val="subscript"/>
        </w:rPr>
        <w:t xml:space="preserve"> </w:t>
      </w:r>
      <w:r w:rsidRPr="001C1A81">
        <w:rPr>
          <w:rFonts w:ascii="Comic Sans MS" w:eastAsia="DejaVu Sans" w:hAnsi="Comic Sans MS" w:cs="DejaVu Sans"/>
        </w:rPr>
        <w:t>(</w:t>
      </w:r>
      <w:r w:rsidR="004B3AEB">
        <w:rPr>
          <w:rFonts w:ascii="Comic Sans MS" w:eastAsia="DejaVu Sans" w:hAnsi="Comic Sans MS" w:cs="DejaVu Sans"/>
        </w:rPr>
        <w:t>HIGHEST</w:t>
      </w:r>
      <w:r w:rsidR="004B3AEB" w:rsidRPr="001C1A81">
        <w:rPr>
          <w:rFonts w:ascii="Comic Sans MS" w:eastAsia="DejaVu Sans" w:hAnsi="Comic Sans MS" w:cs="DejaVu Sans"/>
        </w:rPr>
        <w:t xml:space="preserve"> </w:t>
      </w:r>
      <w:r w:rsidRPr="001C1A81">
        <w:rPr>
          <w:rFonts w:ascii="Comic Sans MS" w:eastAsia="DejaVu Sans" w:hAnsi="Comic Sans MS" w:cs="DejaVu Sans"/>
        </w:rPr>
        <w:t>_GPA</w:t>
      </w:r>
      <w:r w:rsidRPr="001C1A81">
        <w:rPr>
          <w:rFonts w:eastAsia="DejaVu Sans" w:cs="DejaVu Sans"/>
        </w:rPr>
        <w:t xml:space="preserve">) </w:t>
      </w:r>
      <w:r w:rsidRPr="001C1A81">
        <w:t>)</w:t>
      </w:r>
    </w:p>
    <w:p w14:paraId="582418DF" w14:textId="7BDAF80D" w:rsidR="007202E4" w:rsidRDefault="007202E4" w:rsidP="001C1A81">
      <w:pPr>
        <w:rPr>
          <w:rFonts w:ascii="Comic Sans MS" w:hAnsi="Comic Sans MS"/>
        </w:rPr>
      </w:pPr>
    </w:p>
    <w:p w14:paraId="1A6B1126" w14:textId="77777777" w:rsidR="007202E4" w:rsidRPr="001C1A81" w:rsidRDefault="007202E4" w:rsidP="001C1A81">
      <w:pPr>
        <w:rPr>
          <w:rFonts w:ascii="Comic Sans MS" w:hAnsi="Comic Sans MS"/>
        </w:rPr>
      </w:pPr>
    </w:p>
    <w:p w14:paraId="5F5B9BB5" w14:textId="130C14B6" w:rsidR="00427A38" w:rsidRPr="001C1A81" w:rsidRDefault="00427A38" w:rsidP="00F476BA">
      <w:pPr>
        <w:numPr>
          <w:ilvl w:val="0"/>
          <w:numId w:val="15"/>
        </w:numPr>
      </w:pPr>
      <w:r w:rsidRPr="001C1A81">
        <w:t xml:space="preserve">Find </w:t>
      </w:r>
      <w:r w:rsidRPr="00022BAE">
        <w:t xml:space="preserve">the </w:t>
      </w:r>
      <w:r w:rsidR="00022BAE" w:rsidRPr="00022BAE">
        <w:t xml:space="preserve">sid </w:t>
      </w:r>
      <w:r w:rsidRPr="00022BAE">
        <w:t>(s) of</w:t>
      </w:r>
      <w:r w:rsidRPr="001C1A81">
        <w:t xml:space="preserve"> the student(s) who has/have taken all courses at the UGrad level</w:t>
      </w:r>
    </w:p>
    <w:p w14:paraId="587164B1" w14:textId="0EFA7E64" w:rsidR="00585DF8" w:rsidRDefault="00585DF8" w:rsidP="001C1A81"/>
    <w:p w14:paraId="3ACF7C19" w14:textId="77777777" w:rsidR="007202E4" w:rsidRDefault="007202E4" w:rsidP="001C1A81"/>
    <w:p w14:paraId="7630C537" w14:textId="77777777" w:rsidR="00D36BEF" w:rsidRPr="001C1A81" w:rsidRDefault="00D36BEF" w:rsidP="001C1A81"/>
    <w:p w14:paraId="1130B066" w14:textId="53E62269" w:rsidR="00585DF8" w:rsidRPr="001C1A81" w:rsidRDefault="004B3AEB" w:rsidP="001C1A81">
      <w:pPr>
        <w:ind w:left="720"/>
        <w:rPr>
          <w:rFonts w:eastAsia="DejaVu Sans" w:cs="DejaVu Sans"/>
        </w:rPr>
      </w:pPr>
      <w:r>
        <w:rPr>
          <w:rFonts w:ascii="Comic Sans MS" w:hAnsi="Comic Sans MS"/>
        </w:rPr>
        <w:t>COURSE</w:t>
      </w:r>
      <w:r w:rsidR="00585DF8" w:rsidRPr="001C1A81">
        <w:rPr>
          <w:rFonts w:ascii="Comic Sans MS" w:hAnsi="Comic Sans MS"/>
        </w:rPr>
        <w:t>_</w:t>
      </w:r>
      <w:r>
        <w:rPr>
          <w:rFonts w:ascii="Comic Sans MS" w:hAnsi="Comic Sans MS"/>
        </w:rPr>
        <w:t>DENOMI</w:t>
      </w:r>
      <w:r w:rsidR="00527D93">
        <w:rPr>
          <w:rFonts w:ascii="Comic Sans MS" w:hAnsi="Comic Sans MS"/>
        </w:rPr>
        <w:t>NATOR</w:t>
      </w:r>
      <w:r w:rsidR="00585DF8" w:rsidRPr="001C1A81">
        <w:t xml:space="preserve"> </w:t>
      </w:r>
      <w:r w:rsidR="00585DF8" w:rsidRPr="001C1A81">
        <w:rPr>
          <w:rFonts w:ascii="Wingdings" w:hAnsi="Wingdings"/>
        </w:rPr>
        <w:t></w:t>
      </w:r>
      <w:r w:rsidR="00585DF8" w:rsidRPr="001C1A81">
        <w:rPr>
          <w:i/>
          <w:iCs/>
        </w:rPr>
        <w:t xml:space="preserve"> </w:t>
      </w:r>
      <w:r w:rsidR="00585DF8" w:rsidRPr="001C1A81">
        <w:rPr>
          <w:rFonts w:ascii="Symbol" w:eastAsia="DejaVu Sans" w:hAnsi="Symbol" w:cs="DejaVu Sans"/>
        </w:rPr>
        <w:t></w:t>
      </w:r>
      <w:r w:rsidR="00585DF8" w:rsidRPr="001C1A81">
        <w:rPr>
          <w:rFonts w:eastAsia="DejaVu Sans" w:cs="DejaVu Sans"/>
          <w:vertAlign w:val="subscript"/>
        </w:rPr>
        <w:t xml:space="preserve"> </w:t>
      </w:r>
      <w:r w:rsidR="00527D93">
        <w:rPr>
          <w:rFonts w:ascii="Comic Sans MS" w:eastAsia="DejaVu Sans" w:hAnsi="Comic Sans MS" w:cs="DejaVu Sans"/>
          <w:vertAlign w:val="subscript"/>
        </w:rPr>
        <w:t>c</w:t>
      </w:r>
      <w:r w:rsidR="00585DF8" w:rsidRPr="001C1A81">
        <w:rPr>
          <w:rFonts w:ascii="Comic Sans MS" w:eastAsia="DejaVu Sans" w:hAnsi="Comic Sans MS" w:cs="DejaVu Sans"/>
          <w:vertAlign w:val="subscript"/>
        </w:rPr>
        <w:t>ourse_</w:t>
      </w:r>
      <w:r w:rsidR="00527D93">
        <w:rPr>
          <w:rFonts w:ascii="Comic Sans MS" w:eastAsia="DejaVu Sans" w:hAnsi="Comic Sans MS" w:cs="DejaVu Sans"/>
          <w:vertAlign w:val="subscript"/>
        </w:rPr>
        <w:t>n</w:t>
      </w:r>
      <w:r w:rsidR="00585DF8" w:rsidRPr="001C1A81">
        <w:rPr>
          <w:rFonts w:ascii="Comic Sans MS" w:eastAsia="DejaVu Sans" w:hAnsi="Comic Sans MS" w:cs="DejaVu Sans"/>
          <w:vertAlign w:val="subscript"/>
        </w:rPr>
        <w:t>o</w:t>
      </w:r>
      <w:r w:rsidR="00585DF8" w:rsidRPr="001C1A81">
        <w:rPr>
          <w:rFonts w:eastAsia="DejaVu Sans" w:cs="DejaVu Sans"/>
          <w:vertAlign w:val="subscript"/>
        </w:rPr>
        <w:t xml:space="preserve"> </w:t>
      </w:r>
      <w:r w:rsidR="00585DF8" w:rsidRPr="001C1A81">
        <w:rPr>
          <w:rFonts w:eastAsia="DejaVu Sans" w:cs="DejaVu Sans"/>
          <w:i/>
          <w:iCs/>
        </w:rPr>
        <w:t xml:space="preserve">( </w:t>
      </w:r>
      <w:r w:rsidR="00585DF8" w:rsidRPr="001C1A81">
        <w:rPr>
          <w:rFonts w:ascii="Symbol" w:eastAsia="DejaVu Sans" w:hAnsi="Symbol" w:cs="DejaVu Sans"/>
        </w:rPr>
        <w:t></w:t>
      </w:r>
      <w:r w:rsidR="00527D93">
        <w:rPr>
          <w:rFonts w:ascii="Comic Sans MS" w:eastAsia="DejaVu Sans" w:hAnsi="Comic Sans MS" w:cs="DejaVu Sans"/>
          <w:vertAlign w:val="subscript"/>
        </w:rPr>
        <w:t>l</w:t>
      </w:r>
      <w:r w:rsidR="00585DF8" w:rsidRPr="001C1A81">
        <w:rPr>
          <w:rFonts w:ascii="Comic Sans MS" w:eastAsia="DejaVu Sans" w:hAnsi="Comic Sans MS" w:cs="DejaVu Sans"/>
          <w:vertAlign w:val="subscript"/>
        </w:rPr>
        <w:t>evel = 'UGrad'</w:t>
      </w:r>
      <w:r w:rsidR="00585DF8" w:rsidRPr="001C1A81">
        <w:rPr>
          <w:rFonts w:eastAsia="DejaVu Sans" w:cs="DejaVu Sans"/>
          <w:vertAlign w:val="subscript"/>
        </w:rPr>
        <w:t xml:space="preserve"> </w:t>
      </w:r>
      <w:r w:rsidR="00527D93">
        <w:rPr>
          <w:rFonts w:eastAsia="DejaVu Sans" w:cs="DejaVu Sans"/>
        </w:rPr>
        <w:t xml:space="preserve"> </w:t>
      </w:r>
      <w:r w:rsidR="00527D93">
        <w:rPr>
          <w:rFonts w:ascii="Comic Sans MS" w:eastAsia="DejaVu Sans" w:hAnsi="Comic Sans MS" w:cs="DejaVu Sans"/>
        </w:rPr>
        <w:t>COURSE</w:t>
      </w:r>
      <w:r w:rsidR="00585DF8" w:rsidRPr="001C1A81">
        <w:rPr>
          <w:rFonts w:eastAsia="DejaVu Sans" w:cs="DejaVu Sans"/>
        </w:rPr>
        <w:t>)</w:t>
      </w:r>
    </w:p>
    <w:p w14:paraId="17F0ED2B" w14:textId="77777777" w:rsidR="00E662C7" w:rsidRPr="001C1A81" w:rsidRDefault="00E662C7" w:rsidP="001C1A81">
      <w:pPr>
        <w:ind w:left="720"/>
        <w:rPr>
          <w:rFonts w:eastAsia="DejaVu Sans" w:cs="DejaVu Sans"/>
        </w:rPr>
      </w:pPr>
    </w:p>
    <w:p w14:paraId="13EBE138" w14:textId="55745138" w:rsidR="00DE4297" w:rsidRPr="001C1A81" w:rsidRDefault="00585DF8" w:rsidP="001C1A81">
      <w:pPr>
        <w:rPr>
          <w:rFonts w:ascii="Comic Sans MS" w:hAnsi="Comic Sans MS"/>
        </w:rPr>
      </w:pPr>
      <w:r w:rsidRPr="001C1A81">
        <w:rPr>
          <w:rFonts w:ascii="Comic Sans MS" w:hAnsi="Comic Sans MS"/>
        </w:rPr>
        <w:tab/>
      </w:r>
      <w:r w:rsidRPr="001C1A81">
        <w:rPr>
          <w:rFonts w:ascii="Comic Sans MS" w:hAnsi="Comic Sans MS"/>
          <w:i/>
          <w:iCs/>
        </w:rPr>
        <w:t xml:space="preserve">RSLT  </w:t>
      </w:r>
      <w:r w:rsidRPr="001C1A81">
        <w:rPr>
          <w:rFonts w:ascii="Wingdings" w:hAnsi="Wingdings" w:cs="Wingdings"/>
          <w:i/>
          <w:iCs/>
        </w:rPr>
        <w:t></w:t>
      </w:r>
      <w:r w:rsidRPr="001C1A81">
        <w:rPr>
          <w:rFonts w:ascii="Wingdings" w:hAnsi="Wingdings" w:cs="Wingdings"/>
          <w:i/>
          <w:iCs/>
        </w:rPr>
        <w:t></w:t>
      </w:r>
      <w:r w:rsidRPr="001C1A81">
        <w:rPr>
          <w:rFonts w:ascii="Symbol" w:hAnsi="Symbol"/>
        </w:rPr>
        <w:t></w:t>
      </w:r>
      <w:r w:rsidRPr="001C1A81">
        <w:rPr>
          <w:rFonts w:ascii="Symbol" w:hAnsi="Symbol"/>
        </w:rPr>
        <w:t></w:t>
      </w:r>
      <w:r w:rsidRPr="001C1A81">
        <w:rPr>
          <w:rFonts w:ascii="Comic Sans MS" w:hAnsi="Comic Sans MS"/>
          <w:vertAlign w:val="subscript"/>
        </w:rPr>
        <w:t xml:space="preserve"> </w:t>
      </w:r>
      <w:r w:rsidR="00527D93">
        <w:rPr>
          <w:rFonts w:ascii="Comic Sans MS" w:hAnsi="Comic Sans MS"/>
          <w:vertAlign w:val="subscript"/>
        </w:rPr>
        <w:t>sid</w:t>
      </w:r>
      <w:r w:rsidRPr="001C1A81">
        <w:rPr>
          <w:rFonts w:ascii="Comic Sans MS" w:hAnsi="Comic Sans MS"/>
          <w:vertAlign w:val="subscript"/>
        </w:rPr>
        <w:t xml:space="preserve">, </w:t>
      </w:r>
      <w:r w:rsidR="00527D93">
        <w:rPr>
          <w:rFonts w:ascii="Comic Sans MS" w:hAnsi="Comic Sans MS"/>
          <w:vertAlign w:val="subscript"/>
        </w:rPr>
        <w:t>c</w:t>
      </w:r>
      <w:r w:rsidRPr="001C1A81">
        <w:rPr>
          <w:rFonts w:ascii="Comic Sans MS" w:hAnsi="Comic Sans MS"/>
          <w:vertAlign w:val="subscript"/>
        </w:rPr>
        <w:t>ourse_</w:t>
      </w:r>
      <w:r w:rsidR="00527D93">
        <w:rPr>
          <w:rFonts w:ascii="Comic Sans MS" w:hAnsi="Comic Sans MS"/>
          <w:vertAlign w:val="subscript"/>
        </w:rPr>
        <w:t>n</w:t>
      </w:r>
      <w:r w:rsidRPr="001C1A81">
        <w:rPr>
          <w:rFonts w:ascii="Comic Sans MS" w:hAnsi="Comic Sans MS"/>
          <w:vertAlign w:val="subscript"/>
        </w:rPr>
        <w:t>o</w:t>
      </w:r>
      <w:r w:rsidRPr="001C1A81">
        <w:rPr>
          <w:rFonts w:ascii="Comic Sans MS" w:hAnsi="Comic Sans MS"/>
        </w:rPr>
        <w:t>(</w:t>
      </w:r>
      <w:r w:rsidR="00527D93">
        <w:rPr>
          <w:rFonts w:ascii="Comic Sans MS" w:eastAsia="DejaVu Sans" w:hAnsi="Comic Sans MS" w:cs="DejaVu Sans"/>
        </w:rPr>
        <w:t>COURSE</w:t>
      </w:r>
      <w:r w:rsidR="00527D93" w:rsidRPr="001C1A81">
        <w:rPr>
          <w:rFonts w:ascii="Comic Sans MS" w:eastAsia="DejaVu Sans" w:hAnsi="Comic Sans MS" w:cs="DejaVu Sans"/>
        </w:rPr>
        <w:t>_T</w:t>
      </w:r>
      <w:r w:rsidR="00527D93">
        <w:rPr>
          <w:rFonts w:ascii="Comic Sans MS" w:eastAsia="DejaVu Sans" w:hAnsi="Comic Sans MS" w:cs="DejaVu Sans"/>
        </w:rPr>
        <w:t>AKEN</w:t>
      </w:r>
      <w:r w:rsidR="00DE4297" w:rsidRPr="001C1A81">
        <w:rPr>
          <w:rFonts w:ascii="Comic Sans MS" w:hAnsi="Comic Sans MS"/>
        </w:rPr>
        <w:t xml:space="preserve">)) </w:t>
      </w:r>
      <w:r w:rsidR="00DE4297" w:rsidRPr="001C1A81">
        <w:rPr>
          <w:rFonts w:ascii="Comic Sans MS" w:hAnsi="Comic Sans MS"/>
        </w:rPr>
        <w:sym w:font="Symbol" w:char="F0B8"/>
      </w:r>
      <w:r w:rsidR="00DE4297" w:rsidRPr="001C1A81">
        <w:rPr>
          <w:rFonts w:ascii="Comic Sans MS" w:hAnsi="Comic Sans MS"/>
        </w:rPr>
        <w:t xml:space="preserve"> </w:t>
      </w:r>
      <w:r w:rsidR="00DE4297" w:rsidRPr="001C1A81">
        <w:t xml:space="preserve">  </w:t>
      </w:r>
      <w:r w:rsidR="00527D93">
        <w:rPr>
          <w:rFonts w:ascii="Comic Sans MS" w:hAnsi="Comic Sans MS"/>
        </w:rPr>
        <w:t>COURSE</w:t>
      </w:r>
      <w:r w:rsidR="00527D93" w:rsidRPr="001C1A81">
        <w:rPr>
          <w:rFonts w:ascii="Comic Sans MS" w:hAnsi="Comic Sans MS"/>
        </w:rPr>
        <w:t>_</w:t>
      </w:r>
      <w:r w:rsidR="00527D93">
        <w:rPr>
          <w:rFonts w:ascii="Comic Sans MS" w:hAnsi="Comic Sans MS"/>
        </w:rPr>
        <w:t>DENOMINATOR</w:t>
      </w:r>
    </w:p>
    <w:p w14:paraId="5B2BE29B" w14:textId="5EE42535" w:rsidR="008903B7" w:rsidRDefault="008903B7" w:rsidP="001C1A81"/>
    <w:p w14:paraId="7D91629F" w14:textId="4D816246" w:rsidR="005C0937" w:rsidRDefault="005C0937" w:rsidP="001C1A81"/>
    <w:p w14:paraId="5337C769" w14:textId="77777777" w:rsidR="008903B7" w:rsidRPr="001C1A81" w:rsidRDefault="008903B7" w:rsidP="001C1A81"/>
    <w:p w14:paraId="3234E087" w14:textId="318F3031" w:rsidR="008903B7" w:rsidRDefault="008903B7" w:rsidP="00F476BA">
      <w:pPr>
        <w:numPr>
          <w:ilvl w:val="0"/>
          <w:numId w:val="15"/>
        </w:numPr>
      </w:pPr>
      <w:r w:rsidRPr="001C1A81">
        <w:t xml:space="preserve">Find for each instructor the number of courses he/she </w:t>
      </w:r>
      <w:r w:rsidR="00794134" w:rsidRPr="001C1A81">
        <w:t>has taught or is teaching. List the first name and the last name of each instructor along with his/her ID and number of courses.</w:t>
      </w:r>
    </w:p>
    <w:p w14:paraId="64AF0C6B" w14:textId="77777777" w:rsidR="005C0937" w:rsidRPr="001C1A81" w:rsidRDefault="005C0937" w:rsidP="00D36BEF"/>
    <w:p w14:paraId="4E63AC86" w14:textId="77777777" w:rsidR="00527D93" w:rsidRDefault="00E66F4F" w:rsidP="00527D93">
      <w:pPr>
        <w:ind w:left="720"/>
      </w:pPr>
      <w:r w:rsidRPr="001C1A81">
        <w:rPr>
          <w:rFonts w:ascii="Comic Sans MS" w:hAnsi="Comic Sans MS"/>
        </w:rPr>
        <w:t>C</w:t>
      </w:r>
      <w:r w:rsidR="00527D93">
        <w:rPr>
          <w:rFonts w:ascii="Comic Sans MS" w:hAnsi="Comic Sans MS"/>
        </w:rPr>
        <w:t>OURSES</w:t>
      </w:r>
      <w:r w:rsidRPr="001C1A81">
        <w:rPr>
          <w:rFonts w:ascii="Comic Sans MS" w:hAnsi="Comic Sans MS"/>
        </w:rPr>
        <w:t>_</w:t>
      </w:r>
      <w:r w:rsidR="00527D93">
        <w:rPr>
          <w:rFonts w:ascii="Comic Sans MS" w:hAnsi="Comic Sans MS"/>
        </w:rPr>
        <w:t>TAUGHT</w:t>
      </w:r>
      <w:r w:rsidRPr="001C1A81">
        <w:rPr>
          <w:rFonts w:ascii="Comic Sans MS" w:hAnsi="Comic Sans MS"/>
        </w:rPr>
        <w:t>(</w:t>
      </w:r>
      <w:r w:rsidR="00527D93">
        <w:rPr>
          <w:rFonts w:ascii="Comic Sans MS" w:hAnsi="Comic Sans MS"/>
        </w:rPr>
        <w:t>id</w:t>
      </w:r>
      <w:r w:rsidR="00794134" w:rsidRPr="001C1A81">
        <w:rPr>
          <w:rFonts w:ascii="Comic Sans MS" w:hAnsi="Comic Sans MS"/>
        </w:rPr>
        <w:t xml:space="preserve">, </w:t>
      </w:r>
      <w:r w:rsidR="00527D93">
        <w:rPr>
          <w:rFonts w:ascii="Comic Sans MS" w:hAnsi="Comic Sans MS"/>
        </w:rPr>
        <w:t>n</w:t>
      </w:r>
      <w:r w:rsidR="00794134" w:rsidRPr="001C1A81">
        <w:rPr>
          <w:rFonts w:ascii="Comic Sans MS" w:hAnsi="Comic Sans MS"/>
        </w:rPr>
        <w:t>_courses)</w:t>
      </w:r>
      <w:r w:rsidR="00794134" w:rsidRPr="001C1A81">
        <w:t xml:space="preserve"> </w:t>
      </w:r>
      <w:r w:rsidR="00794134" w:rsidRPr="001C1A81">
        <w:sym w:font="Wingdings" w:char="F0DF"/>
      </w:r>
      <w:r w:rsidR="00794134" w:rsidRPr="001C1A81">
        <w:t xml:space="preserve"> </w:t>
      </w:r>
      <w:r w:rsidR="00527D93">
        <w:rPr>
          <w:rFonts w:ascii="Comic Sans MS" w:hAnsi="Comic Sans MS"/>
          <w:vertAlign w:val="subscript"/>
        </w:rPr>
        <w:t>i</w:t>
      </w:r>
      <w:r w:rsidR="00794134" w:rsidRPr="001C1A81">
        <w:rPr>
          <w:rFonts w:ascii="Comic Sans MS" w:hAnsi="Comic Sans MS"/>
          <w:vertAlign w:val="subscript"/>
        </w:rPr>
        <w:t>nstructor</w:t>
      </w:r>
      <w:r w:rsidR="00527D93">
        <w:rPr>
          <w:rFonts w:ascii="Comic Sans MS" w:hAnsi="Comic Sans MS"/>
          <w:vertAlign w:val="subscript"/>
        </w:rPr>
        <w:t>_id</w:t>
      </w:r>
      <w:r w:rsidR="00794134" w:rsidRPr="00E27C63">
        <w:rPr>
          <w:rFonts w:ascii="Gigi" w:hAnsi="Gigi"/>
          <w:sz w:val="40"/>
          <w:szCs w:val="40"/>
        </w:rPr>
        <w:t>F</w:t>
      </w:r>
      <w:r w:rsidR="00527D93">
        <w:rPr>
          <w:rFonts w:ascii="Comic Sans MS" w:hAnsi="Comic Sans MS"/>
          <w:vertAlign w:val="subscript"/>
        </w:rPr>
        <w:t>COUNT</w:t>
      </w:r>
      <w:r w:rsidRPr="001C1A81">
        <w:rPr>
          <w:rFonts w:ascii="Comic Sans MS" w:hAnsi="Comic Sans MS"/>
          <w:vertAlign w:val="subscript"/>
        </w:rPr>
        <w:t xml:space="preserve"> </w:t>
      </w:r>
      <w:r w:rsidR="00794134" w:rsidRPr="001C1A81">
        <w:rPr>
          <w:rFonts w:ascii="Comic Sans MS" w:hAnsi="Comic Sans MS"/>
          <w:vertAlign w:val="subscript"/>
        </w:rPr>
        <w:t>course_no</w:t>
      </w:r>
      <w:r w:rsidR="00527D93">
        <w:t xml:space="preserve"> </w:t>
      </w:r>
    </w:p>
    <w:p w14:paraId="72E9A0F6" w14:textId="665EC92D" w:rsidR="00794134" w:rsidRDefault="00794134" w:rsidP="00527D93">
      <w:pPr>
        <w:ind w:left="720" w:firstLine="720"/>
        <w:rPr>
          <w:rFonts w:ascii="Comic Sans MS" w:hAnsi="Comic Sans MS"/>
        </w:rPr>
      </w:pPr>
      <w:r w:rsidRPr="001C1A81">
        <w:t>(</w:t>
      </w:r>
      <w:r w:rsidR="00527D93">
        <w:rPr>
          <w:rFonts w:ascii="Comic Sans MS" w:hAnsi="Comic Sans MS"/>
        </w:rPr>
        <w:t>COURSES</w:t>
      </w:r>
      <w:r w:rsidR="00527D93" w:rsidRPr="001C1A81">
        <w:rPr>
          <w:rFonts w:ascii="Comic Sans MS" w:hAnsi="Comic Sans MS"/>
        </w:rPr>
        <w:t>_</w:t>
      </w:r>
      <w:r w:rsidR="00527D93">
        <w:rPr>
          <w:rFonts w:ascii="Comic Sans MS" w:hAnsi="Comic Sans MS"/>
        </w:rPr>
        <w:t>OFFERED</w:t>
      </w:r>
      <w:r w:rsidRPr="001C1A81">
        <w:t>)</w:t>
      </w:r>
      <w:r w:rsidRPr="001C1A81">
        <w:rPr>
          <w:rFonts w:ascii="Comic Sans MS" w:hAnsi="Comic Sans MS"/>
        </w:rPr>
        <w:t xml:space="preserve"> </w:t>
      </w:r>
    </w:p>
    <w:p w14:paraId="7C0019EF" w14:textId="77777777" w:rsidR="00D36BEF" w:rsidRPr="001C1A81" w:rsidRDefault="00D36BEF" w:rsidP="001C1A81">
      <w:pPr>
        <w:ind w:firstLine="720"/>
      </w:pPr>
    </w:p>
    <w:p w14:paraId="07D0FB7A" w14:textId="23271448" w:rsidR="00794134" w:rsidRPr="001C1A81" w:rsidRDefault="00794134" w:rsidP="001C1A81">
      <w:pPr>
        <w:ind w:left="720"/>
        <w:rPr>
          <w:rFonts w:ascii="Comic Sans MS" w:eastAsia="DejaVu Sans" w:hAnsi="Comic Sans MS" w:cs="DejaVu Sans"/>
        </w:rPr>
      </w:pPr>
      <w:r w:rsidRPr="001C1A81">
        <w:rPr>
          <w:rFonts w:ascii="Comic Sans MS" w:hAnsi="Comic Sans MS"/>
        </w:rPr>
        <w:t xml:space="preserve">RSLT  </w:t>
      </w:r>
      <w:r w:rsidRPr="001C1A81">
        <w:sym w:font="Wingdings" w:char="F0DF"/>
      </w:r>
      <w:r w:rsidRPr="001C1A81">
        <w:t xml:space="preserve"> </w:t>
      </w:r>
      <w:r w:rsidR="00527D93">
        <w:rPr>
          <w:rFonts w:ascii="Comic Sans MS" w:hAnsi="Comic Sans MS"/>
        </w:rPr>
        <w:t>COURSES</w:t>
      </w:r>
      <w:r w:rsidRPr="001C1A81">
        <w:rPr>
          <w:rFonts w:ascii="Comic Sans MS" w:hAnsi="Comic Sans MS"/>
        </w:rPr>
        <w:t>_</w:t>
      </w:r>
      <w:r w:rsidR="00527D93">
        <w:rPr>
          <w:rFonts w:ascii="Comic Sans MS" w:hAnsi="Comic Sans MS"/>
        </w:rPr>
        <w:t>TAUGHT</w:t>
      </w:r>
      <w:r w:rsidRPr="001C1A81">
        <w:rPr>
          <w:rFonts w:ascii="Comic Sans MS" w:hAnsi="Comic Sans MS"/>
        </w:rPr>
        <w:t xml:space="preserve"> </w:t>
      </w:r>
      <w:r w:rsidR="00E66F4F" w:rsidRPr="00527D93">
        <w:rPr>
          <w:rFonts w:ascii="Comic Sans MS" w:hAnsi="Comic Sans MS"/>
          <w:sz w:val="32"/>
          <w:szCs w:val="32"/>
          <w:vertAlign w:val="subscript"/>
        </w:rPr>
        <w:t>*</w:t>
      </w:r>
      <w:r w:rsidR="00E66F4F" w:rsidRPr="001C1A81">
        <w:rPr>
          <w:rFonts w:ascii="Comic Sans MS" w:hAnsi="Comic Sans MS"/>
          <w:vertAlign w:val="subscript"/>
        </w:rPr>
        <w:t xml:space="preserve"> </w:t>
      </w:r>
      <w:r w:rsidRPr="001C1A81">
        <w:rPr>
          <w:rFonts w:ascii="Comic Sans MS" w:eastAsia="DejaVu Sans" w:hAnsi="Comic Sans MS" w:cs="DejaVu Sans"/>
        </w:rPr>
        <w:t>I</w:t>
      </w:r>
      <w:r w:rsidR="00527D93">
        <w:rPr>
          <w:rFonts w:ascii="Comic Sans MS" w:eastAsia="DejaVu Sans" w:hAnsi="Comic Sans MS" w:cs="DejaVu Sans"/>
        </w:rPr>
        <w:t>NSTRUCTOR</w:t>
      </w:r>
    </w:p>
    <w:p w14:paraId="71B1BE6E" w14:textId="1A31C992" w:rsidR="00E662C7" w:rsidRDefault="00E662C7" w:rsidP="001C1A81">
      <w:pPr>
        <w:suppressAutoHyphens w:val="0"/>
      </w:pPr>
    </w:p>
    <w:p w14:paraId="030E9399" w14:textId="614118D7" w:rsidR="004D2685" w:rsidRDefault="004D2685" w:rsidP="001C1A81">
      <w:pPr>
        <w:suppressAutoHyphens w:val="0"/>
      </w:pPr>
    </w:p>
    <w:p w14:paraId="1962DC28" w14:textId="77777777" w:rsidR="004D2685" w:rsidRPr="001C1A81" w:rsidRDefault="004D2685" w:rsidP="001C1A81">
      <w:pPr>
        <w:suppressAutoHyphens w:val="0"/>
      </w:pPr>
    </w:p>
    <w:p w14:paraId="68B7BC13" w14:textId="77777777" w:rsidR="00F476BA" w:rsidRPr="001C1A81" w:rsidRDefault="00F476BA" w:rsidP="00F476BA">
      <w:pPr>
        <w:pStyle w:val="ListParagraph"/>
        <w:numPr>
          <w:ilvl w:val="0"/>
          <w:numId w:val="15"/>
        </w:numPr>
      </w:pPr>
      <w:r w:rsidRPr="001C1A81">
        <w:lastRenderedPageBreak/>
        <w:t xml:space="preserve">List the </w:t>
      </w:r>
      <w:r>
        <w:t>SID of the students</w:t>
      </w:r>
      <w:r w:rsidRPr="001C1A81">
        <w:t xml:space="preserve"> who d</w:t>
      </w:r>
      <w:r>
        <w:t xml:space="preserve">id </w:t>
      </w:r>
      <w:r w:rsidRPr="001C1A81">
        <w:t>not enroll in any course in Fall 1</w:t>
      </w:r>
      <w:r>
        <w:t>9</w:t>
      </w:r>
      <w:r w:rsidRPr="001C1A81">
        <w:t>.</w:t>
      </w:r>
    </w:p>
    <w:p w14:paraId="6BB7069B" w14:textId="77777777" w:rsidR="00F476BA" w:rsidRDefault="00F476BA" w:rsidP="00F476BA"/>
    <w:p w14:paraId="20AE6A79" w14:textId="77777777" w:rsidR="00F476BA" w:rsidRPr="001C1A81" w:rsidRDefault="00F476BA" w:rsidP="00F476BA"/>
    <w:p w14:paraId="5E377973" w14:textId="563D9B35" w:rsidR="00F476BA" w:rsidRPr="001C1A81" w:rsidRDefault="00F476BA" w:rsidP="00F476BA">
      <w:pPr>
        <w:ind w:firstLine="720"/>
        <w:rPr>
          <w:rFonts w:eastAsia="DejaVu Sans" w:cs="DejaVu Sans"/>
        </w:rPr>
      </w:pPr>
      <w:r w:rsidRPr="001C1A81">
        <w:rPr>
          <w:rFonts w:ascii="Comic Sans MS" w:hAnsi="Comic Sans MS"/>
          <w:iCs/>
        </w:rPr>
        <w:t>SID_</w:t>
      </w:r>
      <w:r w:rsidR="00527D93">
        <w:rPr>
          <w:rFonts w:ascii="Comic Sans MS" w:hAnsi="Comic Sans MS"/>
          <w:iCs/>
        </w:rPr>
        <w:t>ENROLL_FALL</w:t>
      </w:r>
      <w:r>
        <w:rPr>
          <w:rFonts w:ascii="Comic Sans MS" w:hAnsi="Comic Sans MS"/>
          <w:iCs/>
        </w:rPr>
        <w:t>19</w:t>
      </w:r>
      <w:r w:rsidRPr="001C1A81">
        <w:rPr>
          <w:i/>
          <w:iCs/>
        </w:rPr>
        <w:t xml:space="preserve"> </w:t>
      </w:r>
      <w:r w:rsidRPr="001C1A81">
        <w:rPr>
          <w:rFonts w:ascii="Wingdings" w:hAnsi="Wingdings"/>
        </w:rPr>
        <w:t></w:t>
      </w:r>
      <w:r w:rsidRPr="001C1A81">
        <w:rPr>
          <w:rFonts w:ascii="Wingdings" w:hAnsi="Wingdings"/>
        </w:rPr>
        <w:t></w:t>
      </w:r>
      <w:r w:rsidRPr="001C1A81">
        <w:rPr>
          <w:rFonts w:ascii="Symbol" w:eastAsia="DejaVu Sans" w:hAnsi="Symbol" w:cs="DejaVu Sans"/>
        </w:rPr>
        <w:t></w:t>
      </w:r>
      <w:r w:rsidRPr="001C1A81">
        <w:rPr>
          <w:rFonts w:ascii="Comic Sans MS" w:eastAsia="DejaVu Sans" w:hAnsi="Comic Sans MS" w:cs="DejaVu Sans"/>
          <w:vertAlign w:val="subscript"/>
        </w:rPr>
        <w:t xml:space="preserve"> </w:t>
      </w:r>
      <w:r w:rsidR="00527D93">
        <w:rPr>
          <w:rFonts w:ascii="Comic Sans MS" w:eastAsia="DejaVu Sans" w:hAnsi="Comic Sans MS" w:cs="DejaVu Sans"/>
          <w:vertAlign w:val="subscript"/>
        </w:rPr>
        <w:t>sid</w:t>
      </w:r>
      <w:r w:rsidRPr="001C1A81">
        <w:rPr>
          <w:rFonts w:eastAsia="DejaVu Sans" w:cs="DejaVu Sans"/>
        </w:rPr>
        <w:t>(</w:t>
      </w:r>
      <w:r w:rsidRPr="001C1A81">
        <w:rPr>
          <w:rFonts w:ascii="Symbol" w:eastAsia="DejaVu Sans" w:hAnsi="Symbol" w:cs="DejaVu Sans"/>
        </w:rPr>
        <w:t></w:t>
      </w:r>
      <w:r w:rsidRPr="001C1A81">
        <w:rPr>
          <w:rFonts w:ascii="Comic Sans MS" w:eastAsia="DejaVu Sans" w:hAnsi="Comic Sans MS" w:cs="DejaVu Sans"/>
        </w:rPr>
        <w:t xml:space="preserve"> </w:t>
      </w:r>
      <w:r w:rsidR="00527D93">
        <w:rPr>
          <w:rFonts w:ascii="Comic Sans MS" w:eastAsia="DejaVu Sans" w:hAnsi="Comic Sans MS" w:cs="DejaVu Sans"/>
          <w:vertAlign w:val="subscript"/>
        </w:rPr>
        <w:t>t</w:t>
      </w:r>
      <w:r w:rsidRPr="001C1A81">
        <w:rPr>
          <w:rFonts w:ascii="Comic Sans MS" w:eastAsia="DejaVu Sans" w:hAnsi="Comic Sans MS" w:cs="DejaVu Sans"/>
          <w:vertAlign w:val="subscript"/>
        </w:rPr>
        <w:t>erm = 'Fall 1</w:t>
      </w:r>
      <w:r>
        <w:rPr>
          <w:rFonts w:ascii="Comic Sans MS" w:eastAsia="DejaVu Sans" w:hAnsi="Comic Sans MS" w:cs="DejaVu Sans"/>
          <w:vertAlign w:val="subscript"/>
        </w:rPr>
        <w:t>9</w:t>
      </w:r>
      <w:r w:rsidRPr="001C1A81">
        <w:rPr>
          <w:rFonts w:ascii="Comic Sans MS" w:eastAsia="DejaVu Sans" w:hAnsi="Comic Sans MS" w:cs="DejaVu Sans"/>
          <w:vertAlign w:val="subscript"/>
        </w:rPr>
        <w:t xml:space="preserve">' </w:t>
      </w:r>
      <w:r w:rsidRPr="001C1A81">
        <w:rPr>
          <w:rFonts w:ascii="Comic Sans MS" w:eastAsia="DejaVu Sans" w:hAnsi="Comic Sans MS" w:cs="DejaVu Sans"/>
        </w:rPr>
        <w:t>(</w:t>
      </w:r>
      <w:r w:rsidR="00527D93">
        <w:rPr>
          <w:rFonts w:ascii="Comic Sans MS" w:eastAsia="DejaVu Sans" w:hAnsi="Comic Sans MS" w:cs="DejaVu Sans"/>
        </w:rPr>
        <w:t>COURSE</w:t>
      </w:r>
      <w:r w:rsidR="00527D93" w:rsidRPr="001C1A81">
        <w:rPr>
          <w:rFonts w:ascii="Comic Sans MS" w:eastAsia="DejaVu Sans" w:hAnsi="Comic Sans MS" w:cs="DejaVu Sans"/>
        </w:rPr>
        <w:t>_T</w:t>
      </w:r>
      <w:r w:rsidR="00527D93">
        <w:rPr>
          <w:rFonts w:ascii="Comic Sans MS" w:eastAsia="DejaVu Sans" w:hAnsi="Comic Sans MS" w:cs="DejaVu Sans"/>
        </w:rPr>
        <w:t>AKEN</w:t>
      </w:r>
      <w:r w:rsidRPr="001C1A81">
        <w:rPr>
          <w:rFonts w:ascii="Comic Sans MS" w:eastAsia="DejaVu Sans" w:hAnsi="Comic Sans MS" w:cs="DejaVu Sans"/>
        </w:rPr>
        <w:t>))</w:t>
      </w:r>
    </w:p>
    <w:p w14:paraId="113B2B4A" w14:textId="77777777" w:rsidR="00F476BA" w:rsidRPr="001C1A81" w:rsidRDefault="00F476BA" w:rsidP="00F476BA">
      <w:pPr>
        <w:rPr>
          <w:i/>
          <w:iCs/>
        </w:rPr>
      </w:pPr>
      <w:r w:rsidRPr="001C1A81">
        <w:rPr>
          <w:i/>
          <w:iCs/>
        </w:rPr>
        <w:tab/>
      </w:r>
    </w:p>
    <w:p w14:paraId="25F868B0" w14:textId="56442654" w:rsidR="00F476BA" w:rsidRPr="001C1A81" w:rsidRDefault="00F476BA" w:rsidP="00F476BA">
      <w:pPr>
        <w:rPr>
          <w:rFonts w:ascii="Comic Sans MS" w:eastAsia="DejaVu Sans" w:hAnsi="Comic Sans MS" w:cs="DejaVu Sans"/>
        </w:rPr>
      </w:pPr>
      <w:r w:rsidRPr="001C1A81">
        <w:rPr>
          <w:i/>
          <w:iCs/>
        </w:rPr>
        <w:tab/>
      </w:r>
      <w:r w:rsidRPr="001C1A81">
        <w:rPr>
          <w:rFonts w:ascii="Comic Sans MS" w:hAnsi="Comic Sans MS"/>
          <w:iCs/>
        </w:rPr>
        <w:t>SID_</w:t>
      </w:r>
      <w:r w:rsidR="00527D93">
        <w:rPr>
          <w:rFonts w:ascii="Comic Sans MS" w:hAnsi="Comic Sans MS"/>
          <w:iCs/>
        </w:rPr>
        <w:t>ALL</w:t>
      </w:r>
      <w:r w:rsidRPr="001C1A81">
        <w:rPr>
          <w:i/>
          <w:iCs/>
        </w:rPr>
        <w:t xml:space="preserve">  </w:t>
      </w:r>
      <w:r w:rsidRPr="001C1A81">
        <w:rPr>
          <w:rFonts w:ascii="Wingdings" w:hAnsi="Wingdings"/>
        </w:rPr>
        <w:t></w:t>
      </w:r>
      <w:r w:rsidRPr="001C1A81">
        <w:rPr>
          <w:rFonts w:ascii="Wingdings" w:hAnsi="Wingdings"/>
        </w:rPr>
        <w:t></w:t>
      </w:r>
      <w:r w:rsidRPr="001C1A81">
        <w:rPr>
          <w:rFonts w:ascii="Symbol" w:eastAsia="DejaVu Sans" w:hAnsi="Symbol" w:cs="DejaVu Sans"/>
        </w:rPr>
        <w:t></w:t>
      </w:r>
      <w:r w:rsidRPr="001C1A81">
        <w:rPr>
          <w:rFonts w:ascii="Comic Sans MS" w:eastAsia="DejaVu Sans" w:hAnsi="Comic Sans MS" w:cs="DejaVu Sans"/>
          <w:vertAlign w:val="subscript"/>
        </w:rPr>
        <w:t xml:space="preserve"> </w:t>
      </w:r>
      <w:r w:rsidR="00527D93">
        <w:rPr>
          <w:rFonts w:ascii="Comic Sans MS" w:eastAsia="DejaVu Sans" w:hAnsi="Comic Sans MS" w:cs="DejaVu Sans"/>
          <w:vertAlign w:val="subscript"/>
        </w:rPr>
        <w:t>sid</w:t>
      </w:r>
      <w:r w:rsidRPr="001C1A81">
        <w:rPr>
          <w:rFonts w:ascii="Comic Sans MS" w:eastAsia="DejaVu Sans" w:hAnsi="Comic Sans MS" w:cs="DejaVu Sans"/>
        </w:rPr>
        <w:t>(</w:t>
      </w:r>
      <w:r w:rsidR="00527D93">
        <w:rPr>
          <w:rFonts w:ascii="Comic Sans MS" w:eastAsia="DejaVu Sans" w:hAnsi="Comic Sans MS" w:cs="DejaVu Sans"/>
        </w:rPr>
        <w:t>STUDENT</w:t>
      </w:r>
      <w:r w:rsidRPr="001C1A81">
        <w:rPr>
          <w:rFonts w:ascii="Comic Sans MS" w:eastAsia="DejaVu Sans" w:hAnsi="Comic Sans MS" w:cs="DejaVu Sans"/>
        </w:rPr>
        <w:t>)</w:t>
      </w:r>
    </w:p>
    <w:p w14:paraId="45D4E142" w14:textId="77777777" w:rsidR="00F476BA" w:rsidRPr="001C1A81" w:rsidRDefault="00F476BA" w:rsidP="00F476BA">
      <w:pPr>
        <w:rPr>
          <w:rFonts w:eastAsia="DejaVu Sans" w:cs="DejaVu Sans"/>
        </w:rPr>
      </w:pPr>
      <w:r w:rsidRPr="001C1A81">
        <w:rPr>
          <w:rFonts w:eastAsia="DejaVu Sans" w:cs="DejaVu Sans"/>
        </w:rPr>
        <w:tab/>
      </w:r>
    </w:p>
    <w:p w14:paraId="12D27918" w14:textId="35E6808E" w:rsidR="00F476BA" w:rsidRPr="001C1A81" w:rsidRDefault="00F476BA" w:rsidP="00F476BA">
      <w:pPr>
        <w:rPr>
          <w:rFonts w:ascii="Comic Sans MS" w:eastAsia="DejaVu Sans" w:hAnsi="Comic Sans MS" w:cs="DejaVu Sans"/>
        </w:rPr>
      </w:pPr>
      <w:r w:rsidRPr="001C1A81">
        <w:rPr>
          <w:rFonts w:eastAsia="DejaVu Sans" w:cs="DejaVu Sans"/>
        </w:rPr>
        <w:tab/>
      </w:r>
      <w:r w:rsidRPr="001C1A81">
        <w:rPr>
          <w:rFonts w:ascii="Comic Sans MS" w:eastAsia="DejaVu Sans" w:hAnsi="Comic Sans MS" w:cs="DejaVu Sans"/>
        </w:rPr>
        <w:t>RSLT</w:t>
      </w:r>
      <w:r w:rsidRPr="001C1A81">
        <w:rPr>
          <w:rFonts w:eastAsia="DejaVu Sans" w:cs="DejaVu Sans"/>
        </w:rPr>
        <w:t xml:space="preserve">  </w:t>
      </w:r>
      <w:r w:rsidRPr="001C1A81">
        <w:rPr>
          <w:rFonts w:ascii="Wingdings" w:eastAsia="DejaVu Sans" w:hAnsi="Wingdings" w:cs="DejaVu Sans"/>
        </w:rPr>
        <w:t></w:t>
      </w:r>
      <w:r w:rsidRPr="001C1A81">
        <w:rPr>
          <w:rFonts w:ascii="Wingdings" w:eastAsia="DejaVu Sans" w:hAnsi="Wingdings" w:cs="DejaVu Sans"/>
        </w:rPr>
        <w:t></w:t>
      </w:r>
      <w:r w:rsidRPr="001C1A81">
        <w:rPr>
          <w:rFonts w:ascii="Comic Sans MS" w:eastAsia="DejaVu Sans" w:hAnsi="Comic Sans MS" w:cs="DejaVu Sans"/>
        </w:rPr>
        <w:t>SID_</w:t>
      </w:r>
      <w:r w:rsidR="00527D93">
        <w:rPr>
          <w:rFonts w:ascii="Comic Sans MS" w:eastAsia="DejaVu Sans" w:hAnsi="Comic Sans MS" w:cs="DejaVu Sans"/>
        </w:rPr>
        <w:t>ALL</w:t>
      </w:r>
      <w:r w:rsidRPr="001C1A81">
        <w:rPr>
          <w:rFonts w:ascii="Comic Sans MS" w:eastAsia="DejaVu Sans" w:hAnsi="Comic Sans MS" w:cs="DejaVu Sans"/>
        </w:rPr>
        <w:t xml:space="preserve">  -  </w:t>
      </w:r>
      <w:r w:rsidR="00527D93" w:rsidRPr="001C1A81">
        <w:rPr>
          <w:rFonts w:ascii="Comic Sans MS" w:hAnsi="Comic Sans MS"/>
          <w:iCs/>
        </w:rPr>
        <w:t>SID_</w:t>
      </w:r>
      <w:r w:rsidR="00527D93">
        <w:rPr>
          <w:rFonts w:ascii="Comic Sans MS" w:hAnsi="Comic Sans MS"/>
          <w:iCs/>
        </w:rPr>
        <w:t>ENROLL_FALL19</w:t>
      </w:r>
    </w:p>
    <w:p w14:paraId="158F50CD" w14:textId="77777777" w:rsidR="00E662C7" w:rsidRDefault="00E662C7" w:rsidP="001C1A81"/>
    <w:p w14:paraId="5A4759D5" w14:textId="77777777" w:rsidR="00E662C7" w:rsidRPr="001C1A81" w:rsidRDefault="00E662C7" w:rsidP="001C1A81"/>
    <w:sectPr w:rsidR="00E662C7" w:rsidRPr="001C1A81" w:rsidSect="00446C90">
      <w:footerReference w:type="default" r:id="rId8"/>
      <w:footerReference w:type="first" r:id="rId9"/>
      <w:pgSz w:w="12240" w:h="15840"/>
      <w:pgMar w:top="864" w:right="1296" w:bottom="864" w:left="1440" w:header="720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E6D96" w14:textId="77777777" w:rsidR="00A20733" w:rsidRDefault="00A20733">
      <w:r>
        <w:separator/>
      </w:r>
    </w:p>
  </w:endnote>
  <w:endnote w:type="continuationSeparator" w:id="0">
    <w:p w14:paraId="243FB3F8" w14:textId="77777777" w:rsidR="00A20733" w:rsidRDefault="00A2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"/>
    <w:panose1 w:val="020B0604020202020204"/>
    <w:charset w:val="80"/>
    <w:family w:val="swiss"/>
    <w:pitch w:val="variable"/>
  </w:font>
  <w:font w:name="DejaVu Sans">
    <w:altName w:val="﷽﷽﷽﷽﷽﷽﷽﷽o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URW Chancery L">
    <w:altName w:val="MS Mincho"/>
    <w:panose1 w:val="020B0604020202020204"/>
    <w:charset w:val="80"/>
    <w:family w:val="auto"/>
    <w:pitch w:val="variable"/>
  </w:font>
  <w:font w:name="Liberation Serif">
    <w:altName w:val="MS Mincho"/>
    <w:panose1 w:val="020B0604020202020204"/>
    <w:charset w:val="80"/>
    <w:family w:val="roman"/>
    <w:pitch w:val="variable"/>
  </w:font>
  <w:font w:name="Gigi">
    <w:panose1 w:val="04040504060007020D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757F7" w14:textId="77777777" w:rsidR="00A56C4B" w:rsidRDefault="00A56C4B">
    <w:pPr>
      <w:pStyle w:val="Footer"/>
      <w:jc w:val="right"/>
    </w:pPr>
    <w:r>
      <w:t xml:space="preserve">Page </w:t>
    </w:r>
    <w:r w:rsidR="007B0882">
      <w:fldChar w:fldCharType="begin"/>
    </w:r>
    <w:r w:rsidR="007B0882">
      <w:instrText xml:space="preserve"> PAGE </w:instrText>
    </w:r>
    <w:r w:rsidR="007B0882">
      <w:fldChar w:fldCharType="separate"/>
    </w:r>
    <w:r w:rsidR="005766E0">
      <w:rPr>
        <w:noProof/>
      </w:rPr>
      <w:t>1</w:t>
    </w:r>
    <w:r w:rsidR="007B0882">
      <w:rPr>
        <w:noProof/>
      </w:rPr>
      <w:fldChar w:fldCharType="end"/>
    </w:r>
    <w:r>
      <w:t xml:space="preserve"> of </w:t>
    </w:r>
    <w:r w:rsidR="00594AC0">
      <w:rPr>
        <w:noProof/>
      </w:rPr>
      <w:fldChar w:fldCharType="begin"/>
    </w:r>
    <w:r w:rsidR="00594AC0">
      <w:rPr>
        <w:noProof/>
      </w:rPr>
      <w:instrText xml:space="preserve"> NUMPAGES \*Arabic </w:instrText>
    </w:r>
    <w:r w:rsidR="00594AC0">
      <w:rPr>
        <w:noProof/>
      </w:rPr>
      <w:fldChar w:fldCharType="separate"/>
    </w:r>
    <w:r w:rsidR="005766E0">
      <w:rPr>
        <w:noProof/>
      </w:rPr>
      <w:t>2</w:t>
    </w:r>
    <w:r w:rsidR="00594AC0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72CB6" w14:textId="77777777" w:rsidR="00A56C4B" w:rsidRDefault="00A56C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BD010" w14:textId="77777777" w:rsidR="00A20733" w:rsidRDefault="00A20733">
      <w:r>
        <w:separator/>
      </w:r>
    </w:p>
  </w:footnote>
  <w:footnote w:type="continuationSeparator" w:id="0">
    <w:p w14:paraId="5D109845" w14:textId="77777777" w:rsidR="00A20733" w:rsidRDefault="00A20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C90C80C4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1D4196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</w:abstractNum>
  <w:abstractNum w:abstractNumId="5" w15:restartNumberingAfterBreak="0">
    <w:nsid w:val="1CDC6D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6" w15:restartNumberingAfterBreak="0">
    <w:nsid w:val="2CBF604D"/>
    <w:multiLevelType w:val="hybridMultilevel"/>
    <w:tmpl w:val="575E0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116E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</w:abstractNum>
  <w:abstractNum w:abstractNumId="8" w15:restartNumberingAfterBreak="0">
    <w:nsid w:val="405D7073"/>
    <w:multiLevelType w:val="singleLevel"/>
    <w:tmpl w:val="C90C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</w:abstractNum>
  <w:abstractNum w:abstractNumId="9" w15:restartNumberingAfterBreak="0">
    <w:nsid w:val="5A152B63"/>
    <w:multiLevelType w:val="singleLevel"/>
    <w:tmpl w:val="C90C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</w:abstractNum>
  <w:abstractNum w:abstractNumId="10" w15:restartNumberingAfterBreak="0">
    <w:nsid w:val="5C3E027B"/>
    <w:multiLevelType w:val="singleLevel"/>
    <w:tmpl w:val="C90C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</w:abstractNum>
  <w:abstractNum w:abstractNumId="11" w15:restartNumberingAfterBreak="0">
    <w:nsid w:val="67D93647"/>
    <w:multiLevelType w:val="singleLevel"/>
    <w:tmpl w:val="C90C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</w:abstractNum>
  <w:abstractNum w:abstractNumId="12" w15:restartNumberingAfterBreak="0">
    <w:nsid w:val="6ED24DD1"/>
    <w:multiLevelType w:val="hybridMultilevel"/>
    <w:tmpl w:val="15828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B2846"/>
    <w:multiLevelType w:val="hybridMultilevel"/>
    <w:tmpl w:val="821CE5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6C507D"/>
    <w:multiLevelType w:val="hybridMultilevel"/>
    <w:tmpl w:val="39CA6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3"/>
  </w:num>
  <w:num w:numId="8">
    <w:abstractNumId w:val="12"/>
  </w:num>
  <w:num w:numId="9">
    <w:abstractNumId w:val="10"/>
  </w:num>
  <w:num w:numId="10">
    <w:abstractNumId w:val="6"/>
  </w:num>
  <w:num w:numId="11">
    <w:abstractNumId w:val="5"/>
  </w:num>
  <w:num w:numId="12">
    <w:abstractNumId w:val="14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A38"/>
    <w:rsid w:val="00022BAE"/>
    <w:rsid w:val="00032112"/>
    <w:rsid w:val="00090F1D"/>
    <w:rsid w:val="000F496D"/>
    <w:rsid w:val="001346E6"/>
    <w:rsid w:val="001618C7"/>
    <w:rsid w:val="0016484F"/>
    <w:rsid w:val="001A1718"/>
    <w:rsid w:val="001B42CB"/>
    <w:rsid w:val="001C1A81"/>
    <w:rsid w:val="002052BD"/>
    <w:rsid w:val="00206BEC"/>
    <w:rsid w:val="00272B53"/>
    <w:rsid w:val="00275117"/>
    <w:rsid w:val="00297BF9"/>
    <w:rsid w:val="002C287B"/>
    <w:rsid w:val="002D35DA"/>
    <w:rsid w:val="002D3601"/>
    <w:rsid w:val="002F3448"/>
    <w:rsid w:val="00307839"/>
    <w:rsid w:val="0039092B"/>
    <w:rsid w:val="003B3936"/>
    <w:rsid w:val="003F6C96"/>
    <w:rsid w:val="0040288A"/>
    <w:rsid w:val="00424867"/>
    <w:rsid w:val="00427A38"/>
    <w:rsid w:val="00446C90"/>
    <w:rsid w:val="00451ECF"/>
    <w:rsid w:val="00453CB0"/>
    <w:rsid w:val="004931BA"/>
    <w:rsid w:val="004B06EA"/>
    <w:rsid w:val="004B3AEB"/>
    <w:rsid w:val="004C5CD9"/>
    <w:rsid w:val="004D2685"/>
    <w:rsid w:val="004F4AD6"/>
    <w:rsid w:val="005019A6"/>
    <w:rsid w:val="00527D93"/>
    <w:rsid w:val="00543B4B"/>
    <w:rsid w:val="005766E0"/>
    <w:rsid w:val="00585DF8"/>
    <w:rsid w:val="00594AC0"/>
    <w:rsid w:val="005A7FD6"/>
    <w:rsid w:val="005C0937"/>
    <w:rsid w:val="005C5374"/>
    <w:rsid w:val="006165F7"/>
    <w:rsid w:val="006857DA"/>
    <w:rsid w:val="006D59B8"/>
    <w:rsid w:val="007121E5"/>
    <w:rsid w:val="007202E4"/>
    <w:rsid w:val="00725BC0"/>
    <w:rsid w:val="0074503F"/>
    <w:rsid w:val="00745DFC"/>
    <w:rsid w:val="00761DFE"/>
    <w:rsid w:val="007934AC"/>
    <w:rsid w:val="00794134"/>
    <w:rsid w:val="007B0882"/>
    <w:rsid w:val="007B0B55"/>
    <w:rsid w:val="007E69B1"/>
    <w:rsid w:val="007F091C"/>
    <w:rsid w:val="00810826"/>
    <w:rsid w:val="00843889"/>
    <w:rsid w:val="00856851"/>
    <w:rsid w:val="0086161B"/>
    <w:rsid w:val="00885883"/>
    <w:rsid w:val="0088719E"/>
    <w:rsid w:val="008903B7"/>
    <w:rsid w:val="008C7FEF"/>
    <w:rsid w:val="008E2B1D"/>
    <w:rsid w:val="009055AB"/>
    <w:rsid w:val="009105CD"/>
    <w:rsid w:val="00913F0B"/>
    <w:rsid w:val="00935C37"/>
    <w:rsid w:val="00947C3E"/>
    <w:rsid w:val="00966A1B"/>
    <w:rsid w:val="009713AA"/>
    <w:rsid w:val="00984A0E"/>
    <w:rsid w:val="009C7F0C"/>
    <w:rsid w:val="009D23EA"/>
    <w:rsid w:val="009D2EE9"/>
    <w:rsid w:val="009F1FC8"/>
    <w:rsid w:val="00A114F6"/>
    <w:rsid w:val="00A20733"/>
    <w:rsid w:val="00A56C4B"/>
    <w:rsid w:val="00AB04C1"/>
    <w:rsid w:val="00AF1B44"/>
    <w:rsid w:val="00B53B22"/>
    <w:rsid w:val="00B56FD9"/>
    <w:rsid w:val="00B938D1"/>
    <w:rsid w:val="00BE7FB5"/>
    <w:rsid w:val="00C33D1D"/>
    <w:rsid w:val="00C515BD"/>
    <w:rsid w:val="00C53BE1"/>
    <w:rsid w:val="00C6505A"/>
    <w:rsid w:val="00C84768"/>
    <w:rsid w:val="00CB7C58"/>
    <w:rsid w:val="00CE0DB6"/>
    <w:rsid w:val="00CF12CF"/>
    <w:rsid w:val="00D13DA9"/>
    <w:rsid w:val="00D3217E"/>
    <w:rsid w:val="00D36BEF"/>
    <w:rsid w:val="00D50D82"/>
    <w:rsid w:val="00DB1185"/>
    <w:rsid w:val="00DE4297"/>
    <w:rsid w:val="00DE49F7"/>
    <w:rsid w:val="00DF6D3A"/>
    <w:rsid w:val="00E251B7"/>
    <w:rsid w:val="00E26020"/>
    <w:rsid w:val="00E27C63"/>
    <w:rsid w:val="00E315DD"/>
    <w:rsid w:val="00E32055"/>
    <w:rsid w:val="00E540B1"/>
    <w:rsid w:val="00E662C7"/>
    <w:rsid w:val="00E66F4F"/>
    <w:rsid w:val="00E93BB7"/>
    <w:rsid w:val="00EA4B45"/>
    <w:rsid w:val="00ED7BBE"/>
    <w:rsid w:val="00EE4C2E"/>
    <w:rsid w:val="00F02FC9"/>
    <w:rsid w:val="00F476BA"/>
    <w:rsid w:val="00FD702D"/>
    <w:rsid w:val="00FD7BD1"/>
    <w:rsid w:val="00FE3852"/>
    <w:rsid w:val="00FE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9345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59B8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FD702D"/>
    <w:rPr>
      <w:rFonts w:ascii="Symbol" w:hAnsi="Symbol" w:cs="OpenSymbol"/>
    </w:rPr>
  </w:style>
  <w:style w:type="character" w:customStyle="1" w:styleId="WW8Num3z1">
    <w:name w:val="WW8Num3z1"/>
    <w:rsid w:val="00FD702D"/>
    <w:rPr>
      <w:rFonts w:ascii="OpenSymbol" w:hAnsi="OpenSymbol" w:cs="OpenSymbol"/>
    </w:rPr>
  </w:style>
  <w:style w:type="character" w:customStyle="1" w:styleId="Absatz-Standardschriftart">
    <w:name w:val="Absatz-Standardschriftart"/>
    <w:rsid w:val="00FD702D"/>
  </w:style>
  <w:style w:type="character" w:customStyle="1" w:styleId="WW-Absatz-Standardschriftart">
    <w:name w:val="WW-Absatz-Standardschriftart"/>
    <w:rsid w:val="00FD702D"/>
  </w:style>
  <w:style w:type="character" w:customStyle="1" w:styleId="WW-Absatz-Standardschriftart1">
    <w:name w:val="WW-Absatz-Standardschriftart1"/>
    <w:rsid w:val="00FD702D"/>
  </w:style>
  <w:style w:type="character" w:customStyle="1" w:styleId="WW-Absatz-Standardschriftart11">
    <w:name w:val="WW-Absatz-Standardschriftart11"/>
    <w:rsid w:val="00FD702D"/>
  </w:style>
  <w:style w:type="character" w:customStyle="1" w:styleId="NumberingSymbols">
    <w:name w:val="Numbering Symbols"/>
    <w:rsid w:val="00FD702D"/>
  </w:style>
  <w:style w:type="character" w:customStyle="1" w:styleId="Bullets">
    <w:name w:val="Bullets"/>
    <w:rsid w:val="00FD702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FD702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link w:val="BodyTextChar"/>
    <w:rsid w:val="00FD702D"/>
    <w:pPr>
      <w:spacing w:after="120"/>
    </w:pPr>
  </w:style>
  <w:style w:type="paragraph" w:styleId="List">
    <w:name w:val="List"/>
    <w:basedOn w:val="BodyText"/>
    <w:rsid w:val="00FD702D"/>
  </w:style>
  <w:style w:type="paragraph" w:styleId="Caption">
    <w:name w:val="caption"/>
    <w:basedOn w:val="Normal"/>
    <w:qFormat/>
    <w:rsid w:val="00FD70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D702D"/>
    <w:pPr>
      <w:suppressLineNumbers/>
    </w:pPr>
  </w:style>
  <w:style w:type="paragraph" w:styleId="Header">
    <w:name w:val="header"/>
    <w:basedOn w:val="Normal"/>
    <w:rsid w:val="00FD70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702D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D702D"/>
    <w:pPr>
      <w:ind w:left="720"/>
    </w:pPr>
  </w:style>
  <w:style w:type="paragraph" w:customStyle="1" w:styleId="TableContents">
    <w:name w:val="Table Contents"/>
    <w:basedOn w:val="Normal"/>
    <w:rsid w:val="00FD702D"/>
    <w:pPr>
      <w:suppressLineNumbers/>
    </w:pPr>
  </w:style>
  <w:style w:type="paragraph" w:customStyle="1" w:styleId="TableHeading">
    <w:name w:val="Table Heading"/>
    <w:basedOn w:val="TableContents"/>
    <w:rsid w:val="00FD702D"/>
    <w:pPr>
      <w:jc w:val="center"/>
    </w:pPr>
    <w:rPr>
      <w:b/>
      <w:bCs/>
    </w:rPr>
  </w:style>
  <w:style w:type="character" w:customStyle="1" w:styleId="BodyTextChar">
    <w:name w:val="Body Text Char"/>
    <w:link w:val="BodyText"/>
    <w:rsid w:val="00810826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5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5F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F7D884-B24F-C146-84BA-3ADB377CA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lorym</dc:creator>
  <cp:keywords/>
  <cp:lastModifiedBy>Alseghayer, Rakan Abdullah S</cp:lastModifiedBy>
  <cp:revision>13</cp:revision>
  <cp:lastPrinted>2020-09-18T12:50:00Z</cp:lastPrinted>
  <dcterms:created xsi:type="dcterms:W3CDTF">2020-09-18T12:50:00Z</dcterms:created>
  <dcterms:modified xsi:type="dcterms:W3CDTF">2021-02-19T17:44:00Z</dcterms:modified>
</cp:coreProperties>
</file>