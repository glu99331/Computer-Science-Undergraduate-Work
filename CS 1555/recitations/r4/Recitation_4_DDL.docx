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AED5D" w14:textId="33B1B52F" w:rsidR="00EA6898" w:rsidRPr="00241CDB" w:rsidRDefault="00EA6898" w:rsidP="00EA6898">
      <w:pPr>
        <w:jc w:val="center"/>
        <w:rPr>
          <w:sz w:val="32"/>
          <w:szCs w:val="32"/>
        </w:rPr>
      </w:pPr>
      <w:r w:rsidRPr="00241CDB">
        <w:rPr>
          <w:sz w:val="32"/>
          <w:szCs w:val="32"/>
        </w:rPr>
        <w:t xml:space="preserve">CS1555 Recitation </w:t>
      </w:r>
      <w:r w:rsidR="00382259" w:rsidRPr="00241CDB">
        <w:rPr>
          <w:sz w:val="32"/>
          <w:szCs w:val="32"/>
        </w:rPr>
        <w:t>4</w:t>
      </w:r>
      <w:r w:rsidRPr="00241CDB">
        <w:rPr>
          <w:sz w:val="32"/>
          <w:szCs w:val="32"/>
        </w:rPr>
        <w:t xml:space="preserve"> Solution</w:t>
      </w:r>
    </w:p>
    <w:p w14:paraId="19C0CC00" w14:textId="77777777" w:rsidR="00EA6898" w:rsidRPr="00241CDB" w:rsidRDefault="00EA6898" w:rsidP="00EA6898">
      <w:pPr>
        <w:rPr>
          <w:u w:val="single"/>
        </w:rPr>
      </w:pP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</w:p>
    <w:p w14:paraId="145ECCDB" w14:textId="77777777" w:rsidR="00EA6898" w:rsidRPr="00241CDB" w:rsidRDefault="00EA6898" w:rsidP="00EA6898"/>
    <w:p w14:paraId="13E5B186" w14:textId="77777777" w:rsidR="00EA6898" w:rsidRPr="00241CDB" w:rsidRDefault="00EA6898" w:rsidP="00EA6898">
      <w:r w:rsidRPr="00241CDB">
        <w:t>Objective: To practice SQL DDL (schema evolution)</w:t>
      </w:r>
    </w:p>
    <w:p w14:paraId="6DD80B7D" w14:textId="77777777" w:rsidR="00EA6898" w:rsidRPr="00241CDB" w:rsidRDefault="00EA6898" w:rsidP="00EA6898">
      <w:pPr>
        <w:rPr>
          <w:u w:val="single"/>
        </w:rPr>
      </w:pP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  <w:r w:rsidRPr="00241CDB">
        <w:rPr>
          <w:u w:val="single"/>
        </w:rPr>
        <w:tab/>
      </w:r>
    </w:p>
    <w:p w14:paraId="143DA1E4" w14:textId="77777777" w:rsidR="00EA6898" w:rsidRPr="00241CDB" w:rsidRDefault="00EA6898" w:rsidP="00EA6898">
      <w:pPr>
        <w:rPr>
          <w:rFonts w:ascii="Courier New" w:hAnsi="Courier New"/>
        </w:rPr>
      </w:pPr>
    </w:p>
    <w:p w14:paraId="46DFF474" w14:textId="7C7ED4B2" w:rsidR="00A93385" w:rsidRPr="00241CDB" w:rsidRDefault="00EA6898" w:rsidP="00A93385">
      <w:pPr>
        <w:pStyle w:val="ListParagraph"/>
        <w:numPr>
          <w:ilvl w:val="0"/>
          <w:numId w:val="8"/>
        </w:numPr>
      </w:pPr>
      <w:r w:rsidRPr="00241CDB">
        <w:t xml:space="preserve">Create a table “t1” with a primary key attribute “a1” of type </w:t>
      </w:r>
      <w:proofErr w:type="gramStart"/>
      <w:r w:rsidRPr="00241CDB">
        <w:t>varchar(</w:t>
      </w:r>
      <w:proofErr w:type="gramEnd"/>
      <w:r w:rsidRPr="00241CDB">
        <w:t xml:space="preserve">10). </w:t>
      </w:r>
      <w:r w:rsidRPr="00241CDB">
        <w:br/>
        <w:t>(Before creating the table, please use drop table statement to avoid pre-existing tables with the same name)</w:t>
      </w:r>
      <w:r w:rsidR="00A93385" w:rsidRPr="00241CDB">
        <w:br/>
      </w:r>
      <w:r w:rsidR="00A93385" w:rsidRPr="00241CDB">
        <w:rPr>
          <w:rFonts w:ascii="Comic Sans MS" w:hAnsi="Comic Sans MS"/>
        </w:rPr>
        <w:t>drop table t1 cascade constraints;</w:t>
      </w:r>
    </w:p>
    <w:p w14:paraId="436E8C2A" w14:textId="77777777" w:rsidR="00A93385" w:rsidRPr="00241CDB" w:rsidRDefault="00A93385" w:rsidP="00A93385">
      <w:pPr>
        <w:pStyle w:val="ListParagraph"/>
        <w:rPr>
          <w:rFonts w:ascii="Comic Sans MS" w:hAnsi="Comic Sans MS"/>
        </w:rPr>
      </w:pPr>
      <w:r w:rsidRPr="00241CDB">
        <w:rPr>
          <w:rFonts w:ascii="Comic Sans MS" w:hAnsi="Comic Sans MS"/>
        </w:rPr>
        <w:t>create table t1 (</w:t>
      </w:r>
    </w:p>
    <w:p w14:paraId="03040FF0" w14:textId="61D8CC19" w:rsidR="00A93385" w:rsidRPr="00241CDB" w:rsidRDefault="00A93385" w:rsidP="00A93385">
      <w:pPr>
        <w:pStyle w:val="ListParagraph"/>
        <w:ind w:firstLine="720"/>
        <w:rPr>
          <w:rFonts w:ascii="Comic Sans MS" w:hAnsi="Comic Sans MS"/>
        </w:rPr>
      </w:pPr>
      <w:r w:rsidRPr="00241CDB">
        <w:rPr>
          <w:rFonts w:ascii="Comic Sans MS" w:hAnsi="Comic Sans MS"/>
        </w:rPr>
        <w:t xml:space="preserve">a1 </w:t>
      </w:r>
      <w:proofErr w:type="gramStart"/>
      <w:r w:rsidRPr="00241CDB">
        <w:rPr>
          <w:rFonts w:ascii="Comic Sans MS" w:hAnsi="Comic Sans MS"/>
        </w:rPr>
        <w:t>varchar(</w:t>
      </w:r>
      <w:proofErr w:type="gramEnd"/>
      <w:r w:rsidRPr="00241CDB">
        <w:rPr>
          <w:rFonts w:ascii="Comic Sans MS" w:hAnsi="Comic Sans MS"/>
        </w:rPr>
        <w:t>10) primary key</w:t>
      </w:r>
    </w:p>
    <w:p w14:paraId="3EB7F99E" w14:textId="4DE41426" w:rsidR="00A93385" w:rsidRPr="00241CDB" w:rsidRDefault="00A93385" w:rsidP="00A93385">
      <w:pPr>
        <w:pStyle w:val="ListParagraph"/>
      </w:pPr>
      <w:r w:rsidRPr="00241CDB">
        <w:rPr>
          <w:rFonts w:ascii="Comic Sans MS" w:hAnsi="Comic Sans MS"/>
        </w:rPr>
        <w:t>);</w:t>
      </w:r>
    </w:p>
    <w:p w14:paraId="4EE58462" w14:textId="26BDE83E" w:rsidR="00EA6898" w:rsidRPr="00241CDB" w:rsidRDefault="00EA6898" w:rsidP="00A93385">
      <w:pPr>
        <w:pStyle w:val="ListParagraph"/>
      </w:pPr>
    </w:p>
    <w:p w14:paraId="6AF7CB67" w14:textId="1AB8EDCE" w:rsidR="00EA6898" w:rsidRPr="00241CDB" w:rsidRDefault="00EA6898" w:rsidP="00010556">
      <w:pPr>
        <w:pStyle w:val="ListParagraph"/>
        <w:numPr>
          <w:ilvl w:val="0"/>
          <w:numId w:val="8"/>
        </w:numPr>
      </w:pPr>
      <w:r w:rsidRPr="00241CDB">
        <w:t xml:space="preserve">Add a new column called “a2” of type </w:t>
      </w:r>
      <w:proofErr w:type="gramStart"/>
      <w:r w:rsidRPr="00241CDB">
        <w:t>varchar(</w:t>
      </w:r>
      <w:proofErr w:type="gramEnd"/>
      <w:r w:rsidRPr="00241CDB">
        <w:t>5) to “t1”.</w:t>
      </w:r>
      <w:r w:rsidRPr="00241CDB">
        <w:br/>
      </w:r>
      <w:r w:rsidRPr="00241CDB">
        <w:rPr>
          <w:rFonts w:ascii="Comic Sans MS" w:hAnsi="Comic Sans MS"/>
        </w:rPr>
        <w:t>a</w:t>
      </w:r>
      <w:r w:rsidR="00A93385" w:rsidRPr="00241CDB">
        <w:rPr>
          <w:rFonts w:ascii="Comic Sans MS" w:hAnsi="Comic Sans MS"/>
        </w:rPr>
        <w:t>lter table t1 add a2 varcha</w:t>
      </w:r>
      <w:r w:rsidR="00163763" w:rsidRPr="00241CDB">
        <w:rPr>
          <w:rFonts w:ascii="Comic Sans MS" w:hAnsi="Comic Sans MS"/>
        </w:rPr>
        <w:t>r</w:t>
      </w:r>
      <w:r w:rsidR="00A93385" w:rsidRPr="00241CDB">
        <w:rPr>
          <w:rFonts w:ascii="Comic Sans MS" w:hAnsi="Comic Sans MS"/>
        </w:rPr>
        <w:t>(5);</w:t>
      </w:r>
      <w:r w:rsidRPr="00241CDB">
        <w:br/>
      </w:r>
    </w:p>
    <w:p w14:paraId="610FACD5" w14:textId="1B176200" w:rsidR="00EA6898" w:rsidRPr="00241CDB" w:rsidRDefault="00EA6898" w:rsidP="00010556">
      <w:pPr>
        <w:pStyle w:val="ListParagraph"/>
        <w:numPr>
          <w:ilvl w:val="0"/>
          <w:numId w:val="8"/>
        </w:numPr>
      </w:pPr>
      <w:r w:rsidRPr="00241CDB">
        <w:t xml:space="preserve">Modify “a2” to be of type </w:t>
      </w:r>
      <w:r w:rsidR="00163763" w:rsidRPr="00241CDB">
        <w:t>integer</w:t>
      </w:r>
      <w:r w:rsidRPr="00241CDB">
        <w:t>;</w:t>
      </w:r>
      <w:r w:rsidRPr="00241CDB">
        <w:br/>
      </w:r>
      <w:r w:rsidR="00A93385" w:rsidRPr="00241CDB">
        <w:rPr>
          <w:rFonts w:ascii="Comic Sans MS" w:hAnsi="Comic Sans MS"/>
        </w:rPr>
        <w:t xml:space="preserve">alter table t1 </w:t>
      </w:r>
      <w:r w:rsidR="00010556" w:rsidRPr="00241CDB">
        <w:rPr>
          <w:rFonts w:ascii="Comic Sans MS" w:hAnsi="Comic Sans MS"/>
        </w:rPr>
        <w:t>alter column</w:t>
      </w:r>
      <w:r w:rsidR="00A93385" w:rsidRPr="00241CDB">
        <w:rPr>
          <w:rFonts w:ascii="Comic Sans MS" w:hAnsi="Comic Sans MS"/>
        </w:rPr>
        <w:t xml:space="preserve"> a2 </w:t>
      </w:r>
      <w:r w:rsidR="00010556" w:rsidRPr="00241CDB">
        <w:rPr>
          <w:rFonts w:ascii="Comic Sans MS" w:hAnsi="Comic Sans MS"/>
        </w:rPr>
        <w:t>type integer using a2::integer</w:t>
      </w:r>
      <w:r w:rsidR="00A93385" w:rsidRPr="00241CDB">
        <w:rPr>
          <w:rFonts w:ascii="Comic Sans MS" w:hAnsi="Comic Sans MS"/>
        </w:rPr>
        <w:t>;</w:t>
      </w:r>
      <w:r w:rsidRPr="00241CDB">
        <w:br/>
      </w:r>
    </w:p>
    <w:p w14:paraId="31665646" w14:textId="7A15858B" w:rsidR="00EA6898" w:rsidRPr="00241CDB" w:rsidRDefault="00EA6898" w:rsidP="00EA6898">
      <w:pPr>
        <w:pStyle w:val="ListParagraph"/>
        <w:numPr>
          <w:ilvl w:val="0"/>
          <w:numId w:val="8"/>
        </w:numPr>
      </w:pPr>
      <w:r w:rsidRPr="00241CDB">
        <w:t>Change the default value of “a2” to be 1.</w:t>
      </w:r>
      <w:r w:rsidRPr="00241CDB">
        <w:br/>
      </w:r>
      <w:r w:rsidR="00A93385" w:rsidRPr="00241CDB">
        <w:rPr>
          <w:rFonts w:ascii="Comic Sans MS" w:hAnsi="Comic Sans MS"/>
        </w:rPr>
        <w:t xml:space="preserve">alter table t1 </w:t>
      </w:r>
      <w:r w:rsidR="00010556" w:rsidRPr="00241CDB">
        <w:rPr>
          <w:rFonts w:ascii="Comic Sans MS" w:hAnsi="Comic Sans MS"/>
        </w:rPr>
        <w:t>alter column</w:t>
      </w:r>
      <w:r w:rsidR="00A93385" w:rsidRPr="00241CDB">
        <w:rPr>
          <w:rFonts w:ascii="Comic Sans MS" w:hAnsi="Comic Sans MS"/>
        </w:rPr>
        <w:t xml:space="preserve"> a2 </w:t>
      </w:r>
      <w:r w:rsidR="00BC1B29" w:rsidRPr="00241CDB">
        <w:rPr>
          <w:rFonts w:ascii="Comic Sans MS" w:hAnsi="Comic Sans MS"/>
        </w:rPr>
        <w:t xml:space="preserve">set </w:t>
      </w:r>
      <w:r w:rsidR="00A93385" w:rsidRPr="00241CDB">
        <w:rPr>
          <w:rFonts w:ascii="Comic Sans MS" w:hAnsi="Comic Sans MS"/>
        </w:rPr>
        <w:t>default 1;</w:t>
      </w:r>
      <w:r w:rsidRPr="00241CDB">
        <w:br/>
      </w:r>
    </w:p>
    <w:p w14:paraId="353AE68F" w14:textId="7E693771" w:rsidR="00EA6898" w:rsidRPr="00241CDB" w:rsidRDefault="00EA6898" w:rsidP="00A93385">
      <w:pPr>
        <w:pStyle w:val="ListParagraph"/>
        <w:numPr>
          <w:ilvl w:val="0"/>
          <w:numId w:val="8"/>
        </w:numPr>
      </w:pPr>
      <w:r w:rsidRPr="00241CDB">
        <w:t>Remove the default value of “a2”.</w:t>
      </w:r>
      <w:r w:rsidRPr="00241CDB">
        <w:br/>
      </w:r>
      <w:r w:rsidR="00A93385" w:rsidRPr="00241CDB">
        <w:rPr>
          <w:rFonts w:ascii="Comic Sans MS" w:hAnsi="Comic Sans MS"/>
        </w:rPr>
        <w:t xml:space="preserve">alter table t1 </w:t>
      </w:r>
      <w:r w:rsidR="00BC1B29" w:rsidRPr="00241CDB">
        <w:rPr>
          <w:rFonts w:ascii="Comic Sans MS" w:hAnsi="Comic Sans MS"/>
        </w:rPr>
        <w:t xml:space="preserve">alter column </w:t>
      </w:r>
      <w:r w:rsidR="00A93385" w:rsidRPr="00241CDB">
        <w:rPr>
          <w:rFonts w:ascii="Comic Sans MS" w:hAnsi="Comic Sans MS"/>
        </w:rPr>
        <w:t xml:space="preserve">a2 </w:t>
      </w:r>
      <w:r w:rsidR="00BC1B29" w:rsidRPr="00241CDB">
        <w:rPr>
          <w:rFonts w:ascii="Comic Sans MS" w:hAnsi="Comic Sans MS"/>
        </w:rPr>
        <w:t xml:space="preserve">drop </w:t>
      </w:r>
      <w:r w:rsidR="00A93385" w:rsidRPr="00241CDB">
        <w:rPr>
          <w:rFonts w:ascii="Comic Sans MS" w:hAnsi="Comic Sans MS"/>
        </w:rPr>
        <w:t>default;</w:t>
      </w:r>
      <w:r w:rsidRPr="00241CDB">
        <w:br/>
      </w:r>
    </w:p>
    <w:p w14:paraId="31FF9C49" w14:textId="3FA8C733" w:rsidR="00241CDB" w:rsidRDefault="00EA6898" w:rsidP="00241CDB">
      <w:pPr>
        <w:pStyle w:val="ListParagraph"/>
        <w:numPr>
          <w:ilvl w:val="0"/>
          <w:numId w:val="8"/>
        </w:numPr>
      </w:pPr>
      <w:r w:rsidRPr="00241CDB">
        <w:t xml:space="preserve"> Add a </w:t>
      </w:r>
      <w:r w:rsidR="00241CDB">
        <w:t>domain</w:t>
      </w:r>
      <w:r w:rsidRPr="00241CDB">
        <w:t xml:space="preserve"> so that the value of “a2” must be in the set of {1,2,3,4,5}</w:t>
      </w:r>
      <w:r w:rsidR="00241CDB" w:rsidRPr="00241CDB">
        <w:t>.</w:t>
      </w:r>
      <w:r w:rsidRPr="00241CDB">
        <w:br/>
      </w:r>
    </w:p>
    <w:p w14:paraId="304F00B8" w14:textId="77777777" w:rsidR="006829E0" w:rsidRDefault="00241CDB" w:rsidP="006829E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Create domain a2_domain as integer </w:t>
      </w:r>
      <w:proofErr w:type="gramStart"/>
      <w:r>
        <w:rPr>
          <w:rFonts w:ascii="Comic Sans MS" w:hAnsi="Comic Sans MS"/>
        </w:rPr>
        <w:t>check(</w:t>
      </w:r>
      <w:proofErr w:type="gramEnd"/>
      <w:r w:rsidR="006829E0">
        <w:rPr>
          <w:rFonts w:ascii="Comic Sans MS" w:hAnsi="Comic Sans MS"/>
        </w:rPr>
        <w:t>value in (1,2,3,4,5)</w:t>
      </w:r>
      <w:r>
        <w:rPr>
          <w:rFonts w:ascii="Comic Sans MS" w:hAnsi="Comic Sans MS"/>
        </w:rPr>
        <w:t>)</w:t>
      </w:r>
      <w:r w:rsidRPr="00241CDB">
        <w:rPr>
          <w:rFonts w:ascii="Comic Sans MS" w:hAnsi="Comic Sans MS"/>
        </w:rPr>
        <w:t>;</w:t>
      </w:r>
    </w:p>
    <w:p w14:paraId="35701A97" w14:textId="77777777" w:rsidR="006829E0" w:rsidRDefault="006829E0" w:rsidP="006829E0">
      <w:pPr>
        <w:pStyle w:val="ListParagraph"/>
        <w:rPr>
          <w:rFonts w:ascii="Comic Sans MS" w:hAnsi="Comic Sans MS"/>
        </w:rPr>
      </w:pPr>
    </w:p>
    <w:p w14:paraId="6250A8DE" w14:textId="4E8468BF" w:rsidR="00A63BE7" w:rsidRPr="00EA6898" w:rsidRDefault="006829E0" w:rsidP="006829E0">
      <w:pPr>
        <w:pStyle w:val="ListParagraph"/>
      </w:pPr>
      <w:r w:rsidRPr="00241CDB">
        <w:rPr>
          <w:rFonts w:ascii="Comic Sans MS" w:hAnsi="Comic Sans MS"/>
        </w:rPr>
        <w:t xml:space="preserve">alter table t1 alter column a2 type </w:t>
      </w:r>
      <w:r>
        <w:rPr>
          <w:rFonts w:ascii="Comic Sans MS" w:hAnsi="Comic Sans MS"/>
        </w:rPr>
        <w:t>a2_domain</w:t>
      </w:r>
      <w:r>
        <w:rPr>
          <w:rFonts w:ascii="Comic Sans MS" w:hAnsi="Comic Sans MS"/>
        </w:rPr>
        <w:t>;</w:t>
      </w:r>
    </w:p>
    <w:sectPr w:rsidR="00A63BE7" w:rsidRPr="00EA6898" w:rsidSect="006867CD">
      <w:footerReference w:type="default" r:id="rId7"/>
      <w:footerReference w:type="first" r:id="rId8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FE143" w14:textId="77777777" w:rsidR="004232E1" w:rsidRDefault="004232E1">
      <w:r>
        <w:separator/>
      </w:r>
    </w:p>
  </w:endnote>
  <w:endnote w:type="continuationSeparator" w:id="0">
    <w:p w14:paraId="272BF459" w14:textId="77777777" w:rsidR="004232E1" w:rsidRDefault="0042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Yu Gothic"/>
    <w:panose1 w:val="020B0604020202020204"/>
    <w:charset w:val="80"/>
    <w:family w:val="swiss"/>
    <w:pitch w:val="variable"/>
  </w:font>
  <w:font w:name="DejaVu Sans">
    <w:altName w:val="MS Mincho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4F188" w14:textId="77777777" w:rsidR="00001024" w:rsidRDefault="00001024">
    <w:pPr>
      <w:pStyle w:val="Footer"/>
      <w:jc w:val="right"/>
    </w:pPr>
    <w:r>
      <w:t xml:space="preserve">Page </w:t>
    </w:r>
    <w:r w:rsidR="00497C45">
      <w:fldChar w:fldCharType="begin"/>
    </w:r>
    <w:r w:rsidR="00497C45">
      <w:instrText xml:space="preserve"> PAGE </w:instrText>
    </w:r>
    <w:r w:rsidR="00497C45">
      <w:fldChar w:fldCharType="separate"/>
    </w:r>
    <w:r w:rsidR="005D1EA9">
      <w:rPr>
        <w:noProof/>
      </w:rPr>
      <w:t>1</w:t>
    </w:r>
    <w:r w:rsidR="00497C45">
      <w:rPr>
        <w:noProof/>
      </w:rPr>
      <w:fldChar w:fldCharType="end"/>
    </w:r>
    <w:r>
      <w:t xml:space="preserve"> of </w:t>
    </w:r>
    <w:r w:rsidR="004232E1">
      <w:fldChar w:fldCharType="begin"/>
    </w:r>
    <w:r w:rsidR="004232E1">
      <w:instrText xml:space="preserve"> NUMPAGES \*Arabic </w:instrText>
    </w:r>
    <w:r w:rsidR="004232E1">
      <w:fldChar w:fldCharType="separate"/>
    </w:r>
    <w:r w:rsidR="005D1EA9">
      <w:rPr>
        <w:noProof/>
      </w:rPr>
      <w:t>3</w:t>
    </w:r>
    <w:r w:rsidR="004232E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4089E" w14:textId="77777777" w:rsidR="00001024" w:rsidRDefault="000010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B79C9" w14:textId="77777777" w:rsidR="004232E1" w:rsidRDefault="004232E1">
      <w:r>
        <w:separator/>
      </w:r>
    </w:p>
  </w:footnote>
  <w:footnote w:type="continuationSeparator" w:id="0">
    <w:p w14:paraId="5FD076C4" w14:textId="77777777" w:rsidR="004232E1" w:rsidRDefault="00423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44763F"/>
    <w:multiLevelType w:val="hybridMultilevel"/>
    <w:tmpl w:val="36BE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EE8653C"/>
    <w:multiLevelType w:val="hybridMultilevel"/>
    <w:tmpl w:val="61C4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10556"/>
    <w:rsid w:val="00082A2E"/>
    <w:rsid w:val="000E6247"/>
    <w:rsid w:val="000E6EF5"/>
    <w:rsid w:val="00163763"/>
    <w:rsid w:val="001F146C"/>
    <w:rsid w:val="00241CDB"/>
    <w:rsid w:val="00244DDB"/>
    <w:rsid w:val="002931B6"/>
    <w:rsid w:val="002E3FAC"/>
    <w:rsid w:val="00322CE2"/>
    <w:rsid w:val="0036165D"/>
    <w:rsid w:val="00377812"/>
    <w:rsid w:val="003809A8"/>
    <w:rsid w:val="00382259"/>
    <w:rsid w:val="00392112"/>
    <w:rsid w:val="003962B2"/>
    <w:rsid w:val="003D39F2"/>
    <w:rsid w:val="003D5CCB"/>
    <w:rsid w:val="0041670A"/>
    <w:rsid w:val="004232E1"/>
    <w:rsid w:val="00472FD9"/>
    <w:rsid w:val="00497C45"/>
    <w:rsid w:val="004C44D0"/>
    <w:rsid w:val="0054388F"/>
    <w:rsid w:val="0056143E"/>
    <w:rsid w:val="005B0D9E"/>
    <w:rsid w:val="005D1EA9"/>
    <w:rsid w:val="006829E0"/>
    <w:rsid w:val="006867CD"/>
    <w:rsid w:val="006C389B"/>
    <w:rsid w:val="006F7967"/>
    <w:rsid w:val="0070260A"/>
    <w:rsid w:val="0078419B"/>
    <w:rsid w:val="007864FF"/>
    <w:rsid w:val="007E352B"/>
    <w:rsid w:val="00837EEB"/>
    <w:rsid w:val="008E280D"/>
    <w:rsid w:val="008F2EE9"/>
    <w:rsid w:val="00935E03"/>
    <w:rsid w:val="009614C6"/>
    <w:rsid w:val="009C2BBC"/>
    <w:rsid w:val="00A63BE7"/>
    <w:rsid w:val="00A93385"/>
    <w:rsid w:val="00AE0795"/>
    <w:rsid w:val="00B6492D"/>
    <w:rsid w:val="00B97E29"/>
    <w:rsid w:val="00BC1B29"/>
    <w:rsid w:val="00C67531"/>
    <w:rsid w:val="00C7637D"/>
    <w:rsid w:val="00C8591A"/>
    <w:rsid w:val="00C863E0"/>
    <w:rsid w:val="00CB4F6B"/>
    <w:rsid w:val="00D32F91"/>
    <w:rsid w:val="00D9100B"/>
    <w:rsid w:val="00DA61B7"/>
    <w:rsid w:val="00E7210F"/>
    <w:rsid w:val="00E74641"/>
    <w:rsid w:val="00EA6898"/>
    <w:rsid w:val="00ED49A9"/>
    <w:rsid w:val="00EF2698"/>
    <w:rsid w:val="00F0475E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DE83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A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creator>Mitchell</dc:creator>
  <cp:lastModifiedBy>Alseghayer, Rakan Abdullah S</cp:lastModifiedBy>
  <cp:revision>4</cp:revision>
  <cp:lastPrinted>2020-09-11T13:23:00Z</cp:lastPrinted>
  <dcterms:created xsi:type="dcterms:W3CDTF">2020-09-11T13:23:00Z</dcterms:created>
  <dcterms:modified xsi:type="dcterms:W3CDTF">2020-09-11T13:55:00Z</dcterms:modified>
</cp:coreProperties>
</file>