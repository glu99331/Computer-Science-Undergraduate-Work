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33A2EDB2" w:rsidR="0078419B" w:rsidRPr="00843062" w:rsidRDefault="002931B6">
      <w:pPr>
        <w:jc w:val="center"/>
        <w:rPr>
          <w:b/>
          <w:bCs/>
          <w:sz w:val="32"/>
          <w:szCs w:val="32"/>
        </w:rPr>
      </w:pPr>
      <w:r w:rsidRPr="00843062">
        <w:rPr>
          <w:b/>
          <w:bCs/>
          <w:sz w:val="32"/>
          <w:szCs w:val="32"/>
        </w:rPr>
        <w:t xml:space="preserve">CS1555 Recitation </w:t>
      </w:r>
      <w:r w:rsidR="007F6CD3" w:rsidRPr="00843062">
        <w:rPr>
          <w:b/>
          <w:bCs/>
          <w:sz w:val="32"/>
          <w:szCs w:val="32"/>
        </w:rPr>
        <w:t>7</w:t>
      </w:r>
      <w:r w:rsidR="0078419B" w:rsidRPr="00843062">
        <w:rPr>
          <w:b/>
          <w:bCs/>
          <w:sz w:val="32"/>
          <w:szCs w:val="32"/>
        </w:rPr>
        <w:t xml:space="preserve"> </w:t>
      </w:r>
      <w:r w:rsidR="00795629">
        <w:rPr>
          <w:b/>
          <w:bCs/>
          <w:sz w:val="32"/>
          <w:szCs w:val="32"/>
        </w:rPr>
        <w:t>Solution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2109E79" w14:textId="77777777" w:rsidR="00843062" w:rsidRDefault="00843062" w:rsidP="00A63BE7"/>
    <w:p w14:paraId="3F582105" w14:textId="77777777" w:rsidR="00F50202" w:rsidRDefault="00F50202" w:rsidP="00A63BE7">
      <w:r>
        <w:t>Objective:</w:t>
      </w:r>
    </w:p>
    <w:p w14:paraId="2E72DDC2" w14:textId="6EF805A7" w:rsidR="0078419B" w:rsidRDefault="0078419B" w:rsidP="00F50202">
      <w:pPr>
        <w:pStyle w:val="ListParagraph"/>
        <w:numPr>
          <w:ilvl w:val="0"/>
          <w:numId w:val="21"/>
        </w:numPr>
      </w:pPr>
      <w:r>
        <w:t xml:space="preserve">To </w:t>
      </w:r>
      <w:r w:rsidR="00A63BE7">
        <w:t>practice</w:t>
      </w:r>
      <w:r w:rsidR="003474F3">
        <w:t xml:space="preserve"> more</w:t>
      </w:r>
      <w:r w:rsidR="00A63BE7">
        <w:t xml:space="preserve"> SQL</w:t>
      </w:r>
      <w:r>
        <w:t xml:space="preserve"> queries on </w:t>
      </w:r>
      <w:r w:rsidR="00110CA7">
        <w:t>PostgreSQL</w:t>
      </w:r>
      <w:r w:rsidR="00721D86">
        <w:t>.</w:t>
      </w:r>
    </w:p>
    <w:p w14:paraId="2BC02612" w14:textId="585F33D7" w:rsidR="00F50202" w:rsidRDefault="00F50202" w:rsidP="00F50202">
      <w:pPr>
        <w:pStyle w:val="ListParagraph"/>
        <w:numPr>
          <w:ilvl w:val="0"/>
          <w:numId w:val="21"/>
        </w:numPr>
      </w:pPr>
      <w:r w:rsidRPr="0087790E">
        <w:t>To practice Views</w:t>
      </w:r>
    </w:p>
    <w:p w14:paraId="07B224E9" w14:textId="77777777" w:rsidR="00A63BE7" w:rsidRDefault="00A63BE7">
      <w:pPr>
        <w:pBdr>
          <w:bottom w:val="single" w:sz="12" w:space="1" w:color="auto"/>
        </w:pBdr>
      </w:pPr>
    </w:p>
    <w:p w14:paraId="1B52381F" w14:textId="77777777" w:rsidR="00843062" w:rsidRDefault="00843062" w:rsidP="00721D86">
      <w:pPr>
        <w:pStyle w:val="ListParagraph"/>
        <w:ind w:left="0"/>
        <w:rPr>
          <w:sz w:val="28"/>
          <w:szCs w:val="28"/>
        </w:rPr>
      </w:pPr>
    </w:p>
    <w:p w14:paraId="283DEFB5" w14:textId="77777777" w:rsidR="00F50202" w:rsidRDefault="00F50202" w:rsidP="00F50202">
      <w:pPr>
        <w:rPr>
          <w:b/>
          <w:bCs/>
          <w:u w:val="single"/>
        </w:rPr>
      </w:pPr>
      <w:r w:rsidRPr="0087790E">
        <w:rPr>
          <w:b/>
          <w:bCs/>
          <w:u w:val="single"/>
        </w:rPr>
        <w:t>PART 1:</w:t>
      </w:r>
    </w:p>
    <w:p w14:paraId="38DEC515" w14:textId="77777777" w:rsidR="009F3F11" w:rsidRDefault="009F3F11" w:rsidP="009F3F11">
      <w:pPr>
        <w:rPr>
          <w:b/>
          <w:bCs/>
          <w:u w:val="single"/>
        </w:rPr>
      </w:pPr>
    </w:p>
    <w:p w14:paraId="1EA9AC95" w14:textId="69673EBD" w:rsidR="009F3F11" w:rsidRDefault="009F3F11" w:rsidP="009F3F1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6E4EA492" w14:textId="77777777" w:rsidR="009F3F11" w:rsidRPr="009D06D9" w:rsidRDefault="009F3F11" w:rsidP="009F3F11">
      <w:pPr>
        <w:rPr>
          <w:sz w:val="28"/>
          <w:szCs w:val="28"/>
        </w:rPr>
      </w:pPr>
    </w:p>
    <w:p w14:paraId="5A0C6A13" w14:textId="77777777" w:rsidR="009F3F11" w:rsidRDefault="009F3F11" w:rsidP="009F3F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studentdb.sql </w:t>
      </w:r>
      <w:r>
        <w:rPr>
          <w:sz w:val="28"/>
          <w:szCs w:val="28"/>
        </w:rPr>
        <w:t>through an sFTP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294E509E" w14:textId="77777777" w:rsidR="009F3F11" w:rsidRPr="00C2723C" w:rsidRDefault="009F3F11" w:rsidP="009F3F11">
      <w:pPr>
        <w:pStyle w:val="ListParagraph"/>
        <w:numPr>
          <w:ilvl w:val="1"/>
          <w:numId w:val="19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/afs/pitt.edu/home/r/a/raa88/public/studentdb.sql</w:t>
      </w:r>
    </w:p>
    <w:p w14:paraId="458BD5EB" w14:textId="400244A7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04AA437B" w14:textId="553B8A19" w:rsidR="00110CA7" w:rsidRDefault="00110CA7" w:rsidP="00110CA7">
      <w:pPr>
        <w:rPr>
          <w:rFonts w:cs="Courier New"/>
        </w:rPr>
      </w:pPr>
    </w:p>
    <w:p w14:paraId="682DC842" w14:textId="3F686A63" w:rsidR="009F3F11" w:rsidRDefault="009F3F11" w:rsidP="00110CA7">
      <w:pPr>
        <w:rPr>
          <w:rFonts w:cs="Courier New"/>
        </w:rPr>
      </w:pPr>
    </w:p>
    <w:p w14:paraId="23C62CB6" w14:textId="04AE064E" w:rsidR="009F3F11" w:rsidRDefault="009F3F11" w:rsidP="00110CA7">
      <w:pPr>
        <w:rPr>
          <w:rFonts w:cs="Courier New"/>
        </w:rPr>
      </w:pPr>
    </w:p>
    <w:p w14:paraId="23349D0E" w14:textId="77777777" w:rsidR="009F3F11" w:rsidRDefault="009F3F11" w:rsidP="00110CA7">
      <w:pPr>
        <w:rPr>
          <w:rFonts w:cs="Courier New"/>
        </w:rPr>
      </w:pPr>
    </w:p>
    <w:p w14:paraId="24A1FE22" w14:textId="4133A4C9" w:rsidR="00110CA7" w:rsidRDefault="009F3F11" w:rsidP="00110CA7">
      <w:pPr>
        <w:rPr>
          <w:rFonts w:cs="Courier New"/>
        </w:rPr>
      </w:pPr>
      <w:r>
        <w:rPr>
          <w:rFonts w:cs="Courier New"/>
        </w:rPr>
        <w:t>1</w:t>
      </w:r>
      <w:r w:rsidR="00110CA7">
        <w:rPr>
          <w:rFonts w:cs="Courier New"/>
        </w:rPr>
        <w:t>.</w:t>
      </w:r>
      <w:r w:rsidR="00110CA7">
        <w:rPr>
          <w:rFonts w:cs="Courier New"/>
        </w:rPr>
        <w:tab/>
        <w:t>Assuming there is another table for outreach students who want to major in certificates:</w:t>
      </w:r>
    </w:p>
    <w:p w14:paraId="759F20F6" w14:textId="77777777" w:rsidR="00110CA7" w:rsidRDefault="00110CA7" w:rsidP="00110CA7">
      <w:pPr>
        <w:rPr>
          <w:rFonts w:cs="Courier New"/>
        </w:rPr>
      </w:pPr>
    </w:p>
    <w:p w14:paraId="74C06990" w14:textId="77777777" w:rsidR="00110CA7" w:rsidRDefault="00110CA7" w:rsidP="00110CA7">
      <w:pPr>
        <w:rPr>
          <w:rFonts w:ascii="Comic Sans MS" w:hAnsi="Comic Sans MS"/>
          <w:b/>
        </w:rPr>
      </w:pPr>
      <w:r>
        <w:rPr>
          <w:rFonts w:cs="Courier New"/>
        </w:rPr>
        <w:tab/>
      </w:r>
      <w:r>
        <w:rPr>
          <w:rFonts w:ascii="Comic Sans MS" w:hAnsi="Comic Sans MS"/>
          <w:b/>
        </w:rPr>
        <w:t xml:space="preserve">create table </w:t>
      </w:r>
      <w:r>
        <w:rPr>
          <w:rFonts w:ascii="Comic Sans MS" w:hAnsi="Comic Sans MS"/>
          <w:bCs/>
        </w:rPr>
        <w:t xml:space="preserve">student_outreach </w:t>
      </w:r>
      <w:r>
        <w:rPr>
          <w:rFonts w:ascii="Comic Sans MS" w:hAnsi="Comic Sans MS"/>
          <w:b/>
        </w:rPr>
        <w:t>(</w:t>
      </w:r>
    </w:p>
    <w:p w14:paraId="149E9E3E" w14:textId="77777777" w:rsidR="00110CA7" w:rsidRDefault="00110CA7" w:rsidP="00110CA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D152F6">
        <w:rPr>
          <w:rFonts w:ascii="Comic Sans MS" w:hAnsi="Comic Sans MS"/>
          <w:bCs/>
        </w:rPr>
        <w:t>sid</w:t>
      </w:r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integer</w:t>
      </w:r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not null,</w:t>
      </w:r>
    </w:p>
    <w:p w14:paraId="24297DC7" w14:textId="77777777" w:rsidR="00110CA7" w:rsidRDefault="00110CA7" w:rsidP="00110CA7">
      <w:pPr>
        <w:ind w:left="1440"/>
        <w:rPr>
          <w:rFonts w:ascii="Comic Sans MS" w:hAnsi="Comic Sans MS"/>
          <w:b/>
        </w:rPr>
      </w:pPr>
      <w:r w:rsidRPr="00D152F6">
        <w:rPr>
          <w:rFonts w:ascii="Comic Sans MS" w:hAnsi="Comic Sans MS"/>
          <w:bCs/>
        </w:rPr>
        <w:t>name</w:t>
      </w:r>
      <w:r w:rsidRPr="00D152F6">
        <w:rPr>
          <w:rFonts w:ascii="Comic Sans MS" w:hAnsi="Comic Sans MS"/>
          <w:b/>
        </w:rPr>
        <w:t xml:space="preserve">   </w:t>
      </w:r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>(15) not null,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class</w:t>
      </w:r>
      <w:r w:rsidRPr="00D152F6">
        <w:rPr>
          <w:rFonts w:ascii="Comic Sans MS" w:hAnsi="Comic Sans MS"/>
          <w:b/>
        </w:rPr>
        <w:t xml:space="preserve">  </w:t>
      </w:r>
      <w:r>
        <w:rPr>
          <w:rFonts w:ascii="Comic Sans MS" w:hAnsi="Comic Sans MS"/>
          <w:b/>
        </w:rPr>
        <w:t>integer</w:t>
      </w:r>
      <w:r w:rsidRPr="00D152F6">
        <w:rPr>
          <w:rFonts w:ascii="Comic Sans MS" w:hAnsi="Comic Sans MS"/>
          <w:b/>
        </w:rPr>
        <w:t>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major</w:t>
      </w:r>
      <w:r w:rsidRPr="00D152F6">
        <w:rPr>
          <w:rFonts w:ascii="Comic Sans MS" w:hAnsi="Comic Sans MS"/>
          <w:b/>
        </w:rPr>
        <w:t xml:space="preserve">  </w:t>
      </w:r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 xml:space="preserve"> (10),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ssn</w:t>
      </w:r>
      <w:r w:rsidRPr="00D152F6">
        <w:rPr>
          <w:rFonts w:ascii="Comic Sans MS" w:hAnsi="Comic Sans MS"/>
          <w:b/>
        </w:rPr>
        <w:t xml:space="preserve">    </w:t>
      </w:r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 xml:space="preserve"> (16) not null,</w:t>
      </w:r>
      <w:r w:rsidRPr="00D152F6">
        <w:rPr>
          <w:rFonts w:ascii="Comic Sans MS" w:hAnsi="Comic Sans MS"/>
          <w:b/>
        </w:rPr>
        <w:br/>
        <w:t>constraint pk_stud</w:t>
      </w:r>
      <w:r>
        <w:rPr>
          <w:rFonts w:ascii="Comic Sans MS" w:hAnsi="Comic Sans MS"/>
          <w:b/>
        </w:rPr>
        <w:t>_bad</w:t>
      </w:r>
      <w:r w:rsidRPr="00D152F6">
        <w:rPr>
          <w:rFonts w:ascii="Comic Sans MS" w:hAnsi="Comic Sans MS"/>
          <w:b/>
        </w:rPr>
        <w:t xml:space="preserve"> primary key(sid)</w:t>
      </w:r>
    </w:p>
    <w:p w14:paraId="66CAF92F" w14:textId="77777777" w:rsidR="00110CA7" w:rsidRDefault="00110CA7" w:rsidP="00110CA7">
      <w:pPr>
        <w:ind w:firstLine="720"/>
        <w:rPr>
          <w:rFonts w:cs="Courier New"/>
        </w:rPr>
      </w:pPr>
      <w:r>
        <w:rPr>
          <w:rFonts w:ascii="Comic Sans MS" w:hAnsi="Comic Sans MS"/>
          <w:b/>
        </w:rPr>
        <w:t>);</w:t>
      </w:r>
    </w:p>
    <w:p w14:paraId="13C65B44" w14:textId="77777777" w:rsidR="00110CA7" w:rsidRDefault="00110CA7" w:rsidP="00110CA7">
      <w:pPr>
        <w:rPr>
          <w:rFonts w:cs="Courier New"/>
        </w:rPr>
      </w:pPr>
    </w:p>
    <w:p w14:paraId="3BA7F55A" w14:textId="77777777" w:rsidR="00110CA7" w:rsidRDefault="00110CA7" w:rsidP="00110CA7">
      <w:pPr>
        <w:ind w:firstLine="720"/>
        <w:rPr>
          <w:rFonts w:cs="Courier New"/>
        </w:rPr>
      </w:pPr>
      <w:r>
        <w:rPr>
          <w:rFonts w:cs="Courier New"/>
        </w:rPr>
        <w:t>Insert the following student in the outreach table:</w:t>
      </w:r>
    </w:p>
    <w:p w14:paraId="357C59A2" w14:textId="77777777" w:rsidR="00110CA7" w:rsidRDefault="00110CA7" w:rsidP="00110CA7">
      <w:pPr>
        <w:ind w:firstLine="720"/>
        <w:rPr>
          <w:rFonts w:cs="Courier New"/>
        </w:rPr>
      </w:pPr>
    </w:p>
    <w:p w14:paraId="7E8770D1" w14:textId="77777777" w:rsidR="00110CA7" w:rsidRPr="007B4D1D" w:rsidRDefault="00110CA7" w:rsidP="00110CA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insert into student</w:t>
      </w:r>
      <w:r w:rsidRPr="007B4D1D">
        <w:rPr>
          <w:rFonts w:ascii="Courier New" w:hAnsi="Courier New"/>
        </w:rPr>
        <w:t>_outreach</w:t>
      </w:r>
      <w:r>
        <w:rPr>
          <w:rFonts w:ascii="Courier New" w:hAnsi="Courier New"/>
        </w:rPr>
        <w:t xml:space="preserve"> </w:t>
      </w:r>
      <w:r w:rsidRPr="007B4D1D">
        <w:rPr>
          <w:rFonts w:ascii="Courier New" w:hAnsi="Courier New"/>
        </w:rPr>
        <w:t>val</w:t>
      </w:r>
      <w:r>
        <w:rPr>
          <w:rFonts w:ascii="Courier New" w:hAnsi="Courier New"/>
        </w:rPr>
        <w:t>ues ('130', 'Zach', 1,'CS', 'abcd'</w:t>
      </w:r>
      <w:r w:rsidRPr="007B4D1D">
        <w:rPr>
          <w:rFonts w:ascii="Courier New" w:hAnsi="Courier New"/>
        </w:rPr>
        <w:t>);</w:t>
      </w:r>
    </w:p>
    <w:p w14:paraId="2D000161" w14:textId="77777777" w:rsidR="00110CA7" w:rsidRDefault="00110CA7" w:rsidP="00110CA7">
      <w:pPr>
        <w:ind w:firstLine="720"/>
        <w:rPr>
          <w:rFonts w:cs="Courier New"/>
        </w:rPr>
      </w:pPr>
    </w:p>
    <w:p w14:paraId="7441BF07" w14:textId="77777777" w:rsidR="00110CA7" w:rsidRDefault="00110CA7" w:rsidP="00110CA7">
      <w:pPr>
        <w:ind w:firstLine="720"/>
        <w:rPr>
          <w:rFonts w:cs="Courier New"/>
        </w:rPr>
      </w:pPr>
      <w:r>
        <w:rPr>
          <w:rFonts w:cs="Courier New"/>
        </w:rPr>
        <w:t>List all the students in your organization?</w:t>
      </w:r>
    </w:p>
    <w:p w14:paraId="194A52C0" w14:textId="77777777" w:rsidR="00110CA7" w:rsidRDefault="00110CA7" w:rsidP="00110CA7">
      <w:pPr>
        <w:rPr>
          <w:rFonts w:cs="Courier New"/>
        </w:rPr>
      </w:pPr>
    </w:p>
    <w:p w14:paraId="5355561B" w14:textId="77777777" w:rsidR="00110CA7" w:rsidRDefault="00110CA7" w:rsidP="00110CA7">
      <w:pPr>
        <w:rPr>
          <w:rFonts w:ascii="Comic Sans MS" w:hAnsi="Comic Sans MS"/>
        </w:rPr>
      </w:pPr>
      <w:r>
        <w:rPr>
          <w:rFonts w:cs="Courier New"/>
        </w:rPr>
        <w:tab/>
        <w:t>(</w:t>
      </w: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*</w:t>
      </w:r>
    </w:p>
    <w:p w14:paraId="0BD53928" w14:textId="77777777" w:rsidR="00110CA7" w:rsidRDefault="00110CA7" w:rsidP="00110CA7">
      <w:pPr>
        <w:rPr>
          <w:rFonts w:cs="Courier New"/>
        </w:rPr>
      </w:pPr>
      <w:r>
        <w:rPr>
          <w:rFonts w:ascii="Comic Sans MS" w:hAnsi="Comic Sans MS"/>
        </w:rPr>
        <w:tab/>
      </w:r>
      <w:r w:rsidRPr="005765BB">
        <w:rPr>
          <w:rFonts w:ascii="Comic Sans MS" w:hAnsi="Comic Sans MS"/>
          <w:b/>
          <w:bCs/>
        </w:rPr>
        <w:t>from</w:t>
      </w:r>
      <w:r>
        <w:rPr>
          <w:rFonts w:ascii="Comic Sans MS" w:hAnsi="Comic Sans MS"/>
        </w:rPr>
        <w:t xml:space="preserve"> student)</w:t>
      </w:r>
    </w:p>
    <w:p w14:paraId="0DFE63DD" w14:textId="77777777" w:rsidR="00110CA7" w:rsidRDefault="00110CA7" w:rsidP="00110CA7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5765BB">
        <w:rPr>
          <w:rFonts w:ascii="Comic Sans MS" w:hAnsi="Comic Sans MS"/>
          <w:b/>
          <w:bCs/>
        </w:rPr>
        <w:t>union</w:t>
      </w:r>
      <w:r>
        <w:rPr>
          <w:rFonts w:ascii="Comic Sans MS" w:hAnsi="Comic Sans MS"/>
        </w:rPr>
        <w:t xml:space="preserve"> (</w:t>
      </w:r>
    </w:p>
    <w:p w14:paraId="7349CED4" w14:textId="77777777" w:rsidR="00110CA7" w:rsidRDefault="00110CA7" w:rsidP="00110CA7">
      <w:pPr>
        <w:ind w:firstLine="720"/>
        <w:rPr>
          <w:rFonts w:ascii="Comic Sans MS" w:hAnsi="Comic Sans MS"/>
        </w:rPr>
      </w:pPr>
      <w:r w:rsidRPr="005765BB">
        <w:rPr>
          <w:rFonts w:ascii="Comic Sans MS" w:hAnsi="Comic Sans MS"/>
          <w:b/>
          <w:bCs/>
        </w:rPr>
        <w:t>select</w:t>
      </w:r>
      <w:r>
        <w:rPr>
          <w:rFonts w:ascii="Comic Sans MS" w:hAnsi="Comic Sans MS"/>
        </w:rPr>
        <w:t xml:space="preserve"> *</w:t>
      </w:r>
    </w:p>
    <w:p w14:paraId="71908809" w14:textId="77777777" w:rsidR="00110CA7" w:rsidRPr="00244DDB" w:rsidRDefault="00110CA7" w:rsidP="00110CA7">
      <w:pPr>
        <w:ind w:firstLine="720"/>
        <w:rPr>
          <w:rFonts w:ascii="Comic Sans MS" w:hAnsi="Comic Sans MS"/>
        </w:rPr>
      </w:pPr>
      <w:r w:rsidRPr="005765BB">
        <w:rPr>
          <w:rFonts w:ascii="Comic Sans MS" w:hAnsi="Comic Sans MS"/>
          <w:b/>
          <w:bCs/>
        </w:rPr>
        <w:t>from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Cs/>
        </w:rPr>
        <w:t>student_outreach</w:t>
      </w:r>
      <w:r>
        <w:rPr>
          <w:rFonts w:ascii="Comic Sans MS" w:hAnsi="Comic Sans MS"/>
        </w:rPr>
        <w:t>);</w:t>
      </w:r>
    </w:p>
    <w:p w14:paraId="24F24F99" w14:textId="69EE63EC" w:rsidR="00721D86" w:rsidRDefault="00721D86" w:rsidP="00721D86"/>
    <w:p w14:paraId="797C3B02" w14:textId="6C30C06B" w:rsidR="00110CA7" w:rsidRDefault="00110CA7" w:rsidP="00721D86"/>
    <w:p w14:paraId="2552A7A8" w14:textId="77777777" w:rsidR="009F3F11" w:rsidRDefault="009F3F11" w:rsidP="00721D86"/>
    <w:p w14:paraId="070D4F25" w14:textId="77777777" w:rsidR="00110CA7" w:rsidRDefault="00110CA7" w:rsidP="00721D86"/>
    <w:p w14:paraId="7EE45ED8" w14:textId="7321AC63" w:rsidR="00721D86" w:rsidRDefault="009F3F11" w:rsidP="009F3F11">
      <w:pPr>
        <w:pStyle w:val="ListParagraph"/>
        <w:ind w:left="0"/>
      </w:pPr>
      <w:r>
        <w:t>2.</w:t>
      </w:r>
      <w:r>
        <w:tab/>
      </w:r>
      <w:r w:rsidR="00721D86">
        <w:t>For each course a student</w:t>
      </w:r>
      <w:r w:rsidR="000E236D">
        <w:t xml:space="preserve"> from ‘CS’ major</w:t>
      </w:r>
      <w:r w:rsidR="00721D86">
        <w:t xml:space="preserve"> has repeated, list the studentID and course number.</w:t>
      </w:r>
    </w:p>
    <w:p w14:paraId="407912E1" w14:textId="653C3DAF" w:rsidR="004B55DB" w:rsidRDefault="004B55DB" w:rsidP="004B55DB">
      <w:pPr>
        <w:pStyle w:val="ListParagraph"/>
        <w:ind w:left="0"/>
      </w:pPr>
    </w:p>
    <w:p w14:paraId="531756B6" w14:textId="77777777" w:rsidR="001A0905" w:rsidRDefault="001A0905" w:rsidP="004B55DB">
      <w:pPr>
        <w:pStyle w:val="ListParagraph"/>
        <w:ind w:left="0"/>
      </w:pPr>
    </w:p>
    <w:p w14:paraId="2EED92D5" w14:textId="6EFCA026" w:rsidR="004B55DB" w:rsidRPr="00392112" w:rsidRDefault="004B55DB" w:rsidP="004B55DB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r w:rsidR="00B94C0B">
        <w:rPr>
          <w:rFonts w:ascii="Comic Sans MS" w:hAnsi="Comic Sans MS"/>
        </w:rPr>
        <w:t>s.</w:t>
      </w:r>
      <w:r>
        <w:rPr>
          <w:rFonts w:ascii="Comic Sans MS" w:hAnsi="Comic Sans MS"/>
        </w:rPr>
        <w:t xml:space="preserve">sid, </w:t>
      </w:r>
      <w:r w:rsidR="00B94C0B">
        <w:rPr>
          <w:rFonts w:ascii="Comic Sans MS" w:hAnsi="Comic Sans MS"/>
        </w:rPr>
        <w:t>ct.</w:t>
      </w:r>
      <w:r>
        <w:rPr>
          <w:rFonts w:ascii="Comic Sans MS" w:hAnsi="Comic Sans MS"/>
        </w:rPr>
        <w:t>course_no, count(*)</w:t>
      </w:r>
    </w:p>
    <w:p w14:paraId="6B26C015" w14:textId="18B28B66" w:rsidR="004B55DB" w:rsidRDefault="004B55DB" w:rsidP="004B55DB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Pr="00392112">
        <w:rPr>
          <w:rFonts w:ascii="Comic Sans MS" w:hAnsi="Comic Sans MS"/>
        </w:rPr>
        <w:t>course_taken</w:t>
      </w:r>
      <w:r w:rsidR="00B94C0B">
        <w:rPr>
          <w:rFonts w:ascii="Comic Sans MS" w:hAnsi="Comic Sans MS"/>
        </w:rPr>
        <w:t xml:space="preserve"> ct </w:t>
      </w:r>
      <w:r w:rsidR="00B94C0B" w:rsidRPr="00B94C0B">
        <w:rPr>
          <w:rFonts w:ascii="Comic Sans MS" w:hAnsi="Comic Sans MS"/>
          <w:b/>
          <w:bCs/>
        </w:rPr>
        <w:t>join</w:t>
      </w:r>
      <w:r w:rsidR="00B94C0B">
        <w:rPr>
          <w:rFonts w:ascii="Comic Sans MS" w:hAnsi="Comic Sans MS"/>
        </w:rPr>
        <w:t xml:space="preserve"> student s </w:t>
      </w:r>
      <w:r w:rsidR="00B94C0B" w:rsidRPr="00B94C0B">
        <w:rPr>
          <w:rFonts w:ascii="Comic Sans MS" w:hAnsi="Comic Sans MS"/>
          <w:b/>
          <w:bCs/>
        </w:rPr>
        <w:t>on</w:t>
      </w:r>
      <w:r w:rsidR="00B94C0B">
        <w:rPr>
          <w:rFonts w:ascii="Comic Sans MS" w:hAnsi="Comic Sans MS"/>
        </w:rPr>
        <w:t xml:space="preserve"> ct.sid = s.sid </w:t>
      </w:r>
    </w:p>
    <w:p w14:paraId="6C98B8C1" w14:textId="5445340F" w:rsidR="00B94C0B" w:rsidRPr="00392112" w:rsidRDefault="00B94C0B" w:rsidP="004B55DB">
      <w:pPr>
        <w:ind w:firstLine="720"/>
        <w:rPr>
          <w:rFonts w:ascii="Comic Sans MS" w:hAnsi="Comic Sans MS"/>
        </w:rPr>
      </w:pPr>
      <w:r w:rsidRPr="00B94C0B">
        <w:rPr>
          <w:rFonts w:ascii="Comic Sans MS" w:hAnsi="Comic Sans MS"/>
          <w:b/>
          <w:bCs/>
        </w:rPr>
        <w:t>where</w:t>
      </w:r>
      <w:r w:rsidR="00CE2C60">
        <w:rPr>
          <w:rFonts w:ascii="Comic Sans MS" w:hAnsi="Comic Sans MS"/>
        </w:rPr>
        <w:t xml:space="preserve"> major = ‘CS</w:t>
      </w:r>
      <w:r>
        <w:rPr>
          <w:rFonts w:ascii="Comic Sans MS" w:hAnsi="Comic Sans MS"/>
        </w:rPr>
        <w:t>’</w:t>
      </w:r>
    </w:p>
    <w:p w14:paraId="48A3C324" w14:textId="75BDA402" w:rsidR="004B55DB" w:rsidRDefault="004B55DB" w:rsidP="004B55DB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</w:t>
      </w:r>
      <w:r w:rsidR="00CE2C60">
        <w:rPr>
          <w:rFonts w:ascii="Comic Sans MS" w:hAnsi="Comic Sans MS"/>
        </w:rPr>
        <w:t>s.</w:t>
      </w:r>
      <w:r>
        <w:rPr>
          <w:rFonts w:ascii="Comic Sans MS" w:hAnsi="Comic Sans MS"/>
        </w:rPr>
        <w:t xml:space="preserve">sid, </w:t>
      </w:r>
      <w:r w:rsidR="00CE2C60">
        <w:rPr>
          <w:rFonts w:ascii="Comic Sans MS" w:hAnsi="Comic Sans MS"/>
        </w:rPr>
        <w:t>ct.</w:t>
      </w:r>
      <w:r>
        <w:rPr>
          <w:rFonts w:ascii="Comic Sans MS" w:hAnsi="Comic Sans MS"/>
        </w:rPr>
        <w:t>course_no</w:t>
      </w:r>
    </w:p>
    <w:p w14:paraId="4D8209EE" w14:textId="416672C9" w:rsidR="004B55DB" w:rsidRDefault="004B55DB" w:rsidP="004B55DB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having </w:t>
      </w:r>
      <w:r>
        <w:rPr>
          <w:rFonts w:ascii="Comic Sans MS" w:hAnsi="Comic Sans MS"/>
        </w:rPr>
        <w:t xml:space="preserve">count(*) &gt;1 </w:t>
      </w:r>
      <w:r w:rsidRPr="00392112">
        <w:rPr>
          <w:rFonts w:ascii="Comic Sans MS" w:hAnsi="Comic Sans MS"/>
        </w:rPr>
        <w:t>;</w:t>
      </w:r>
    </w:p>
    <w:p w14:paraId="124E6DBA" w14:textId="77777777" w:rsidR="001A0905" w:rsidRPr="00244DDB" w:rsidRDefault="001A0905" w:rsidP="004B55DB">
      <w:pPr>
        <w:ind w:firstLine="720"/>
        <w:rPr>
          <w:rFonts w:ascii="Comic Sans MS" w:hAnsi="Comic Sans MS"/>
        </w:rPr>
      </w:pPr>
    </w:p>
    <w:p w14:paraId="7678195D" w14:textId="7871F493" w:rsidR="00721D86" w:rsidRDefault="00721D86" w:rsidP="00A63BE7">
      <w:r>
        <w:t>__________________________________________________________________________________</w:t>
      </w:r>
    </w:p>
    <w:p w14:paraId="3B14705B" w14:textId="78C69E1F" w:rsidR="0013416C" w:rsidRDefault="0013416C" w:rsidP="00A63BE7"/>
    <w:p w14:paraId="53292301" w14:textId="77777777" w:rsidR="009F3F11" w:rsidRPr="00071006" w:rsidRDefault="009F3F11" w:rsidP="00A63BE7"/>
    <w:p w14:paraId="1A271539" w14:textId="6663AFF9" w:rsidR="006F0536" w:rsidRDefault="009F3F11" w:rsidP="002B7BCC">
      <w:pPr>
        <w:pStyle w:val="ListParagraph"/>
      </w:pPr>
      <w:r>
        <w:t>3.</w:t>
      </w:r>
      <w:r>
        <w:tab/>
      </w:r>
      <w:r w:rsidR="006F0536">
        <w:t>List the SIDs and names of the students who have not taken the course “</w:t>
      </w:r>
      <w:r w:rsidR="002B7BCC" w:rsidRPr="002B7BCC">
        <w:t>Web</w:t>
      </w:r>
      <w:r w:rsidR="002B7BCC">
        <w:t xml:space="preserve"> </w:t>
      </w:r>
      <w:r w:rsidR="002B7BCC" w:rsidRPr="002B7BCC">
        <w:t>Applications</w:t>
      </w:r>
      <w:r w:rsidR="006F0536">
        <w:t>”.</w:t>
      </w:r>
    </w:p>
    <w:p w14:paraId="2A1CD0EB" w14:textId="2E8789E9" w:rsidR="00187C7A" w:rsidRDefault="00187C7A" w:rsidP="00FE5369"/>
    <w:p w14:paraId="5FC89418" w14:textId="77777777" w:rsidR="00187C7A" w:rsidRDefault="00187C7A" w:rsidP="00FE5369"/>
    <w:p w14:paraId="02B6D09B" w14:textId="6376384A" w:rsidR="00FE5369" w:rsidRPr="006F0536" w:rsidRDefault="00FE5369" w:rsidP="00E96B19">
      <w:pPr>
        <w:ind w:left="720"/>
      </w:pPr>
      <w:r w:rsidRPr="006F0536">
        <w:t>--</w:t>
      </w:r>
      <w:r>
        <w:t xml:space="preserve">Solution </w:t>
      </w:r>
      <w:r w:rsidRPr="006F0536">
        <w:t>1: using set difference</w:t>
      </w:r>
    </w:p>
    <w:p w14:paraId="3A6D7D69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 xml:space="preserve">select sid, name </w:t>
      </w:r>
    </w:p>
    <w:p w14:paraId="1570FA58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from student</w:t>
      </w:r>
    </w:p>
    <w:p w14:paraId="2A40BA3E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where sid not in (select sid from course_taken ct, course c</w:t>
      </w:r>
    </w:p>
    <w:p w14:paraId="10359FD0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>where ct.course_no = c.course_no</w:t>
      </w:r>
    </w:p>
    <w:p w14:paraId="7440A662" w14:textId="2E4E9D45" w:rsidR="00FE5369" w:rsidRPr="006F0536" w:rsidRDefault="00FE5369" w:rsidP="0048229B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and c.name = </w:t>
      </w:r>
      <w:r w:rsidR="0048229B">
        <w:rPr>
          <w:rFonts w:ascii="Comic Sans MS" w:hAnsi="Comic Sans MS"/>
        </w:rPr>
        <w:t>‘</w:t>
      </w:r>
      <w:r w:rsidR="0048229B" w:rsidRPr="0048229B">
        <w:rPr>
          <w:rFonts w:ascii="Comic Sans MS" w:hAnsi="Comic Sans MS"/>
        </w:rPr>
        <w:t>Web Applications</w:t>
      </w:r>
      <w:r w:rsidR="0048229B">
        <w:rPr>
          <w:rFonts w:ascii="Comic Sans MS" w:hAnsi="Comic Sans MS"/>
        </w:rPr>
        <w:t>’</w:t>
      </w:r>
      <w:r w:rsidRPr="006F0536">
        <w:rPr>
          <w:rFonts w:ascii="Comic Sans MS" w:hAnsi="Comic Sans MS"/>
        </w:rPr>
        <w:t>);</w:t>
      </w:r>
    </w:p>
    <w:p w14:paraId="6F3BE3CD" w14:textId="2CE6368F" w:rsidR="00FE5369" w:rsidRDefault="00FE5369" w:rsidP="00E96B19">
      <w:pPr>
        <w:ind w:left="720"/>
      </w:pPr>
    </w:p>
    <w:p w14:paraId="16C7DDA0" w14:textId="65D430D7" w:rsidR="00187C7A" w:rsidRDefault="00187C7A" w:rsidP="00E96B19">
      <w:pPr>
        <w:ind w:left="720"/>
      </w:pPr>
    </w:p>
    <w:p w14:paraId="186291C2" w14:textId="77777777" w:rsidR="001A0905" w:rsidRPr="006F0536" w:rsidRDefault="001A0905" w:rsidP="00E96B19">
      <w:pPr>
        <w:ind w:left="720"/>
      </w:pPr>
    </w:p>
    <w:p w14:paraId="679F2662" w14:textId="6157FBFB" w:rsidR="00FE5369" w:rsidRPr="006F0536" w:rsidRDefault="00FE5369" w:rsidP="00E96B19">
      <w:pPr>
        <w:ind w:left="720"/>
      </w:pPr>
      <w:r w:rsidRPr="006F0536">
        <w:t>--</w:t>
      </w:r>
      <w:r>
        <w:t xml:space="preserve">Solution 2: </w:t>
      </w:r>
      <w:r w:rsidRPr="006F0536">
        <w:t>equivalently, you can use the "exists" operator as follows:</w:t>
      </w:r>
    </w:p>
    <w:p w14:paraId="5F9061A1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 xml:space="preserve">select s.sid, s.name </w:t>
      </w:r>
    </w:p>
    <w:p w14:paraId="40FE4A22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from student s</w:t>
      </w:r>
    </w:p>
    <w:p w14:paraId="766EE2B9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where not exists (select * from course_taken ct, course c</w:t>
      </w:r>
    </w:p>
    <w:p w14:paraId="16FCD463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>where ct.course_no = c.course_no</w:t>
      </w:r>
    </w:p>
    <w:p w14:paraId="7C6C9322" w14:textId="5125472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and c.name = '</w:t>
      </w:r>
      <w:r w:rsidR="0048229B" w:rsidRPr="0048229B">
        <w:rPr>
          <w:rFonts w:ascii="Comic Sans MS" w:hAnsi="Comic Sans MS"/>
        </w:rPr>
        <w:t>Web Applications</w:t>
      </w:r>
      <w:r w:rsidR="00EC32E8">
        <w:rPr>
          <w:rFonts w:ascii="Comic Sans MS" w:hAnsi="Comic Sans MS"/>
        </w:rPr>
        <w:t>’</w:t>
      </w:r>
    </w:p>
    <w:p w14:paraId="3D290465" w14:textId="4450FB7F" w:rsidR="00187C7A" w:rsidRDefault="00FE5369" w:rsidP="001A0905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and ct.sid = s.sid);</w:t>
      </w:r>
    </w:p>
    <w:p w14:paraId="7C672CF8" w14:textId="71CD018A" w:rsidR="00843062" w:rsidRDefault="00843062" w:rsidP="004626A6">
      <w:pPr>
        <w:rPr>
          <w:rFonts w:ascii="Comic Sans MS" w:hAnsi="Comic Sans MS"/>
        </w:rPr>
      </w:pPr>
    </w:p>
    <w:p w14:paraId="60C0F322" w14:textId="187E774D" w:rsidR="001A0905" w:rsidRDefault="001A0905" w:rsidP="004626A6">
      <w:pPr>
        <w:rPr>
          <w:rFonts w:ascii="Comic Sans MS" w:hAnsi="Comic Sans MS"/>
        </w:rPr>
      </w:pPr>
    </w:p>
    <w:p w14:paraId="46B384D0" w14:textId="77777777" w:rsidR="001A0905" w:rsidRPr="006F0536" w:rsidRDefault="001A0905" w:rsidP="004626A6">
      <w:pPr>
        <w:rPr>
          <w:rFonts w:ascii="Comic Sans MS" w:hAnsi="Comic Sans MS"/>
        </w:rPr>
      </w:pPr>
    </w:p>
    <w:p w14:paraId="34CBE2A6" w14:textId="2494E1A4" w:rsidR="00FE5369" w:rsidRPr="006F0536" w:rsidRDefault="00FE5369" w:rsidP="00E96B19">
      <w:pPr>
        <w:ind w:left="720"/>
      </w:pPr>
      <w:r>
        <w:t>--Solution 3</w:t>
      </w:r>
      <w:r w:rsidRPr="006F0536">
        <w:t>: using outer join</w:t>
      </w:r>
    </w:p>
    <w:p w14:paraId="0CC2C9F5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select s.sid, s.name</w:t>
      </w:r>
    </w:p>
    <w:p w14:paraId="27CA72B4" w14:textId="0382714E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 xml:space="preserve">from student s left outer join (select sid, course_no from course_taken ct natural join course where name = </w:t>
      </w:r>
      <w:r w:rsidR="00326275">
        <w:rPr>
          <w:rFonts w:ascii="Comic Sans MS" w:hAnsi="Comic Sans MS"/>
        </w:rPr>
        <w:t>‘</w:t>
      </w:r>
      <w:r w:rsidR="0048229B" w:rsidRPr="0048229B">
        <w:rPr>
          <w:rFonts w:ascii="Comic Sans MS" w:hAnsi="Comic Sans MS"/>
        </w:rPr>
        <w:t>Web Applications</w:t>
      </w:r>
      <w:r w:rsidR="00326275">
        <w:rPr>
          <w:rFonts w:ascii="Comic Sans MS" w:hAnsi="Comic Sans MS"/>
        </w:rPr>
        <w:t>’</w:t>
      </w:r>
      <w:r w:rsidRPr="006F0536">
        <w:rPr>
          <w:rFonts w:ascii="Comic Sans MS" w:hAnsi="Comic Sans MS"/>
        </w:rPr>
        <w:t xml:space="preserve">) </w:t>
      </w:r>
      <w:r w:rsidR="00EC32E8">
        <w:rPr>
          <w:rFonts w:ascii="Comic Sans MS" w:hAnsi="Comic Sans MS"/>
        </w:rPr>
        <w:t>wa</w:t>
      </w:r>
      <w:r w:rsidRPr="006F0536">
        <w:rPr>
          <w:rFonts w:ascii="Comic Sans MS" w:hAnsi="Comic Sans MS"/>
        </w:rPr>
        <w:t>_taking</w:t>
      </w:r>
    </w:p>
    <w:p w14:paraId="1C9F2DCC" w14:textId="55CE26FD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 xml:space="preserve">               on s.sid = </w:t>
      </w:r>
      <w:r w:rsidR="00C70F05">
        <w:rPr>
          <w:rFonts w:ascii="Comic Sans MS" w:hAnsi="Comic Sans MS"/>
        </w:rPr>
        <w:t>wa</w:t>
      </w:r>
      <w:r w:rsidR="00C70F05" w:rsidRPr="006F0536">
        <w:rPr>
          <w:rFonts w:ascii="Comic Sans MS" w:hAnsi="Comic Sans MS"/>
        </w:rPr>
        <w:t>_taking</w:t>
      </w:r>
      <w:r w:rsidRPr="006F0536">
        <w:rPr>
          <w:rFonts w:ascii="Comic Sans MS" w:hAnsi="Comic Sans MS"/>
        </w:rPr>
        <w:t>.sid</w:t>
      </w:r>
    </w:p>
    <w:p w14:paraId="21ACACC0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where course_no is null;</w:t>
      </w:r>
    </w:p>
    <w:p w14:paraId="531C60B5" w14:textId="77777777" w:rsidR="00FE5369" w:rsidRDefault="00FE5369" w:rsidP="00FE5369"/>
    <w:p w14:paraId="68526F35" w14:textId="77777777" w:rsidR="00843062" w:rsidRPr="00D2315A" w:rsidRDefault="00843062" w:rsidP="00843062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511DA16C" w14:textId="77777777" w:rsidR="009F3F11" w:rsidRDefault="009F3F11" w:rsidP="006F0536"/>
    <w:p w14:paraId="42F4DAE7" w14:textId="41DCD39A" w:rsidR="006F0536" w:rsidRDefault="009F3F11" w:rsidP="009F3F11">
      <w:r>
        <w:lastRenderedPageBreak/>
        <w:t>4.</w:t>
      </w:r>
      <w:r>
        <w:tab/>
      </w:r>
      <w:r w:rsidR="006F0536">
        <w:t>Find the top 3 students with the highest GPAs.</w:t>
      </w:r>
    </w:p>
    <w:p w14:paraId="5814AB24" w14:textId="6B279FFD" w:rsidR="00FE5369" w:rsidRDefault="00FE5369" w:rsidP="004B6368"/>
    <w:p w14:paraId="6A31A132" w14:textId="77777777" w:rsidR="005B4A5C" w:rsidRDefault="005B4A5C" w:rsidP="004B6368"/>
    <w:p w14:paraId="27581CB5" w14:textId="795DD3C3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lang w:eastAsia="en-US"/>
        </w:rPr>
      </w:pPr>
      <w:r w:rsidRPr="006F0536">
        <w:rPr>
          <w:rFonts w:ascii="Courier New" w:hAnsi="Courier New" w:cs="Courier New"/>
          <w:lang w:eastAsia="en-US"/>
        </w:rPr>
        <w:t>--note that if all the grades of a student is null, the average (GPA) will be null. Ordering by GPA, those with null GPA will appear first. Therefor</w:t>
      </w:r>
      <w:r w:rsidR="00746A12">
        <w:rPr>
          <w:rFonts w:ascii="Courier New" w:hAnsi="Courier New" w:cs="Courier New"/>
          <w:lang w:eastAsia="en-US"/>
        </w:rPr>
        <w:t>e, we</w:t>
      </w:r>
      <w:r w:rsidRPr="006F0536">
        <w:rPr>
          <w:rFonts w:ascii="Courier New" w:hAnsi="Courier New" w:cs="Courier New"/>
          <w:lang w:eastAsia="en-US"/>
        </w:rPr>
        <w:t xml:space="preserve"> specify a condition "avg(grade) is not null" in order to eliminate those tuples with null GPA to appear in the result set.</w:t>
      </w:r>
    </w:p>
    <w:p w14:paraId="7A520957" w14:textId="4511E801" w:rsidR="00FE5369" w:rsidRDefault="00FE5369" w:rsidP="00FE536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5AFE4B33" w14:textId="6897BF63" w:rsidR="00CD7939" w:rsidRDefault="00CD7939" w:rsidP="00FE536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20962D55" w14:textId="0D01F7C6" w:rsidR="00CD7939" w:rsidRDefault="00CD7939" w:rsidP="00FE536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1F8B1D08" w14:textId="36E574ED" w:rsidR="005B4A5C" w:rsidRDefault="005B4A5C" w:rsidP="00FE536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1BC38AB5" w14:textId="77777777" w:rsidR="005B4A5C" w:rsidRDefault="005B4A5C" w:rsidP="00FE536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24CB5884" w14:textId="744C9773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select sid, avg(grade) as GPA</w:t>
      </w:r>
    </w:p>
    <w:p w14:paraId="280F7B00" w14:textId="729F5A31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from course_taken</w:t>
      </w:r>
    </w:p>
    <w:p w14:paraId="74EE6791" w14:textId="3FBA896D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group by sid</w:t>
      </w:r>
    </w:p>
    <w:p w14:paraId="79082B32" w14:textId="3FFBED7E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having avg(grade) is not null</w:t>
      </w:r>
    </w:p>
    <w:p w14:paraId="496E1161" w14:textId="284EE9DB" w:rsidR="00FE5369" w:rsidRPr="006F0536" w:rsidRDefault="00FE5369" w:rsidP="001A0905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order by avg(grade)</w:t>
      </w:r>
      <w:r w:rsidR="004D6EE7">
        <w:rPr>
          <w:rFonts w:ascii="Comic Sans MS" w:hAnsi="Comic Sans MS" w:cs="Courier New"/>
          <w:lang w:eastAsia="en-US"/>
        </w:rPr>
        <w:t xml:space="preserve"> DESC</w:t>
      </w:r>
    </w:p>
    <w:p w14:paraId="5664935E" w14:textId="6FC3EAE0" w:rsidR="00265537" w:rsidRDefault="009720B4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fetch first 3 rows only;</w:t>
      </w:r>
    </w:p>
    <w:p w14:paraId="4A167DFF" w14:textId="25DEAC5F" w:rsidR="0065780A" w:rsidRDefault="0065780A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6A877534" w14:textId="77777777" w:rsidR="0065780A" w:rsidRDefault="0065780A" w:rsidP="003D3CBE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en-US"/>
        </w:rPr>
      </w:pPr>
    </w:p>
    <w:p w14:paraId="71045B4A" w14:textId="1143181B" w:rsidR="00F50202" w:rsidRPr="00D2315A" w:rsidRDefault="00F50202" w:rsidP="00F5020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D2315A">
        <w:rPr>
          <w:sz w:val="28"/>
          <w:szCs w:val="28"/>
        </w:rPr>
        <w:t>__________________________________________</w:t>
      </w:r>
    </w:p>
    <w:p w14:paraId="6DAC9BB5" w14:textId="77777777" w:rsidR="00232566" w:rsidRDefault="00232566" w:rsidP="00FE5369">
      <w:pPr>
        <w:ind w:left="720"/>
      </w:pPr>
    </w:p>
    <w:p w14:paraId="37243B43" w14:textId="37ACF6BB" w:rsidR="00232566" w:rsidRDefault="00232566" w:rsidP="00FE5369">
      <w:pPr>
        <w:ind w:left="720"/>
      </w:pPr>
    </w:p>
    <w:p w14:paraId="01822786" w14:textId="7932ED02" w:rsidR="005B4A5C" w:rsidRDefault="005B4A5C" w:rsidP="00FE5369">
      <w:pPr>
        <w:ind w:left="720"/>
      </w:pPr>
    </w:p>
    <w:p w14:paraId="31BB61CF" w14:textId="77777777" w:rsidR="005B4A5C" w:rsidRDefault="005B4A5C" w:rsidP="00FE5369">
      <w:pPr>
        <w:ind w:left="720"/>
      </w:pPr>
    </w:p>
    <w:p w14:paraId="43521012" w14:textId="655B91D7" w:rsidR="001A7E19" w:rsidRDefault="009F3F11" w:rsidP="009F3F11">
      <w:pPr>
        <w:pStyle w:val="ListParagraph"/>
        <w:ind w:left="0"/>
      </w:pPr>
      <w:r>
        <w:t xml:space="preserve">5. </w:t>
      </w:r>
      <w:r>
        <w:tab/>
      </w:r>
      <w:r w:rsidR="001A7E19">
        <w:t>Find the SID and GPA of the top 1 student whose GPA is greater than the student whose SID is 123.</w:t>
      </w:r>
    </w:p>
    <w:p w14:paraId="56DFEA40" w14:textId="7CA41FC8" w:rsidR="00816A6F" w:rsidRDefault="00816A6F" w:rsidP="00816A6F"/>
    <w:p w14:paraId="3F6436D7" w14:textId="77777777" w:rsidR="005B4A5C" w:rsidRDefault="005B4A5C" w:rsidP="00816A6F"/>
    <w:p w14:paraId="57945B80" w14:textId="77777777" w:rsidR="00CD7939" w:rsidRDefault="00CD7939" w:rsidP="00816A6F"/>
    <w:p w14:paraId="1FEA455C" w14:textId="77777777" w:rsidR="001A7E19" w:rsidRPr="006F0536" w:rsidRDefault="001A7E19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select ct1.sid</w:t>
      </w:r>
      <w:r>
        <w:rPr>
          <w:rFonts w:ascii="Comic Sans MS" w:hAnsi="Comic Sans MS" w:cs="Courier New"/>
          <w:lang w:eastAsia="en-US"/>
        </w:rPr>
        <w:t>, avg(ct1.grade) as GPA</w:t>
      </w:r>
    </w:p>
    <w:p w14:paraId="7973A8B8" w14:textId="77777777" w:rsidR="001A7E19" w:rsidRPr="006F0536" w:rsidRDefault="001A7E19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from course_taken ct1</w:t>
      </w:r>
    </w:p>
    <w:p w14:paraId="651C93ED" w14:textId="77777777" w:rsidR="001A7E19" w:rsidRPr="006F0536" w:rsidRDefault="001A7E19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group by ct1.sid</w:t>
      </w:r>
    </w:p>
    <w:p w14:paraId="1463D952" w14:textId="744ADE18" w:rsidR="001A7E19" w:rsidRDefault="001A7E19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having avg(ct1.grade) &gt; (</w:t>
      </w:r>
    </w:p>
    <w:p w14:paraId="5594D9AF" w14:textId="773725D1" w:rsidR="001A7E19" w:rsidRDefault="001A7E19" w:rsidP="009B5E00">
      <w:pPr>
        <w:suppressAutoHyphens w:val="0"/>
        <w:autoSpaceDE w:val="0"/>
        <w:autoSpaceDN w:val="0"/>
        <w:adjustRightInd w:val="0"/>
        <w:ind w:left="720"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select avg(ct2.grade) from course_t</w:t>
      </w:r>
      <w:r>
        <w:rPr>
          <w:rFonts w:ascii="Comic Sans MS" w:hAnsi="Comic Sans MS" w:cs="Courier New"/>
          <w:lang w:eastAsia="en-US"/>
        </w:rPr>
        <w:t>aken ct2 where ct2.sid = '123')</w:t>
      </w:r>
    </w:p>
    <w:p w14:paraId="4A6FDF92" w14:textId="133222F3" w:rsidR="001A7E19" w:rsidRDefault="001A7E1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 xml:space="preserve">order by avg(ct1.grade) </w:t>
      </w:r>
      <w:r w:rsidR="009B5E00">
        <w:rPr>
          <w:rFonts w:ascii="Comic Sans MS" w:hAnsi="Comic Sans MS" w:cs="Courier New"/>
          <w:lang w:eastAsia="en-US"/>
        </w:rPr>
        <w:t>DESC</w:t>
      </w:r>
    </w:p>
    <w:p w14:paraId="3313CA51" w14:textId="168C980F" w:rsidR="009720B4" w:rsidRPr="00265537" w:rsidRDefault="009720B4" w:rsidP="009720B4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fetch first 1 rows only;</w:t>
      </w:r>
    </w:p>
    <w:p w14:paraId="204DF97F" w14:textId="6816A3E8" w:rsidR="004B6368" w:rsidRDefault="004B6368" w:rsidP="004B6368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479AE41B" w14:textId="77777777" w:rsidR="005B4A5C" w:rsidRDefault="005B4A5C" w:rsidP="004B6368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4914AC4" w14:textId="6C4D8A4E" w:rsidR="00816A6F" w:rsidRPr="00D2315A" w:rsidRDefault="004B6368" w:rsidP="00816A6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816A6F" w:rsidRPr="00D2315A">
        <w:rPr>
          <w:sz w:val="28"/>
          <w:szCs w:val="28"/>
        </w:rPr>
        <w:t>_________________________________________________________</w:t>
      </w:r>
    </w:p>
    <w:p w14:paraId="641AD604" w14:textId="199B36E6" w:rsidR="00816A6F" w:rsidRDefault="00816A6F" w:rsidP="00B55350">
      <w:pPr>
        <w:pStyle w:val="ListParagraph"/>
        <w:ind w:left="0"/>
      </w:pPr>
    </w:p>
    <w:p w14:paraId="7295D431" w14:textId="45CC1002" w:rsidR="005B4A5C" w:rsidRDefault="005B4A5C" w:rsidP="00B55350">
      <w:pPr>
        <w:pStyle w:val="ListParagraph"/>
        <w:ind w:left="0"/>
      </w:pPr>
    </w:p>
    <w:p w14:paraId="408EFD02" w14:textId="488D1F3A" w:rsidR="005B4A5C" w:rsidRDefault="005B4A5C" w:rsidP="00B55350">
      <w:pPr>
        <w:pStyle w:val="ListParagraph"/>
        <w:ind w:left="0"/>
      </w:pPr>
    </w:p>
    <w:p w14:paraId="68F3C451" w14:textId="6ABF45DE" w:rsidR="005B4A5C" w:rsidRDefault="005B4A5C" w:rsidP="00B55350">
      <w:pPr>
        <w:pStyle w:val="ListParagraph"/>
        <w:ind w:left="0"/>
      </w:pPr>
    </w:p>
    <w:p w14:paraId="46E84BCF" w14:textId="58B12F32" w:rsidR="005B4A5C" w:rsidRDefault="005B4A5C" w:rsidP="00B55350">
      <w:pPr>
        <w:pStyle w:val="ListParagraph"/>
        <w:ind w:left="0"/>
      </w:pPr>
    </w:p>
    <w:p w14:paraId="206C79B1" w14:textId="7C853DAF" w:rsidR="005B4A5C" w:rsidRDefault="005B4A5C" w:rsidP="00B55350">
      <w:pPr>
        <w:pStyle w:val="ListParagraph"/>
        <w:ind w:left="0"/>
      </w:pPr>
    </w:p>
    <w:p w14:paraId="1E9C603B" w14:textId="7024826F" w:rsidR="005B4A5C" w:rsidRDefault="005B4A5C" w:rsidP="00B55350">
      <w:pPr>
        <w:pStyle w:val="ListParagraph"/>
        <w:ind w:left="0"/>
      </w:pPr>
    </w:p>
    <w:p w14:paraId="26FEFD2F" w14:textId="68504542" w:rsidR="00E96B19" w:rsidRDefault="009F3F11" w:rsidP="009F3F11">
      <w:r>
        <w:lastRenderedPageBreak/>
        <w:t>6.</w:t>
      </w:r>
      <w:r>
        <w:tab/>
      </w:r>
      <w:r w:rsidR="00F50202">
        <w:t>Rank the students</w:t>
      </w:r>
      <w:r w:rsidR="00F50202" w:rsidRPr="00BA6721">
        <w:t xml:space="preserve"> </w:t>
      </w:r>
      <w:r w:rsidR="00F50202">
        <w:t>(</w:t>
      </w:r>
      <w:r w:rsidR="00F50202" w:rsidRPr="00BA6721">
        <w:t xml:space="preserve">student ID and </w:t>
      </w:r>
      <w:r w:rsidR="00F50202">
        <w:t>name) based on their GPA. Can we do something simpler?</w:t>
      </w:r>
    </w:p>
    <w:p w14:paraId="02221318" w14:textId="78FA564E" w:rsidR="00816A6F" w:rsidRDefault="00816A6F" w:rsidP="00E96B19">
      <w:pPr>
        <w:pStyle w:val="ListParagraph"/>
        <w:ind w:left="0"/>
      </w:pPr>
    </w:p>
    <w:p w14:paraId="507F7C30" w14:textId="77777777" w:rsidR="005B4A5C" w:rsidRDefault="005B4A5C" w:rsidP="00E96B19">
      <w:pPr>
        <w:pStyle w:val="ListParagraph"/>
        <w:ind w:left="0"/>
      </w:pPr>
    </w:p>
    <w:p w14:paraId="697CD4E9" w14:textId="7500D2F8" w:rsidR="00CD7939" w:rsidRDefault="00CD7939" w:rsidP="00E96B19">
      <w:pPr>
        <w:pStyle w:val="ListParagraph"/>
        <w:ind w:left="0"/>
      </w:pPr>
    </w:p>
    <w:p w14:paraId="3BAA7C9D" w14:textId="77777777" w:rsidR="00CD7939" w:rsidRDefault="00CD7939" w:rsidP="00E96B19">
      <w:pPr>
        <w:pStyle w:val="ListParagraph"/>
        <w:ind w:left="0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734"/>
      </w:tblGrid>
      <w:tr w:rsidR="00F50202" w:rsidRPr="00DB73E5" w14:paraId="700468CB" w14:textId="77777777" w:rsidTr="00F50202">
        <w:trPr>
          <w:jc w:val="right"/>
        </w:trPr>
        <w:tc>
          <w:tcPr>
            <w:tcW w:w="5418" w:type="dxa"/>
          </w:tcPr>
          <w:p w14:paraId="748D30E0" w14:textId="1940676F" w:rsidR="00F50202" w:rsidRPr="00DB73E5" w:rsidRDefault="00F50202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select 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>,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(1 + 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count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*</w:t>
            </w:r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select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course_taken ct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 on </w:t>
            </w:r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sid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group by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having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>) &gt; i.gpa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gpa)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e)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select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course_taken ct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 on </w:t>
            </w:r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sid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group by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gpa)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i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rank;</w:t>
            </w:r>
          </w:p>
        </w:tc>
        <w:tc>
          <w:tcPr>
            <w:tcW w:w="4734" w:type="dxa"/>
          </w:tcPr>
          <w:p w14:paraId="1A4EC95B" w14:textId="77777777" w:rsidR="00F50202" w:rsidRDefault="00F50202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-- Simplify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create or replace view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student_gpa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as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>select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course_taken ct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 on </w:t>
            </w:r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sid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>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>group by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gpa;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-- Now the query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r w:rsidR="00DD19C2">
              <w:rPr>
                <w:rFonts w:ascii="Comic Sans MS" w:hAnsi="Comic Sans MS"/>
                <w:b/>
                <w:bCs/>
                <w:sz w:val="18"/>
                <w:szCs w:val="18"/>
              </w:rPr>
              <w:t>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="00DD19C2">
              <w:rPr>
                <w:rFonts w:ascii="Comic Sans MS" w:hAnsi="Comic Sans MS"/>
                <w:sz w:val="18"/>
                <w:szCs w:val="18"/>
              </w:rPr>
              <w:t>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>,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(1 + 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count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*</w:t>
            </w:r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student_gpa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e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where </w:t>
            </w:r>
            <w:r w:rsidRPr="00DB73E5">
              <w:rPr>
                <w:rFonts w:ascii="Comic Sans MS" w:hAnsi="Comic Sans MS"/>
                <w:sz w:val="18"/>
                <w:szCs w:val="18"/>
              </w:rPr>
              <w:t>e.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gpa </w:t>
            </w:r>
            <w:r w:rsidRPr="00DB73E5">
              <w:rPr>
                <w:rFonts w:ascii="Comic Sans MS" w:hAnsi="Comic Sans MS"/>
                <w:sz w:val="18"/>
                <w:szCs w:val="18"/>
              </w:rPr>
              <w:t>&gt; 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gpa</w:t>
            </w:r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student_gpa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i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rank;</w:t>
            </w:r>
          </w:p>
          <w:p w14:paraId="6798E7E0" w14:textId="56E13F86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827577" w:rsidRPr="00DB73E5" w14:paraId="740D1C7A" w14:textId="77777777" w:rsidTr="00F50202">
        <w:trPr>
          <w:jc w:val="right"/>
        </w:trPr>
        <w:tc>
          <w:tcPr>
            <w:tcW w:w="5418" w:type="dxa"/>
          </w:tcPr>
          <w:p w14:paraId="14A95497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041BE9E2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732B70FE" w14:textId="77777777" w:rsidR="00827577" w:rsidRDefault="00827577" w:rsidP="00A40068">
            <w:pPr>
              <w:tabs>
                <w:tab w:val="num" w:pos="720"/>
              </w:tabs>
              <w:contextualSpacing/>
            </w:pPr>
            <w:r>
              <w:t>Is there another way to do that?</w:t>
            </w:r>
          </w:p>
          <w:p w14:paraId="18BCCE4B" w14:textId="3DE82472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0DCAFCBD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2812F008" w14:textId="395BFB19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 xml:space="preserve">-- </w:t>
            </w:r>
            <w:r>
              <w:rPr>
                <w:rFonts w:ascii="Comic Sans MS" w:hAnsi="Comic Sans MS"/>
                <w:i/>
                <w:iCs/>
                <w:sz w:val="18"/>
                <w:szCs w:val="18"/>
              </w:rPr>
              <w:t>Using Rank()</w:t>
            </w:r>
          </w:p>
          <w:p w14:paraId="00F5FF8D" w14:textId="7859631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183B6345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6DF6331B" w14:textId="5657F64F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>Select sid, name, RANK() OVER (</w:t>
            </w:r>
          </w:p>
          <w:p w14:paraId="1DCAF98C" w14:textId="2C465D2B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                       Order by </w:t>
            </w:r>
            <w:r w:rsidRPr="00827577">
              <w:rPr>
                <w:rFonts w:ascii="Comic Sans MS" w:hAnsi="Comic Sans MS"/>
                <w:sz w:val="18"/>
                <w:szCs w:val="18"/>
              </w:rPr>
              <w:t>gpa</w:t>
            </w:r>
            <w:r w:rsidR="005F6E10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5F6E10" w:rsidRPr="005F6E10">
              <w:rPr>
                <w:rFonts w:ascii="Comic Sans MS" w:hAnsi="Comic Sans MS"/>
                <w:b/>
                <w:bCs/>
                <w:sz w:val="18"/>
                <w:szCs w:val="18"/>
              </w:rPr>
              <w:t>desc</w:t>
            </w:r>
          </w:p>
          <w:p w14:paraId="1A59653B" w14:textId="2B525A31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                       ) AS </w:t>
            </w:r>
            <w:r w:rsidRPr="00827577">
              <w:rPr>
                <w:rFonts w:ascii="Comic Sans MS" w:hAnsi="Comic Sans MS"/>
                <w:sz w:val="18"/>
                <w:szCs w:val="18"/>
              </w:rPr>
              <w:t>rank</w:t>
            </w:r>
          </w:p>
          <w:p w14:paraId="115AE2E5" w14:textId="57C623FC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>From student_gpa</w:t>
            </w:r>
          </w:p>
          <w:p w14:paraId="72881518" w14:textId="0985D2D7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4734" w:type="dxa"/>
          </w:tcPr>
          <w:p w14:paraId="699E2C0F" w14:textId="77777777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</w:tc>
      </w:tr>
    </w:tbl>
    <w:p w14:paraId="69020504" w14:textId="008E6CB9" w:rsidR="00F50202" w:rsidRPr="00D2315A" w:rsidRDefault="004B6368" w:rsidP="00F5020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F50202" w:rsidRPr="00D2315A">
        <w:rPr>
          <w:sz w:val="28"/>
          <w:szCs w:val="28"/>
        </w:rPr>
        <w:t>_______________________________________________________</w:t>
      </w:r>
    </w:p>
    <w:p w14:paraId="09669920" w14:textId="77777777" w:rsidR="009F3F11" w:rsidRDefault="009F3F11" w:rsidP="00F50202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en-US"/>
        </w:rPr>
      </w:pPr>
    </w:p>
    <w:p w14:paraId="316B5819" w14:textId="41474D13" w:rsidR="00F50202" w:rsidRDefault="00F50202" w:rsidP="00F50202">
      <w:pPr>
        <w:rPr>
          <w:b/>
          <w:bCs/>
          <w:u w:val="single"/>
        </w:rPr>
      </w:pPr>
      <w:r>
        <w:rPr>
          <w:b/>
          <w:bCs/>
          <w:u w:val="single"/>
        </w:rPr>
        <w:t>PART 2</w:t>
      </w:r>
      <w:r w:rsidRPr="0087790E">
        <w:rPr>
          <w:b/>
          <w:bCs/>
          <w:u w:val="single"/>
        </w:rPr>
        <w:t>:</w:t>
      </w:r>
    </w:p>
    <w:p w14:paraId="4498F663" w14:textId="77777777" w:rsidR="002D35BF" w:rsidRPr="00D2315A" w:rsidRDefault="002D35BF" w:rsidP="002D35B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Pr="00D2315A">
        <w:rPr>
          <w:sz w:val="28"/>
          <w:szCs w:val="28"/>
        </w:rPr>
        <w:t>_______________________________________________________</w:t>
      </w:r>
    </w:p>
    <w:p w14:paraId="58882C9F" w14:textId="77777777" w:rsidR="002D35BF" w:rsidRDefault="002D35BF" w:rsidP="00F50202">
      <w:pPr>
        <w:rPr>
          <w:rFonts w:ascii="Comic Sans MS" w:hAnsi="Comic Sans MS" w:cs="Courier New"/>
          <w:lang w:eastAsia="en-US"/>
        </w:rPr>
      </w:pPr>
    </w:p>
    <w:p w14:paraId="2F157B9A" w14:textId="77777777" w:rsidR="00E72343" w:rsidRDefault="00E72343" w:rsidP="00F50202">
      <w:pPr>
        <w:rPr>
          <w:rFonts w:ascii="Comic Sans MS" w:hAnsi="Comic Sans MS" w:cs="Courier New"/>
          <w:lang w:eastAsia="en-US"/>
        </w:rPr>
      </w:pPr>
    </w:p>
    <w:p w14:paraId="162D8041" w14:textId="28B9FBC2" w:rsidR="004B6368" w:rsidRDefault="004B6368" w:rsidP="008E2C56">
      <w:pPr>
        <w:ind w:left="720" w:hanging="720"/>
      </w:pPr>
      <w:r w:rsidRPr="0087790E">
        <w:t xml:space="preserve">1. </w:t>
      </w:r>
      <w:r w:rsidR="008E2C56">
        <w:tab/>
      </w:r>
      <w:r w:rsidRPr="0087790E">
        <w:t>Create a view called student_courses that lists the SIDs, student names, number of courses in the Course_taken table.</w:t>
      </w:r>
    </w:p>
    <w:p w14:paraId="17C7A227" w14:textId="60A47B5F" w:rsidR="00CD7939" w:rsidRDefault="00CD7939" w:rsidP="004B6368"/>
    <w:p w14:paraId="211DD71C" w14:textId="77777777" w:rsidR="00CD7939" w:rsidRPr="0087790E" w:rsidRDefault="00CD7939" w:rsidP="004B6368"/>
    <w:p w14:paraId="496D430F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create or replace view student_courses as</w:t>
      </w:r>
    </w:p>
    <w:p w14:paraId="7FB27F1F" w14:textId="77777777" w:rsidR="004B6368" w:rsidRPr="0087790E" w:rsidRDefault="004B6368" w:rsidP="004B6368">
      <w:pPr>
        <w:rPr>
          <w:rFonts w:ascii="Comic Sans MS" w:hAnsi="Comic Sans MS"/>
        </w:rPr>
      </w:pPr>
      <w:r w:rsidRPr="0087790E">
        <w:rPr>
          <w:rFonts w:ascii="Comic Sans MS" w:hAnsi="Comic Sans MS"/>
        </w:rPr>
        <w:t xml:space="preserve">  </w:t>
      </w:r>
      <w:r w:rsidRPr="0087790E">
        <w:rPr>
          <w:rFonts w:ascii="Comic Sans MS" w:hAnsi="Comic Sans MS"/>
        </w:rPr>
        <w:tab/>
        <w:t>select s.sid, s.name, count(course_no) as num_courses</w:t>
      </w:r>
    </w:p>
    <w:p w14:paraId="7DC3BEF2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from student s, course_taken ct</w:t>
      </w:r>
    </w:p>
    <w:p w14:paraId="59813F53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where s.sid = ct.sid</w:t>
      </w:r>
    </w:p>
    <w:p w14:paraId="4E674544" w14:textId="77777777" w:rsidR="004B6368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group by s.sid, s.name;</w:t>
      </w:r>
    </w:p>
    <w:p w14:paraId="29AE6AE1" w14:textId="01FC1C38" w:rsidR="004B6368" w:rsidRDefault="004B6368" w:rsidP="008E2C56">
      <w:pPr>
        <w:ind w:left="720" w:hanging="720"/>
      </w:pPr>
      <w:r w:rsidRPr="0087790E">
        <w:lastRenderedPageBreak/>
        <w:t xml:space="preserve">2. </w:t>
      </w:r>
      <w:r w:rsidR="008E2C56">
        <w:tab/>
      </w:r>
      <w:r w:rsidRPr="0087790E">
        <w:t xml:space="preserve">Create a materialized view called mv_student_courses that lists the SIDs, student names, number of courses in the Course_taken table. </w:t>
      </w:r>
    </w:p>
    <w:p w14:paraId="23470E56" w14:textId="10D220B8" w:rsidR="004B6368" w:rsidRDefault="004B6368" w:rsidP="004B6368"/>
    <w:p w14:paraId="683DFA9F" w14:textId="2CC4A66A" w:rsidR="00CD7939" w:rsidRDefault="00CD7939" w:rsidP="004B6368"/>
    <w:p w14:paraId="0F3105A1" w14:textId="77777777" w:rsidR="00CD7939" w:rsidRPr="00F70D00" w:rsidRDefault="00CD7939" w:rsidP="004B6368"/>
    <w:p w14:paraId="77FDAF7D" w14:textId="5E2C745C" w:rsidR="004B6368" w:rsidRPr="0087790E" w:rsidRDefault="004B6368" w:rsidP="00A43269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drop materialized</w:t>
      </w:r>
      <w:r>
        <w:rPr>
          <w:rFonts w:ascii="Comic Sans MS" w:hAnsi="Comic Sans MS"/>
        </w:rPr>
        <w:t xml:space="preserve"> view</w:t>
      </w:r>
      <w:r w:rsidRPr="0087790E">
        <w:rPr>
          <w:rFonts w:ascii="Comic Sans MS" w:hAnsi="Comic Sans MS"/>
        </w:rPr>
        <w:t xml:space="preserve"> </w:t>
      </w:r>
      <w:r w:rsidR="009F3F11">
        <w:rPr>
          <w:rFonts w:ascii="Comic Sans MS" w:hAnsi="Comic Sans MS"/>
        </w:rPr>
        <w:t xml:space="preserve">if exists </w:t>
      </w:r>
      <w:r w:rsidRPr="0087790E">
        <w:rPr>
          <w:rFonts w:ascii="Comic Sans MS" w:hAnsi="Comic Sans MS"/>
        </w:rPr>
        <w:t>mv_student_courses;</w:t>
      </w:r>
    </w:p>
    <w:p w14:paraId="39FA4F5F" w14:textId="6EBCCA55" w:rsidR="004B6368" w:rsidRDefault="004B6368" w:rsidP="00A43269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create materialized view mv_student_courses as</w:t>
      </w:r>
    </w:p>
    <w:p w14:paraId="52C3D291" w14:textId="77777777" w:rsidR="004B6368" w:rsidRPr="0087790E" w:rsidRDefault="004B6368" w:rsidP="004B6368">
      <w:pPr>
        <w:rPr>
          <w:rFonts w:ascii="Comic Sans MS" w:hAnsi="Comic Sans MS"/>
        </w:rPr>
      </w:pPr>
      <w:r w:rsidRPr="0087790E">
        <w:rPr>
          <w:rFonts w:ascii="Comic Sans MS" w:hAnsi="Comic Sans MS"/>
        </w:rPr>
        <w:t xml:space="preserve"> </w:t>
      </w:r>
      <w:r w:rsidRPr="0087790E">
        <w:rPr>
          <w:rFonts w:ascii="Comic Sans MS" w:hAnsi="Comic Sans MS"/>
        </w:rPr>
        <w:tab/>
        <w:t>select s.sid, s.name, count(course_no) as num_courses</w:t>
      </w:r>
    </w:p>
    <w:p w14:paraId="3D71E376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from student s, course_taken ct</w:t>
      </w:r>
    </w:p>
    <w:p w14:paraId="552FF717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where s.sid = ct.sid</w:t>
      </w:r>
    </w:p>
    <w:p w14:paraId="2C27034D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group by s.sid, s.name;</w:t>
      </w:r>
    </w:p>
    <w:p w14:paraId="6FB6618F" w14:textId="77777777" w:rsidR="004B6368" w:rsidRDefault="004B6368" w:rsidP="004B6368"/>
    <w:p w14:paraId="778CBB0C" w14:textId="77777777" w:rsidR="00E72343" w:rsidRDefault="00E72343" w:rsidP="004B6368"/>
    <w:p w14:paraId="235373E0" w14:textId="77777777" w:rsidR="005B48EE" w:rsidRDefault="005B48EE" w:rsidP="004B6368"/>
    <w:p w14:paraId="05ECED11" w14:textId="6D4F696F" w:rsidR="005B48EE" w:rsidRDefault="005B48EE" w:rsidP="004B6368"/>
    <w:p w14:paraId="1A8CB360" w14:textId="77777777" w:rsidR="005B48EE" w:rsidRPr="0087790E" w:rsidRDefault="005B48EE" w:rsidP="004B6368"/>
    <w:p w14:paraId="42C99AD1" w14:textId="3FD3428C" w:rsidR="004B6368" w:rsidRPr="0087790E" w:rsidRDefault="004B6368" w:rsidP="008E2C56">
      <w:pPr>
        <w:ind w:left="720" w:hanging="720"/>
      </w:pPr>
      <w:r w:rsidRPr="0087790E">
        <w:t xml:space="preserve">3. </w:t>
      </w:r>
      <w:r w:rsidR="008E2C56">
        <w:tab/>
      </w:r>
      <w:r w:rsidRPr="0087790E">
        <w:t>Execute the following commands. Compare the query results and time used of the two select statements.</w:t>
      </w:r>
    </w:p>
    <w:p w14:paraId="4B45251B" w14:textId="77777777" w:rsidR="004B6368" w:rsidRPr="0087790E" w:rsidRDefault="004B6368" w:rsidP="004B6368"/>
    <w:p w14:paraId="36AD6D34" w14:textId="77777777" w:rsidR="004B6368" w:rsidRPr="004F23BF" w:rsidRDefault="004B6368" w:rsidP="004B6368">
      <w:pPr>
        <w:ind w:firstLine="720"/>
        <w:rPr>
          <w:rFonts w:ascii="Courier New" w:hAnsi="Courier New" w:cs="Courier New"/>
        </w:rPr>
      </w:pPr>
      <w:r w:rsidRPr="00261D08">
        <w:rPr>
          <w:rFonts w:ascii="Courier New" w:hAnsi="Courier New" w:cs="Courier New"/>
        </w:rPr>
        <w:t xml:space="preserve">insert into course_taken </w:t>
      </w:r>
      <w:r w:rsidRPr="004F23BF">
        <w:rPr>
          <w:rFonts w:ascii="Courier New" w:hAnsi="Courier New" w:cs="Courier New"/>
        </w:rPr>
        <w:t>(</w:t>
      </w:r>
      <w:r w:rsidRPr="004F23BF">
        <w:rPr>
          <w:rFonts w:ascii="Courier New" w:hAnsi="Courier New" w:cs="Courier New"/>
          <w:bCs/>
        </w:rPr>
        <w:t>course_no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sid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term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grade</w:t>
      </w:r>
      <w:r w:rsidRPr="004F23BF">
        <w:rPr>
          <w:rFonts w:ascii="Courier New" w:hAnsi="Courier New" w:cs="Courier New"/>
        </w:rPr>
        <w:t>)</w:t>
      </w:r>
    </w:p>
    <w:p w14:paraId="3643290D" w14:textId="77777777" w:rsidR="004B6368" w:rsidRDefault="004B6368" w:rsidP="004B6368">
      <w:pPr>
        <w:ind w:firstLine="720"/>
        <w:rPr>
          <w:rFonts w:ascii="Courier New" w:hAnsi="Courier New" w:cs="Courier New"/>
        </w:rPr>
      </w:pPr>
      <w:r w:rsidRPr="00261D08">
        <w:rPr>
          <w:rFonts w:ascii="Courier New" w:hAnsi="Courier New" w:cs="Courier New"/>
        </w:rPr>
        <w:t>values ('CS1555', '129','Fall 1</w:t>
      </w:r>
      <w:r>
        <w:rPr>
          <w:rFonts w:ascii="Courier New" w:hAnsi="Courier New" w:cs="Courier New"/>
        </w:rPr>
        <w:t>9</w:t>
      </w:r>
      <w:r w:rsidRPr="00261D08">
        <w:rPr>
          <w:rFonts w:ascii="Courier New" w:hAnsi="Courier New" w:cs="Courier New"/>
        </w:rPr>
        <w:t>', null);</w:t>
      </w:r>
    </w:p>
    <w:p w14:paraId="66CDE9DF" w14:textId="77777777" w:rsidR="004B6368" w:rsidRDefault="004B6368" w:rsidP="004B6368">
      <w:pPr>
        <w:ind w:firstLine="720"/>
        <w:rPr>
          <w:rFonts w:ascii="Courier New" w:hAnsi="Courier New" w:cs="Courier New"/>
        </w:rPr>
      </w:pPr>
    </w:p>
    <w:p w14:paraId="0492104B" w14:textId="77777777" w:rsidR="004B6368" w:rsidRPr="00261D08" w:rsidRDefault="004B6368" w:rsidP="004B63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r w:rsidRPr="00614D4A">
        <w:rPr>
          <w:rFonts w:ascii="Courier New" w:hAnsi="Courier New" w:cs="Courier New"/>
          <w:i/>
          <w:iCs/>
        </w:rPr>
        <w:t>REFRESH MATERIALIZED VIEW mv_student_courses;</w:t>
      </w:r>
    </w:p>
    <w:p w14:paraId="7287BF85" w14:textId="7F517B57" w:rsidR="004B6368" w:rsidRPr="00614D4A" w:rsidRDefault="004B6368" w:rsidP="004B6368">
      <w:pPr>
        <w:ind w:left="720"/>
        <w:rPr>
          <w:rFonts w:ascii="Courier New" w:hAnsi="Courier New" w:cs="Courier New"/>
        </w:rPr>
      </w:pP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r w:rsidRPr="00614D4A">
        <w:rPr>
          <w:rFonts w:ascii="Courier New" w:hAnsi="Courier New" w:cs="Courier New"/>
        </w:rPr>
        <w:t>mv_student_courses;</w:t>
      </w:r>
      <w:r w:rsidRPr="00614D4A">
        <w:rPr>
          <w:rFonts w:ascii="Courier New" w:hAnsi="Courier New" w:cs="Courier New"/>
        </w:rPr>
        <w:br/>
      </w: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r w:rsidRPr="00614D4A">
        <w:rPr>
          <w:rFonts w:ascii="Courier New" w:hAnsi="Courier New" w:cs="Courier New"/>
        </w:rPr>
        <w:t>student_courses;</w:t>
      </w:r>
      <w:r w:rsidRPr="00614D4A">
        <w:rPr>
          <w:rFonts w:ascii="Courier New" w:hAnsi="Courier New" w:cs="Courier New"/>
        </w:rPr>
        <w:br/>
      </w:r>
    </w:p>
    <w:p w14:paraId="5CCB4CF2" w14:textId="77777777" w:rsidR="004B6368" w:rsidRPr="0087790E" w:rsidRDefault="004B6368" w:rsidP="004B6368"/>
    <w:p w14:paraId="7E53D506" w14:textId="77777777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 xml:space="preserve">The result from the materialized view is incorrect because the materialized view was not refreshed after the insert statement. </w:t>
      </w:r>
    </w:p>
    <w:p w14:paraId="712043B5" w14:textId="77777777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>The result from the view is correct because what a normal view does is rewriting the query. It does not store a snapshot of the query result like the materialized view.</w:t>
      </w:r>
    </w:p>
    <w:p w14:paraId="7DD272C2" w14:textId="7AECB653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 xml:space="preserve">The running time of the materialized view is shorter, because it does not need to rewrite the query and run the rewritten query on the original </w:t>
      </w:r>
      <w:r w:rsidR="00006913">
        <w:t>c</w:t>
      </w:r>
      <w:r w:rsidRPr="0087790E">
        <w:t>ourse_taken table.</w:t>
      </w:r>
    </w:p>
    <w:p w14:paraId="7E94311F" w14:textId="77777777" w:rsidR="004B6368" w:rsidRPr="00F50202" w:rsidRDefault="004B6368" w:rsidP="00F50202">
      <w:pPr>
        <w:rPr>
          <w:rFonts w:ascii="Comic Sans MS" w:hAnsi="Comic Sans MS" w:cs="Courier New"/>
          <w:lang w:eastAsia="en-US"/>
        </w:rPr>
      </w:pPr>
    </w:p>
    <w:sectPr w:rsidR="004B6368" w:rsidRPr="00F50202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CB8F2" w14:textId="77777777" w:rsidR="00965272" w:rsidRDefault="00965272">
      <w:r>
        <w:separator/>
      </w:r>
    </w:p>
  </w:endnote>
  <w:endnote w:type="continuationSeparator" w:id="0">
    <w:p w14:paraId="18903B48" w14:textId="77777777" w:rsidR="00965272" w:rsidRDefault="0096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7886C1CC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09A6">
      <w:rPr>
        <w:noProof/>
      </w:rPr>
      <w:t>1</w:t>
    </w:r>
    <w:r>
      <w:rPr>
        <w:noProof/>
      </w:rPr>
      <w:fldChar w:fldCharType="end"/>
    </w:r>
    <w:r w:rsidR="00FE5369"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D59AC" w14:textId="77777777" w:rsidR="00965272" w:rsidRDefault="00965272">
      <w:r>
        <w:separator/>
      </w:r>
    </w:p>
  </w:footnote>
  <w:footnote w:type="continuationSeparator" w:id="0">
    <w:p w14:paraId="15D68631" w14:textId="77777777" w:rsidR="00965272" w:rsidRDefault="00965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A20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D38"/>
    <w:multiLevelType w:val="hybridMultilevel"/>
    <w:tmpl w:val="2B2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212E"/>
    <w:multiLevelType w:val="hybridMultilevel"/>
    <w:tmpl w:val="3CAE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E4494"/>
    <w:multiLevelType w:val="hybridMultilevel"/>
    <w:tmpl w:val="32A6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6785B"/>
    <w:multiLevelType w:val="hybridMultilevel"/>
    <w:tmpl w:val="359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2"/>
  </w:num>
  <w:num w:numId="8">
    <w:abstractNumId w:val="4"/>
  </w:num>
  <w:num w:numId="9">
    <w:abstractNumId w:val="21"/>
  </w:num>
  <w:num w:numId="10">
    <w:abstractNumId w:val="8"/>
  </w:num>
  <w:num w:numId="11">
    <w:abstractNumId w:val="15"/>
  </w:num>
  <w:num w:numId="12">
    <w:abstractNumId w:val="11"/>
  </w:num>
  <w:num w:numId="13">
    <w:abstractNumId w:val="5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6"/>
  </w:num>
  <w:num w:numId="19">
    <w:abstractNumId w:val="17"/>
  </w:num>
  <w:num w:numId="20">
    <w:abstractNumId w:val="20"/>
  </w:num>
  <w:num w:numId="21">
    <w:abstractNumId w:val="19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06913"/>
    <w:rsid w:val="00012E7D"/>
    <w:rsid w:val="00071006"/>
    <w:rsid w:val="00076E15"/>
    <w:rsid w:val="000A755E"/>
    <w:rsid w:val="000C287C"/>
    <w:rsid w:val="000C6AE5"/>
    <w:rsid w:val="000E236D"/>
    <w:rsid w:val="00110CA7"/>
    <w:rsid w:val="0012170A"/>
    <w:rsid w:val="0013416C"/>
    <w:rsid w:val="00187C7A"/>
    <w:rsid w:val="001A0905"/>
    <w:rsid w:val="001A302A"/>
    <w:rsid w:val="001A7E19"/>
    <w:rsid w:val="001C3F7E"/>
    <w:rsid w:val="001E6EA8"/>
    <w:rsid w:val="0021329C"/>
    <w:rsid w:val="002277DC"/>
    <w:rsid w:val="00232566"/>
    <w:rsid w:val="00244DDB"/>
    <w:rsid w:val="00265537"/>
    <w:rsid w:val="002909A6"/>
    <w:rsid w:val="002931B6"/>
    <w:rsid w:val="002B58C1"/>
    <w:rsid w:val="002B7BCC"/>
    <w:rsid w:val="002D2215"/>
    <w:rsid w:val="002D35BF"/>
    <w:rsid w:val="002E3FAC"/>
    <w:rsid w:val="003206F9"/>
    <w:rsid w:val="00321EF8"/>
    <w:rsid w:val="00325DBE"/>
    <w:rsid w:val="00326275"/>
    <w:rsid w:val="003474F3"/>
    <w:rsid w:val="003752CF"/>
    <w:rsid w:val="00392112"/>
    <w:rsid w:val="003D3CBE"/>
    <w:rsid w:val="003E251D"/>
    <w:rsid w:val="00415F16"/>
    <w:rsid w:val="0041670A"/>
    <w:rsid w:val="004626A6"/>
    <w:rsid w:val="00472FD9"/>
    <w:rsid w:val="0048229B"/>
    <w:rsid w:val="004B2AA3"/>
    <w:rsid w:val="004B55DB"/>
    <w:rsid w:val="004B6368"/>
    <w:rsid w:val="004D6EE7"/>
    <w:rsid w:val="0050574A"/>
    <w:rsid w:val="005429B9"/>
    <w:rsid w:val="005462F9"/>
    <w:rsid w:val="005677F6"/>
    <w:rsid w:val="00577A2F"/>
    <w:rsid w:val="00590239"/>
    <w:rsid w:val="00595FE4"/>
    <w:rsid w:val="005A4B88"/>
    <w:rsid w:val="005B48EE"/>
    <w:rsid w:val="005B4A5C"/>
    <w:rsid w:val="005F6E10"/>
    <w:rsid w:val="00651522"/>
    <w:rsid w:val="0065780A"/>
    <w:rsid w:val="006867CD"/>
    <w:rsid w:val="006C26CC"/>
    <w:rsid w:val="006F0536"/>
    <w:rsid w:val="0070260A"/>
    <w:rsid w:val="00721D86"/>
    <w:rsid w:val="00746A12"/>
    <w:rsid w:val="00761FA1"/>
    <w:rsid w:val="0078419B"/>
    <w:rsid w:val="007864FF"/>
    <w:rsid w:val="00795629"/>
    <w:rsid w:val="007A69A4"/>
    <w:rsid w:val="007D33AB"/>
    <w:rsid w:val="007F2427"/>
    <w:rsid w:val="007F4445"/>
    <w:rsid w:val="007F6CD3"/>
    <w:rsid w:val="00816A6F"/>
    <w:rsid w:val="00827577"/>
    <w:rsid w:val="00830131"/>
    <w:rsid w:val="00842CB0"/>
    <w:rsid w:val="00843062"/>
    <w:rsid w:val="008461BB"/>
    <w:rsid w:val="0087586A"/>
    <w:rsid w:val="008E280D"/>
    <w:rsid w:val="008E2C56"/>
    <w:rsid w:val="00962F24"/>
    <w:rsid w:val="00965272"/>
    <w:rsid w:val="009720B4"/>
    <w:rsid w:val="00976C7C"/>
    <w:rsid w:val="009B5E00"/>
    <w:rsid w:val="009F3F11"/>
    <w:rsid w:val="00A061A1"/>
    <w:rsid w:val="00A43269"/>
    <w:rsid w:val="00A63BE7"/>
    <w:rsid w:val="00A97943"/>
    <w:rsid w:val="00AD3DAF"/>
    <w:rsid w:val="00AD588D"/>
    <w:rsid w:val="00AE0227"/>
    <w:rsid w:val="00B45807"/>
    <w:rsid w:val="00B55350"/>
    <w:rsid w:val="00B6492D"/>
    <w:rsid w:val="00B94C0B"/>
    <w:rsid w:val="00B97E29"/>
    <w:rsid w:val="00BC1A86"/>
    <w:rsid w:val="00C052E8"/>
    <w:rsid w:val="00C70F05"/>
    <w:rsid w:val="00C73F74"/>
    <w:rsid w:val="00C863E0"/>
    <w:rsid w:val="00C950DA"/>
    <w:rsid w:val="00CA740A"/>
    <w:rsid w:val="00CB3C76"/>
    <w:rsid w:val="00CD75DE"/>
    <w:rsid w:val="00CD7939"/>
    <w:rsid w:val="00CE2C60"/>
    <w:rsid w:val="00D2315A"/>
    <w:rsid w:val="00D32F91"/>
    <w:rsid w:val="00D3558D"/>
    <w:rsid w:val="00D6236C"/>
    <w:rsid w:val="00DD19C2"/>
    <w:rsid w:val="00DD35E3"/>
    <w:rsid w:val="00E26ABE"/>
    <w:rsid w:val="00E72343"/>
    <w:rsid w:val="00E74641"/>
    <w:rsid w:val="00E91FD5"/>
    <w:rsid w:val="00E96B19"/>
    <w:rsid w:val="00EB0958"/>
    <w:rsid w:val="00EB4A51"/>
    <w:rsid w:val="00EC32E8"/>
    <w:rsid w:val="00F0475E"/>
    <w:rsid w:val="00F37970"/>
    <w:rsid w:val="00F50202"/>
    <w:rsid w:val="00F6762E"/>
    <w:rsid w:val="00F710A2"/>
    <w:rsid w:val="00F90449"/>
    <w:rsid w:val="00FD1A8A"/>
    <w:rsid w:val="00FE5369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table" w:styleId="TableGrid">
    <w:name w:val="Table Grid"/>
    <w:basedOn w:val="TableNormal"/>
    <w:uiPriority w:val="59"/>
    <w:rsid w:val="00F5020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BC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BCC"/>
    <w:rPr>
      <w:rFonts w:ascii="Consolas" w:hAnsi="Consolas" w:cs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63</cp:revision>
  <cp:lastPrinted>2012-10-07T14:43:00Z</cp:lastPrinted>
  <dcterms:created xsi:type="dcterms:W3CDTF">2013-02-12T22:00:00Z</dcterms:created>
  <dcterms:modified xsi:type="dcterms:W3CDTF">2020-10-05T13:11:00Z</dcterms:modified>
</cp:coreProperties>
</file>