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3543" w14:textId="0F7A6AD1" w:rsidR="0078419B" w:rsidRPr="00843062" w:rsidRDefault="002931B6">
      <w:pPr>
        <w:jc w:val="center"/>
        <w:rPr>
          <w:b/>
          <w:bCs/>
          <w:sz w:val="32"/>
          <w:szCs w:val="32"/>
        </w:rPr>
      </w:pPr>
      <w:r w:rsidRPr="00843062">
        <w:rPr>
          <w:b/>
          <w:bCs/>
          <w:sz w:val="32"/>
          <w:szCs w:val="32"/>
        </w:rPr>
        <w:t xml:space="preserve">CS1555 Recitation </w:t>
      </w:r>
      <w:r w:rsidR="007F6CD3" w:rsidRPr="00843062">
        <w:rPr>
          <w:b/>
          <w:bCs/>
          <w:sz w:val="32"/>
          <w:szCs w:val="32"/>
        </w:rPr>
        <w:t>7</w:t>
      </w:r>
    </w:p>
    <w:p w14:paraId="28891838" w14:textId="77777777" w:rsidR="0078419B" w:rsidRDefault="0078419B">
      <w:pPr>
        <w:pBdr>
          <w:bottom w:val="single" w:sz="8" w:space="1" w:color="000000"/>
        </w:pBdr>
      </w:pPr>
    </w:p>
    <w:p w14:paraId="32109E79" w14:textId="77777777" w:rsidR="00843062" w:rsidRDefault="00843062" w:rsidP="00A63BE7"/>
    <w:p w14:paraId="3F582105" w14:textId="77777777" w:rsidR="00F50202" w:rsidRDefault="00F50202" w:rsidP="00A63BE7">
      <w:r>
        <w:t>Objective:</w:t>
      </w:r>
    </w:p>
    <w:p w14:paraId="2E72DDC2" w14:textId="6EF805A7" w:rsidR="0078419B" w:rsidRDefault="0078419B" w:rsidP="00F50202">
      <w:pPr>
        <w:pStyle w:val="ListParagraph"/>
        <w:numPr>
          <w:ilvl w:val="0"/>
          <w:numId w:val="21"/>
        </w:numPr>
      </w:pPr>
      <w:r>
        <w:t xml:space="preserve">To </w:t>
      </w:r>
      <w:r w:rsidR="00A63BE7">
        <w:t>practice</w:t>
      </w:r>
      <w:r w:rsidR="003474F3">
        <w:t xml:space="preserve"> more</w:t>
      </w:r>
      <w:r w:rsidR="00A63BE7">
        <w:t xml:space="preserve"> SQL</w:t>
      </w:r>
      <w:r>
        <w:t xml:space="preserve"> queries on </w:t>
      </w:r>
      <w:r w:rsidR="00110CA7">
        <w:t>PostgreSQL</w:t>
      </w:r>
      <w:r w:rsidR="00721D86">
        <w:t>.</w:t>
      </w:r>
    </w:p>
    <w:p w14:paraId="2BC02612" w14:textId="585F33D7" w:rsidR="00F50202" w:rsidRDefault="00F50202" w:rsidP="00F50202">
      <w:pPr>
        <w:pStyle w:val="ListParagraph"/>
        <w:numPr>
          <w:ilvl w:val="0"/>
          <w:numId w:val="21"/>
        </w:numPr>
      </w:pPr>
      <w:r w:rsidRPr="0087790E">
        <w:t>To practice Views</w:t>
      </w:r>
    </w:p>
    <w:p w14:paraId="07B224E9" w14:textId="77777777" w:rsidR="00A63BE7" w:rsidRDefault="00A63BE7">
      <w:pPr>
        <w:pBdr>
          <w:bottom w:val="single" w:sz="12" w:space="1" w:color="auto"/>
        </w:pBdr>
      </w:pPr>
    </w:p>
    <w:p w14:paraId="1B52381F" w14:textId="77777777" w:rsidR="00843062" w:rsidRDefault="00843062" w:rsidP="00721D86">
      <w:pPr>
        <w:pStyle w:val="ListParagraph"/>
        <w:ind w:left="0"/>
        <w:rPr>
          <w:sz w:val="28"/>
          <w:szCs w:val="28"/>
        </w:rPr>
      </w:pPr>
    </w:p>
    <w:p w14:paraId="283DEFB5" w14:textId="77777777" w:rsidR="00F50202" w:rsidRDefault="00F50202" w:rsidP="00F50202">
      <w:pPr>
        <w:rPr>
          <w:b/>
          <w:bCs/>
          <w:u w:val="single"/>
        </w:rPr>
      </w:pPr>
      <w:r w:rsidRPr="0087790E">
        <w:rPr>
          <w:b/>
          <w:bCs/>
          <w:u w:val="single"/>
        </w:rPr>
        <w:t>PART 1:</w:t>
      </w:r>
    </w:p>
    <w:p w14:paraId="38DEC515" w14:textId="77777777" w:rsidR="009F3F11" w:rsidRDefault="009F3F11" w:rsidP="009F3F11">
      <w:pPr>
        <w:rPr>
          <w:b/>
          <w:bCs/>
          <w:u w:val="single"/>
        </w:rPr>
      </w:pPr>
    </w:p>
    <w:p w14:paraId="1EA9AC95" w14:textId="69673EBD" w:rsidR="009F3F11" w:rsidRDefault="009F3F11" w:rsidP="009F3F11">
      <w:pPr>
        <w:rPr>
          <w:sz w:val="28"/>
          <w:szCs w:val="28"/>
        </w:rPr>
      </w:pPr>
      <w:r>
        <w:rPr>
          <w:sz w:val="28"/>
          <w:szCs w:val="28"/>
        </w:rPr>
        <w:t xml:space="preserve">Before we start: </w:t>
      </w:r>
    </w:p>
    <w:p w14:paraId="6E4EA492" w14:textId="77777777" w:rsidR="009F3F11" w:rsidRPr="009D06D9" w:rsidRDefault="009F3F11" w:rsidP="009F3F11">
      <w:pPr>
        <w:rPr>
          <w:sz w:val="28"/>
          <w:szCs w:val="28"/>
        </w:rPr>
      </w:pPr>
    </w:p>
    <w:p w14:paraId="5A0C6A13" w14:textId="77777777" w:rsidR="009F3F11" w:rsidRDefault="009F3F11" w:rsidP="009F3F1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r w:rsidRPr="00C2723C">
        <w:rPr>
          <w:sz w:val="28"/>
          <w:szCs w:val="28"/>
        </w:rPr>
        <w:t>the</w:t>
      </w:r>
      <w:r>
        <w:rPr>
          <w:sz w:val="28"/>
          <w:szCs w:val="28"/>
        </w:rPr>
        <w:t xml:space="preserve"> SQL</w:t>
      </w:r>
      <w:r w:rsidRPr="00C2723C">
        <w:rPr>
          <w:sz w:val="28"/>
          <w:szCs w:val="28"/>
        </w:rPr>
        <w:t xml:space="preserve"> script </w:t>
      </w:r>
      <w:proofErr w:type="spellStart"/>
      <w:r w:rsidRPr="00C2723C">
        <w:rPr>
          <w:sz w:val="28"/>
          <w:szCs w:val="28"/>
        </w:rPr>
        <w:t>studentdb.sql</w:t>
      </w:r>
      <w:proofErr w:type="spellEnd"/>
      <w:r w:rsidRPr="00C27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through an </w:t>
      </w:r>
      <w:proofErr w:type="spellStart"/>
      <w:r>
        <w:rPr>
          <w:sz w:val="28"/>
          <w:szCs w:val="28"/>
        </w:rPr>
        <w:t>sFTP</w:t>
      </w:r>
      <w:proofErr w:type="spellEnd"/>
      <w:r>
        <w:rPr>
          <w:sz w:val="28"/>
          <w:szCs w:val="28"/>
        </w:rPr>
        <w:t xml:space="preserve"> client (such as FileZilla) from the machine “class3.cs.pitt.edu” at the directory</w:t>
      </w:r>
      <w:r w:rsidRPr="00C2723C">
        <w:rPr>
          <w:sz w:val="28"/>
          <w:szCs w:val="28"/>
        </w:rPr>
        <w:t>:</w:t>
      </w:r>
    </w:p>
    <w:p w14:paraId="294E509E" w14:textId="77777777" w:rsidR="009F3F11" w:rsidRPr="00C2723C" w:rsidRDefault="009F3F11" w:rsidP="009F3F11">
      <w:pPr>
        <w:pStyle w:val="ListParagraph"/>
        <w:numPr>
          <w:ilvl w:val="1"/>
          <w:numId w:val="19"/>
        </w:numPr>
        <w:ind w:right="-90"/>
        <w:rPr>
          <w:sz w:val="28"/>
          <w:szCs w:val="28"/>
        </w:rPr>
      </w:pPr>
      <w:r w:rsidRPr="00213182">
        <w:rPr>
          <w:rFonts w:ascii="Courier New" w:hAnsi="Courier New" w:cs="Courier New"/>
        </w:rPr>
        <w:t>/</w:t>
      </w:r>
      <w:proofErr w:type="spellStart"/>
      <w:r w:rsidRPr="00213182">
        <w:rPr>
          <w:rFonts w:ascii="Courier New" w:hAnsi="Courier New" w:cs="Courier New"/>
        </w:rPr>
        <w:t>afs</w:t>
      </w:r>
      <w:proofErr w:type="spellEnd"/>
      <w:r w:rsidRPr="00213182">
        <w:rPr>
          <w:rFonts w:ascii="Courier New" w:hAnsi="Courier New" w:cs="Courier New"/>
        </w:rPr>
        <w:t>/pitt.edu/home/r/a/raa88/public/</w:t>
      </w:r>
      <w:proofErr w:type="spellStart"/>
      <w:r w:rsidRPr="00213182">
        <w:rPr>
          <w:rFonts w:ascii="Courier New" w:hAnsi="Courier New" w:cs="Courier New"/>
        </w:rPr>
        <w:t>studentdb.sql</w:t>
      </w:r>
      <w:proofErr w:type="spellEnd"/>
    </w:p>
    <w:p w14:paraId="458BD5EB" w14:textId="400244A7" w:rsidR="00721D86" w:rsidRPr="00D2315A" w:rsidRDefault="00721D86" w:rsidP="00721D86">
      <w:pPr>
        <w:pStyle w:val="ListParagraph"/>
        <w:ind w:left="0"/>
        <w:rPr>
          <w:sz w:val="28"/>
          <w:szCs w:val="28"/>
        </w:rPr>
      </w:pPr>
      <w:r w:rsidRPr="00D2315A">
        <w:rPr>
          <w:sz w:val="28"/>
          <w:szCs w:val="28"/>
        </w:rPr>
        <w:t>_______________________________________________________________________</w:t>
      </w:r>
    </w:p>
    <w:p w14:paraId="04AA437B" w14:textId="553B8A19" w:rsidR="00110CA7" w:rsidRDefault="00110CA7" w:rsidP="00110CA7">
      <w:pPr>
        <w:rPr>
          <w:rFonts w:cs="Courier New"/>
        </w:rPr>
      </w:pPr>
    </w:p>
    <w:p w14:paraId="682DC842" w14:textId="3F686A63" w:rsidR="009F3F11" w:rsidRDefault="009F3F11" w:rsidP="00110CA7">
      <w:pPr>
        <w:rPr>
          <w:rFonts w:cs="Courier New"/>
        </w:rPr>
      </w:pPr>
    </w:p>
    <w:p w14:paraId="23C62CB6" w14:textId="73A320EA" w:rsidR="009F3F11" w:rsidRDefault="009F3F11" w:rsidP="00110CA7">
      <w:pPr>
        <w:rPr>
          <w:rFonts w:cs="Courier New"/>
        </w:rPr>
      </w:pPr>
    </w:p>
    <w:p w14:paraId="27D1CE84" w14:textId="77777777" w:rsidR="00EB353F" w:rsidRDefault="00EB353F" w:rsidP="00110CA7">
      <w:pPr>
        <w:rPr>
          <w:rFonts w:cs="Courier New"/>
        </w:rPr>
      </w:pPr>
    </w:p>
    <w:p w14:paraId="2552A7A8" w14:textId="77777777" w:rsidR="009F3F11" w:rsidRDefault="009F3F11" w:rsidP="00721D86"/>
    <w:p w14:paraId="070D4F25" w14:textId="77777777" w:rsidR="00110CA7" w:rsidRDefault="00110CA7" w:rsidP="00721D86"/>
    <w:p w14:paraId="7EE45ED8" w14:textId="302A6EBA" w:rsidR="00721D86" w:rsidRDefault="001D0F04" w:rsidP="009F3F11">
      <w:pPr>
        <w:pStyle w:val="ListParagraph"/>
        <w:ind w:left="0"/>
      </w:pPr>
      <w:r>
        <w:t>1</w:t>
      </w:r>
      <w:r w:rsidR="009F3F11">
        <w:t>.</w:t>
      </w:r>
      <w:r w:rsidR="009F3F11">
        <w:tab/>
      </w:r>
      <w:r w:rsidR="00721D86">
        <w:t>For each course a student</w:t>
      </w:r>
      <w:r w:rsidR="000E236D">
        <w:t xml:space="preserve"> from ‘CS’ major</w:t>
      </w:r>
      <w:r w:rsidR="00721D86">
        <w:t xml:space="preserve"> has repeated, list the student</w:t>
      </w:r>
      <w:r w:rsidR="0064664F">
        <w:t xml:space="preserve"> id</w:t>
      </w:r>
      <w:r w:rsidR="00721D86">
        <w:t xml:space="preserve"> and course number.</w:t>
      </w:r>
    </w:p>
    <w:p w14:paraId="407912E1" w14:textId="77777777" w:rsidR="004B55DB" w:rsidRDefault="004B55DB" w:rsidP="004B55DB">
      <w:pPr>
        <w:pStyle w:val="ListParagraph"/>
        <w:ind w:left="0"/>
      </w:pPr>
    </w:p>
    <w:p w14:paraId="43808712" w14:textId="666088F9" w:rsidR="00EB353F" w:rsidRDefault="00EB353F" w:rsidP="004B55DB">
      <w:pPr>
        <w:ind w:firstLine="720"/>
        <w:rPr>
          <w:rFonts w:ascii="Comic Sans MS" w:hAnsi="Comic Sans MS"/>
        </w:rPr>
      </w:pPr>
    </w:p>
    <w:p w14:paraId="2073A960" w14:textId="10359774" w:rsidR="003072C5" w:rsidRDefault="003072C5" w:rsidP="004B55DB">
      <w:pPr>
        <w:ind w:firstLine="720"/>
        <w:rPr>
          <w:rFonts w:ascii="Comic Sans MS" w:hAnsi="Comic Sans MS"/>
        </w:rPr>
      </w:pPr>
    </w:p>
    <w:p w14:paraId="72FFECDE" w14:textId="5F2EF589" w:rsidR="003072C5" w:rsidRDefault="003072C5" w:rsidP="004B55DB">
      <w:pPr>
        <w:ind w:firstLine="720"/>
        <w:rPr>
          <w:rFonts w:ascii="Comic Sans MS" w:hAnsi="Comic Sans MS"/>
        </w:rPr>
      </w:pPr>
    </w:p>
    <w:p w14:paraId="278E7066" w14:textId="1E7AB48D" w:rsidR="003072C5" w:rsidRDefault="003072C5" w:rsidP="004B55DB">
      <w:pPr>
        <w:ind w:firstLine="720"/>
        <w:rPr>
          <w:rFonts w:ascii="Comic Sans MS" w:hAnsi="Comic Sans MS"/>
        </w:rPr>
      </w:pPr>
    </w:p>
    <w:p w14:paraId="646D413D" w14:textId="4E6CADF5" w:rsidR="003072C5" w:rsidRDefault="003072C5" w:rsidP="004B55DB">
      <w:pPr>
        <w:ind w:firstLine="720"/>
        <w:rPr>
          <w:rFonts w:ascii="Comic Sans MS" w:hAnsi="Comic Sans MS"/>
        </w:rPr>
      </w:pPr>
    </w:p>
    <w:p w14:paraId="3A5A5FF4" w14:textId="77777777" w:rsidR="003072C5" w:rsidRDefault="003072C5" w:rsidP="004B55DB">
      <w:pPr>
        <w:ind w:firstLine="720"/>
        <w:rPr>
          <w:rFonts w:ascii="Comic Sans MS" w:hAnsi="Comic Sans MS"/>
        </w:rPr>
      </w:pPr>
    </w:p>
    <w:p w14:paraId="5D2F1E1D" w14:textId="77777777" w:rsidR="00EB353F" w:rsidRPr="00244DDB" w:rsidRDefault="00EB353F" w:rsidP="004B55DB">
      <w:pPr>
        <w:ind w:firstLine="720"/>
        <w:rPr>
          <w:rFonts w:ascii="Comic Sans MS" w:hAnsi="Comic Sans MS"/>
        </w:rPr>
      </w:pPr>
    </w:p>
    <w:p w14:paraId="7678195D" w14:textId="7871F493" w:rsidR="00721D86" w:rsidRDefault="00721D86" w:rsidP="00A63BE7">
      <w:r>
        <w:t>__________________________________________________________________________________</w:t>
      </w:r>
    </w:p>
    <w:p w14:paraId="3B14705B" w14:textId="78C69E1F" w:rsidR="0013416C" w:rsidRDefault="0013416C" w:rsidP="00A63BE7"/>
    <w:p w14:paraId="53292301" w14:textId="77777777" w:rsidR="009F3F11" w:rsidRPr="00071006" w:rsidRDefault="009F3F11" w:rsidP="00A63BE7"/>
    <w:p w14:paraId="1A271539" w14:textId="3B121EBF" w:rsidR="006F0536" w:rsidRDefault="001D0F04" w:rsidP="001D0F04">
      <w:r>
        <w:t>2</w:t>
      </w:r>
      <w:r w:rsidR="009F3F11">
        <w:t>.</w:t>
      </w:r>
      <w:r w:rsidR="009F3F11">
        <w:tab/>
      </w:r>
      <w:r w:rsidR="006F0536">
        <w:t xml:space="preserve">List the </w:t>
      </w:r>
      <w:proofErr w:type="spellStart"/>
      <w:r w:rsidR="0064664F">
        <w:t>sid</w:t>
      </w:r>
      <w:proofErr w:type="spellEnd"/>
      <w:r w:rsidR="0064664F">
        <w:t>(s)</w:t>
      </w:r>
      <w:r w:rsidR="006F0536">
        <w:t xml:space="preserve"> and names of the students who have not taken the course “</w:t>
      </w:r>
      <w:r w:rsidR="002B7BCC" w:rsidRPr="002B7BCC">
        <w:t>Web</w:t>
      </w:r>
      <w:r w:rsidR="002B7BCC">
        <w:t xml:space="preserve"> </w:t>
      </w:r>
      <w:r w:rsidR="002B7BCC" w:rsidRPr="002B7BCC">
        <w:t>Applications</w:t>
      </w:r>
      <w:r w:rsidR="006F0536">
        <w:t>”.</w:t>
      </w:r>
    </w:p>
    <w:p w14:paraId="340396AF" w14:textId="77777777" w:rsidR="00EB353F" w:rsidRDefault="00EB353F" w:rsidP="00FE5369"/>
    <w:p w14:paraId="02B6D09B" w14:textId="44C94ECC" w:rsidR="00FE5369" w:rsidRDefault="00FE5369" w:rsidP="00E96B19">
      <w:pPr>
        <w:ind w:left="720"/>
      </w:pPr>
      <w:r w:rsidRPr="006F0536">
        <w:t>--</w:t>
      </w:r>
      <w:r>
        <w:t xml:space="preserve">Solution </w:t>
      </w:r>
      <w:r w:rsidRPr="006F0536">
        <w:t xml:space="preserve">1: </w:t>
      </w:r>
    </w:p>
    <w:p w14:paraId="636B11D2" w14:textId="77777777" w:rsidR="005A7C3E" w:rsidRPr="006F0536" w:rsidRDefault="005A7C3E" w:rsidP="00E96B19">
      <w:pPr>
        <w:ind w:left="720"/>
      </w:pPr>
    </w:p>
    <w:p w14:paraId="6AD6B826" w14:textId="381FE636" w:rsidR="005A7C3E" w:rsidRDefault="005A7C3E" w:rsidP="00E96B19">
      <w:pPr>
        <w:ind w:left="720"/>
        <w:rPr>
          <w:rFonts w:ascii="Comic Sans MS" w:hAnsi="Comic Sans MS"/>
        </w:rPr>
      </w:pPr>
    </w:p>
    <w:p w14:paraId="3ACF85E7" w14:textId="4650B20E" w:rsidR="003072C5" w:rsidRDefault="003072C5" w:rsidP="00E96B19">
      <w:pPr>
        <w:ind w:left="720"/>
        <w:rPr>
          <w:rFonts w:ascii="Comic Sans MS" w:hAnsi="Comic Sans MS"/>
        </w:rPr>
      </w:pPr>
    </w:p>
    <w:p w14:paraId="20CB9356" w14:textId="3CE01253" w:rsidR="003072C5" w:rsidRDefault="003072C5" w:rsidP="00E96B19">
      <w:pPr>
        <w:ind w:left="720"/>
        <w:rPr>
          <w:rFonts w:ascii="Comic Sans MS" w:hAnsi="Comic Sans MS"/>
        </w:rPr>
      </w:pPr>
    </w:p>
    <w:p w14:paraId="7B2BC9F3" w14:textId="59EF5A46" w:rsidR="003072C5" w:rsidRDefault="003072C5" w:rsidP="00E96B19">
      <w:pPr>
        <w:ind w:left="720"/>
        <w:rPr>
          <w:rFonts w:ascii="Comic Sans MS" w:hAnsi="Comic Sans MS"/>
        </w:rPr>
      </w:pPr>
    </w:p>
    <w:p w14:paraId="4E6717F4" w14:textId="640ED463" w:rsidR="003072C5" w:rsidRDefault="003072C5" w:rsidP="00E96B19">
      <w:pPr>
        <w:ind w:left="720"/>
        <w:rPr>
          <w:rFonts w:ascii="Comic Sans MS" w:hAnsi="Comic Sans MS"/>
        </w:rPr>
      </w:pPr>
    </w:p>
    <w:p w14:paraId="27F6D79F" w14:textId="43BAB9B1" w:rsidR="003072C5" w:rsidRDefault="003072C5" w:rsidP="00E96B19">
      <w:pPr>
        <w:ind w:left="720"/>
        <w:rPr>
          <w:rFonts w:ascii="Comic Sans MS" w:hAnsi="Comic Sans MS"/>
        </w:rPr>
      </w:pPr>
    </w:p>
    <w:p w14:paraId="6D72875A" w14:textId="5DBF6F8B" w:rsidR="003072C5" w:rsidRDefault="003072C5" w:rsidP="00E96B19">
      <w:pPr>
        <w:ind w:left="720"/>
        <w:rPr>
          <w:rFonts w:ascii="Comic Sans MS" w:hAnsi="Comic Sans MS"/>
        </w:rPr>
      </w:pPr>
    </w:p>
    <w:p w14:paraId="14271E69" w14:textId="77777777" w:rsidR="003072C5" w:rsidRDefault="003072C5" w:rsidP="00E96B19">
      <w:pPr>
        <w:ind w:left="720"/>
      </w:pPr>
    </w:p>
    <w:p w14:paraId="679F2662" w14:textId="1742074C" w:rsidR="00FE5369" w:rsidRDefault="00FE5369" w:rsidP="00E96B19">
      <w:pPr>
        <w:ind w:left="720"/>
      </w:pPr>
      <w:r w:rsidRPr="006F0536">
        <w:lastRenderedPageBreak/>
        <w:t>--</w:t>
      </w:r>
      <w:r>
        <w:t xml:space="preserve">Solution 2: </w:t>
      </w:r>
    </w:p>
    <w:p w14:paraId="6EB24814" w14:textId="77777777" w:rsidR="004B6740" w:rsidRPr="006F0536" w:rsidRDefault="004B6740" w:rsidP="00E96B19">
      <w:pPr>
        <w:ind w:left="720"/>
      </w:pPr>
    </w:p>
    <w:p w14:paraId="7C672CF8" w14:textId="3BC65FBC" w:rsidR="00843062" w:rsidRDefault="00843062" w:rsidP="004626A6">
      <w:pPr>
        <w:rPr>
          <w:rFonts w:ascii="Comic Sans MS" w:hAnsi="Comic Sans MS"/>
        </w:rPr>
      </w:pPr>
    </w:p>
    <w:p w14:paraId="445394FA" w14:textId="558700F4" w:rsidR="003072C5" w:rsidRDefault="003072C5" w:rsidP="004626A6">
      <w:pPr>
        <w:rPr>
          <w:rFonts w:ascii="Comic Sans MS" w:hAnsi="Comic Sans MS"/>
        </w:rPr>
      </w:pPr>
    </w:p>
    <w:p w14:paraId="373C6B14" w14:textId="23E4C153" w:rsidR="003072C5" w:rsidRDefault="003072C5" w:rsidP="004626A6">
      <w:pPr>
        <w:rPr>
          <w:rFonts w:ascii="Comic Sans MS" w:hAnsi="Comic Sans MS"/>
        </w:rPr>
      </w:pPr>
    </w:p>
    <w:p w14:paraId="19D94593" w14:textId="3F4EE9A0" w:rsidR="003072C5" w:rsidRDefault="003072C5" w:rsidP="004626A6">
      <w:pPr>
        <w:rPr>
          <w:rFonts w:ascii="Comic Sans MS" w:hAnsi="Comic Sans MS"/>
        </w:rPr>
      </w:pPr>
    </w:p>
    <w:p w14:paraId="51657511" w14:textId="3C48F421" w:rsidR="003072C5" w:rsidRDefault="003072C5" w:rsidP="004626A6">
      <w:pPr>
        <w:rPr>
          <w:rFonts w:ascii="Comic Sans MS" w:hAnsi="Comic Sans MS"/>
        </w:rPr>
      </w:pPr>
    </w:p>
    <w:p w14:paraId="55CA5F7E" w14:textId="4FBE45E1" w:rsidR="003072C5" w:rsidRDefault="003072C5" w:rsidP="004626A6">
      <w:pPr>
        <w:rPr>
          <w:rFonts w:ascii="Comic Sans MS" w:hAnsi="Comic Sans MS"/>
        </w:rPr>
      </w:pPr>
    </w:p>
    <w:p w14:paraId="518BB229" w14:textId="773EBE89" w:rsidR="003072C5" w:rsidRDefault="003072C5" w:rsidP="004626A6">
      <w:pPr>
        <w:rPr>
          <w:rFonts w:ascii="Comic Sans MS" w:hAnsi="Comic Sans MS"/>
        </w:rPr>
      </w:pPr>
    </w:p>
    <w:p w14:paraId="3D208056" w14:textId="77777777" w:rsidR="003072C5" w:rsidRPr="006F0536" w:rsidRDefault="003072C5" w:rsidP="004626A6">
      <w:pPr>
        <w:rPr>
          <w:rFonts w:ascii="Comic Sans MS" w:hAnsi="Comic Sans MS"/>
        </w:rPr>
      </w:pPr>
    </w:p>
    <w:p w14:paraId="34CBE2A6" w14:textId="5B1EB9C3" w:rsidR="00FE5369" w:rsidRPr="006F0536" w:rsidRDefault="00FE5369" w:rsidP="00E96B19">
      <w:pPr>
        <w:ind w:left="720"/>
      </w:pPr>
      <w:r>
        <w:t>--Solution 3</w:t>
      </w:r>
      <w:r w:rsidRPr="006F0536">
        <w:t xml:space="preserve">: </w:t>
      </w:r>
    </w:p>
    <w:p w14:paraId="40EF7226" w14:textId="77777777" w:rsidR="003072C5" w:rsidRDefault="003072C5" w:rsidP="00843062">
      <w:pPr>
        <w:pStyle w:val="ListParagraph"/>
        <w:ind w:left="0"/>
        <w:rPr>
          <w:sz w:val="28"/>
          <w:szCs w:val="28"/>
        </w:rPr>
      </w:pPr>
    </w:p>
    <w:p w14:paraId="019A9908" w14:textId="77777777" w:rsidR="003072C5" w:rsidRDefault="003072C5" w:rsidP="00843062">
      <w:pPr>
        <w:pStyle w:val="ListParagraph"/>
        <w:ind w:left="0"/>
        <w:rPr>
          <w:sz w:val="28"/>
          <w:szCs w:val="28"/>
        </w:rPr>
      </w:pPr>
    </w:p>
    <w:p w14:paraId="0D5DDC5D" w14:textId="77777777" w:rsidR="003072C5" w:rsidRDefault="003072C5" w:rsidP="00843062">
      <w:pPr>
        <w:pStyle w:val="ListParagraph"/>
        <w:ind w:left="0"/>
        <w:rPr>
          <w:sz w:val="28"/>
          <w:szCs w:val="28"/>
        </w:rPr>
      </w:pPr>
    </w:p>
    <w:p w14:paraId="549CAFE3" w14:textId="77777777" w:rsidR="003072C5" w:rsidRDefault="003072C5" w:rsidP="00843062">
      <w:pPr>
        <w:pStyle w:val="ListParagraph"/>
        <w:ind w:left="0"/>
        <w:rPr>
          <w:sz w:val="28"/>
          <w:szCs w:val="28"/>
        </w:rPr>
      </w:pPr>
    </w:p>
    <w:p w14:paraId="20340D84" w14:textId="77777777" w:rsidR="003072C5" w:rsidRDefault="003072C5" w:rsidP="00843062">
      <w:pPr>
        <w:pStyle w:val="ListParagraph"/>
        <w:ind w:left="0"/>
        <w:rPr>
          <w:sz w:val="28"/>
          <w:szCs w:val="28"/>
        </w:rPr>
      </w:pPr>
    </w:p>
    <w:p w14:paraId="329786A4" w14:textId="77777777" w:rsidR="003072C5" w:rsidRDefault="003072C5" w:rsidP="00843062">
      <w:pPr>
        <w:pStyle w:val="ListParagraph"/>
        <w:ind w:left="0"/>
        <w:rPr>
          <w:sz w:val="28"/>
          <w:szCs w:val="28"/>
        </w:rPr>
      </w:pPr>
    </w:p>
    <w:p w14:paraId="15F7D2FD" w14:textId="77777777" w:rsidR="003072C5" w:rsidRDefault="003072C5" w:rsidP="00843062">
      <w:pPr>
        <w:pStyle w:val="ListParagraph"/>
        <w:ind w:left="0"/>
        <w:rPr>
          <w:sz w:val="28"/>
          <w:szCs w:val="28"/>
        </w:rPr>
      </w:pPr>
    </w:p>
    <w:p w14:paraId="62735DC2" w14:textId="77777777" w:rsidR="003072C5" w:rsidRDefault="003072C5" w:rsidP="00843062">
      <w:pPr>
        <w:pStyle w:val="ListParagraph"/>
        <w:ind w:left="0"/>
        <w:rPr>
          <w:sz w:val="28"/>
          <w:szCs w:val="28"/>
        </w:rPr>
      </w:pPr>
    </w:p>
    <w:p w14:paraId="0EE62719" w14:textId="77777777" w:rsidR="003072C5" w:rsidRDefault="003072C5" w:rsidP="00843062">
      <w:pPr>
        <w:pStyle w:val="ListParagraph"/>
        <w:ind w:left="0"/>
        <w:rPr>
          <w:sz w:val="28"/>
          <w:szCs w:val="28"/>
        </w:rPr>
      </w:pPr>
    </w:p>
    <w:p w14:paraId="1A952572" w14:textId="77777777" w:rsidR="003072C5" w:rsidRDefault="003072C5" w:rsidP="00843062">
      <w:pPr>
        <w:pStyle w:val="ListParagraph"/>
        <w:ind w:left="0"/>
        <w:rPr>
          <w:sz w:val="28"/>
          <w:szCs w:val="28"/>
        </w:rPr>
      </w:pPr>
    </w:p>
    <w:p w14:paraId="68526F35" w14:textId="2E76B1F1" w:rsidR="00843062" w:rsidRPr="00D2315A" w:rsidRDefault="00843062" w:rsidP="00843062">
      <w:pPr>
        <w:pStyle w:val="ListParagraph"/>
        <w:ind w:left="0"/>
        <w:rPr>
          <w:sz w:val="28"/>
          <w:szCs w:val="28"/>
        </w:rPr>
      </w:pPr>
      <w:r w:rsidRPr="00D2315A">
        <w:rPr>
          <w:sz w:val="28"/>
          <w:szCs w:val="28"/>
        </w:rPr>
        <w:t>_______________________________________________________________________</w:t>
      </w:r>
    </w:p>
    <w:p w14:paraId="511DA16C" w14:textId="77777777" w:rsidR="009F3F11" w:rsidRDefault="009F3F11" w:rsidP="006F0536"/>
    <w:p w14:paraId="42F4DAE7" w14:textId="4608B3E5" w:rsidR="006F0536" w:rsidRDefault="001D0F04" w:rsidP="009F3F11">
      <w:r>
        <w:t>3</w:t>
      </w:r>
      <w:r w:rsidR="009F3F11">
        <w:t>.</w:t>
      </w:r>
      <w:r w:rsidR="009F3F11">
        <w:tab/>
      </w:r>
      <w:r w:rsidR="006F0536">
        <w:t>Find the top 3 students with the highest GPAs.</w:t>
      </w:r>
    </w:p>
    <w:p w14:paraId="5814AB24" w14:textId="77777777" w:rsidR="00FE5369" w:rsidRDefault="00FE5369" w:rsidP="004B6368"/>
    <w:p w14:paraId="7A520957" w14:textId="77777777" w:rsidR="00FE5369" w:rsidRDefault="00FE5369" w:rsidP="00FE536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09C01441" w14:textId="66CA5769" w:rsidR="0087224F" w:rsidRDefault="0087224F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7B883E8B" w14:textId="34D44DD0" w:rsidR="003072C5" w:rsidRDefault="003072C5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4FB9ED04" w14:textId="2AC6A518" w:rsidR="003072C5" w:rsidRDefault="003072C5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21B8601D" w14:textId="394BFC92" w:rsidR="003072C5" w:rsidRDefault="003072C5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3325442F" w14:textId="37B57C11" w:rsidR="003072C5" w:rsidRDefault="003072C5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48656C78" w14:textId="75FF1EB1" w:rsidR="003072C5" w:rsidRDefault="003072C5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57496A1B" w14:textId="77777777" w:rsidR="003072C5" w:rsidRDefault="003072C5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582B2144" w14:textId="09A81854" w:rsidR="00635542" w:rsidRDefault="00635542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10BA1434" w14:textId="4DA5BF85" w:rsidR="00635542" w:rsidRDefault="00635542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6AB126BB" w14:textId="56EA3853" w:rsidR="00635542" w:rsidRDefault="00635542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78698FBA" w14:textId="77777777" w:rsidR="00635542" w:rsidRDefault="00635542" w:rsidP="00A26996">
      <w:pPr>
        <w:suppressAutoHyphens w:val="0"/>
        <w:autoSpaceDE w:val="0"/>
        <w:autoSpaceDN w:val="0"/>
        <w:adjustRightInd w:val="0"/>
        <w:rPr>
          <w:rFonts w:ascii="Comic Sans MS" w:hAnsi="Comic Sans MS" w:cs="Courier New"/>
          <w:lang w:eastAsia="en-US"/>
        </w:rPr>
      </w:pPr>
    </w:p>
    <w:p w14:paraId="1DDB5404" w14:textId="77777777" w:rsidR="0087224F" w:rsidRDefault="0087224F" w:rsidP="0087224F">
      <w:pPr>
        <w:tabs>
          <w:tab w:val="num" w:pos="720"/>
        </w:tabs>
        <w:contextualSpacing/>
      </w:pPr>
      <w:r>
        <w:t>Is there another way to do that?</w:t>
      </w:r>
    </w:p>
    <w:p w14:paraId="2A125F36" w14:textId="29C2C7E8" w:rsidR="0087224F" w:rsidRDefault="0087224F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307BD950" w14:textId="1A4C9739" w:rsidR="003072C5" w:rsidRDefault="003072C5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0752324A" w14:textId="79E0C398" w:rsidR="003072C5" w:rsidRDefault="003072C5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56EEC1CE" w14:textId="77777777" w:rsidR="00A036B6" w:rsidRDefault="00A036B6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576D4572" w14:textId="77777777" w:rsidR="0087224F" w:rsidRPr="00265537" w:rsidRDefault="0087224F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71045B4A" w14:textId="017FA70D" w:rsidR="00F50202" w:rsidRPr="00D2315A" w:rsidRDefault="00F50202" w:rsidP="00F5020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 w:rsidRPr="00D2315A">
        <w:rPr>
          <w:sz w:val="28"/>
          <w:szCs w:val="28"/>
        </w:rPr>
        <w:t>__________________________________________</w:t>
      </w:r>
    </w:p>
    <w:p w14:paraId="6DAC9BB5" w14:textId="77777777" w:rsidR="00232566" w:rsidRDefault="00232566" w:rsidP="00FE5369">
      <w:pPr>
        <w:ind w:left="720"/>
      </w:pPr>
    </w:p>
    <w:p w14:paraId="37243B43" w14:textId="77777777" w:rsidR="00232566" w:rsidRDefault="00232566" w:rsidP="00FE5369">
      <w:pPr>
        <w:ind w:left="720"/>
      </w:pPr>
    </w:p>
    <w:p w14:paraId="43521012" w14:textId="58975BEC" w:rsidR="001A7E19" w:rsidRDefault="001D0F04" w:rsidP="009F3F11">
      <w:pPr>
        <w:pStyle w:val="ListParagraph"/>
        <w:ind w:left="0"/>
      </w:pPr>
      <w:r>
        <w:t>4</w:t>
      </w:r>
      <w:r w:rsidR="009F3F11">
        <w:t xml:space="preserve">. </w:t>
      </w:r>
      <w:r w:rsidR="009F3F11">
        <w:tab/>
      </w:r>
      <w:r w:rsidR="001A7E19">
        <w:t xml:space="preserve">Find the </w:t>
      </w:r>
      <w:proofErr w:type="spellStart"/>
      <w:r w:rsidR="00AE460F">
        <w:t>sid</w:t>
      </w:r>
      <w:proofErr w:type="spellEnd"/>
      <w:r w:rsidR="001A7E19">
        <w:t xml:space="preserve"> and </w:t>
      </w:r>
      <w:r w:rsidR="00AE460F">
        <w:t>GPA</w:t>
      </w:r>
      <w:r w:rsidR="001A7E19">
        <w:t xml:space="preserve"> of the top 1 student whose GPA is greater than the student whose </w:t>
      </w:r>
      <w:proofErr w:type="spellStart"/>
      <w:r w:rsidR="00C41357">
        <w:t>sid</w:t>
      </w:r>
      <w:proofErr w:type="spellEnd"/>
      <w:r w:rsidR="001A7E19">
        <w:t xml:space="preserve"> is 123.</w:t>
      </w:r>
    </w:p>
    <w:p w14:paraId="56DFEA40" w14:textId="4B422D17" w:rsidR="00816A6F" w:rsidRDefault="00816A6F" w:rsidP="00816A6F"/>
    <w:p w14:paraId="44C8AD23" w14:textId="61A6F320" w:rsidR="00C563CD" w:rsidRDefault="00C563CD" w:rsidP="00816A6F"/>
    <w:p w14:paraId="5CCA038A" w14:textId="77777777" w:rsidR="00C563CD" w:rsidRDefault="00C563CD" w:rsidP="00816A6F"/>
    <w:p w14:paraId="204DF97F" w14:textId="775FE66B" w:rsidR="004B6368" w:rsidRDefault="004B6368" w:rsidP="004B6368">
      <w:pPr>
        <w:pBdr>
          <w:bottom w:val="single" w:sz="12" w:space="1" w:color="auto"/>
        </w:pBd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35179726" w14:textId="650E6571" w:rsidR="003072C5" w:rsidRDefault="003072C5" w:rsidP="004B6368">
      <w:pPr>
        <w:pBdr>
          <w:bottom w:val="single" w:sz="12" w:space="1" w:color="auto"/>
        </w:pBd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74569BAE" w14:textId="399F572D" w:rsidR="003072C5" w:rsidRDefault="003072C5" w:rsidP="004B6368">
      <w:pPr>
        <w:pBdr>
          <w:bottom w:val="single" w:sz="12" w:space="1" w:color="auto"/>
        </w:pBd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30E021A8" w14:textId="2177E860" w:rsidR="003072C5" w:rsidRDefault="003072C5" w:rsidP="004B6368">
      <w:pPr>
        <w:pBdr>
          <w:bottom w:val="single" w:sz="12" w:space="1" w:color="auto"/>
        </w:pBd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101A6326" w14:textId="5F5A6C17" w:rsidR="003072C5" w:rsidRDefault="003072C5" w:rsidP="004B6368">
      <w:pPr>
        <w:pBdr>
          <w:bottom w:val="single" w:sz="12" w:space="1" w:color="auto"/>
        </w:pBd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2AF18C8B" w14:textId="0FA97057" w:rsidR="003072C5" w:rsidRDefault="003072C5" w:rsidP="004B6368">
      <w:pPr>
        <w:pBdr>
          <w:bottom w:val="single" w:sz="12" w:space="1" w:color="auto"/>
        </w:pBd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724763CA" w14:textId="37CC2057" w:rsidR="003072C5" w:rsidRDefault="003072C5" w:rsidP="004B6368">
      <w:pPr>
        <w:pBdr>
          <w:bottom w:val="single" w:sz="12" w:space="1" w:color="auto"/>
        </w:pBd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2D016912" w14:textId="2A28AB9C" w:rsidR="003072C5" w:rsidRDefault="003072C5" w:rsidP="004B6368">
      <w:pPr>
        <w:pBdr>
          <w:bottom w:val="single" w:sz="12" w:space="1" w:color="auto"/>
        </w:pBd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754C51DE" w14:textId="0BED9575" w:rsidR="003072C5" w:rsidRDefault="003072C5" w:rsidP="004B6368">
      <w:pPr>
        <w:pBdr>
          <w:bottom w:val="single" w:sz="12" w:space="1" w:color="auto"/>
        </w:pBd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348B5AE2" w14:textId="77777777" w:rsidR="003072C5" w:rsidRDefault="003072C5" w:rsidP="004B6368">
      <w:pPr>
        <w:pBdr>
          <w:bottom w:val="single" w:sz="12" w:space="1" w:color="auto"/>
        </w:pBd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307377A2" w14:textId="58C15060" w:rsidR="00C563CD" w:rsidRDefault="00C563CD" w:rsidP="004B6368">
      <w:pPr>
        <w:pBdr>
          <w:bottom w:val="single" w:sz="12" w:space="1" w:color="auto"/>
        </w:pBd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0B355A81" w14:textId="77777777" w:rsidR="00C563CD" w:rsidRDefault="00C563CD" w:rsidP="004B6368">
      <w:pPr>
        <w:pBdr>
          <w:bottom w:val="single" w:sz="12" w:space="1" w:color="auto"/>
        </w:pBd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74AA4AA9" w14:textId="43FF2796" w:rsidR="001D0F04" w:rsidRDefault="001D0F04" w:rsidP="00816A6F">
      <w:pPr>
        <w:pStyle w:val="ListParagraph"/>
        <w:ind w:left="0"/>
        <w:rPr>
          <w:sz w:val="28"/>
          <w:szCs w:val="28"/>
        </w:rPr>
      </w:pPr>
    </w:p>
    <w:p w14:paraId="2E9E7870" w14:textId="208DED34" w:rsidR="001D0F04" w:rsidRDefault="001D0F04" w:rsidP="00816A6F">
      <w:pPr>
        <w:pStyle w:val="ListParagraph"/>
        <w:ind w:left="0"/>
        <w:rPr>
          <w:sz w:val="28"/>
          <w:szCs w:val="28"/>
        </w:rPr>
      </w:pPr>
    </w:p>
    <w:p w14:paraId="7FD1B6E8" w14:textId="2B62EC60" w:rsidR="00A036B6" w:rsidRDefault="00A036B6" w:rsidP="00816A6F">
      <w:pPr>
        <w:pStyle w:val="ListParagraph"/>
        <w:ind w:left="0"/>
        <w:rPr>
          <w:sz w:val="28"/>
          <w:szCs w:val="28"/>
        </w:rPr>
      </w:pPr>
    </w:p>
    <w:p w14:paraId="0D12EFBA" w14:textId="77777777" w:rsidR="00A036B6" w:rsidRDefault="00A036B6" w:rsidP="00816A6F">
      <w:pPr>
        <w:pStyle w:val="ListParagraph"/>
        <w:ind w:left="0"/>
        <w:rPr>
          <w:sz w:val="28"/>
          <w:szCs w:val="28"/>
        </w:rPr>
      </w:pPr>
    </w:p>
    <w:p w14:paraId="2FC7EE13" w14:textId="338A6BBA" w:rsidR="001D0F04" w:rsidRDefault="001D0F04" w:rsidP="001D0F04">
      <w:pPr>
        <w:ind w:left="720" w:hanging="720"/>
      </w:pPr>
      <w:r>
        <w:rPr>
          <w:sz w:val="28"/>
          <w:szCs w:val="28"/>
        </w:rPr>
        <w:t xml:space="preserve">5. Create </w:t>
      </w:r>
      <w:r w:rsidRPr="0087790E">
        <w:t xml:space="preserve">a view called </w:t>
      </w:r>
      <w:r w:rsidR="00C41357">
        <w:t>STUDENT</w:t>
      </w:r>
      <w:r w:rsidRPr="0087790E">
        <w:t>_</w:t>
      </w:r>
      <w:r w:rsidR="00C41357">
        <w:t>COURSES</w:t>
      </w:r>
      <w:r w:rsidRPr="0087790E">
        <w:t xml:space="preserve"> that lists the </w:t>
      </w:r>
      <w:proofErr w:type="spellStart"/>
      <w:r w:rsidR="00C41357">
        <w:t>sid</w:t>
      </w:r>
      <w:proofErr w:type="spellEnd"/>
      <w:r w:rsidR="00C41357">
        <w:t>(s)</w:t>
      </w:r>
      <w:r w:rsidRPr="0087790E">
        <w:t xml:space="preserve">, student names, number of courses in the </w:t>
      </w:r>
      <w:r>
        <w:t>COURSE</w:t>
      </w:r>
      <w:r w:rsidRPr="0087790E">
        <w:t>_</w:t>
      </w:r>
      <w:r>
        <w:t>TAKEN</w:t>
      </w:r>
      <w:r w:rsidRPr="0087790E">
        <w:t xml:space="preserve"> table.</w:t>
      </w:r>
    </w:p>
    <w:p w14:paraId="24050DCF" w14:textId="18DDC25C" w:rsidR="001D0F04" w:rsidRDefault="001D0F04" w:rsidP="001D0F04"/>
    <w:p w14:paraId="0E75FF71" w14:textId="5FD5587B" w:rsidR="00C563CD" w:rsidRDefault="00C563CD" w:rsidP="001D0F04"/>
    <w:p w14:paraId="16B05D00" w14:textId="77777777" w:rsidR="00C563CD" w:rsidRPr="0087790E" w:rsidRDefault="00C563CD" w:rsidP="001D0F04"/>
    <w:p w14:paraId="7C6539AB" w14:textId="612A5E7A" w:rsidR="001D0F04" w:rsidRDefault="001D0F04" w:rsidP="00816A6F">
      <w:pPr>
        <w:pStyle w:val="ListParagraph"/>
        <w:ind w:left="0"/>
        <w:rPr>
          <w:sz w:val="28"/>
          <w:szCs w:val="28"/>
        </w:rPr>
      </w:pPr>
    </w:p>
    <w:p w14:paraId="31774803" w14:textId="48125ED3" w:rsidR="003072C5" w:rsidRDefault="003072C5" w:rsidP="00816A6F">
      <w:pPr>
        <w:pStyle w:val="ListParagraph"/>
        <w:ind w:left="0"/>
        <w:rPr>
          <w:sz w:val="28"/>
          <w:szCs w:val="28"/>
        </w:rPr>
      </w:pPr>
    </w:p>
    <w:p w14:paraId="03CCA64A" w14:textId="5D140BFE" w:rsidR="003072C5" w:rsidRDefault="003072C5" w:rsidP="00816A6F">
      <w:pPr>
        <w:pStyle w:val="ListParagraph"/>
        <w:ind w:left="0"/>
        <w:rPr>
          <w:sz w:val="28"/>
          <w:szCs w:val="28"/>
        </w:rPr>
      </w:pPr>
    </w:p>
    <w:p w14:paraId="651D086E" w14:textId="25D95927" w:rsidR="003072C5" w:rsidRDefault="003072C5" w:rsidP="00816A6F">
      <w:pPr>
        <w:pStyle w:val="ListParagraph"/>
        <w:ind w:left="0"/>
        <w:rPr>
          <w:sz w:val="28"/>
          <w:szCs w:val="28"/>
        </w:rPr>
      </w:pPr>
    </w:p>
    <w:p w14:paraId="1E3DE3F1" w14:textId="475E65EC" w:rsidR="003072C5" w:rsidRDefault="003072C5" w:rsidP="00816A6F">
      <w:pPr>
        <w:pStyle w:val="ListParagraph"/>
        <w:ind w:left="0"/>
        <w:rPr>
          <w:sz w:val="28"/>
          <w:szCs w:val="28"/>
        </w:rPr>
      </w:pPr>
    </w:p>
    <w:p w14:paraId="0B78F29E" w14:textId="3A004FBF" w:rsidR="003072C5" w:rsidRDefault="003072C5" w:rsidP="00816A6F">
      <w:pPr>
        <w:pStyle w:val="ListParagraph"/>
        <w:ind w:left="0"/>
        <w:rPr>
          <w:sz w:val="28"/>
          <w:szCs w:val="28"/>
        </w:rPr>
      </w:pPr>
    </w:p>
    <w:p w14:paraId="39001CA4" w14:textId="545799A4" w:rsidR="003072C5" w:rsidRDefault="003072C5" w:rsidP="00816A6F">
      <w:pPr>
        <w:pStyle w:val="ListParagraph"/>
        <w:ind w:left="0"/>
        <w:rPr>
          <w:sz w:val="28"/>
          <w:szCs w:val="28"/>
        </w:rPr>
      </w:pPr>
    </w:p>
    <w:p w14:paraId="3FAE0F28" w14:textId="13883E90" w:rsidR="003072C5" w:rsidRDefault="003072C5" w:rsidP="00816A6F">
      <w:pPr>
        <w:pStyle w:val="ListParagraph"/>
        <w:ind w:left="0"/>
        <w:rPr>
          <w:sz w:val="28"/>
          <w:szCs w:val="28"/>
        </w:rPr>
      </w:pPr>
    </w:p>
    <w:p w14:paraId="6CD4C34C" w14:textId="39552229" w:rsidR="003072C5" w:rsidRDefault="003072C5" w:rsidP="00816A6F">
      <w:pPr>
        <w:pStyle w:val="ListParagraph"/>
        <w:ind w:left="0"/>
        <w:rPr>
          <w:sz w:val="28"/>
          <w:szCs w:val="28"/>
        </w:rPr>
      </w:pPr>
    </w:p>
    <w:p w14:paraId="120C59EF" w14:textId="7EE2F3E5" w:rsidR="003072C5" w:rsidRDefault="003072C5" w:rsidP="00816A6F">
      <w:pPr>
        <w:pStyle w:val="ListParagraph"/>
        <w:ind w:left="0"/>
        <w:rPr>
          <w:sz w:val="28"/>
          <w:szCs w:val="28"/>
        </w:rPr>
      </w:pPr>
    </w:p>
    <w:p w14:paraId="63B3A2BB" w14:textId="7D76DA96" w:rsidR="003072C5" w:rsidRDefault="003072C5" w:rsidP="00816A6F">
      <w:pPr>
        <w:pStyle w:val="ListParagraph"/>
        <w:ind w:left="0"/>
        <w:rPr>
          <w:sz w:val="28"/>
          <w:szCs w:val="28"/>
        </w:rPr>
      </w:pPr>
    </w:p>
    <w:p w14:paraId="1564C548" w14:textId="77777777" w:rsidR="003072C5" w:rsidRDefault="003072C5" w:rsidP="00816A6F">
      <w:pPr>
        <w:pStyle w:val="ListParagraph"/>
        <w:ind w:left="0"/>
        <w:rPr>
          <w:sz w:val="28"/>
          <w:szCs w:val="28"/>
        </w:rPr>
      </w:pPr>
    </w:p>
    <w:p w14:paraId="2145EA35" w14:textId="1236BDF6" w:rsidR="001D0F04" w:rsidRDefault="001D0F04" w:rsidP="00816A6F">
      <w:pPr>
        <w:pStyle w:val="ListParagraph"/>
        <w:ind w:left="0"/>
        <w:rPr>
          <w:sz w:val="28"/>
          <w:szCs w:val="28"/>
        </w:rPr>
      </w:pPr>
    </w:p>
    <w:p w14:paraId="59223D83" w14:textId="119EBECF" w:rsidR="001D0F04" w:rsidRDefault="001D0F04" w:rsidP="00816A6F">
      <w:pPr>
        <w:pStyle w:val="ListParagraph"/>
        <w:ind w:left="0"/>
        <w:rPr>
          <w:sz w:val="28"/>
          <w:szCs w:val="28"/>
        </w:rPr>
      </w:pPr>
    </w:p>
    <w:p w14:paraId="120AB41D" w14:textId="3FAC76C1" w:rsidR="001D0F04" w:rsidRDefault="001D0F04" w:rsidP="00816A6F">
      <w:pPr>
        <w:pStyle w:val="ListParagraph"/>
        <w:ind w:left="0"/>
        <w:rPr>
          <w:sz w:val="28"/>
          <w:szCs w:val="28"/>
        </w:rPr>
      </w:pPr>
    </w:p>
    <w:p w14:paraId="5654A91F" w14:textId="08E8F065" w:rsidR="001D0F04" w:rsidRDefault="001D0F04" w:rsidP="00816A6F">
      <w:pPr>
        <w:pStyle w:val="ListParagraph"/>
        <w:ind w:left="0"/>
        <w:rPr>
          <w:sz w:val="28"/>
          <w:szCs w:val="28"/>
        </w:rPr>
      </w:pPr>
    </w:p>
    <w:p w14:paraId="6B5AF5E8" w14:textId="6D3BC541" w:rsidR="001D0F04" w:rsidRDefault="001D0F04" w:rsidP="00816A6F">
      <w:pPr>
        <w:pStyle w:val="ListParagraph"/>
        <w:ind w:left="0"/>
        <w:rPr>
          <w:sz w:val="28"/>
          <w:szCs w:val="28"/>
        </w:rPr>
      </w:pPr>
    </w:p>
    <w:p w14:paraId="290B508A" w14:textId="321D96C6" w:rsidR="00C563CD" w:rsidRDefault="00C563CD" w:rsidP="00816A6F">
      <w:pPr>
        <w:pStyle w:val="ListParagraph"/>
        <w:ind w:left="0"/>
        <w:rPr>
          <w:sz w:val="28"/>
          <w:szCs w:val="28"/>
        </w:rPr>
      </w:pPr>
    </w:p>
    <w:p w14:paraId="342DFF33" w14:textId="63A41620" w:rsidR="00C563CD" w:rsidRDefault="00C563CD" w:rsidP="00816A6F">
      <w:pPr>
        <w:pStyle w:val="ListParagraph"/>
        <w:ind w:left="0"/>
        <w:rPr>
          <w:sz w:val="28"/>
          <w:szCs w:val="28"/>
        </w:rPr>
      </w:pPr>
    </w:p>
    <w:p w14:paraId="26FEFD2F" w14:textId="3C665C00" w:rsidR="00E96B19" w:rsidRDefault="009F3F11" w:rsidP="009F3F11">
      <w:r>
        <w:t>6.</w:t>
      </w:r>
      <w:r>
        <w:tab/>
      </w:r>
      <w:r w:rsidR="00F50202">
        <w:t>Rank the students</w:t>
      </w:r>
      <w:r w:rsidR="00F50202" w:rsidRPr="00BA6721">
        <w:t xml:space="preserve"> </w:t>
      </w:r>
      <w:r w:rsidR="00F50202">
        <w:t>(</w:t>
      </w:r>
      <w:proofErr w:type="spellStart"/>
      <w:r w:rsidR="009C729F">
        <w:t>sid</w:t>
      </w:r>
      <w:proofErr w:type="spellEnd"/>
      <w:r w:rsidR="009C729F">
        <w:t xml:space="preserve"> </w:t>
      </w:r>
      <w:r w:rsidR="00F50202" w:rsidRPr="00BA6721">
        <w:t xml:space="preserve">and </w:t>
      </w:r>
      <w:r w:rsidR="00F50202">
        <w:t>name) based on their GPA. Can we do something simpler?</w:t>
      </w:r>
    </w:p>
    <w:p w14:paraId="0976210E" w14:textId="06EC7536" w:rsidR="001D0F04" w:rsidRDefault="001D0F04" w:rsidP="009F3F11"/>
    <w:p w14:paraId="3859528A" w14:textId="77777777" w:rsidR="00C563CD" w:rsidRDefault="00C563CD" w:rsidP="009F3F11"/>
    <w:p w14:paraId="6429B385" w14:textId="77777777" w:rsidR="001D0F04" w:rsidRDefault="001D0F04" w:rsidP="009F3F11"/>
    <w:p w14:paraId="02221318" w14:textId="329406A0" w:rsidR="00816A6F" w:rsidRDefault="00816A6F" w:rsidP="00E96B19">
      <w:pPr>
        <w:pStyle w:val="ListParagraph"/>
        <w:ind w:left="0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4734"/>
      </w:tblGrid>
      <w:tr w:rsidR="00827577" w:rsidRPr="00DB73E5" w14:paraId="740D1C7A" w14:textId="77777777" w:rsidTr="00F50202">
        <w:trPr>
          <w:jc w:val="right"/>
        </w:trPr>
        <w:tc>
          <w:tcPr>
            <w:tcW w:w="5418" w:type="dxa"/>
          </w:tcPr>
          <w:p w14:paraId="4CDD39BB" w14:textId="77777777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4156B9E6" w14:textId="77777777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5C0D01B7" w14:textId="77777777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14A95497" w14:textId="77777777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732B70FE" w14:textId="77777777" w:rsidR="00827577" w:rsidRDefault="00827577" w:rsidP="00A40068">
            <w:pPr>
              <w:tabs>
                <w:tab w:val="num" w:pos="720"/>
              </w:tabs>
              <w:contextualSpacing/>
            </w:pPr>
            <w:r>
              <w:t>Is there another way to do that?</w:t>
            </w:r>
          </w:p>
          <w:p w14:paraId="18BCCE4B" w14:textId="3DE82472" w:rsidR="005B48EE" w:rsidRDefault="005B48EE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0DCAFCBD" w14:textId="77777777" w:rsidR="005B48EE" w:rsidRDefault="005B48EE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4F02FE08" w14:textId="77777777" w:rsidR="00635542" w:rsidRDefault="00635542" w:rsidP="00635542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</w:p>
          <w:p w14:paraId="44250F7E" w14:textId="77777777" w:rsidR="001D0F04" w:rsidRDefault="001D0F04" w:rsidP="00635542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</w:p>
          <w:p w14:paraId="395F914B" w14:textId="77777777" w:rsidR="001D0F04" w:rsidRDefault="001D0F04" w:rsidP="00635542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</w:p>
          <w:p w14:paraId="5019889C" w14:textId="77777777" w:rsidR="001D0F04" w:rsidRDefault="001D0F04" w:rsidP="00635542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</w:p>
          <w:p w14:paraId="100B2E3A" w14:textId="77777777" w:rsidR="001D0F04" w:rsidRDefault="001D0F04" w:rsidP="00635542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</w:p>
          <w:p w14:paraId="72881518" w14:textId="3F0057C3" w:rsidR="001D0F04" w:rsidRPr="00DB73E5" w:rsidRDefault="001D0F04" w:rsidP="00635542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</w:p>
        </w:tc>
        <w:tc>
          <w:tcPr>
            <w:tcW w:w="4734" w:type="dxa"/>
          </w:tcPr>
          <w:p w14:paraId="699E2C0F" w14:textId="77777777" w:rsidR="00827577" w:rsidRPr="00DB73E5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</w:tc>
      </w:tr>
    </w:tbl>
    <w:p w14:paraId="7E94311F" w14:textId="77777777" w:rsidR="004B6368" w:rsidRPr="00F50202" w:rsidRDefault="004B6368" w:rsidP="00F50202">
      <w:pPr>
        <w:rPr>
          <w:rFonts w:ascii="Comic Sans MS" w:hAnsi="Comic Sans MS" w:cs="Courier New"/>
          <w:lang w:eastAsia="en-US"/>
        </w:rPr>
      </w:pPr>
    </w:p>
    <w:sectPr w:rsidR="004B6368" w:rsidRPr="00F50202" w:rsidSect="006867CD">
      <w:footerReference w:type="default" r:id="rId7"/>
      <w:pgSz w:w="12240" w:h="15840"/>
      <w:pgMar w:top="66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0A729" w14:textId="77777777" w:rsidR="0004361D" w:rsidRDefault="0004361D">
      <w:r>
        <w:separator/>
      </w:r>
    </w:p>
  </w:endnote>
  <w:endnote w:type="continuationSeparator" w:id="0">
    <w:p w14:paraId="2068AE8E" w14:textId="77777777" w:rsidR="0004361D" w:rsidRDefault="00043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Arial Unicode MS"/>
    <w:panose1 w:val="020B0604020202020204"/>
    <w:charset w:val="80"/>
    <w:family w:val="swiss"/>
    <w:pitch w:val="variable"/>
  </w:font>
  <w:font w:name="DejaVu Sans"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4E29F" w14:textId="7886C1CC" w:rsidR="00D2315A" w:rsidRDefault="00D2315A" w:rsidP="00721D86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909A6">
      <w:rPr>
        <w:noProof/>
      </w:rPr>
      <w:t>1</w:t>
    </w:r>
    <w:r>
      <w:rPr>
        <w:noProof/>
      </w:rPr>
      <w:fldChar w:fldCharType="end"/>
    </w:r>
    <w:r w:rsidR="00FE5369">
      <w:t xml:space="preserve"> of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F487C" w14:textId="77777777" w:rsidR="0004361D" w:rsidRDefault="0004361D">
      <w:r>
        <w:separator/>
      </w:r>
    </w:p>
  </w:footnote>
  <w:footnote w:type="continuationSeparator" w:id="0">
    <w:p w14:paraId="75572671" w14:textId="77777777" w:rsidR="0004361D" w:rsidRDefault="00043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5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9D42C03"/>
    <w:multiLevelType w:val="hybridMultilevel"/>
    <w:tmpl w:val="3E4C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93A20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1523A"/>
    <w:multiLevelType w:val="multilevel"/>
    <w:tmpl w:val="65BEA58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8" w15:restartNumberingAfterBreak="0">
    <w:nsid w:val="18716465"/>
    <w:multiLevelType w:val="hybridMultilevel"/>
    <w:tmpl w:val="AA448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DC6D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0" w15:restartNumberingAfterBreak="0">
    <w:nsid w:val="1DAA438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B3251FF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0927D6E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44D38"/>
    <w:multiLevelType w:val="hybridMultilevel"/>
    <w:tmpl w:val="2B28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C6884"/>
    <w:multiLevelType w:val="hybridMultilevel"/>
    <w:tmpl w:val="AEDA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92A6B"/>
    <w:multiLevelType w:val="hybridMultilevel"/>
    <w:tmpl w:val="E8EA1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4B8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7" w15:restartNumberingAfterBreak="0">
    <w:nsid w:val="4D492C1B"/>
    <w:multiLevelType w:val="hybridMultilevel"/>
    <w:tmpl w:val="8F00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5212E"/>
    <w:multiLevelType w:val="hybridMultilevel"/>
    <w:tmpl w:val="3CAE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E4494"/>
    <w:multiLevelType w:val="hybridMultilevel"/>
    <w:tmpl w:val="32A6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6785B"/>
    <w:multiLevelType w:val="hybridMultilevel"/>
    <w:tmpl w:val="359AB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F11D8"/>
    <w:multiLevelType w:val="hybridMultilevel"/>
    <w:tmpl w:val="7626F1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E764DD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10"/>
  </w:num>
  <w:num w:numId="7">
    <w:abstractNumId w:val="22"/>
  </w:num>
  <w:num w:numId="8">
    <w:abstractNumId w:val="4"/>
  </w:num>
  <w:num w:numId="9">
    <w:abstractNumId w:val="21"/>
  </w:num>
  <w:num w:numId="10">
    <w:abstractNumId w:val="8"/>
  </w:num>
  <w:num w:numId="11">
    <w:abstractNumId w:val="15"/>
  </w:num>
  <w:num w:numId="12">
    <w:abstractNumId w:val="11"/>
  </w:num>
  <w:num w:numId="13">
    <w:abstractNumId w:val="5"/>
  </w:num>
  <w:num w:numId="14">
    <w:abstractNumId w:val="16"/>
  </w:num>
  <w:num w:numId="15">
    <w:abstractNumId w:val="7"/>
  </w:num>
  <w:num w:numId="16">
    <w:abstractNumId w:val="9"/>
  </w:num>
  <w:num w:numId="17">
    <w:abstractNumId w:val="12"/>
  </w:num>
  <w:num w:numId="18">
    <w:abstractNumId w:val="6"/>
  </w:num>
  <w:num w:numId="19">
    <w:abstractNumId w:val="17"/>
  </w:num>
  <w:num w:numId="20">
    <w:abstractNumId w:val="20"/>
  </w:num>
  <w:num w:numId="21">
    <w:abstractNumId w:val="19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70A"/>
    <w:rsid w:val="00001024"/>
    <w:rsid w:val="00012E7D"/>
    <w:rsid w:val="0001647F"/>
    <w:rsid w:val="0004361D"/>
    <w:rsid w:val="00071006"/>
    <w:rsid w:val="00076E15"/>
    <w:rsid w:val="000A755E"/>
    <w:rsid w:val="000C287C"/>
    <w:rsid w:val="000C6AE5"/>
    <w:rsid w:val="000E236D"/>
    <w:rsid w:val="00110CA7"/>
    <w:rsid w:val="0012170A"/>
    <w:rsid w:val="0013416C"/>
    <w:rsid w:val="001A302A"/>
    <w:rsid w:val="001A7E19"/>
    <w:rsid w:val="001C0C38"/>
    <w:rsid w:val="001C3F7E"/>
    <w:rsid w:val="001D0F04"/>
    <w:rsid w:val="001E6EA8"/>
    <w:rsid w:val="001F5155"/>
    <w:rsid w:val="0021329C"/>
    <w:rsid w:val="002277DC"/>
    <w:rsid w:val="00232566"/>
    <w:rsid w:val="00244DDB"/>
    <w:rsid w:val="00265537"/>
    <w:rsid w:val="00277099"/>
    <w:rsid w:val="002909A6"/>
    <w:rsid w:val="002931B6"/>
    <w:rsid w:val="002B58C1"/>
    <w:rsid w:val="002B7BCC"/>
    <w:rsid w:val="002D2215"/>
    <w:rsid w:val="002D35BF"/>
    <w:rsid w:val="002E3FAC"/>
    <w:rsid w:val="00304CA3"/>
    <w:rsid w:val="003072C5"/>
    <w:rsid w:val="003206F9"/>
    <w:rsid w:val="0032150B"/>
    <w:rsid w:val="00321EF8"/>
    <w:rsid w:val="00325DBE"/>
    <w:rsid w:val="003474F3"/>
    <w:rsid w:val="003752CF"/>
    <w:rsid w:val="00392112"/>
    <w:rsid w:val="003E251D"/>
    <w:rsid w:val="00415F16"/>
    <w:rsid w:val="0041670A"/>
    <w:rsid w:val="004626A6"/>
    <w:rsid w:val="00472FD9"/>
    <w:rsid w:val="0048229B"/>
    <w:rsid w:val="00483F71"/>
    <w:rsid w:val="004B2AA3"/>
    <w:rsid w:val="004B55DB"/>
    <w:rsid w:val="004B6368"/>
    <w:rsid w:val="004B6740"/>
    <w:rsid w:val="004D6EE7"/>
    <w:rsid w:val="0050574A"/>
    <w:rsid w:val="005429B9"/>
    <w:rsid w:val="005462F9"/>
    <w:rsid w:val="005677F6"/>
    <w:rsid w:val="00577A2F"/>
    <w:rsid w:val="00590239"/>
    <w:rsid w:val="00592B48"/>
    <w:rsid w:val="00595FE4"/>
    <w:rsid w:val="005A7C3E"/>
    <w:rsid w:val="005B48EE"/>
    <w:rsid w:val="005F6E10"/>
    <w:rsid w:val="00635542"/>
    <w:rsid w:val="0064664F"/>
    <w:rsid w:val="00651522"/>
    <w:rsid w:val="006867CD"/>
    <w:rsid w:val="006C26CC"/>
    <w:rsid w:val="006F0536"/>
    <w:rsid w:val="0070260A"/>
    <w:rsid w:val="00721D86"/>
    <w:rsid w:val="00746A12"/>
    <w:rsid w:val="007574F1"/>
    <w:rsid w:val="00761FA1"/>
    <w:rsid w:val="0078419B"/>
    <w:rsid w:val="007864FF"/>
    <w:rsid w:val="00786E98"/>
    <w:rsid w:val="00795629"/>
    <w:rsid w:val="007A69A4"/>
    <w:rsid w:val="007A76D1"/>
    <w:rsid w:val="007D1E5F"/>
    <w:rsid w:val="007D33AB"/>
    <w:rsid w:val="007F2427"/>
    <w:rsid w:val="007F3260"/>
    <w:rsid w:val="007F4445"/>
    <w:rsid w:val="007F6CD3"/>
    <w:rsid w:val="00816A6F"/>
    <w:rsid w:val="00827577"/>
    <w:rsid w:val="00830131"/>
    <w:rsid w:val="00842CB0"/>
    <w:rsid w:val="00843062"/>
    <w:rsid w:val="008461BB"/>
    <w:rsid w:val="0087224F"/>
    <w:rsid w:val="0087586A"/>
    <w:rsid w:val="008E280D"/>
    <w:rsid w:val="008E2C56"/>
    <w:rsid w:val="00933BCF"/>
    <w:rsid w:val="00946700"/>
    <w:rsid w:val="00962F24"/>
    <w:rsid w:val="009720B4"/>
    <w:rsid w:val="00976C7C"/>
    <w:rsid w:val="009B3813"/>
    <w:rsid w:val="009B5E00"/>
    <w:rsid w:val="009C729F"/>
    <w:rsid w:val="009F3F11"/>
    <w:rsid w:val="00A036B6"/>
    <w:rsid w:val="00A061A1"/>
    <w:rsid w:val="00A26996"/>
    <w:rsid w:val="00A43269"/>
    <w:rsid w:val="00A63BE7"/>
    <w:rsid w:val="00AD3DAF"/>
    <w:rsid w:val="00AD588D"/>
    <w:rsid w:val="00AE460F"/>
    <w:rsid w:val="00B45807"/>
    <w:rsid w:val="00B55350"/>
    <w:rsid w:val="00B6492D"/>
    <w:rsid w:val="00B94C0B"/>
    <w:rsid w:val="00B97E29"/>
    <w:rsid w:val="00BB0EF6"/>
    <w:rsid w:val="00BC1A86"/>
    <w:rsid w:val="00BC48C4"/>
    <w:rsid w:val="00C052E8"/>
    <w:rsid w:val="00C41357"/>
    <w:rsid w:val="00C563CD"/>
    <w:rsid w:val="00C71E0A"/>
    <w:rsid w:val="00C73F74"/>
    <w:rsid w:val="00C863E0"/>
    <w:rsid w:val="00C950DA"/>
    <w:rsid w:val="00CB3C76"/>
    <w:rsid w:val="00CD75DE"/>
    <w:rsid w:val="00CE2C60"/>
    <w:rsid w:val="00D218E7"/>
    <w:rsid w:val="00D2315A"/>
    <w:rsid w:val="00D32F91"/>
    <w:rsid w:val="00D3558D"/>
    <w:rsid w:val="00D75FE7"/>
    <w:rsid w:val="00D955E2"/>
    <w:rsid w:val="00DD19C2"/>
    <w:rsid w:val="00DD35E3"/>
    <w:rsid w:val="00E17BE4"/>
    <w:rsid w:val="00E26ABE"/>
    <w:rsid w:val="00E72343"/>
    <w:rsid w:val="00E74641"/>
    <w:rsid w:val="00E91FD5"/>
    <w:rsid w:val="00E96B19"/>
    <w:rsid w:val="00EB0958"/>
    <w:rsid w:val="00EB353F"/>
    <w:rsid w:val="00EB4A51"/>
    <w:rsid w:val="00F0475E"/>
    <w:rsid w:val="00F50202"/>
    <w:rsid w:val="00F6762E"/>
    <w:rsid w:val="00F710A2"/>
    <w:rsid w:val="00F90449"/>
    <w:rsid w:val="00FD1A8A"/>
    <w:rsid w:val="00FE5369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503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67CD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sid w:val="006867CD"/>
    <w:rPr>
      <w:rFonts w:ascii="Symbol" w:hAnsi="Symbol" w:cs="OpenSymbol"/>
    </w:rPr>
  </w:style>
  <w:style w:type="character" w:customStyle="1" w:styleId="Absatz-Standardschriftart">
    <w:name w:val="Absatz-Standardschriftart"/>
    <w:rsid w:val="006867CD"/>
  </w:style>
  <w:style w:type="character" w:customStyle="1" w:styleId="WW8Num4z0">
    <w:name w:val="WW8Num4z0"/>
    <w:rsid w:val="006867CD"/>
    <w:rPr>
      <w:rFonts w:ascii="Symbol" w:hAnsi="Symbol" w:cs="OpenSymbol"/>
    </w:rPr>
  </w:style>
  <w:style w:type="character" w:customStyle="1" w:styleId="WW8Num4z1">
    <w:name w:val="WW8Num4z1"/>
    <w:rsid w:val="006867CD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6867CD"/>
  </w:style>
  <w:style w:type="character" w:customStyle="1" w:styleId="WW-Absatz-Standardschriftart1">
    <w:name w:val="WW-Absatz-Standardschriftart1"/>
    <w:rsid w:val="006867CD"/>
  </w:style>
  <w:style w:type="character" w:customStyle="1" w:styleId="WW8Num5z0">
    <w:name w:val="WW8Num5z0"/>
    <w:rsid w:val="006867CD"/>
    <w:rPr>
      <w:rFonts w:ascii="Symbol" w:hAnsi="Symbol" w:cs="OpenSymbol"/>
    </w:rPr>
  </w:style>
  <w:style w:type="character" w:customStyle="1" w:styleId="WW8Num5z1">
    <w:name w:val="WW8Num5z1"/>
    <w:rsid w:val="006867CD"/>
    <w:rPr>
      <w:rFonts w:ascii="OpenSymbol" w:hAnsi="OpenSymbol" w:cs="OpenSymbol"/>
    </w:rPr>
  </w:style>
  <w:style w:type="character" w:customStyle="1" w:styleId="WW-Absatz-Standardschriftart11">
    <w:name w:val="WW-Absatz-Standardschriftart11"/>
    <w:rsid w:val="006867CD"/>
  </w:style>
  <w:style w:type="character" w:customStyle="1" w:styleId="WW-Absatz-Standardschriftart111">
    <w:name w:val="WW-Absatz-Standardschriftart111"/>
    <w:rsid w:val="006867CD"/>
  </w:style>
  <w:style w:type="character" w:customStyle="1" w:styleId="NumberingSymbols">
    <w:name w:val="Numbering Symbols"/>
    <w:rsid w:val="006867CD"/>
  </w:style>
  <w:style w:type="character" w:customStyle="1" w:styleId="Bullets">
    <w:name w:val="Bullets"/>
    <w:rsid w:val="006867CD"/>
    <w:rPr>
      <w:rFonts w:ascii="OpenSymbol" w:eastAsia="OpenSymbol" w:hAnsi="OpenSymbol" w:cs="OpenSymbol"/>
    </w:rPr>
  </w:style>
  <w:style w:type="character" w:styleId="Hyperlink">
    <w:name w:val="Hyperlink"/>
    <w:rsid w:val="006867CD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6867C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867CD"/>
    <w:pPr>
      <w:spacing w:after="120"/>
    </w:pPr>
  </w:style>
  <w:style w:type="paragraph" w:styleId="List">
    <w:name w:val="List"/>
    <w:basedOn w:val="BodyText"/>
    <w:rsid w:val="006867CD"/>
  </w:style>
  <w:style w:type="paragraph" w:styleId="Caption">
    <w:name w:val="caption"/>
    <w:basedOn w:val="Normal"/>
    <w:qFormat/>
    <w:rsid w:val="006867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867CD"/>
    <w:pPr>
      <w:suppressLineNumbers/>
    </w:pPr>
  </w:style>
  <w:style w:type="paragraph" w:styleId="Header">
    <w:name w:val="header"/>
    <w:basedOn w:val="Normal"/>
    <w:rsid w:val="006867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7C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867C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867CD"/>
    <w:pPr>
      <w:suppressLineNumbers/>
    </w:pPr>
  </w:style>
  <w:style w:type="paragraph" w:customStyle="1" w:styleId="TableHeading">
    <w:name w:val="Table Heading"/>
    <w:basedOn w:val="TableContents"/>
    <w:rsid w:val="006867CD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474F3"/>
    <w:pPr>
      <w:ind w:left="720"/>
      <w:contextualSpacing/>
    </w:pPr>
  </w:style>
  <w:style w:type="table" w:styleId="TableGrid">
    <w:name w:val="Table Grid"/>
    <w:basedOn w:val="TableNormal"/>
    <w:uiPriority w:val="59"/>
    <w:rsid w:val="00F5020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BC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BCC"/>
    <w:rPr>
      <w:rFonts w:ascii="Consolas" w:hAnsi="Consolas" w:cs="Consola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6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Mitchell</dc:creator>
  <cp:keywords/>
  <cp:lastModifiedBy>Alseghayer, Rakan Abdullah S</cp:lastModifiedBy>
  <cp:revision>81</cp:revision>
  <cp:lastPrinted>2012-10-07T14:43:00Z</cp:lastPrinted>
  <dcterms:created xsi:type="dcterms:W3CDTF">2013-02-12T22:00:00Z</dcterms:created>
  <dcterms:modified xsi:type="dcterms:W3CDTF">2021-03-05T17:51:00Z</dcterms:modified>
</cp:coreProperties>
</file>