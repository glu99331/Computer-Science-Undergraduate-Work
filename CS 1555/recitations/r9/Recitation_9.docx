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7135" w14:textId="428C2C1A" w:rsidR="00BB518C" w:rsidRDefault="00BB518C" w:rsidP="00BB518C">
      <w:pPr>
        <w:jc w:val="center"/>
        <w:rPr>
          <w:sz w:val="32"/>
          <w:szCs w:val="32"/>
        </w:rPr>
      </w:pPr>
      <w:r>
        <w:rPr>
          <w:sz w:val="32"/>
          <w:szCs w:val="32"/>
        </w:rPr>
        <w:t xml:space="preserve">CS1555 Recitation </w:t>
      </w:r>
      <w:r w:rsidR="00DD3B7A">
        <w:rPr>
          <w:sz w:val="32"/>
          <w:szCs w:val="32"/>
        </w:rPr>
        <w:t>9</w:t>
      </w:r>
      <w:r>
        <w:rPr>
          <w:sz w:val="32"/>
          <w:szCs w:val="32"/>
        </w:rPr>
        <w:t xml:space="preserve"> Solution</w:t>
      </w:r>
    </w:p>
    <w:p w14:paraId="120CF731" w14:textId="77777777" w:rsidR="00BB518C" w:rsidRPr="008E0764" w:rsidRDefault="00BB518C" w:rsidP="00BB518C">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673CCE0" w14:textId="77777777" w:rsidR="00BB518C" w:rsidRDefault="00BB518C" w:rsidP="00BB518C">
      <w:pPr>
        <w:rPr>
          <w:b/>
          <w:u w:val="single"/>
        </w:rPr>
      </w:pPr>
    </w:p>
    <w:p w14:paraId="73875815" w14:textId="77777777" w:rsidR="00BB518C" w:rsidRDefault="00BB518C" w:rsidP="00BB518C">
      <w:r w:rsidRPr="00260B5D">
        <w:rPr>
          <w:b/>
          <w:u w:val="single"/>
        </w:rPr>
        <w:t>Objective:</w:t>
      </w:r>
      <w:r>
        <w:t xml:space="preserve"> To understand how triggers and cursors work</w:t>
      </w:r>
    </w:p>
    <w:p w14:paraId="2A4B0C00" w14:textId="77777777" w:rsidR="00BB518C" w:rsidRPr="008E0764" w:rsidRDefault="00BB518C" w:rsidP="00BB518C">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C1824E8" w14:textId="77777777" w:rsidR="00BB518C" w:rsidRDefault="00BB518C" w:rsidP="00BB518C">
      <w:pPr>
        <w:rPr>
          <w:b/>
          <w:bCs/>
        </w:rPr>
      </w:pPr>
    </w:p>
    <w:p w14:paraId="654CA801" w14:textId="77777777" w:rsidR="00BB518C" w:rsidRPr="005E0834" w:rsidRDefault="00BB518C" w:rsidP="00BB518C">
      <w:pPr>
        <w:rPr>
          <w:b/>
          <w:sz w:val="28"/>
          <w:szCs w:val="28"/>
          <w:u w:val="single"/>
        </w:rPr>
      </w:pPr>
      <w:r>
        <w:t xml:space="preserve">Before we start, download and run the script </w:t>
      </w:r>
      <w:r>
        <w:rPr>
          <w:b/>
        </w:rPr>
        <w:t>b</w:t>
      </w:r>
      <w:r w:rsidRPr="005E0834">
        <w:rPr>
          <w:b/>
        </w:rPr>
        <w:t>ank_</w:t>
      </w:r>
      <w:r>
        <w:rPr>
          <w:b/>
        </w:rPr>
        <w:t>db</w:t>
      </w:r>
      <w:r w:rsidRPr="005E0834">
        <w:rPr>
          <w:b/>
        </w:rPr>
        <w:t>.sql</w:t>
      </w:r>
      <w:r>
        <w:t xml:space="preserve"> from the course website to setup the database. The database instance is shown below:</w:t>
      </w:r>
    </w:p>
    <w:p w14:paraId="48D61264" w14:textId="77777777" w:rsidR="00BB518C" w:rsidRDefault="00BB518C" w:rsidP="00BB518C">
      <w:pPr>
        <w:rPr>
          <w:b/>
          <w:bCs/>
        </w:rPr>
      </w:pPr>
    </w:p>
    <w:p w14:paraId="578C72F9" w14:textId="77777777" w:rsidR="00BB518C" w:rsidRDefault="00BB518C" w:rsidP="00BB518C">
      <w:pPr>
        <w:rPr>
          <w:b/>
          <w:bCs/>
        </w:rPr>
      </w:pPr>
      <w:r>
        <w:rPr>
          <w:b/>
          <w:bCs/>
        </w:rPr>
        <w:t>Account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79"/>
        <w:gridCol w:w="1580"/>
        <w:gridCol w:w="1579"/>
        <w:gridCol w:w="1580"/>
        <w:gridCol w:w="1579"/>
        <w:gridCol w:w="1580"/>
      </w:tblGrid>
      <w:tr w:rsidR="00BB518C" w:rsidRPr="00DA2554" w14:paraId="6E4C31D5" w14:textId="77777777" w:rsidTr="00814F4F">
        <w:trPr>
          <w:trHeight w:val="99"/>
        </w:trPr>
        <w:tc>
          <w:tcPr>
            <w:tcW w:w="1579" w:type="dxa"/>
            <w:tcBorders>
              <w:top w:val="single" w:sz="1" w:space="0" w:color="000000"/>
              <w:left w:val="single" w:sz="1" w:space="0" w:color="000000"/>
              <w:bottom w:val="single" w:sz="1" w:space="0" w:color="000000"/>
            </w:tcBorders>
          </w:tcPr>
          <w:p w14:paraId="4223A2D5" w14:textId="77777777" w:rsidR="00BB518C" w:rsidRPr="00DA2554" w:rsidRDefault="00BB518C" w:rsidP="00814F4F">
            <w:pPr>
              <w:suppressLineNumbers/>
              <w:rPr>
                <w:b/>
                <w:bCs/>
                <w:sz w:val="22"/>
                <w:szCs w:val="22"/>
                <w:u w:val="single"/>
              </w:rPr>
            </w:pPr>
            <w:r w:rsidRPr="00DA2554">
              <w:rPr>
                <w:b/>
                <w:bCs/>
                <w:sz w:val="22"/>
                <w:szCs w:val="22"/>
                <w:u w:val="single"/>
              </w:rPr>
              <w:t>acc_no</w:t>
            </w:r>
          </w:p>
        </w:tc>
        <w:tc>
          <w:tcPr>
            <w:tcW w:w="1580" w:type="dxa"/>
            <w:tcBorders>
              <w:top w:val="single" w:sz="1" w:space="0" w:color="000000"/>
              <w:left w:val="single" w:sz="1" w:space="0" w:color="000000"/>
              <w:bottom w:val="single" w:sz="1" w:space="0" w:color="000000"/>
            </w:tcBorders>
          </w:tcPr>
          <w:p w14:paraId="6C2AA031" w14:textId="77777777" w:rsidR="00BB518C" w:rsidRPr="00DA2554" w:rsidRDefault="00BB518C" w:rsidP="00814F4F">
            <w:pPr>
              <w:suppressLineNumbers/>
              <w:rPr>
                <w:b/>
                <w:sz w:val="22"/>
                <w:szCs w:val="22"/>
              </w:rPr>
            </w:pPr>
            <w:r w:rsidRPr="00DA2554">
              <w:rPr>
                <w:b/>
                <w:sz w:val="22"/>
                <w:szCs w:val="22"/>
              </w:rPr>
              <w:t>Ssn</w:t>
            </w:r>
          </w:p>
        </w:tc>
        <w:tc>
          <w:tcPr>
            <w:tcW w:w="1579" w:type="dxa"/>
            <w:tcBorders>
              <w:top w:val="single" w:sz="1" w:space="0" w:color="000000"/>
              <w:left w:val="single" w:sz="1" w:space="0" w:color="000000"/>
              <w:bottom w:val="single" w:sz="1" w:space="0" w:color="000000"/>
            </w:tcBorders>
          </w:tcPr>
          <w:p w14:paraId="3A505756" w14:textId="77777777" w:rsidR="00BB518C" w:rsidRPr="00DA2554" w:rsidRDefault="00BB518C" w:rsidP="00814F4F">
            <w:pPr>
              <w:suppressLineNumbers/>
              <w:rPr>
                <w:b/>
                <w:sz w:val="22"/>
                <w:szCs w:val="22"/>
              </w:rPr>
            </w:pPr>
            <w:r w:rsidRPr="00DA2554">
              <w:rPr>
                <w:b/>
                <w:sz w:val="22"/>
                <w:szCs w:val="22"/>
              </w:rPr>
              <w:t>Code</w:t>
            </w:r>
          </w:p>
        </w:tc>
        <w:tc>
          <w:tcPr>
            <w:tcW w:w="1580" w:type="dxa"/>
            <w:tcBorders>
              <w:top w:val="single" w:sz="1" w:space="0" w:color="000000"/>
              <w:left w:val="single" w:sz="1" w:space="0" w:color="000000"/>
              <w:bottom w:val="single" w:sz="1" w:space="0" w:color="000000"/>
            </w:tcBorders>
          </w:tcPr>
          <w:p w14:paraId="3733487F" w14:textId="77777777" w:rsidR="00BB518C" w:rsidRPr="00DA2554" w:rsidRDefault="00BB518C" w:rsidP="00814F4F">
            <w:pPr>
              <w:suppressLineNumbers/>
              <w:rPr>
                <w:b/>
                <w:sz w:val="22"/>
                <w:szCs w:val="22"/>
              </w:rPr>
            </w:pPr>
            <w:r w:rsidRPr="00DA2554">
              <w:rPr>
                <w:b/>
                <w:sz w:val="22"/>
                <w:szCs w:val="22"/>
              </w:rPr>
              <w:t>open_date</w:t>
            </w:r>
          </w:p>
        </w:tc>
        <w:tc>
          <w:tcPr>
            <w:tcW w:w="1579" w:type="dxa"/>
            <w:tcBorders>
              <w:top w:val="single" w:sz="1" w:space="0" w:color="000000"/>
              <w:left w:val="single" w:sz="1" w:space="0" w:color="000000"/>
              <w:bottom w:val="single" w:sz="1" w:space="0" w:color="000000"/>
            </w:tcBorders>
          </w:tcPr>
          <w:p w14:paraId="45710A33" w14:textId="77777777" w:rsidR="00BB518C" w:rsidRPr="00DA2554" w:rsidRDefault="00BB518C" w:rsidP="00814F4F">
            <w:pPr>
              <w:suppressLineNumbers/>
              <w:rPr>
                <w:b/>
                <w:sz w:val="22"/>
                <w:szCs w:val="22"/>
              </w:rPr>
            </w:pPr>
            <w:r w:rsidRPr="00DA2554">
              <w:rPr>
                <w:b/>
                <w:sz w:val="22"/>
                <w:szCs w:val="22"/>
              </w:rPr>
              <w:t>Balance</w:t>
            </w:r>
          </w:p>
        </w:tc>
        <w:tc>
          <w:tcPr>
            <w:tcW w:w="1580" w:type="dxa"/>
            <w:tcBorders>
              <w:top w:val="single" w:sz="1" w:space="0" w:color="000000"/>
              <w:left w:val="single" w:sz="1" w:space="0" w:color="000000"/>
              <w:bottom w:val="single" w:sz="1" w:space="0" w:color="000000"/>
              <w:right w:val="single" w:sz="1" w:space="0" w:color="000000"/>
            </w:tcBorders>
          </w:tcPr>
          <w:p w14:paraId="1CA12D1B" w14:textId="77777777" w:rsidR="00BB518C" w:rsidRPr="00DA2554" w:rsidRDefault="00BB518C" w:rsidP="00814F4F">
            <w:pPr>
              <w:suppressLineNumbers/>
              <w:rPr>
                <w:b/>
                <w:sz w:val="22"/>
                <w:szCs w:val="22"/>
              </w:rPr>
            </w:pPr>
            <w:r w:rsidRPr="00DA2554">
              <w:rPr>
                <w:b/>
                <w:sz w:val="22"/>
                <w:szCs w:val="22"/>
              </w:rPr>
              <w:t>close_date</w:t>
            </w:r>
          </w:p>
        </w:tc>
      </w:tr>
      <w:tr w:rsidR="00BB518C" w:rsidRPr="00DA2554" w14:paraId="02152374" w14:textId="77777777" w:rsidTr="00814F4F">
        <w:trPr>
          <w:trHeight w:val="99"/>
        </w:trPr>
        <w:tc>
          <w:tcPr>
            <w:tcW w:w="1579" w:type="dxa"/>
            <w:tcBorders>
              <w:left w:val="single" w:sz="1" w:space="0" w:color="000000"/>
              <w:bottom w:val="single" w:sz="1" w:space="0" w:color="000000"/>
            </w:tcBorders>
          </w:tcPr>
          <w:p w14:paraId="7C20AE17" w14:textId="77777777" w:rsidR="00BB518C" w:rsidRPr="00DA2554" w:rsidRDefault="00BB518C" w:rsidP="00814F4F">
            <w:pPr>
              <w:suppressLineNumbers/>
              <w:rPr>
                <w:sz w:val="22"/>
                <w:szCs w:val="22"/>
              </w:rPr>
            </w:pPr>
            <w:r w:rsidRPr="00DA2554">
              <w:rPr>
                <w:sz w:val="22"/>
                <w:szCs w:val="22"/>
              </w:rPr>
              <w:t>123</w:t>
            </w:r>
          </w:p>
        </w:tc>
        <w:tc>
          <w:tcPr>
            <w:tcW w:w="1580" w:type="dxa"/>
            <w:tcBorders>
              <w:left w:val="single" w:sz="1" w:space="0" w:color="000000"/>
              <w:bottom w:val="single" w:sz="1" w:space="0" w:color="000000"/>
            </w:tcBorders>
          </w:tcPr>
          <w:p w14:paraId="0CC38FFC" w14:textId="77777777" w:rsidR="00BB518C" w:rsidRPr="00DA2554" w:rsidRDefault="00BB518C" w:rsidP="00814F4F">
            <w:pPr>
              <w:suppressLineNumbers/>
              <w:rPr>
                <w:sz w:val="22"/>
                <w:szCs w:val="22"/>
              </w:rPr>
            </w:pPr>
            <w:r w:rsidRPr="00DA2554">
              <w:rPr>
                <w:sz w:val="22"/>
                <w:szCs w:val="22"/>
              </w:rPr>
              <w:t>123456789</w:t>
            </w:r>
          </w:p>
        </w:tc>
        <w:tc>
          <w:tcPr>
            <w:tcW w:w="1579" w:type="dxa"/>
            <w:tcBorders>
              <w:left w:val="single" w:sz="1" w:space="0" w:color="000000"/>
              <w:bottom w:val="single" w:sz="1" w:space="0" w:color="000000"/>
            </w:tcBorders>
          </w:tcPr>
          <w:p w14:paraId="4577721D" w14:textId="77777777" w:rsidR="00BB518C" w:rsidRPr="00DA2554" w:rsidRDefault="00BB518C" w:rsidP="00814F4F">
            <w:pPr>
              <w:suppressLineNumbers/>
              <w:rPr>
                <w:sz w:val="22"/>
                <w:szCs w:val="22"/>
              </w:rPr>
            </w:pPr>
            <w:r w:rsidRPr="00DA2554">
              <w:rPr>
                <w:sz w:val="22"/>
                <w:szCs w:val="22"/>
              </w:rPr>
              <w:t>1234</w:t>
            </w:r>
          </w:p>
        </w:tc>
        <w:tc>
          <w:tcPr>
            <w:tcW w:w="1580" w:type="dxa"/>
            <w:tcBorders>
              <w:left w:val="single" w:sz="1" w:space="0" w:color="000000"/>
              <w:bottom w:val="single" w:sz="1" w:space="0" w:color="000000"/>
            </w:tcBorders>
          </w:tcPr>
          <w:p w14:paraId="1261ABE3" w14:textId="77777777" w:rsidR="00BB518C" w:rsidRPr="00DA2554" w:rsidRDefault="00BB518C" w:rsidP="00814F4F">
            <w:pPr>
              <w:suppressLineNumbers/>
              <w:rPr>
                <w:sz w:val="22"/>
                <w:szCs w:val="22"/>
              </w:rPr>
            </w:pPr>
            <w:r>
              <w:rPr>
                <w:sz w:val="22"/>
                <w:szCs w:val="22"/>
              </w:rPr>
              <w:t>2008-09-10</w:t>
            </w:r>
          </w:p>
        </w:tc>
        <w:tc>
          <w:tcPr>
            <w:tcW w:w="1579" w:type="dxa"/>
            <w:tcBorders>
              <w:left w:val="single" w:sz="1" w:space="0" w:color="000000"/>
              <w:bottom w:val="single" w:sz="1" w:space="0" w:color="000000"/>
            </w:tcBorders>
          </w:tcPr>
          <w:p w14:paraId="480BE5C7" w14:textId="77777777" w:rsidR="00BB518C" w:rsidRPr="00DA2554" w:rsidRDefault="00BB518C" w:rsidP="00814F4F">
            <w:pPr>
              <w:suppressLineNumbers/>
              <w:rPr>
                <w:sz w:val="22"/>
                <w:szCs w:val="22"/>
              </w:rPr>
            </w:pPr>
            <w:r w:rsidRPr="00DA2554">
              <w:rPr>
                <w:sz w:val="22"/>
                <w:szCs w:val="22"/>
              </w:rPr>
              <w:t>500</w:t>
            </w:r>
          </w:p>
        </w:tc>
        <w:tc>
          <w:tcPr>
            <w:tcW w:w="1580" w:type="dxa"/>
            <w:tcBorders>
              <w:left w:val="single" w:sz="1" w:space="0" w:color="000000"/>
              <w:bottom w:val="single" w:sz="1" w:space="0" w:color="000000"/>
              <w:right w:val="single" w:sz="1" w:space="0" w:color="000000"/>
            </w:tcBorders>
          </w:tcPr>
          <w:p w14:paraId="0B7AD39F" w14:textId="77777777" w:rsidR="00BB518C" w:rsidRPr="00DA2554" w:rsidRDefault="00BB518C" w:rsidP="00814F4F">
            <w:pPr>
              <w:suppressLineNumbers/>
              <w:rPr>
                <w:sz w:val="22"/>
                <w:szCs w:val="22"/>
              </w:rPr>
            </w:pPr>
            <w:r w:rsidRPr="00DA2554">
              <w:rPr>
                <w:sz w:val="22"/>
                <w:szCs w:val="22"/>
              </w:rPr>
              <w:t>null</w:t>
            </w:r>
          </w:p>
        </w:tc>
      </w:tr>
      <w:tr w:rsidR="00BB518C" w:rsidRPr="00DA2554" w14:paraId="2C82CCC4" w14:textId="77777777" w:rsidTr="00814F4F">
        <w:trPr>
          <w:trHeight w:val="99"/>
        </w:trPr>
        <w:tc>
          <w:tcPr>
            <w:tcW w:w="1579" w:type="dxa"/>
            <w:tcBorders>
              <w:left w:val="single" w:sz="1" w:space="0" w:color="000000"/>
              <w:bottom w:val="single" w:sz="1" w:space="0" w:color="000000"/>
            </w:tcBorders>
          </w:tcPr>
          <w:p w14:paraId="7FFDBE74" w14:textId="77777777" w:rsidR="00BB518C" w:rsidRPr="00DA2554" w:rsidRDefault="00BB518C" w:rsidP="00814F4F">
            <w:pPr>
              <w:suppressLineNumbers/>
              <w:rPr>
                <w:sz w:val="22"/>
                <w:szCs w:val="22"/>
              </w:rPr>
            </w:pPr>
            <w:r w:rsidRPr="00DA2554">
              <w:rPr>
                <w:sz w:val="22"/>
                <w:szCs w:val="22"/>
              </w:rPr>
              <w:t>124</w:t>
            </w:r>
          </w:p>
        </w:tc>
        <w:tc>
          <w:tcPr>
            <w:tcW w:w="1580" w:type="dxa"/>
            <w:tcBorders>
              <w:left w:val="single" w:sz="1" w:space="0" w:color="000000"/>
              <w:bottom w:val="single" w:sz="1" w:space="0" w:color="000000"/>
            </w:tcBorders>
          </w:tcPr>
          <w:p w14:paraId="44805384" w14:textId="77777777" w:rsidR="00BB518C" w:rsidRPr="00DA2554" w:rsidRDefault="00BB518C" w:rsidP="00814F4F">
            <w:pPr>
              <w:suppressLineNumbers/>
              <w:rPr>
                <w:sz w:val="22"/>
                <w:szCs w:val="22"/>
              </w:rPr>
            </w:pPr>
            <w:r w:rsidRPr="00DA2554">
              <w:rPr>
                <w:sz w:val="22"/>
                <w:szCs w:val="22"/>
              </w:rPr>
              <w:t>111222333</w:t>
            </w:r>
          </w:p>
        </w:tc>
        <w:tc>
          <w:tcPr>
            <w:tcW w:w="1579" w:type="dxa"/>
            <w:tcBorders>
              <w:left w:val="single" w:sz="1" w:space="0" w:color="000000"/>
              <w:bottom w:val="single" w:sz="1" w:space="0" w:color="000000"/>
            </w:tcBorders>
          </w:tcPr>
          <w:p w14:paraId="0A10C49A" w14:textId="77777777" w:rsidR="00BB518C" w:rsidRPr="00DA2554" w:rsidRDefault="00BB518C" w:rsidP="00814F4F">
            <w:pPr>
              <w:suppressLineNumbers/>
              <w:rPr>
                <w:sz w:val="22"/>
                <w:szCs w:val="22"/>
              </w:rPr>
            </w:pPr>
            <w:r w:rsidRPr="00DA2554">
              <w:rPr>
                <w:sz w:val="22"/>
                <w:szCs w:val="22"/>
              </w:rPr>
              <w:t>1234</w:t>
            </w:r>
          </w:p>
        </w:tc>
        <w:tc>
          <w:tcPr>
            <w:tcW w:w="1580" w:type="dxa"/>
            <w:tcBorders>
              <w:left w:val="single" w:sz="1" w:space="0" w:color="000000"/>
              <w:bottom w:val="single" w:sz="1" w:space="0" w:color="000000"/>
            </w:tcBorders>
          </w:tcPr>
          <w:p w14:paraId="4052ECA9" w14:textId="77777777" w:rsidR="00BB518C" w:rsidRPr="00DA2554" w:rsidRDefault="00BB518C" w:rsidP="00814F4F">
            <w:pPr>
              <w:suppressLineNumbers/>
              <w:rPr>
                <w:sz w:val="22"/>
                <w:szCs w:val="22"/>
              </w:rPr>
            </w:pPr>
            <w:r>
              <w:rPr>
                <w:sz w:val="22"/>
                <w:szCs w:val="22"/>
              </w:rPr>
              <w:t>2009-10-10</w:t>
            </w:r>
          </w:p>
        </w:tc>
        <w:tc>
          <w:tcPr>
            <w:tcW w:w="1579" w:type="dxa"/>
            <w:tcBorders>
              <w:left w:val="single" w:sz="1" w:space="0" w:color="000000"/>
              <w:bottom w:val="single" w:sz="1" w:space="0" w:color="000000"/>
            </w:tcBorders>
          </w:tcPr>
          <w:p w14:paraId="484DE962" w14:textId="77777777" w:rsidR="00BB518C" w:rsidRPr="00DA2554" w:rsidRDefault="00BB518C" w:rsidP="00814F4F">
            <w:pPr>
              <w:suppressLineNumbers/>
              <w:rPr>
                <w:sz w:val="22"/>
                <w:szCs w:val="22"/>
              </w:rPr>
            </w:pPr>
            <w:r w:rsidRPr="00DA2554">
              <w:rPr>
                <w:sz w:val="22"/>
                <w:szCs w:val="22"/>
              </w:rPr>
              <w:t>1000</w:t>
            </w:r>
          </w:p>
        </w:tc>
        <w:tc>
          <w:tcPr>
            <w:tcW w:w="1580" w:type="dxa"/>
            <w:tcBorders>
              <w:left w:val="single" w:sz="1" w:space="0" w:color="000000"/>
              <w:bottom w:val="single" w:sz="1" w:space="0" w:color="000000"/>
              <w:right w:val="single" w:sz="1" w:space="0" w:color="000000"/>
            </w:tcBorders>
          </w:tcPr>
          <w:p w14:paraId="6FFF3435" w14:textId="77777777" w:rsidR="00BB518C" w:rsidRPr="00DA2554" w:rsidRDefault="00BB518C" w:rsidP="00814F4F">
            <w:pPr>
              <w:suppressLineNumbers/>
              <w:rPr>
                <w:sz w:val="22"/>
                <w:szCs w:val="22"/>
              </w:rPr>
            </w:pPr>
            <w:r w:rsidRPr="00DA2554">
              <w:rPr>
                <w:sz w:val="22"/>
                <w:szCs w:val="22"/>
              </w:rPr>
              <w:t>null</w:t>
            </w:r>
          </w:p>
        </w:tc>
      </w:tr>
    </w:tbl>
    <w:p w14:paraId="30F64A41" w14:textId="77777777" w:rsidR="00BB518C" w:rsidRDefault="00BB518C" w:rsidP="00BB518C">
      <w:pPr>
        <w:rPr>
          <w:b/>
          <w:bCs/>
        </w:rPr>
      </w:pPr>
      <w:r>
        <w:rPr>
          <w:b/>
          <w:bCs/>
        </w:rPr>
        <w:t>Loan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13"/>
        <w:gridCol w:w="2013"/>
        <w:gridCol w:w="2013"/>
        <w:gridCol w:w="2013"/>
        <w:gridCol w:w="2013"/>
      </w:tblGrid>
      <w:tr w:rsidR="00BB518C" w14:paraId="53518048" w14:textId="77777777" w:rsidTr="00814F4F">
        <w:tc>
          <w:tcPr>
            <w:tcW w:w="2013" w:type="dxa"/>
            <w:tcBorders>
              <w:top w:val="single" w:sz="1" w:space="0" w:color="000000"/>
              <w:left w:val="single" w:sz="1" w:space="0" w:color="000000"/>
              <w:bottom w:val="single" w:sz="1" w:space="0" w:color="000000"/>
            </w:tcBorders>
          </w:tcPr>
          <w:p w14:paraId="738B6B4A" w14:textId="77777777" w:rsidR="00BB518C" w:rsidRDefault="00BB518C" w:rsidP="00814F4F">
            <w:pPr>
              <w:pStyle w:val="TableContents"/>
              <w:rPr>
                <w:b/>
                <w:bCs/>
                <w:sz w:val="22"/>
                <w:szCs w:val="22"/>
                <w:u w:val="single"/>
              </w:rPr>
            </w:pPr>
            <w:r>
              <w:rPr>
                <w:b/>
                <w:bCs/>
                <w:sz w:val="22"/>
                <w:szCs w:val="22"/>
                <w:u w:val="single"/>
              </w:rPr>
              <w:t>Ssn</w:t>
            </w:r>
          </w:p>
        </w:tc>
        <w:tc>
          <w:tcPr>
            <w:tcW w:w="2013" w:type="dxa"/>
            <w:tcBorders>
              <w:top w:val="single" w:sz="1" w:space="0" w:color="000000"/>
              <w:left w:val="single" w:sz="1" w:space="0" w:color="000000"/>
              <w:bottom w:val="single" w:sz="1" w:space="0" w:color="000000"/>
            </w:tcBorders>
          </w:tcPr>
          <w:p w14:paraId="469FE141" w14:textId="77777777" w:rsidR="00BB518C" w:rsidRDefault="00BB518C" w:rsidP="00814F4F">
            <w:pPr>
              <w:pStyle w:val="TableContents"/>
              <w:rPr>
                <w:b/>
                <w:bCs/>
                <w:sz w:val="22"/>
                <w:szCs w:val="22"/>
                <w:u w:val="single"/>
              </w:rPr>
            </w:pPr>
            <w:r>
              <w:rPr>
                <w:b/>
                <w:bCs/>
                <w:sz w:val="22"/>
                <w:szCs w:val="22"/>
                <w:u w:val="single"/>
              </w:rPr>
              <w:t>Code</w:t>
            </w:r>
          </w:p>
        </w:tc>
        <w:tc>
          <w:tcPr>
            <w:tcW w:w="2013" w:type="dxa"/>
            <w:tcBorders>
              <w:top w:val="single" w:sz="1" w:space="0" w:color="000000"/>
              <w:left w:val="single" w:sz="1" w:space="0" w:color="000000"/>
              <w:bottom w:val="single" w:sz="1" w:space="0" w:color="000000"/>
            </w:tcBorders>
          </w:tcPr>
          <w:p w14:paraId="7E915FB0" w14:textId="77777777" w:rsidR="00BB518C" w:rsidRDefault="00BB518C" w:rsidP="00814F4F">
            <w:pPr>
              <w:pStyle w:val="TableContents"/>
              <w:rPr>
                <w:b/>
                <w:bCs/>
                <w:sz w:val="22"/>
                <w:szCs w:val="22"/>
                <w:u w:val="single"/>
              </w:rPr>
            </w:pPr>
            <w:r>
              <w:rPr>
                <w:b/>
                <w:bCs/>
                <w:sz w:val="22"/>
                <w:szCs w:val="22"/>
                <w:u w:val="single"/>
              </w:rPr>
              <w:t>open_date</w:t>
            </w:r>
          </w:p>
        </w:tc>
        <w:tc>
          <w:tcPr>
            <w:tcW w:w="2013" w:type="dxa"/>
            <w:tcBorders>
              <w:top w:val="single" w:sz="1" w:space="0" w:color="000000"/>
              <w:left w:val="single" w:sz="1" w:space="0" w:color="000000"/>
              <w:bottom w:val="single" w:sz="1" w:space="0" w:color="000000"/>
            </w:tcBorders>
          </w:tcPr>
          <w:p w14:paraId="2A10E46A" w14:textId="77777777" w:rsidR="00BB518C" w:rsidRDefault="00BB518C" w:rsidP="00814F4F">
            <w:pPr>
              <w:pStyle w:val="TableContents"/>
              <w:rPr>
                <w:sz w:val="22"/>
                <w:szCs w:val="22"/>
              </w:rPr>
            </w:pPr>
            <w:r>
              <w:rPr>
                <w:sz w:val="22"/>
                <w:szCs w:val="22"/>
              </w:rPr>
              <w:t>Amount</w:t>
            </w:r>
          </w:p>
        </w:tc>
        <w:tc>
          <w:tcPr>
            <w:tcW w:w="2013" w:type="dxa"/>
            <w:tcBorders>
              <w:top w:val="single" w:sz="1" w:space="0" w:color="000000"/>
              <w:left w:val="single" w:sz="1" w:space="0" w:color="000000"/>
              <w:bottom w:val="single" w:sz="1" w:space="0" w:color="000000"/>
              <w:right w:val="single" w:sz="1" w:space="0" w:color="000000"/>
            </w:tcBorders>
          </w:tcPr>
          <w:p w14:paraId="65178B8D" w14:textId="77777777" w:rsidR="00BB518C" w:rsidRDefault="00BB518C" w:rsidP="00814F4F">
            <w:pPr>
              <w:pStyle w:val="TableContents"/>
              <w:rPr>
                <w:sz w:val="22"/>
                <w:szCs w:val="22"/>
              </w:rPr>
            </w:pPr>
            <w:r>
              <w:rPr>
                <w:sz w:val="22"/>
                <w:szCs w:val="22"/>
              </w:rPr>
              <w:t>close_date</w:t>
            </w:r>
          </w:p>
        </w:tc>
      </w:tr>
      <w:tr w:rsidR="00BB518C" w14:paraId="13FF40A2" w14:textId="77777777" w:rsidTr="00814F4F">
        <w:tc>
          <w:tcPr>
            <w:tcW w:w="2013" w:type="dxa"/>
            <w:tcBorders>
              <w:left w:val="single" w:sz="1" w:space="0" w:color="000000"/>
              <w:bottom w:val="single" w:sz="1" w:space="0" w:color="000000"/>
            </w:tcBorders>
          </w:tcPr>
          <w:p w14:paraId="78B31EBF" w14:textId="77777777" w:rsidR="00BB518C" w:rsidRDefault="00BB518C" w:rsidP="00814F4F">
            <w:pPr>
              <w:pStyle w:val="TableContents"/>
              <w:rPr>
                <w:sz w:val="22"/>
                <w:szCs w:val="22"/>
              </w:rPr>
            </w:pPr>
            <w:r>
              <w:rPr>
                <w:sz w:val="22"/>
                <w:szCs w:val="22"/>
              </w:rPr>
              <w:t>111222333</w:t>
            </w:r>
          </w:p>
        </w:tc>
        <w:tc>
          <w:tcPr>
            <w:tcW w:w="2013" w:type="dxa"/>
            <w:tcBorders>
              <w:left w:val="single" w:sz="1" w:space="0" w:color="000000"/>
              <w:bottom w:val="single" w:sz="1" w:space="0" w:color="000000"/>
            </w:tcBorders>
          </w:tcPr>
          <w:p w14:paraId="0AAF885D" w14:textId="77777777" w:rsidR="00BB518C" w:rsidRDefault="00BB518C" w:rsidP="00814F4F">
            <w:pPr>
              <w:pStyle w:val="TableContents"/>
              <w:rPr>
                <w:sz w:val="22"/>
                <w:szCs w:val="22"/>
              </w:rPr>
            </w:pPr>
            <w:r>
              <w:rPr>
                <w:sz w:val="22"/>
                <w:szCs w:val="22"/>
              </w:rPr>
              <w:t>1234</w:t>
            </w:r>
          </w:p>
        </w:tc>
        <w:tc>
          <w:tcPr>
            <w:tcW w:w="2013" w:type="dxa"/>
            <w:tcBorders>
              <w:left w:val="single" w:sz="1" w:space="0" w:color="000000"/>
              <w:bottom w:val="single" w:sz="1" w:space="0" w:color="000000"/>
            </w:tcBorders>
          </w:tcPr>
          <w:p w14:paraId="0B0F1EBF" w14:textId="77777777" w:rsidR="00BB518C" w:rsidRDefault="00BB518C" w:rsidP="00814F4F">
            <w:pPr>
              <w:pStyle w:val="TableContents"/>
              <w:rPr>
                <w:sz w:val="22"/>
                <w:szCs w:val="22"/>
              </w:rPr>
            </w:pPr>
            <w:r>
              <w:rPr>
                <w:sz w:val="22"/>
                <w:szCs w:val="22"/>
              </w:rPr>
              <w:t>2010-09-15</w:t>
            </w:r>
          </w:p>
        </w:tc>
        <w:tc>
          <w:tcPr>
            <w:tcW w:w="2013" w:type="dxa"/>
            <w:tcBorders>
              <w:left w:val="single" w:sz="1" w:space="0" w:color="000000"/>
              <w:bottom w:val="single" w:sz="1" w:space="0" w:color="000000"/>
            </w:tcBorders>
          </w:tcPr>
          <w:p w14:paraId="5E1B3963" w14:textId="77777777" w:rsidR="00BB518C" w:rsidRDefault="00BB518C" w:rsidP="00814F4F">
            <w:pPr>
              <w:pStyle w:val="TableContents"/>
              <w:rPr>
                <w:sz w:val="22"/>
                <w:szCs w:val="22"/>
              </w:rPr>
            </w:pPr>
            <w:r>
              <w:rPr>
                <w:sz w:val="22"/>
                <w:szCs w:val="22"/>
              </w:rPr>
              <w:t>100</w:t>
            </w:r>
          </w:p>
        </w:tc>
        <w:tc>
          <w:tcPr>
            <w:tcW w:w="2013" w:type="dxa"/>
            <w:tcBorders>
              <w:left w:val="single" w:sz="1" w:space="0" w:color="000000"/>
              <w:bottom w:val="single" w:sz="1" w:space="0" w:color="000000"/>
              <w:right w:val="single" w:sz="1" w:space="0" w:color="000000"/>
            </w:tcBorders>
          </w:tcPr>
          <w:p w14:paraId="5575670D" w14:textId="77777777" w:rsidR="00BB518C" w:rsidRDefault="00BB518C" w:rsidP="00814F4F">
            <w:pPr>
              <w:pStyle w:val="TableContents"/>
              <w:rPr>
                <w:sz w:val="22"/>
                <w:szCs w:val="22"/>
              </w:rPr>
            </w:pPr>
            <w:r>
              <w:rPr>
                <w:sz w:val="22"/>
                <w:szCs w:val="22"/>
              </w:rPr>
              <w:t>null</w:t>
            </w:r>
          </w:p>
        </w:tc>
      </w:tr>
    </w:tbl>
    <w:p w14:paraId="425F3156" w14:textId="77777777" w:rsidR="00BB518C" w:rsidRDefault="00BB518C" w:rsidP="00BB518C">
      <w:pPr>
        <w:rPr>
          <w:b/>
          <w:bCs/>
        </w:rPr>
      </w:pPr>
      <w:r>
        <w:rPr>
          <w:b/>
          <w:bCs/>
        </w:rPr>
        <w:t>Bank</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00"/>
        <w:gridCol w:w="2730"/>
        <w:gridCol w:w="5235"/>
      </w:tblGrid>
      <w:tr w:rsidR="00BB518C" w14:paraId="59A5C4FF" w14:textId="77777777" w:rsidTr="00814F4F">
        <w:tc>
          <w:tcPr>
            <w:tcW w:w="2100" w:type="dxa"/>
            <w:tcBorders>
              <w:top w:val="single" w:sz="1" w:space="0" w:color="000000"/>
              <w:left w:val="single" w:sz="1" w:space="0" w:color="000000"/>
              <w:bottom w:val="single" w:sz="1" w:space="0" w:color="000000"/>
            </w:tcBorders>
          </w:tcPr>
          <w:p w14:paraId="58F489B5" w14:textId="77777777" w:rsidR="00BB518C" w:rsidRDefault="00BB518C" w:rsidP="00814F4F">
            <w:pPr>
              <w:pStyle w:val="TableContents"/>
              <w:rPr>
                <w:b/>
                <w:bCs/>
                <w:sz w:val="22"/>
                <w:szCs w:val="22"/>
                <w:u w:val="single"/>
              </w:rPr>
            </w:pPr>
            <w:r>
              <w:rPr>
                <w:b/>
                <w:bCs/>
                <w:sz w:val="22"/>
                <w:szCs w:val="22"/>
                <w:u w:val="single"/>
              </w:rPr>
              <w:t>Code</w:t>
            </w:r>
          </w:p>
        </w:tc>
        <w:tc>
          <w:tcPr>
            <w:tcW w:w="2730" w:type="dxa"/>
            <w:tcBorders>
              <w:top w:val="single" w:sz="1" w:space="0" w:color="000000"/>
              <w:left w:val="single" w:sz="1" w:space="0" w:color="000000"/>
              <w:bottom w:val="single" w:sz="1" w:space="0" w:color="000000"/>
            </w:tcBorders>
          </w:tcPr>
          <w:p w14:paraId="3853B9F3" w14:textId="77777777" w:rsidR="00BB518C" w:rsidRDefault="00BB518C" w:rsidP="00814F4F">
            <w:pPr>
              <w:pStyle w:val="TableContents"/>
              <w:rPr>
                <w:sz w:val="22"/>
                <w:szCs w:val="22"/>
              </w:rPr>
            </w:pPr>
            <w:r>
              <w:rPr>
                <w:sz w:val="22"/>
                <w:szCs w:val="22"/>
              </w:rPr>
              <w:t>Name</w:t>
            </w:r>
          </w:p>
        </w:tc>
        <w:tc>
          <w:tcPr>
            <w:tcW w:w="5235" w:type="dxa"/>
            <w:tcBorders>
              <w:top w:val="single" w:sz="1" w:space="0" w:color="000000"/>
              <w:left w:val="single" w:sz="1" w:space="0" w:color="000000"/>
              <w:bottom w:val="single" w:sz="1" w:space="0" w:color="000000"/>
              <w:right w:val="single" w:sz="1" w:space="0" w:color="000000"/>
            </w:tcBorders>
          </w:tcPr>
          <w:p w14:paraId="7F1166E8" w14:textId="77777777" w:rsidR="00BB518C" w:rsidRDefault="00BB518C" w:rsidP="00814F4F">
            <w:pPr>
              <w:pStyle w:val="TableContents"/>
              <w:rPr>
                <w:sz w:val="22"/>
                <w:szCs w:val="22"/>
              </w:rPr>
            </w:pPr>
            <w:r>
              <w:rPr>
                <w:sz w:val="22"/>
                <w:szCs w:val="22"/>
              </w:rPr>
              <w:t>Addr</w:t>
            </w:r>
          </w:p>
        </w:tc>
      </w:tr>
      <w:tr w:rsidR="00BB518C" w14:paraId="1019EBB8" w14:textId="77777777" w:rsidTr="00814F4F">
        <w:tc>
          <w:tcPr>
            <w:tcW w:w="2100" w:type="dxa"/>
            <w:tcBorders>
              <w:left w:val="single" w:sz="1" w:space="0" w:color="000000"/>
              <w:bottom w:val="single" w:sz="1" w:space="0" w:color="000000"/>
            </w:tcBorders>
          </w:tcPr>
          <w:p w14:paraId="47834812" w14:textId="77777777" w:rsidR="00BB518C" w:rsidRDefault="00BB518C" w:rsidP="00814F4F">
            <w:pPr>
              <w:pStyle w:val="TableContents"/>
              <w:rPr>
                <w:sz w:val="22"/>
                <w:szCs w:val="22"/>
              </w:rPr>
            </w:pPr>
            <w:r>
              <w:rPr>
                <w:sz w:val="22"/>
                <w:szCs w:val="22"/>
              </w:rPr>
              <w:t>1234</w:t>
            </w:r>
          </w:p>
        </w:tc>
        <w:tc>
          <w:tcPr>
            <w:tcW w:w="2730" w:type="dxa"/>
            <w:tcBorders>
              <w:left w:val="single" w:sz="1" w:space="0" w:color="000000"/>
              <w:bottom w:val="single" w:sz="1" w:space="0" w:color="000000"/>
            </w:tcBorders>
          </w:tcPr>
          <w:p w14:paraId="1270C7CA" w14:textId="77777777" w:rsidR="00BB518C" w:rsidRDefault="00BB518C" w:rsidP="00814F4F">
            <w:pPr>
              <w:pStyle w:val="TableContents"/>
              <w:rPr>
                <w:sz w:val="22"/>
                <w:szCs w:val="22"/>
              </w:rPr>
            </w:pPr>
            <w:r>
              <w:rPr>
                <w:sz w:val="22"/>
                <w:szCs w:val="22"/>
              </w:rPr>
              <w:t>Pitt Bank</w:t>
            </w:r>
          </w:p>
        </w:tc>
        <w:tc>
          <w:tcPr>
            <w:tcW w:w="5235" w:type="dxa"/>
            <w:tcBorders>
              <w:left w:val="single" w:sz="1" w:space="0" w:color="000000"/>
              <w:bottom w:val="single" w:sz="1" w:space="0" w:color="000000"/>
              <w:right w:val="single" w:sz="1" w:space="0" w:color="000000"/>
            </w:tcBorders>
          </w:tcPr>
          <w:p w14:paraId="0BAD3D6B" w14:textId="77777777" w:rsidR="00BB518C" w:rsidRDefault="00BB518C" w:rsidP="00814F4F">
            <w:pPr>
              <w:pStyle w:val="TableContents"/>
              <w:rPr>
                <w:sz w:val="22"/>
                <w:szCs w:val="22"/>
              </w:rPr>
            </w:pPr>
            <w:r>
              <w:rPr>
                <w:sz w:val="22"/>
                <w:szCs w:val="22"/>
              </w:rPr>
              <w:t>111 University St</w:t>
            </w:r>
          </w:p>
        </w:tc>
      </w:tr>
    </w:tbl>
    <w:p w14:paraId="4D74AE03" w14:textId="77777777" w:rsidR="00BB518C" w:rsidRDefault="00BB518C" w:rsidP="00BB518C">
      <w:pPr>
        <w:rPr>
          <w:b/>
          <w:bCs/>
        </w:rPr>
      </w:pPr>
      <w:r>
        <w:rPr>
          <w:b/>
          <w:bCs/>
        </w:rPr>
        <w:t>Customer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13"/>
        <w:gridCol w:w="2013"/>
        <w:gridCol w:w="2013"/>
        <w:gridCol w:w="2013"/>
        <w:gridCol w:w="2013"/>
      </w:tblGrid>
      <w:tr w:rsidR="00BB518C" w14:paraId="038ADF2D" w14:textId="77777777" w:rsidTr="00814F4F">
        <w:tc>
          <w:tcPr>
            <w:tcW w:w="2013" w:type="dxa"/>
            <w:tcBorders>
              <w:top w:val="single" w:sz="1" w:space="0" w:color="000000"/>
              <w:left w:val="single" w:sz="1" w:space="0" w:color="000000"/>
              <w:bottom w:val="single" w:sz="1" w:space="0" w:color="000000"/>
            </w:tcBorders>
          </w:tcPr>
          <w:p w14:paraId="10447D76" w14:textId="77777777" w:rsidR="00BB518C" w:rsidRDefault="00BB518C" w:rsidP="00814F4F">
            <w:pPr>
              <w:pStyle w:val="TableContents"/>
              <w:rPr>
                <w:b/>
                <w:bCs/>
                <w:sz w:val="22"/>
                <w:szCs w:val="22"/>
                <w:u w:val="single"/>
              </w:rPr>
            </w:pPr>
            <w:r>
              <w:rPr>
                <w:b/>
                <w:bCs/>
                <w:sz w:val="22"/>
                <w:szCs w:val="22"/>
                <w:u w:val="single"/>
              </w:rPr>
              <w:t>Ssn</w:t>
            </w:r>
          </w:p>
        </w:tc>
        <w:tc>
          <w:tcPr>
            <w:tcW w:w="2013" w:type="dxa"/>
            <w:tcBorders>
              <w:top w:val="single" w:sz="1" w:space="0" w:color="000000"/>
              <w:left w:val="single" w:sz="1" w:space="0" w:color="000000"/>
              <w:bottom w:val="single" w:sz="1" w:space="0" w:color="000000"/>
            </w:tcBorders>
          </w:tcPr>
          <w:p w14:paraId="2E8DDF93" w14:textId="77777777" w:rsidR="00BB518C" w:rsidRDefault="00BB518C" w:rsidP="00814F4F">
            <w:pPr>
              <w:pStyle w:val="TableContents"/>
              <w:rPr>
                <w:sz w:val="22"/>
                <w:szCs w:val="22"/>
              </w:rPr>
            </w:pPr>
            <w:r>
              <w:rPr>
                <w:sz w:val="22"/>
                <w:szCs w:val="22"/>
              </w:rPr>
              <w:t>Name</w:t>
            </w:r>
          </w:p>
        </w:tc>
        <w:tc>
          <w:tcPr>
            <w:tcW w:w="2013" w:type="dxa"/>
            <w:tcBorders>
              <w:top w:val="single" w:sz="1" w:space="0" w:color="000000"/>
              <w:left w:val="single" w:sz="1" w:space="0" w:color="000000"/>
              <w:bottom w:val="single" w:sz="1" w:space="0" w:color="000000"/>
            </w:tcBorders>
          </w:tcPr>
          <w:p w14:paraId="13C6DDBA" w14:textId="77777777" w:rsidR="00BB518C" w:rsidRDefault="00BB518C" w:rsidP="00814F4F">
            <w:pPr>
              <w:pStyle w:val="TableContents"/>
              <w:rPr>
                <w:sz w:val="22"/>
                <w:szCs w:val="22"/>
              </w:rPr>
            </w:pPr>
            <w:r>
              <w:rPr>
                <w:sz w:val="22"/>
                <w:szCs w:val="22"/>
              </w:rPr>
              <w:t>Phone</w:t>
            </w:r>
          </w:p>
        </w:tc>
        <w:tc>
          <w:tcPr>
            <w:tcW w:w="2013" w:type="dxa"/>
            <w:tcBorders>
              <w:top w:val="single" w:sz="1" w:space="0" w:color="000000"/>
              <w:left w:val="single" w:sz="1" w:space="0" w:color="000000"/>
              <w:bottom w:val="single" w:sz="1" w:space="0" w:color="000000"/>
            </w:tcBorders>
          </w:tcPr>
          <w:p w14:paraId="4F34DB72" w14:textId="77777777" w:rsidR="00BB518C" w:rsidRDefault="00BB518C" w:rsidP="00814F4F">
            <w:pPr>
              <w:pStyle w:val="TableContents"/>
              <w:rPr>
                <w:sz w:val="22"/>
                <w:szCs w:val="22"/>
              </w:rPr>
            </w:pPr>
            <w:r>
              <w:rPr>
                <w:sz w:val="22"/>
                <w:szCs w:val="22"/>
              </w:rPr>
              <w:t>Addr</w:t>
            </w:r>
          </w:p>
        </w:tc>
        <w:tc>
          <w:tcPr>
            <w:tcW w:w="2013" w:type="dxa"/>
            <w:tcBorders>
              <w:top w:val="single" w:sz="1" w:space="0" w:color="000000"/>
              <w:left w:val="single" w:sz="1" w:space="0" w:color="000000"/>
              <w:bottom w:val="single" w:sz="1" w:space="0" w:color="000000"/>
              <w:right w:val="single" w:sz="1" w:space="0" w:color="000000"/>
            </w:tcBorders>
          </w:tcPr>
          <w:p w14:paraId="39D38B11" w14:textId="77777777" w:rsidR="00BB518C" w:rsidRDefault="00BB518C" w:rsidP="00814F4F">
            <w:pPr>
              <w:pStyle w:val="TableContents"/>
              <w:rPr>
                <w:sz w:val="22"/>
                <w:szCs w:val="22"/>
              </w:rPr>
            </w:pPr>
            <w:r>
              <w:rPr>
                <w:sz w:val="22"/>
                <w:szCs w:val="22"/>
              </w:rPr>
              <w:t>num_accounts</w:t>
            </w:r>
          </w:p>
        </w:tc>
      </w:tr>
      <w:tr w:rsidR="00BB518C" w14:paraId="24FF8F72" w14:textId="77777777" w:rsidTr="00814F4F">
        <w:tc>
          <w:tcPr>
            <w:tcW w:w="2013" w:type="dxa"/>
            <w:tcBorders>
              <w:left w:val="single" w:sz="1" w:space="0" w:color="000000"/>
              <w:bottom w:val="single" w:sz="1" w:space="0" w:color="000000"/>
            </w:tcBorders>
          </w:tcPr>
          <w:p w14:paraId="01A06637" w14:textId="77777777" w:rsidR="00BB518C" w:rsidRDefault="00BB518C" w:rsidP="00814F4F">
            <w:pPr>
              <w:pStyle w:val="TableContents"/>
              <w:rPr>
                <w:sz w:val="22"/>
                <w:szCs w:val="22"/>
              </w:rPr>
            </w:pPr>
            <w:r>
              <w:rPr>
                <w:sz w:val="22"/>
                <w:szCs w:val="22"/>
              </w:rPr>
              <w:t>123456789</w:t>
            </w:r>
          </w:p>
        </w:tc>
        <w:tc>
          <w:tcPr>
            <w:tcW w:w="2013" w:type="dxa"/>
            <w:tcBorders>
              <w:left w:val="single" w:sz="1" w:space="0" w:color="000000"/>
              <w:bottom w:val="single" w:sz="1" w:space="0" w:color="000000"/>
            </w:tcBorders>
          </w:tcPr>
          <w:p w14:paraId="017E0D8C" w14:textId="77777777" w:rsidR="00BB518C" w:rsidRDefault="00BB518C" w:rsidP="00814F4F">
            <w:pPr>
              <w:pStyle w:val="TableContents"/>
              <w:rPr>
                <w:sz w:val="22"/>
                <w:szCs w:val="22"/>
              </w:rPr>
            </w:pPr>
            <w:r>
              <w:rPr>
                <w:sz w:val="22"/>
                <w:szCs w:val="22"/>
              </w:rPr>
              <w:t>John</w:t>
            </w:r>
          </w:p>
        </w:tc>
        <w:tc>
          <w:tcPr>
            <w:tcW w:w="2013" w:type="dxa"/>
            <w:tcBorders>
              <w:left w:val="single" w:sz="1" w:space="0" w:color="000000"/>
              <w:bottom w:val="single" w:sz="1" w:space="0" w:color="000000"/>
            </w:tcBorders>
          </w:tcPr>
          <w:p w14:paraId="5BDA64DD" w14:textId="77777777" w:rsidR="00BB518C" w:rsidRDefault="00BB518C" w:rsidP="00814F4F">
            <w:pPr>
              <w:pStyle w:val="TableContents"/>
              <w:rPr>
                <w:sz w:val="22"/>
                <w:szCs w:val="22"/>
              </w:rPr>
            </w:pPr>
            <w:r>
              <w:rPr>
                <w:sz w:val="22"/>
                <w:szCs w:val="22"/>
              </w:rPr>
              <w:t>555-535-5263</w:t>
            </w:r>
          </w:p>
        </w:tc>
        <w:tc>
          <w:tcPr>
            <w:tcW w:w="2013" w:type="dxa"/>
            <w:tcBorders>
              <w:left w:val="single" w:sz="1" w:space="0" w:color="000000"/>
              <w:bottom w:val="single" w:sz="1" w:space="0" w:color="000000"/>
            </w:tcBorders>
          </w:tcPr>
          <w:p w14:paraId="645C4FAE" w14:textId="77777777" w:rsidR="00BB518C" w:rsidRDefault="00BB518C" w:rsidP="00814F4F">
            <w:pPr>
              <w:pStyle w:val="TableContents"/>
              <w:rPr>
                <w:sz w:val="22"/>
                <w:szCs w:val="22"/>
              </w:rPr>
            </w:pPr>
            <w:r>
              <w:rPr>
                <w:sz w:val="22"/>
                <w:szCs w:val="22"/>
              </w:rPr>
              <w:t>100 University St</w:t>
            </w:r>
          </w:p>
        </w:tc>
        <w:tc>
          <w:tcPr>
            <w:tcW w:w="2013" w:type="dxa"/>
            <w:tcBorders>
              <w:left w:val="single" w:sz="1" w:space="0" w:color="000000"/>
              <w:bottom w:val="single" w:sz="1" w:space="0" w:color="000000"/>
              <w:right w:val="single" w:sz="1" w:space="0" w:color="000000"/>
            </w:tcBorders>
          </w:tcPr>
          <w:p w14:paraId="4469AC30" w14:textId="77777777" w:rsidR="00BB518C" w:rsidRDefault="00BB518C" w:rsidP="00814F4F">
            <w:pPr>
              <w:pStyle w:val="TableContents"/>
              <w:rPr>
                <w:sz w:val="22"/>
                <w:szCs w:val="22"/>
              </w:rPr>
            </w:pPr>
            <w:r>
              <w:rPr>
                <w:sz w:val="22"/>
                <w:szCs w:val="22"/>
              </w:rPr>
              <w:t>1</w:t>
            </w:r>
          </w:p>
        </w:tc>
      </w:tr>
      <w:tr w:rsidR="00BB518C" w14:paraId="31081F2A" w14:textId="77777777" w:rsidTr="00814F4F">
        <w:tc>
          <w:tcPr>
            <w:tcW w:w="2013" w:type="dxa"/>
            <w:tcBorders>
              <w:left w:val="single" w:sz="1" w:space="0" w:color="000000"/>
              <w:bottom w:val="single" w:sz="1" w:space="0" w:color="000000"/>
            </w:tcBorders>
          </w:tcPr>
          <w:p w14:paraId="7B2ED25D" w14:textId="77777777" w:rsidR="00BB518C" w:rsidRDefault="00BB518C" w:rsidP="00814F4F">
            <w:pPr>
              <w:pStyle w:val="TableContents"/>
              <w:rPr>
                <w:sz w:val="22"/>
                <w:szCs w:val="22"/>
              </w:rPr>
            </w:pPr>
            <w:r>
              <w:rPr>
                <w:sz w:val="22"/>
                <w:szCs w:val="22"/>
              </w:rPr>
              <w:t>111222333</w:t>
            </w:r>
          </w:p>
        </w:tc>
        <w:tc>
          <w:tcPr>
            <w:tcW w:w="2013" w:type="dxa"/>
            <w:tcBorders>
              <w:left w:val="single" w:sz="1" w:space="0" w:color="000000"/>
              <w:bottom w:val="single" w:sz="1" w:space="0" w:color="000000"/>
            </w:tcBorders>
          </w:tcPr>
          <w:p w14:paraId="4E4944B4" w14:textId="77777777" w:rsidR="00BB518C" w:rsidRDefault="00BB518C" w:rsidP="00814F4F">
            <w:pPr>
              <w:pStyle w:val="TableContents"/>
              <w:rPr>
                <w:sz w:val="22"/>
                <w:szCs w:val="22"/>
              </w:rPr>
            </w:pPr>
            <w:r>
              <w:rPr>
                <w:sz w:val="22"/>
                <w:szCs w:val="22"/>
              </w:rPr>
              <w:t>Mary</w:t>
            </w:r>
          </w:p>
        </w:tc>
        <w:tc>
          <w:tcPr>
            <w:tcW w:w="2013" w:type="dxa"/>
            <w:tcBorders>
              <w:left w:val="single" w:sz="1" w:space="0" w:color="000000"/>
              <w:bottom w:val="single" w:sz="1" w:space="0" w:color="000000"/>
            </w:tcBorders>
          </w:tcPr>
          <w:p w14:paraId="6BDD7E3C" w14:textId="77777777" w:rsidR="00BB518C" w:rsidRDefault="00BB518C" w:rsidP="00814F4F">
            <w:pPr>
              <w:pStyle w:val="TableContents"/>
              <w:rPr>
                <w:sz w:val="22"/>
                <w:szCs w:val="22"/>
              </w:rPr>
            </w:pPr>
            <w:r>
              <w:rPr>
                <w:sz w:val="22"/>
                <w:szCs w:val="22"/>
              </w:rPr>
              <w:t>555-535-3333</w:t>
            </w:r>
          </w:p>
        </w:tc>
        <w:tc>
          <w:tcPr>
            <w:tcW w:w="2013" w:type="dxa"/>
            <w:tcBorders>
              <w:left w:val="single" w:sz="1" w:space="0" w:color="000000"/>
              <w:bottom w:val="single" w:sz="1" w:space="0" w:color="000000"/>
            </w:tcBorders>
          </w:tcPr>
          <w:p w14:paraId="2B40C3A0" w14:textId="77777777" w:rsidR="00BB518C" w:rsidRDefault="00BB518C" w:rsidP="00814F4F">
            <w:pPr>
              <w:pStyle w:val="TableContents"/>
              <w:rPr>
                <w:sz w:val="22"/>
                <w:szCs w:val="22"/>
              </w:rPr>
            </w:pPr>
            <w:r>
              <w:rPr>
                <w:sz w:val="22"/>
                <w:szCs w:val="22"/>
              </w:rPr>
              <w:t>20 University St</w:t>
            </w:r>
          </w:p>
        </w:tc>
        <w:tc>
          <w:tcPr>
            <w:tcW w:w="2013" w:type="dxa"/>
            <w:tcBorders>
              <w:left w:val="single" w:sz="1" w:space="0" w:color="000000"/>
              <w:bottom w:val="single" w:sz="1" w:space="0" w:color="000000"/>
              <w:right w:val="single" w:sz="1" w:space="0" w:color="000000"/>
            </w:tcBorders>
          </w:tcPr>
          <w:p w14:paraId="6E9DA677" w14:textId="77777777" w:rsidR="00BB518C" w:rsidRDefault="00BB518C" w:rsidP="00814F4F">
            <w:pPr>
              <w:pStyle w:val="TableContents"/>
              <w:rPr>
                <w:sz w:val="22"/>
                <w:szCs w:val="22"/>
              </w:rPr>
            </w:pPr>
            <w:r>
              <w:rPr>
                <w:sz w:val="22"/>
                <w:szCs w:val="22"/>
              </w:rPr>
              <w:t>1</w:t>
            </w:r>
          </w:p>
        </w:tc>
      </w:tr>
    </w:tbl>
    <w:p w14:paraId="1FA05285" w14:textId="77777777" w:rsidR="00BB518C" w:rsidRDefault="00BB518C" w:rsidP="00BB518C">
      <w:pPr>
        <w:rPr>
          <w:b/>
          <w:bCs/>
        </w:rPr>
      </w:pPr>
      <w:r>
        <w:rPr>
          <w:b/>
          <w:bCs/>
        </w:rPr>
        <w:t>Alert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10"/>
        <w:gridCol w:w="2610"/>
        <w:gridCol w:w="3870"/>
      </w:tblGrid>
      <w:tr w:rsidR="00BB518C" w14:paraId="6ED90FD6" w14:textId="77777777" w:rsidTr="00814F4F">
        <w:tc>
          <w:tcPr>
            <w:tcW w:w="3510" w:type="dxa"/>
            <w:tcBorders>
              <w:top w:val="single" w:sz="1" w:space="0" w:color="000000"/>
              <w:left w:val="single" w:sz="1" w:space="0" w:color="000000"/>
              <w:bottom w:val="single" w:sz="1" w:space="0" w:color="000000"/>
            </w:tcBorders>
          </w:tcPr>
          <w:p w14:paraId="648A7DFF" w14:textId="77777777" w:rsidR="00BB518C" w:rsidRDefault="00BB518C" w:rsidP="00814F4F">
            <w:pPr>
              <w:pStyle w:val="TableContents"/>
              <w:rPr>
                <w:b/>
                <w:bCs/>
                <w:sz w:val="22"/>
                <w:szCs w:val="22"/>
                <w:u w:val="single"/>
              </w:rPr>
            </w:pPr>
            <w:r>
              <w:rPr>
                <w:b/>
                <w:bCs/>
                <w:sz w:val="22"/>
                <w:szCs w:val="22"/>
                <w:u w:val="single"/>
              </w:rPr>
              <w:t>Alert_date</w:t>
            </w:r>
          </w:p>
        </w:tc>
        <w:tc>
          <w:tcPr>
            <w:tcW w:w="2610" w:type="dxa"/>
            <w:tcBorders>
              <w:top w:val="single" w:sz="1" w:space="0" w:color="000000"/>
              <w:left w:val="single" w:sz="1" w:space="0" w:color="000000"/>
              <w:bottom w:val="single" w:sz="1" w:space="0" w:color="000000"/>
            </w:tcBorders>
          </w:tcPr>
          <w:p w14:paraId="30109CFE" w14:textId="77777777" w:rsidR="00BB518C" w:rsidRDefault="00BB518C" w:rsidP="00814F4F">
            <w:pPr>
              <w:pStyle w:val="TableContents"/>
              <w:rPr>
                <w:sz w:val="22"/>
                <w:szCs w:val="22"/>
              </w:rPr>
            </w:pPr>
            <w:r>
              <w:rPr>
                <w:sz w:val="22"/>
                <w:szCs w:val="22"/>
              </w:rPr>
              <w:t>Balance</w:t>
            </w:r>
          </w:p>
        </w:tc>
        <w:tc>
          <w:tcPr>
            <w:tcW w:w="3870" w:type="dxa"/>
            <w:tcBorders>
              <w:top w:val="single" w:sz="1" w:space="0" w:color="000000"/>
              <w:left w:val="single" w:sz="1" w:space="0" w:color="000000"/>
              <w:bottom w:val="single" w:sz="1" w:space="0" w:color="000000"/>
              <w:right w:val="single" w:sz="1" w:space="0" w:color="000000"/>
            </w:tcBorders>
          </w:tcPr>
          <w:p w14:paraId="086391B2" w14:textId="77777777" w:rsidR="00BB518C" w:rsidRDefault="00BB518C" w:rsidP="00814F4F">
            <w:pPr>
              <w:pStyle w:val="TableContents"/>
              <w:rPr>
                <w:sz w:val="22"/>
                <w:szCs w:val="22"/>
              </w:rPr>
            </w:pPr>
            <w:r>
              <w:rPr>
                <w:sz w:val="22"/>
                <w:szCs w:val="22"/>
              </w:rPr>
              <w:t>Loan</w:t>
            </w:r>
          </w:p>
        </w:tc>
      </w:tr>
      <w:tr w:rsidR="00BB518C" w14:paraId="557CA227" w14:textId="77777777" w:rsidTr="00814F4F">
        <w:tc>
          <w:tcPr>
            <w:tcW w:w="3510" w:type="dxa"/>
            <w:tcBorders>
              <w:left w:val="single" w:sz="1" w:space="0" w:color="000000"/>
              <w:bottom w:val="single" w:sz="1" w:space="0" w:color="000000"/>
            </w:tcBorders>
          </w:tcPr>
          <w:p w14:paraId="18416B19" w14:textId="77777777" w:rsidR="00BB518C" w:rsidRDefault="00BB518C" w:rsidP="00814F4F">
            <w:pPr>
              <w:pStyle w:val="TableContents"/>
              <w:rPr>
                <w:sz w:val="22"/>
                <w:szCs w:val="22"/>
              </w:rPr>
            </w:pPr>
          </w:p>
        </w:tc>
        <w:tc>
          <w:tcPr>
            <w:tcW w:w="2610" w:type="dxa"/>
            <w:tcBorders>
              <w:left w:val="single" w:sz="1" w:space="0" w:color="000000"/>
              <w:bottom w:val="single" w:sz="1" w:space="0" w:color="000000"/>
            </w:tcBorders>
          </w:tcPr>
          <w:p w14:paraId="20B6565B" w14:textId="77777777" w:rsidR="00BB518C" w:rsidRDefault="00BB518C" w:rsidP="00814F4F">
            <w:pPr>
              <w:pStyle w:val="TableContents"/>
              <w:rPr>
                <w:sz w:val="22"/>
                <w:szCs w:val="22"/>
              </w:rPr>
            </w:pPr>
          </w:p>
        </w:tc>
        <w:tc>
          <w:tcPr>
            <w:tcW w:w="3870" w:type="dxa"/>
            <w:tcBorders>
              <w:left w:val="single" w:sz="1" w:space="0" w:color="000000"/>
              <w:bottom w:val="single" w:sz="1" w:space="0" w:color="000000"/>
              <w:right w:val="single" w:sz="1" w:space="0" w:color="000000"/>
            </w:tcBorders>
          </w:tcPr>
          <w:p w14:paraId="0E1BA459" w14:textId="77777777" w:rsidR="00BB518C" w:rsidRDefault="00BB518C" w:rsidP="00814F4F">
            <w:pPr>
              <w:pStyle w:val="TableContents"/>
              <w:rPr>
                <w:sz w:val="22"/>
                <w:szCs w:val="22"/>
              </w:rPr>
            </w:pPr>
          </w:p>
        </w:tc>
      </w:tr>
    </w:tbl>
    <w:p w14:paraId="2965985F" w14:textId="77777777" w:rsidR="00BB518C" w:rsidRDefault="00BB518C" w:rsidP="00BB518C"/>
    <w:p w14:paraId="3993450F" w14:textId="77777777" w:rsidR="00BB518C" w:rsidRDefault="00BB518C" w:rsidP="00BB518C">
      <w:pPr>
        <w:rPr>
          <w:b/>
          <w:bCs/>
          <w:sz w:val="26"/>
          <w:szCs w:val="26"/>
          <w:u w:val="single"/>
        </w:rPr>
      </w:pPr>
      <w:r>
        <w:rPr>
          <w:b/>
          <w:bCs/>
          <w:sz w:val="26"/>
          <w:szCs w:val="26"/>
          <w:u w:val="single"/>
        </w:rPr>
        <w:t>Notes:</w:t>
      </w:r>
    </w:p>
    <w:p w14:paraId="61CD3467" w14:textId="77777777" w:rsidR="00BB518C" w:rsidRPr="00697E9D" w:rsidRDefault="00BB518C" w:rsidP="00BB518C">
      <w:pPr>
        <w:numPr>
          <w:ilvl w:val="0"/>
          <w:numId w:val="1"/>
        </w:numPr>
        <w:spacing w:before="86"/>
      </w:pPr>
      <w:r>
        <w:t>Tr</w:t>
      </w:r>
      <w:r w:rsidRPr="00697E9D">
        <w:t xml:space="preserve">iggers are defined on a single table in </w:t>
      </w:r>
      <w:r>
        <w:t>PostgreSQL</w:t>
      </w:r>
      <w:r w:rsidRPr="00697E9D">
        <w:t>.</w:t>
      </w:r>
    </w:p>
    <w:p w14:paraId="18603919" w14:textId="77777777" w:rsidR="00BB518C" w:rsidRDefault="00BB518C" w:rsidP="00BB518C">
      <w:pPr>
        <w:numPr>
          <w:ilvl w:val="0"/>
          <w:numId w:val="1"/>
        </w:numPr>
        <w:spacing w:before="86"/>
      </w:pPr>
      <w:r>
        <w:t>With the “</w:t>
      </w:r>
      <w:r>
        <w:rPr>
          <w:i/>
          <w:iCs/>
        </w:rPr>
        <w:t>for each row</w:t>
      </w:r>
      <w:r>
        <w:t xml:space="preserve">” option, the trigger is row-level. In this mode, there are 2 special variables </w:t>
      </w:r>
      <w:r w:rsidRPr="00B36B0C">
        <w:rPr>
          <w:b/>
        </w:rPr>
        <w:t>new</w:t>
      </w:r>
      <w:r>
        <w:t xml:space="preserve"> and </w:t>
      </w:r>
      <w:r>
        <w:rPr>
          <w:b/>
          <w:bCs/>
        </w:rPr>
        <w:t>old</w:t>
      </w:r>
      <w:r>
        <w:t xml:space="preserve"> to refer to new and old tuples, respectively. </w:t>
      </w:r>
    </w:p>
    <w:p w14:paraId="3E7B3A37" w14:textId="77777777" w:rsidR="00BB518C" w:rsidRDefault="00BB518C" w:rsidP="00BB518C">
      <w:pPr>
        <w:spacing w:before="86"/>
      </w:pPr>
    </w:p>
    <w:p w14:paraId="18752A6C" w14:textId="77777777" w:rsidR="00BB518C" w:rsidRDefault="00BB518C" w:rsidP="00BB518C">
      <w:pPr>
        <w:spacing w:before="86"/>
      </w:pPr>
    </w:p>
    <w:tbl>
      <w:tblPr>
        <w:tblStyle w:val="TableGrid"/>
        <w:tblW w:w="0" w:type="auto"/>
        <w:tblLook w:val="04A0" w:firstRow="1" w:lastRow="0" w:firstColumn="1" w:lastColumn="0" w:noHBand="0" w:noVBand="1"/>
      </w:tblPr>
      <w:tblGrid>
        <w:gridCol w:w="1728"/>
        <w:gridCol w:w="3870"/>
        <w:gridCol w:w="4842"/>
      </w:tblGrid>
      <w:tr w:rsidR="00BB518C" w14:paraId="4415AC18" w14:textId="77777777" w:rsidTr="00814F4F">
        <w:tc>
          <w:tcPr>
            <w:tcW w:w="1728" w:type="dxa"/>
          </w:tcPr>
          <w:p w14:paraId="61E92DED" w14:textId="77777777" w:rsidR="00BB518C" w:rsidRPr="007A6699" w:rsidRDefault="00BB518C" w:rsidP="00814F4F">
            <w:pPr>
              <w:spacing w:before="86"/>
              <w:rPr>
                <w:b/>
                <w:bCs/>
              </w:rPr>
            </w:pPr>
          </w:p>
        </w:tc>
        <w:tc>
          <w:tcPr>
            <w:tcW w:w="3870" w:type="dxa"/>
          </w:tcPr>
          <w:p w14:paraId="4993BBE2" w14:textId="77777777" w:rsidR="00BB518C" w:rsidRPr="007A6699" w:rsidRDefault="00BB518C" w:rsidP="00814F4F">
            <w:pPr>
              <w:spacing w:before="86"/>
              <w:rPr>
                <w:b/>
                <w:bCs/>
                <w:i/>
                <w:iCs/>
              </w:rPr>
            </w:pPr>
            <w:r w:rsidRPr="007A6699">
              <w:rPr>
                <w:b/>
                <w:bCs/>
                <w:i/>
                <w:iCs/>
              </w:rPr>
              <w:t>Old</w:t>
            </w:r>
          </w:p>
        </w:tc>
        <w:tc>
          <w:tcPr>
            <w:tcW w:w="4842" w:type="dxa"/>
          </w:tcPr>
          <w:p w14:paraId="439B9E53" w14:textId="77777777" w:rsidR="00BB518C" w:rsidRPr="007A6699" w:rsidRDefault="00BB518C" w:rsidP="00814F4F">
            <w:pPr>
              <w:spacing w:before="86"/>
              <w:rPr>
                <w:b/>
                <w:bCs/>
                <w:i/>
                <w:iCs/>
              </w:rPr>
            </w:pPr>
            <w:r w:rsidRPr="007A6699">
              <w:rPr>
                <w:b/>
                <w:bCs/>
                <w:i/>
                <w:iCs/>
              </w:rPr>
              <w:t>New</w:t>
            </w:r>
          </w:p>
        </w:tc>
      </w:tr>
      <w:tr w:rsidR="00BB518C" w14:paraId="65EC6FE0" w14:textId="77777777" w:rsidTr="00814F4F">
        <w:tc>
          <w:tcPr>
            <w:tcW w:w="1728" w:type="dxa"/>
          </w:tcPr>
          <w:p w14:paraId="0E77FBAC" w14:textId="77777777" w:rsidR="00BB518C" w:rsidRPr="007A6699" w:rsidRDefault="00BB518C" w:rsidP="00814F4F">
            <w:pPr>
              <w:spacing w:before="86"/>
              <w:rPr>
                <w:b/>
                <w:bCs/>
              </w:rPr>
            </w:pPr>
            <w:r w:rsidRPr="007A6699">
              <w:rPr>
                <w:b/>
                <w:bCs/>
              </w:rPr>
              <w:t>INSERT</w:t>
            </w:r>
          </w:p>
        </w:tc>
        <w:tc>
          <w:tcPr>
            <w:tcW w:w="3870" w:type="dxa"/>
          </w:tcPr>
          <w:p w14:paraId="2BFEBEFE" w14:textId="77777777" w:rsidR="00BB518C" w:rsidRDefault="00BB518C" w:rsidP="00814F4F">
            <w:pPr>
              <w:spacing w:before="86"/>
            </w:pPr>
            <w:r>
              <w:t>No values (null)</w:t>
            </w:r>
          </w:p>
        </w:tc>
        <w:tc>
          <w:tcPr>
            <w:tcW w:w="4842" w:type="dxa"/>
          </w:tcPr>
          <w:p w14:paraId="66F1D104" w14:textId="77777777" w:rsidR="00BB518C" w:rsidRDefault="00BB518C" w:rsidP="00814F4F">
            <w:pPr>
              <w:spacing w:before="86"/>
            </w:pPr>
            <w:r>
              <w:t>Has the recently inserted tuple values</w:t>
            </w:r>
          </w:p>
        </w:tc>
      </w:tr>
      <w:tr w:rsidR="00BB518C" w14:paraId="0A9C15AF" w14:textId="77777777" w:rsidTr="00814F4F">
        <w:tc>
          <w:tcPr>
            <w:tcW w:w="1728" w:type="dxa"/>
          </w:tcPr>
          <w:p w14:paraId="3A8CD405" w14:textId="77777777" w:rsidR="00BB518C" w:rsidRPr="007A6699" w:rsidRDefault="00BB518C" w:rsidP="00814F4F">
            <w:pPr>
              <w:spacing w:before="86"/>
              <w:rPr>
                <w:b/>
                <w:bCs/>
              </w:rPr>
            </w:pPr>
            <w:r w:rsidRPr="007A6699">
              <w:rPr>
                <w:b/>
                <w:bCs/>
              </w:rPr>
              <w:t>DELETE</w:t>
            </w:r>
          </w:p>
        </w:tc>
        <w:tc>
          <w:tcPr>
            <w:tcW w:w="3870" w:type="dxa"/>
          </w:tcPr>
          <w:p w14:paraId="47AE9005" w14:textId="77777777" w:rsidR="00BB518C" w:rsidRDefault="00BB518C" w:rsidP="00814F4F">
            <w:pPr>
              <w:spacing w:before="86"/>
            </w:pPr>
            <w:r>
              <w:t>Has the recently deleted tuple values</w:t>
            </w:r>
          </w:p>
        </w:tc>
        <w:tc>
          <w:tcPr>
            <w:tcW w:w="4842" w:type="dxa"/>
          </w:tcPr>
          <w:p w14:paraId="0ED7DF3E" w14:textId="77777777" w:rsidR="00BB518C" w:rsidRDefault="00BB518C" w:rsidP="00814F4F">
            <w:pPr>
              <w:spacing w:before="86"/>
            </w:pPr>
            <w:r>
              <w:t>No values (null)</w:t>
            </w:r>
          </w:p>
        </w:tc>
      </w:tr>
      <w:tr w:rsidR="00BB518C" w14:paraId="5380518A" w14:textId="77777777" w:rsidTr="00814F4F">
        <w:tc>
          <w:tcPr>
            <w:tcW w:w="1728" w:type="dxa"/>
          </w:tcPr>
          <w:p w14:paraId="20F88AFB" w14:textId="77777777" w:rsidR="00BB518C" w:rsidRPr="007A6699" w:rsidRDefault="00BB518C" w:rsidP="00814F4F">
            <w:pPr>
              <w:spacing w:before="86"/>
              <w:rPr>
                <w:b/>
                <w:bCs/>
              </w:rPr>
            </w:pPr>
            <w:r w:rsidRPr="007A6699">
              <w:rPr>
                <w:b/>
                <w:bCs/>
              </w:rPr>
              <w:t>UPDATE</w:t>
            </w:r>
          </w:p>
        </w:tc>
        <w:tc>
          <w:tcPr>
            <w:tcW w:w="3870" w:type="dxa"/>
          </w:tcPr>
          <w:p w14:paraId="79F87FB2" w14:textId="77777777" w:rsidR="00BB518C" w:rsidRDefault="00BB518C" w:rsidP="00814F4F">
            <w:pPr>
              <w:spacing w:before="86"/>
            </w:pPr>
            <w:r>
              <w:t>Has the values before UPDATE</w:t>
            </w:r>
          </w:p>
        </w:tc>
        <w:tc>
          <w:tcPr>
            <w:tcW w:w="4842" w:type="dxa"/>
          </w:tcPr>
          <w:p w14:paraId="4D47B890" w14:textId="77777777" w:rsidR="00BB518C" w:rsidRDefault="00BB518C" w:rsidP="00814F4F">
            <w:pPr>
              <w:spacing w:before="86"/>
            </w:pPr>
            <w:r>
              <w:t>Has the values after UPDATE</w:t>
            </w:r>
          </w:p>
        </w:tc>
      </w:tr>
    </w:tbl>
    <w:p w14:paraId="7CC5042E" w14:textId="77777777" w:rsidR="00BB518C" w:rsidRDefault="00BB518C" w:rsidP="00BB518C">
      <w:pPr>
        <w:spacing w:before="86"/>
      </w:pPr>
    </w:p>
    <w:p w14:paraId="2D3E4BE1" w14:textId="77777777" w:rsidR="00BB518C" w:rsidRDefault="00BB518C" w:rsidP="00BB518C">
      <w:pPr>
        <w:spacing w:before="86"/>
      </w:pPr>
    </w:p>
    <w:p w14:paraId="49F1B142" w14:textId="77777777" w:rsidR="00BB518C" w:rsidRDefault="00BB518C" w:rsidP="00BB518C">
      <w:pPr>
        <w:spacing w:before="86"/>
      </w:pPr>
    </w:p>
    <w:p w14:paraId="582A057F" w14:textId="77777777" w:rsidR="00BB518C" w:rsidRDefault="00BB518C" w:rsidP="00BB518C">
      <w:pPr>
        <w:spacing w:before="86"/>
      </w:pPr>
    </w:p>
    <w:p w14:paraId="5F21AEC7" w14:textId="77777777" w:rsidR="00BB518C" w:rsidRDefault="00BB518C" w:rsidP="00BB518C">
      <w:pPr>
        <w:spacing w:before="86"/>
      </w:pPr>
    </w:p>
    <w:p w14:paraId="2A3AF9BC" w14:textId="77777777" w:rsidR="00BB518C" w:rsidRDefault="00BB518C" w:rsidP="00BB518C">
      <w:pPr>
        <w:numPr>
          <w:ilvl w:val="0"/>
          <w:numId w:val="1"/>
        </w:numPr>
        <w:spacing w:before="86"/>
      </w:pPr>
      <w:r>
        <w:t xml:space="preserve">If “for each row” is not specified, then the trigger is a statement trigger- i.e., the trigger is fired only once, when the triggering event is met, if the optional trigger constraint is met. </w:t>
      </w:r>
    </w:p>
    <w:p w14:paraId="338B7B49" w14:textId="77777777" w:rsidR="00BB518C" w:rsidRDefault="00BB518C" w:rsidP="00BB518C">
      <w:pPr>
        <w:numPr>
          <w:ilvl w:val="0"/>
          <w:numId w:val="1"/>
        </w:numPr>
        <w:spacing w:before="86"/>
      </w:pPr>
      <w:r>
        <w:t>The statements in the trigger function need to be properly ended with “</w:t>
      </w:r>
      <w:r>
        <w:rPr>
          <w:b/>
          <w:bCs/>
        </w:rPr>
        <w:t>;</w:t>
      </w:r>
      <w:r>
        <w:t>”</w:t>
      </w:r>
    </w:p>
    <w:p w14:paraId="09057F22" w14:textId="77777777" w:rsidR="00BB518C" w:rsidRDefault="00BB518C" w:rsidP="00BB518C">
      <w:pPr>
        <w:numPr>
          <w:ilvl w:val="0"/>
          <w:numId w:val="1"/>
        </w:numPr>
        <w:spacing w:before="86"/>
      </w:pPr>
      <w:r>
        <w:t>Row level triggers return a record/row value or null:</w:t>
      </w:r>
    </w:p>
    <w:p w14:paraId="32EAE623" w14:textId="77777777" w:rsidR="00BB518C" w:rsidRDefault="00BB518C" w:rsidP="00BB518C">
      <w:pPr>
        <w:spacing w:before="86"/>
      </w:pPr>
    </w:p>
    <w:tbl>
      <w:tblPr>
        <w:tblStyle w:val="TableGrid"/>
        <w:tblW w:w="0" w:type="auto"/>
        <w:tblLook w:val="04A0" w:firstRow="1" w:lastRow="0" w:firstColumn="1" w:lastColumn="0" w:noHBand="0" w:noVBand="1"/>
      </w:tblPr>
      <w:tblGrid>
        <w:gridCol w:w="3480"/>
        <w:gridCol w:w="3480"/>
        <w:gridCol w:w="3480"/>
      </w:tblGrid>
      <w:tr w:rsidR="00BB518C" w14:paraId="5BD9DED7" w14:textId="77777777" w:rsidTr="00814F4F">
        <w:tc>
          <w:tcPr>
            <w:tcW w:w="3480" w:type="dxa"/>
          </w:tcPr>
          <w:p w14:paraId="788B9BB0" w14:textId="77777777" w:rsidR="00BB518C" w:rsidRDefault="00BB518C" w:rsidP="00814F4F">
            <w:pPr>
              <w:spacing w:before="86"/>
            </w:pPr>
          </w:p>
        </w:tc>
        <w:tc>
          <w:tcPr>
            <w:tcW w:w="3480" w:type="dxa"/>
          </w:tcPr>
          <w:p w14:paraId="1EE09A03" w14:textId="77777777" w:rsidR="00BB518C" w:rsidRDefault="00BB518C" w:rsidP="00814F4F">
            <w:pPr>
              <w:spacing w:before="86"/>
            </w:pPr>
            <w:r>
              <w:t>AFTER</w:t>
            </w:r>
          </w:p>
        </w:tc>
        <w:tc>
          <w:tcPr>
            <w:tcW w:w="3480" w:type="dxa"/>
          </w:tcPr>
          <w:p w14:paraId="29812E4C" w14:textId="77777777" w:rsidR="00BB518C" w:rsidRDefault="00BB518C" w:rsidP="00814F4F">
            <w:pPr>
              <w:spacing w:before="86"/>
            </w:pPr>
            <w:r>
              <w:t>BEFORE</w:t>
            </w:r>
          </w:p>
        </w:tc>
      </w:tr>
      <w:tr w:rsidR="00BB518C" w14:paraId="1F4FFA1D" w14:textId="77777777" w:rsidTr="00814F4F">
        <w:tc>
          <w:tcPr>
            <w:tcW w:w="3480" w:type="dxa"/>
          </w:tcPr>
          <w:p w14:paraId="5046D803" w14:textId="77777777" w:rsidR="00BB518C" w:rsidRDefault="00BB518C" w:rsidP="00814F4F">
            <w:pPr>
              <w:spacing w:before="86"/>
            </w:pPr>
            <w:r>
              <w:t>INSERT</w:t>
            </w:r>
          </w:p>
        </w:tc>
        <w:tc>
          <w:tcPr>
            <w:tcW w:w="3480" w:type="dxa"/>
          </w:tcPr>
          <w:p w14:paraId="48D9D93C" w14:textId="77777777" w:rsidR="00BB518C" w:rsidRDefault="00BB518C" w:rsidP="00814F4F">
            <w:pPr>
              <w:spacing w:before="86"/>
            </w:pPr>
            <w:r>
              <w:t>Ignored</w:t>
            </w:r>
          </w:p>
        </w:tc>
        <w:tc>
          <w:tcPr>
            <w:tcW w:w="3480" w:type="dxa"/>
          </w:tcPr>
          <w:p w14:paraId="686FAD15" w14:textId="77777777" w:rsidR="00BB518C" w:rsidRDefault="00BB518C" w:rsidP="00814F4F">
            <w:pPr>
              <w:spacing w:before="86"/>
            </w:pPr>
            <w:r>
              <w:t>new</w:t>
            </w:r>
          </w:p>
        </w:tc>
      </w:tr>
      <w:tr w:rsidR="00BB518C" w14:paraId="7BB60D58" w14:textId="77777777" w:rsidTr="00814F4F">
        <w:tc>
          <w:tcPr>
            <w:tcW w:w="3480" w:type="dxa"/>
          </w:tcPr>
          <w:p w14:paraId="5A3AEB32" w14:textId="77777777" w:rsidR="00BB518C" w:rsidRDefault="00BB518C" w:rsidP="00814F4F">
            <w:pPr>
              <w:spacing w:before="86"/>
            </w:pPr>
            <w:r>
              <w:t>DELETE</w:t>
            </w:r>
          </w:p>
        </w:tc>
        <w:tc>
          <w:tcPr>
            <w:tcW w:w="3480" w:type="dxa"/>
          </w:tcPr>
          <w:p w14:paraId="215DD401" w14:textId="77777777" w:rsidR="00BB518C" w:rsidRDefault="00BB518C" w:rsidP="00814F4F">
            <w:pPr>
              <w:spacing w:before="86"/>
            </w:pPr>
            <w:r>
              <w:t>Ignored</w:t>
            </w:r>
          </w:p>
        </w:tc>
        <w:tc>
          <w:tcPr>
            <w:tcW w:w="3480" w:type="dxa"/>
          </w:tcPr>
          <w:p w14:paraId="279AE0FD" w14:textId="77777777" w:rsidR="00BB518C" w:rsidRDefault="00BB518C" w:rsidP="00814F4F">
            <w:pPr>
              <w:spacing w:before="86"/>
            </w:pPr>
            <w:r>
              <w:t>old (non null to continue)</w:t>
            </w:r>
          </w:p>
        </w:tc>
      </w:tr>
      <w:tr w:rsidR="00BB518C" w14:paraId="70D49D02" w14:textId="77777777" w:rsidTr="00814F4F">
        <w:tc>
          <w:tcPr>
            <w:tcW w:w="3480" w:type="dxa"/>
          </w:tcPr>
          <w:p w14:paraId="122AD518" w14:textId="77777777" w:rsidR="00BB518C" w:rsidRDefault="00BB518C" w:rsidP="00814F4F">
            <w:pPr>
              <w:spacing w:before="86"/>
            </w:pPr>
            <w:r>
              <w:t>UPDATE</w:t>
            </w:r>
          </w:p>
        </w:tc>
        <w:tc>
          <w:tcPr>
            <w:tcW w:w="3480" w:type="dxa"/>
          </w:tcPr>
          <w:p w14:paraId="103DB165" w14:textId="77777777" w:rsidR="00BB518C" w:rsidRDefault="00BB518C" w:rsidP="00814F4F">
            <w:pPr>
              <w:spacing w:before="86"/>
            </w:pPr>
            <w:r>
              <w:t>Ignored</w:t>
            </w:r>
          </w:p>
        </w:tc>
        <w:tc>
          <w:tcPr>
            <w:tcW w:w="3480" w:type="dxa"/>
          </w:tcPr>
          <w:p w14:paraId="29CB2198" w14:textId="77777777" w:rsidR="00BB518C" w:rsidRDefault="00BB518C" w:rsidP="00814F4F">
            <w:pPr>
              <w:spacing w:before="86"/>
            </w:pPr>
            <w:r>
              <w:t>new</w:t>
            </w:r>
          </w:p>
        </w:tc>
      </w:tr>
    </w:tbl>
    <w:p w14:paraId="279838EF" w14:textId="77777777" w:rsidR="00BB518C" w:rsidRDefault="00BB518C" w:rsidP="00BB518C">
      <w:pPr>
        <w:spacing w:before="86"/>
      </w:pPr>
    </w:p>
    <w:p w14:paraId="15CCEF2F" w14:textId="77777777" w:rsidR="00BB518C" w:rsidRPr="009515C4" w:rsidRDefault="00BB518C" w:rsidP="00BB518C">
      <w:pPr>
        <w:numPr>
          <w:ilvl w:val="0"/>
          <w:numId w:val="1"/>
        </w:numPr>
        <w:suppressAutoHyphens w:val="0"/>
        <w:spacing w:before="86"/>
        <w:rPr>
          <w:sz w:val="28"/>
          <w:szCs w:val="28"/>
          <w:u w:val="single"/>
        </w:rPr>
      </w:pPr>
      <w:r w:rsidRPr="007E63BB">
        <w:t>PL/SQL</w:t>
      </w:r>
      <w:r w:rsidRPr="00E5720F">
        <w:t xml:space="preserve"> is SQL enhanced with control statement like any high-level programming languages. Examples include: If-Then-Else, Loops, etc. </w:t>
      </w:r>
      <w:r>
        <w:t>PLpgSQL is a PostgreSQL implementation of the PLSQL standard.</w:t>
      </w:r>
    </w:p>
    <w:p w14:paraId="7200A70D" w14:textId="77777777" w:rsidR="00BB518C" w:rsidRDefault="00BB518C" w:rsidP="00BB518C">
      <w:pPr>
        <w:suppressAutoHyphens w:val="0"/>
        <w:spacing w:before="86"/>
      </w:pPr>
    </w:p>
    <w:p w14:paraId="1E159AC8" w14:textId="77777777" w:rsidR="00BB518C" w:rsidRDefault="00BB518C" w:rsidP="00BB518C">
      <w:pPr>
        <w:suppressAutoHyphens w:val="0"/>
        <w:spacing w:before="86"/>
      </w:pPr>
    </w:p>
    <w:p w14:paraId="3DDFA447" w14:textId="77777777" w:rsidR="00BB518C" w:rsidRDefault="00BB518C" w:rsidP="00BB518C">
      <w:pPr>
        <w:rPr>
          <w:sz w:val="28"/>
          <w:szCs w:val="28"/>
          <w:u w:val="single"/>
        </w:rPr>
      </w:pPr>
      <w:r>
        <w:rPr>
          <w:sz w:val="28"/>
          <w:szCs w:val="28"/>
          <w:u w:val="single"/>
        </w:rPr>
        <w:t>Part 1: Triggers</w:t>
      </w:r>
    </w:p>
    <w:p w14:paraId="47AE056B" w14:textId="77777777" w:rsidR="00BB518C" w:rsidRDefault="00BB518C" w:rsidP="00BB518C"/>
    <w:p w14:paraId="7A12BA9A" w14:textId="77777777" w:rsidR="00BB518C" w:rsidRDefault="00BB518C" w:rsidP="00BB518C">
      <w:pPr>
        <w:numPr>
          <w:ilvl w:val="0"/>
          <w:numId w:val="13"/>
        </w:numPr>
      </w:pPr>
      <w:r>
        <w:t xml:space="preserve">Create a trigger </w:t>
      </w:r>
      <w:r w:rsidRPr="00404CAD">
        <w:t>upon inserting a tuple into the table customer, it makes sure that the name is in upper cases.</w:t>
      </w:r>
    </w:p>
    <w:p w14:paraId="3B8D92E4" w14:textId="77777777" w:rsidR="00BB518C" w:rsidRDefault="00BB518C" w:rsidP="00BB518C">
      <w:pPr>
        <w:ind w:left="720"/>
      </w:pPr>
    </w:p>
    <w:p w14:paraId="414912DD" w14:textId="77777777" w:rsidR="00BB518C" w:rsidRPr="004B5FAC" w:rsidRDefault="00BB518C" w:rsidP="00BB518C">
      <w:pPr>
        <w:ind w:left="720"/>
        <w:rPr>
          <w:rFonts w:ascii="Menlo" w:hAnsi="Menlo" w:cs="Menlo"/>
          <w:b/>
          <w:bCs/>
          <w:color w:val="000080"/>
          <w:sz w:val="22"/>
          <w:szCs w:val="22"/>
          <w:lang w:eastAsia="en-US"/>
        </w:rPr>
      </w:pPr>
      <w:r w:rsidRPr="004B5FAC">
        <w:rPr>
          <w:rFonts w:ascii="Menlo" w:hAnsi="Menlo" w:cs="Menlo"/>
          <w:b/>
          <w:bCs/>
          <w:color w:val="000080"/>
          <w:sz w:val="22"/>
          <w:szCs w:val="22"/>
          <w:lang w:eastAsia="en-US"/>
        </w:rPr>
        <w:t xml:space="preserve">create or replace function </w:t>
      </w:r>
      <w:r w:rsidRPr="004B5FAC">
        <w:rPr>
          <w:rFonts w:ascii="Menlo" w:hAnsi="Menlo" w:cs="Menlo"/>
          <w:i/>
          <w:iCs/>
          <w:color w:val="000000"/>
          <w:sz w:val="22"/>
          <w:szCs w:val="22"/>
          <w:lang w:eastAsia="en-US"/>
        </w:rPr>
        <w:t>before_insert_on_customer()</w:t>
      </w:r>
      <w:r w:rsidRPr="004B5FAC">
        <w:rPr>
          <w:rFonts w:ascii="Menlo" w:hAnsi="Menlo" w:cs="Menlo"/>
          <w:i/>
          <w:iCs/>
          <w:color w:val="000000"/>
          <w:sz w:val="22"/>
          <w:szCs w:val="22"/>
          <w:lang w:eastAsia="en-US"/>
        </w:rPr>
        <w:br/>
      </w:r>
      <w:r w:rsidRPr="004B5FAC">
        <w:rPr>
          <w:rFonts w:ascii="Menlo" w:hAnsi="Menlo" w:cs="Menlo"/>
          <w:b/>
          <w:bCs/>
          <w:color w:val="000080"/>
          <w:sz w:val="22"/>
          <w:szCs w:val="22"/>
          <w:lang w:eastAsia="en-US"/>
        </w:rPr>
        <w:t>returns trigger</w:t>
      </w:r>
    </w:p>
    <w:p w14:paraId="2B65808D" w14:textId="77777777" w:rsidR="00BB518C" w:rsidRDefault="00BB518C" w:rsidP="00BB518C">
      <w:pPr>
        <w:ind w:left="720"/>
        <w:rPr>
          <w:rFonts w:ascii="Menlo" w:hAnsi="Menlo" w:cs="Menlo"/>
          <w:b/>
          <w:bCs/>
          <w:color w:val="000080"/>
          <w:sz w:val="22"/>
          <w:szCs w:val="22"/>
          <w:lang w:eastAsia="en-US"/>
        </w:rPr>
      </w:pPr>
      <w:r w:rsidRPr="004B5FAC">
        <w:rPr>
          <w:rFonts w:ascii="Menlo" w:hAnsi="Menlo" w:cs="Menlo"/>
          <w:b/>
          <w:bCs/>
          <w:color w:val="000080"/>
          <w:sz w:val="22"/>
          <w:szCs w:val="22"/>
          <w:lang w:eastAsia="en-US"/>
        </w:rPr>
        <w:t xml:space="preserve">as </w:t>
      </w:r>
      <w:r w:rsidRPr="004B5FAC">
        <w:rPr>
          <w:rFonts w:ascii="Menlo" w:hAnsi="Menlo" w:cs="Menlo"/>
          <w:b/>
          <w:bCs/>
          <w:color w:val="008000"/>
          <w:sz w:val="22"/>
          <w:szCs w:val="22"/>
          <w:lang w:eastAsia="en-US"/>
        </w:rPr>
        <w:t>$$</w:t>
      </w:r>
      <w:r w:rsidRPr="004B5FAC">
        <w:rPr>
          <w:rFonts w:ascii="Menlo" w:hAnsi="Menlo" w:cs="Menlo"/>
          <w:b/>
          <w:bCs/>
          <w:color w:val="008000"/>
          <w:sz w:val="22"/>
          <w:szCs w:val="22"/>
          <w:lang w:eastAsia="en-US"/>
        </w:rPr>
        <w:br/>
      </w:r>
      <w:r w:rsidRPr="004B5FAC">
        <w:rPr>
          <w:rFonts w:ascii="Menlo" w:hAnsi="Menlo" w:cs="Menlo"/>
          <w:b/>
          <w:bCs/>
          <w:color w:val="000080"/>
          <w:sz w:val="22"/>
          <w:szCs w:val="22"/>
          <w:lang w:eastAsia="en-US"/>
        </w:rPr>
        <w:t>begin</w:t>
      </w:r>
      <w:r w:rsidRPr="004B5FAC">
        <w:rPr>
          <w:rFonts w:ascii="Menlo" w:hAnsi="Menlo" w:cs="Menlo"/>
          <w:b/>
          <w:bCs/>
          <w:color w:val="000080"/>
          <w:sz w:val="22"/>
          <w:szCs w:val="22"/>
          <w:lang w:eastAsia="en-US"/>
        </w:rPr>
        <w:br/>
        <w:t xml:space="preserve">  new.</w:t>
      </w:r>
      <w:r w:rsidRPr="004B5FAC">
        <w:rPr>
          <w:rFonts w:ascii="Menlo" w:hAnsi="Menlo" w:cs="Menlo"/>
          <w:b/>
          <w:bCs/>
          <w:color w:val="660E7A"/>
          <w:sz w:val="22"/>
          <w:szCs w:val="22"/>
          <w:lang w:eastAsia="en-US"/>
        </w:rPr>
        <w:t xml:space="preserve">name </w:t>
      </w:r>
      <w:r w:rsidRPr="004B5FAC">
        <w:rPr>
          <w:rFonts w:ascii="Menlo" w:hAnsi="Menlo" w:cs="Menlo"/>
          <w:b/>
          <w:bCs/>
          <w:color w:val="000080"/>
          <w:sz w:val="22"/>
          <w:szCs w:val="22"/>
          <w:lang w:eastAsia="en-US"/>
        </w:rPr>
        <w:t>:= upper(new.</w:t>
      </w:r>
      <w:r w:rsidRPr="004B5FAC">
        <w:rPr>
          <w:rFonts w:ascii="Menlo" w:hAnsi="Menlo" w:cs="Menlo"/>
          <w:b/>
          <w:bCs/>
          <w:color w:val="660E7A"/>
          <w:sz w:val="22"/>
          <w:szCs w:val="22"/>
          <w:lang w:eastAsia="en-US"/>
        </w:rPr>
        <w:t>name</w:t>
      </w:r>
      <w:r w:rsidRPr="004B5FAC">
        <w:rPr>
          <w:rFonts w:ascii="Menlo" w:hAnsi="Menlo" w:cs="Menlo"/>
          <w:b/>
          <w:bCs/>
          <w:color w:val="000080"/>
          <w:sz w:val="22"/>
          <w:szCs w:val="22"/>
          <w:lang w:eastAsia="en-US"/>
        </w:rPr>
        <w:t>);</w:t>
      </w:r>
    </w:p>
    <w:p w14:paraId="70017A03" w14:textId="77777777" w:rsidR="00BB518C" w:rsidRPr="004B5FAC" w:rsidRDefault="00BB518C" w:rsidP="00BB518C">
      <w:pPr>
        <w:ind w:left="720"/>
        <w:rPr>
          <w:rFonts w:ascii="Menlo" w:hAnsi="Menlo" w:cs="Menlo"/>
          <w:color w:val="000000"/>
          <w:sz w:val="22"/>
          <w:szCs w:val="22"/>
          <w:lang w:eastAsia="zh-CN"/>
        </w:rPr>
      </w:pPr>
      <w:r w:rsidRPr="004B5FAC">
        <w:rPr>
          <w:rFonts w:ascii="Menlo" w:hAnsi="Menlo" w:cs="Menlo"/>
          <w:b/>
          <w:bCs/>
          <w:color w:val="000080"/>
          <w:sz w:val="22"/>
          <w:szCs w:val="22"/>
          <w:lang w:eastAsia="en-US"/>
        </w:rPr>
        <w:br/>
        <w:t xml:space="preserve">  return new;</w:t>
      </w:r>
      <w:r w:rsidRPr="004B5FAC">
        <w:rPr>
          <w:rFonts w:ascii="Menlo" w:hAnsi="Menlo" w:cs="Menlo"/>
          <w:b/>
          <w:bCs/>
          <w:color w:val="000080"/>
          <w:sz w:val="22"/>
          <w:szCs w:val="22"/>
          <w:lang w:eastAsia="en-US"/>
        </w:rPr>
        <w:br/>
        <w:t>end</w:t>
      </w:r>
      <w:r>
        <w:rPr>
          <w:rFonts w:ascii="Menlo" w:hAnsi="Menlo" w:cs="Menlo"/>
          <w:b/>
          <w:bCs/>
          <w:color w:val="000080"/>
          <w:sz w:val="22"/>
          <w:szCs w:val="22"/>
          <w:lang w:eastAsia="en-US"/>
        </w:rPr>
        <w:t>;</w:t>
      </w:r>
      <w:r w:rsidRPr="004B5FAC">
        <w:rPr>
          <w:rFonts w:ascii="Menlo" w:hAnsi="Menlo" w:cs="Menlo"/>
          <w:b/>
          <w:bCs/>
          <w:color w:val="000080"/>
          <w:sz w:val="22"/>
          <w:szCs w:val="22"/>
          <w:lang w:eastAsia="en-US"/>
        </w:rPr>
        <w:br/>
      </w:r>
      <w:r w:rsidRPr="004B5FAC">
        <w:rPr>
          <w:rFonts w:ascii="Menlo" w:hAnsi="Menlo" w:cs="Menlo"/>
          <w:b/>
          <w:bCs/>
          <w:color w:val="008000"/>
          <w:sz w:val="22"/>
          <w:szCs w:val="22"/>
        </w:rPr>
        <w:t xml:space="preserve">$$ </w:t>
      </w:r>
      <w:r w:rsidRPr="004B5FAC">
        <w:rPr>
          <w:rFonts w:ascii="Menlo" w:hAnsi="Menlo" w:cs="Menlo"/>
          <w:b/>
          <w:bCs/>
          <w:color w:val="000080"/>
          <w:sz w:val="22"/>
          <w:szCs w:val="22"/>
        </w:rPr>
        <w:t xml:space="preserve">language </w:t>
      </w:r>
      <w:r w:rsidRPr="004B5FAC">
        <w:rPr>
          <w:rFonts w:ascii="Menlo" w:hAnsi="Menlo" w:cs="Menlo"/>
          <w:color w:val="000000"/>
          <w:sz w:val="22"/>
          <w:szCs w:val="22"/>
        </w:rPr>
        <w:t>plpgsql;</w:t>
      </w:r>
    </w:p>
    <w:p w14:paraId="03B2A84D" w14:textId="77777777" w:rsidR="00BB518C" w:rsidRPr="004B5FAC" w:rsidRDefault="00BB518C" w:rsidP="00BB518C">
      <w:pPr>
        <w:rPr>
          <w:rFonts w:ascii="Menlo" w:hAnsi="Menlo" w:cs="Menlo"/>
          <w:sz w:val="22"/>
          <w:szCs w:val="22"/>
        </w:rPr>
      </w:pPr>
    </w:p>
    <w:p w14:paraId="77EF31F7" w14:textId="77777777" w:rsidR="00BB518C" w:rsidRPr="004B5FAC" w:rsidRDefault="00BB518C" w:rsidP="00BB518C">
      <w:pPr>
        <w:ind w:firstLine="720"/>
        <w:rPr>
          <w:rFonts w:ascii="Menlo" w:hAnsi="Menlo" w:cs="Menlo"/>
          <w:sz w:val="22"/>
          <w:szCs w:val="22"/>
        </w:rPr>
      </w:pPr>
      <w:r w:rsidRPr="004B5FAC">
        <w:rPr>
          <w:rFonts w:ascii="Menlo" w:hAnsi="Menlo" w:cs="Menlo"/>
          <w:b/>
          <w:bCs/>
          <w:color w:val="000080"/>
          <w:sz w:val="22"/>
          <w:szCs w:val="22"/>
        </w:rPr>
        <w:t xml:space="preserve">drop trigger if exists </w:t>
      </w:r>
      <w:r w:rsidRPr="004B5FAC">
        <w:rPr>
          <w:rFonts w:ascii="Menlo" w:hAnsi="Menlo" w:cs="Menlo"/>
          <w:i/>
          <w:iCs/>
          <w:color w:val="000000"/>
          <w:sz w:val="22"/>
          <w:szCs w:val="22"/>
          <w:lang w:eastAsia="en-US"/>
        </w:rPr>
        <w:t xml:space="preserve">before_insert_on_customer </w:t>
      </w:r>
      <w:r w:rsidRPr="004B5FAC">
        <w:rPr>
          <w:rFonts w:ascii="Menlo" w:hAnsi="Menlo" w:cs="Menlo"/>
          <w:b/>
          <w:bCs/>
          <w:color w:val="000080"/>
          <w:sz w:val="22"/>
          <w:szCs w:val="22"/>
          <w:lang w:eastAsia="en-US"/>
        </w:rPr>
        <w:t xml:space="preserve">on </w:t>
      </w:r>
      <w:r w:rsidRPr="004B5FAC">
        <w:rPr>
          <w:rFonts w:ascii="Menlo" w:hAnsi="Menlo" w:cs="Menlo"/>
          <w:color w:val="000000"/>
          <w:sz w:val="22"/>
          <w:szCs w:val="22"/>
          <w:lang w:eastAsia="zh-CN"/>
        </w:rPr>
        <w:t>customer;</w:t>
      </w:r>
    </w:p>
    <w:p w14:paraId="2E5CC013" w14:textId="77777777" w:rsidR="00BB518C" w:rsidRPr="004B5FAC" w:rsidRDefault="00BB518C" w:rsidP="00BB518C">
      <w:pPr>
        <w:ind w:left="720"/>
        <w:rPr>
          <w:rFonts w:ascii="Menlo" w:hAnsi="Menlo" w:cs="Menlo"/>
          <w:i/>
          <w:iCs/>
          <w:color w:val="000000"/>
          <w:sz w:val="22"/>
          <w:szCs w:val="22"/>
          <w:lang w:eastAsia="en-US"/>
        </w:rPr>
      </w:pPr>
      <w:r w:rsidRPr="004B5FAC">
        <w:rPr>
          <w:rFonts w:ascii="Menlo" w:hAnsi="Menlo" w:cs="Menlo"/>
          <w:b/>
          <w:bCs/>
          <w:color w:val="000080"/>
          <w:sz w:val="22"/>
          <w:szCs w:val="22"/>
          <w:lang w:eastAsia="en-US"/>
        </w:rPr>
        <w:t xml:space="preserve">create trigger </w:t>
      </w:r>
      <w:r w:rsidRPr="004B5FAC">
        <w:rPr>
          <w:rFonts w:ascii="Menlo" w:hAnsi="Menlo" w:cs="Menlo"/>
          <w:i/>
          <w:iCs/>
          <w:color w:val="000000"/>
          <w:sz w:val="22"/>
          <w:szCs w:val="22"/>
          <w:lang w:eastAsia="en-US"/>
        </w:rPr>
        <w:t>before_insert_on_customer</w:t>
      </w:r>
      <w:r w:rsidRPr="004B5FAC">
        <w:rPr>
          <w:rFonts w:ascii="Menlo" w:hAnsi="Menlo" w:cs="Menlo"/>
          <w:b/>
          <w:bCs/>
          <w:color w:val="000080"/>
          <w:sz w:val="22"/>
          <w:szCs w:val="22"/>
          <w:lang w:eastAsia="en-US"/>
        </w:rPr>
        <w:br/>
        <w:t xml:space="preserve">before insert on </w:t>
      </w:r>
      <w:r w:rsidRPr="004B5FAC">
        <w:rPr>
          <w:rFonts w:ascii="Menlo" w:hAnsi="Menlo" w:cs="Menlo"/>
          <w:color w:val="000000"/>
          <w:sz w:val="22"/>
          <w:szCs w:val="22"/>
          <w:lang w:eastAsia="zh-CN"/>
        </w:rPr>
        <w:t>customer</w:t>
      </w:r>
      <w:r w:rsidRPr="004B5FAC">
        <w:rPr>
          <w:rFonts w:ascii="Menlo" w:hAnsi="Menlo" w:cs="Menlo"/>
          <w:color w:val="000000"/>
          <w:sz w:val="22"/>
          <w:szCs w:val="22"/>
          <w:lang w:eastAsia="zh-CN"/>
        </w:rPr>
        <w:br/>
      </w:r>
      <w:r w:rsidRPr="004B5FAC">
        <w:rPr>
          <w:rFonts w:ascii="Menlo" w:hAnsi="Menlo" w:cs="Menlo"/>
          <w:b/>
          <w:bCs/>
          <w:color w:val="000080"/>
          <w:sz w:val="22"/>
          <w:szCs w:val="22"/>
        </w:rPr>
        <w:t>for each row</w:t>
      </w:r>
      <w:r w:rsidRPr="004B5FAC">
        <w:rPr>
          <w:rFonts w:ascii="Menlo" w:hAnsi="Menlo" w:cs="Menlo"/>
          <w:b/>
          <w:bCs/>
          <w:color w:val="000080"/>
          <w:sz w:val="22"/>
          <w:szCs w:val="22"/>
        </w:rPr>
        <w:br/>
        <w:t xml:space="preserve">execute procedure </w:t>
      </w:r>
      <w:r w:rsidRPr="004B5FAC">
        <w:rPr>
          <w:rFonts w:ascii="Menlo" w:hAnsi="Menlo" w:cs="Menlo"/>
          <w:i/>
          <w:iCs/>
          <w:color w:val="000000"/>
          <w:sz w:val="22"/>
          <w:szCs w:val="22"/>
          <w:lang w:eastAsia="en-US"/>
        </w:rPr>
        <w:t>before_insert_on_customer();</w:t>
      </w:r>
    </w:p>
    <w:p w14:paraId="37416FBF" w14:textId="77777777" w:rsidR="00BB518C" w:rsidRDefault="00BB518C" w:rsidP="00BB518C"/>
    <w:p w14:paraId="6468B9DE" w14:textId="77777777" w:rsidR="00BB518C" w:rsidRDefault="00BB518C" w:rsidP="00BB518C">
      <w:pPr>
        <w:numPr>
          <w:ilvl w:val="0"/>
          <w:numId w:val="13"/>
        </w:numPr>
      </w:pPr>
      <w:r>
        <w:t>To test how the trigger works, insert a new tuple in customer with their name in lower case, and then check whether their name was altered by the trigger to be in upper case. An example tuple may be with values (</w:t>
      </w:r>
      <w:r w:rsidRPr="00274993">
        <w:t>'</w:t>
      </w:r>
      <w:r>
        <w:t>987654321</w:t>
      </w:r>
      <w:r w:rsidRPr="00274993">
        <w:t>',</w:t>
      </w:r>
      <w:r>
        <w:t xml:space="preserve"> </w:t>
      </w:r>
      <w:r w:rsidRPr="00274993">
        <w:t>'</w:t>
      </w:r>
      <w:r>
        <w:t>foo bar</w:t>
      </w:r>
      <w:r w:rsidRPr="00274993">
        <w:t>',</w:t>
      </w:r>
      <w:r>
        <w:t xml:space="preserve"> </w:t>
      </w:r>
      <w:r w:rsidRPr="00274993">
        <w:t>'</w:t>
      </w:r>
      <w:r w:rsidRPr="00EC2645">
        <w:t>555-535-3333</w:t>
      </w:r>
      <w:r w:rsidRPr="00274993">
        <w:t>', '</w:t>
      </w:r>
      <w:r>
        <w:t>0 walnut st</w:t>
      </w:r>
      <w:r w:rsidRPr="00274993">
        <w:t>',</w:t>
      </w:r>
      <w:r>
        <w:t xml:space="preserve"> 0</w:t>
      </w:r>
      <w:r w:rsidRPr="00274993">
        <w:t>)</w:t>
      </w:r>
      <w:r>
        <w:t>.</w:t>
      </w:r>
    </w:p>
    <w:p w14:paraId="20AF5E6E" w14:textId="77777777" w:rsidR="00BB518C" w:rsidRDefault="00BB518C" w:rsidP="00BB518C">
      <w:pPr>
        <w:ind w:left="720"/>
      </w:pPr>
    </w:p>
    <w:p w14:paraId="02C66134" w14:textId="77777777" w:rsidR="00BB518C" w:rsidRPr="004B5FAC" w:rsidRDefault="00BB518C" w:rsidP="00BB518C">
      <w:pPr>
        <w:ind w:left="720"/>
        <w:rPr>
          <w:sz w:val="22"/>
          <w:szCs w:val="22"/>
        </w:rPr>
      </w:pPr>
      <w:r w:rsidRPr="004B5FAC">
        <w:rPr>
          <w:rFonts w:ascii="Menlo" w:hAnsi="Menlo" w:cs="Menlo"/>
          <w:b/>
          <w:bCs/>
          <w:color w:val="000080"/>
          <w:sz w:val="22"/>
          <w:szCs w:val="22"/>
          <w:lang w:eastAsia="zh-CN"/>
        </w:rPr>
        <w:t>insert into customer values('987654321', 'foo bar', '555-535-333', '0 walnut st', 0);</w:t>
      </w:r>
    </w:p>
    <w:p w14:paraId="0F8BC70F" w14:textId="77777777" w:rsidR="00BB518C" w:rsidRDefault="00BB518C" w:rsidP="00BB518C"/>
    <w:p w14:paraId="006042A7" w14:textId="77777777" w:rsidR="00BB518C" w:rsidRDefault="00BB518C" w:rsidP="00BB518C"/>
    <w:p w14:paraId="07E9ADA1" w14:textId="77777777" w:rsidR="00BB518C" w:rsidRDefault="00BB518C" w:rsidP="00BB518C"/>
    <w:p w14:paraId="2AB6AC5E" w14:textId="77777777" w:rsidR="00BB518C" w:rsidRDefault="00BB518C" w:rsidP="00BB518C">
      <w:pPr>
        <w:numPr>
          <w:ilvl w:val="0"/>
          <w:numId w:val="13"/>
        </w:numPr>
      </w:pPr>
      <w:r>
        <w:lastRenderedPageBreak/>
        <w:t xml:space="preserve">Create a trigger that, when a customer opens new account (s), updates the corresponding num_accounts, to reflect the total number of accounts this customer has. </w:t>
      </w:r>
    </w:p>
    <w:p w14:paraId="3264F792" w14:textId="77777777" w:rsidR="00BB518C" w:rsidRDefault="00BB518C" w:rsidP="00BB518C"/>
    <w:p w14:paraId="667A5F79" w14:textId="77777777" w:rsidR="00BB518C" w:rsidRDefault="00BB518C" w:rsidP="00BB518C"/>
    <w:p w14:paraId="7FAD9113" w14:textId="77777777" w:rsidR="00BB518C" w:rsidRDefault="00BB518C" w:rsidP="00BB518C"/>
    <w:p w14:paraId="40A38A3A" w14:textId="77777777" w:rsidR="00BB518C" w:rsidRDefault="00BB518C" w:rsidP="00BB518C">
      <w:pPr>
        <w:numPr>
          <w:ilvl w:val="0"/>
          <w:numId w:val="13"/>
        </w:numPr>
      </w:pPr>
      <w:r>
        <w:t>To test how the trigger works, insert a new account for customer '123456789', then display the num_accounts of that customer. An example tuple may be with values (</w:t>
      </w:r>
      <w:r w:rsidRPr="00274993">
        <w:t>'333',</w:t>
      </w:r>
      <w:r>
        <w:t xml:space="preserve"> </w:t>
      </w:r>
      <w:r w:rsidRPr="00274993">
        <w:t>'123456789',</w:t>
      </w:r>
      <w:r>
        <w:t xml:space="preserve"> </w:t>
      </w:r>
      <w:r w:rsidRPr="00274993">
        <w:t>'1234', '2010</w:t>
      </w:r>
      <w:r>
        <w:t>-10-10</w:t>
      </w:r>
      <w:r w:rsidRPr="00274993">
        <w:t>', 300, null)</w:t>
      </w:r>
      <w:r>
        <w:t>.</w:t>
      </w:r>
    </w:p>
    <w:p w14:paraId="5CFAA484" w14:textId="77777777" w:rsidR="00BB518C" w:rsidRDefault="00BB518C" w:rsidP="00BB518C">
      <w:pPr>
        <w:ind w:left="720"/>
      </w:pPr>
    </w:p>
    <w:p w14:paraId="38570110" w14:textId="77777777" w:rsidR="00BB518C" w:rsidRDefault="00BB518C" w:rsidP="00BB518C">
      <w:pPr>
        <w:rPr>
          <w:rFonts w:ascii="Menlo" w:hAnsi="Menlo" w:cs="Menlo"/>
          <w:b/>
          <w:bCs/>
          <w:color w:val="000080"/>
          <w:sz w:val="22"/>
          <w:szCs w:val="22"/>
          <w:lang w:eastAsia="zh-CN"/>
        </w:rPr>
      </w:pPr>
    </w:p>
    <w:p w14:paraId="0B09DF45" w14:textId="77777777" w:rsidR="00BB518C" w:rsidRDefault="00BB518C" w:rsidP="00BB518C"/>
    <w:p w14:paraId="14C70993" w14:textId="77777777" w:rsidR="00BB518C" w:rsidRDefault="00BB518C" w:rsidP="00BB518C">
      <w:pPr>
        <w:numPr>
          <w:ilvl w:val="0"/>
          <w:numId w:val="13"/>
        </w:numPr>
      </w:pPr>
      <w:r>
        <w:t>Similarly, create a trigger that, upon deleting an account, updates the corresponding num_accounts. To test the trigger, delete from the account entries for ssn=</w:t>
      </w:r>
      <w:r w:rsidRPr="00274993">
        <w:t>'</w:t>
      </w:r>
      <w:r>
        <w:t>123456789</w:t>
      </w:r>
      <w:r w:rsidRPr="00274993">
        <w:t>'</w:t>
      </w:r>
      <w:r>
        <w:t xml:space="preserve">. Then check the value of num_accounts. </w:t>
      </w:r>
    </w:p>
    <w:p w14:paraId="32C70606" w14:textId="77777777" w:rsidR="00BB518C" w:rsidRDefault="00BB518C" w:rsidP="00BB518C">
      <w:pPr>
        <w:pStyle w:val="ListParagraph"/>
      </w:pPr>
    </w:p>
    <w:p w14:paraId="47122480" w14:textId="2C421CFC" w:rsidR="00BB518C" w:rsidRDefault="00BB518C" w:rsidP="00BB518C">
      <w:pPr>
        <w:pStyle w:val="HTMLPreformatted"/>
        <w:shd w:val="clear" w:color="auto" w:fill="FFFFFF"/>
        <w:ind w:left="720"/>
        <w:rPr>
          <w:rFonts w:ascii="Menlo" w:hAnsi="Menlo" w:cs="Menlo"/>
          <w:color w:val="000000"/>
          <w:sz w:val="24"/>
          <w:szCs w:val="24"/>
        </w:rPr>
      </w:pPr>
    </w:p>
    <w:p w14:paraId="7F5ECB7B" w14:textId="77777777" w:rsidR="00BB518C" w:rsidRPr="004C56B0" w:rsidRDefault="00BB518C" w:rsidP="00BB518C">
      <w:pPr>
        <w:pStyle w:val="HTMLPreformatted"/>
        <w:shd w:val="clear" w:color="auto" w:fill="FFFFFF"/>
        <w:ind w:left="720"/>
        <w:rPr>
          <w:rFonts w:ascii="Menlo" w:hAnsi="Menlo" w:cs="Menlo"/>
          <w:color w:val="000000"/>
          <w:sz w:val="24"/>
          <w:szCs w:val="24"/>
        </w:rPr>
      </w:pPr>
    </w:p>
    <w:p w14:paraId="1E0F1C57" w14:textId="77777777" w:rsidR="00BB518C" w:rsidRDefault="00BB518C" w:rsidP="00BB518C">
      <w:pPr>
        <w:numPr>
          <w:ilvl w:val="0"/>
          <w:numId w:val="13"/>
        </w:numPr>
      </w:pPr>
      <w:r>
        <w:t>To test the trigger, delete from the account entries for ssn=</w:t>
      </w:r>
      <w:r w:rsidRPr="00274993">
        <w:t>'</w:t>
      </w:r>
      <w:r>
        <w:t>123456789</w:t>
      </w:r>
      <w:r w:rsidRPr="00274993">
        <w:t>'</w:t>
      </w:r>
      <w:r>
        <w:t>. Then check the value of num_accounts.</w:t>
      </w:r>
    </w:p>
    <w:p w14:paraId="244B158D" w14:textId="77777777" w:rsidR="00BB518C" w:rsidRDefault="00BB518C" w:rsidP="00BB518C"/>
    <w:p w14:paraId="6F867CBD" w14:textId="77777777" w:rsidR="00BB518C" w:rsidRDefault="00BB518C" w:rsidP="00BB518C">
      <w:pPr>
        <w:ind w:left="720"/>
      </w:pPr>
    </w:p>
    <w:p w14:paraId="156C598C" w14:textId="77777777" w:rsidR="00BB518C" w:rsidRDefault="00BB518C" w:rsidP="00BB518C">
      <w:pPr>
        <w:ind w:left="720"/>
      </w:pPr>
    </w:p>
    <w:p w14:paraId="78B3FF23" w14:textId="77777777" w:rsidR="00BB518C" w:rsidRDefault="00BB518C" w:rsidP="00BB518C">
      <w:pPr>
        <w:numPr>
          <w:ilvl w:val="0"/>
          <w:numId w:val="13"/>
        </w:numPr>
      </w:pPr>
      <w:r>
        <w:t xml:space="preserve">Create a trigger that upon updating an account's balance, if the new balance is negative then sets the balance to 0 and create a new loan for the negative amount (for this database, assume that this can happen only once per day). </w:t>
      </w:r>
    </w:p>
    <w:p w14:paraId="6ECEA923" w14:textId="72B12903" w:rsidR="00BB518C" w:rsidRDefault="00BB518C" w:rsidP="00BB518C"/>
    <w:p w14:paraId="117F57B2" w14:textId="5D540807" w:rsidR="00BB518C" w:rsidRDefault="00BB518C" w:rsidP="00BB518C"/>
    <w:p w14:paraId="7BC4CF81" w14:textId="77777777" w:rsidR="00BB518C" w:rsidRDefault="00BB518C" w:rsidP="00BB518C"/>
    <w:p w14:paraId="093BA4E5" w14:textId="77777777" w:rsidR="00BB518C" w:rsidRDefault="00BB518C" w:rsidP="00BB518C">
      <w:pPr>
        <w:numPr>
          <w:ilvl w:val="0"/>
          <w:numId w:val="13"/>
        </w:numPr>
      </w:pPr>
      <w:r>
        <w:t>To test how the trigger works, update the balance of the account '124' to -50, then check the data in the Loan table.</w:t>
      </w:r>
    </w:p>
    <w:p w14:paraId="7A039E59" w14:textId="77777777" w:rsidR="00BB518C" w:rsidRDefault="00BB518C" w:rsidP="00BB518C"/>
    <w:p w14:paraId="77DEAF58" w14:textId="77777777" w:rsidR="00BB518C" w:rsidRDefault="00BB518C" w:rsidP="00BB518C"/>
    <w:p w14:paraId="34F9BC47" w14:textId="77777777" w:rsidR="00BB518C" w:rsidRDefault="00BB518C" w:rsidP="00BB518C"/>
    <w:p w14:paraId="6BB8CCA0" w14:textId="77777777" w:rsidR="00BB518C" w:rsidRDefault="00BB518C" w:rsidP="00BB518C">
      <w:pPr>
        <w:pStyle w:val="ListParagraph"/>
        <w:numPr>
          <w:ilvl w:val="0"/>
          <w:numId w:val="13"/>
        </w:numPr>
      </w:pPr>
      <w:r>
        <w:t>Create two triggers for Account and Loan tables that upon any changes in the two tables, if the sum of balance amount over all accounts is less than double the sum of loan amount over all loans, create a new alert with current date, total balance amount and total loan amount (for this database, assume that this can happen only once per day).</w:t>
      </w:r>
    </w:p>
    <w:p w14:paraId="2B8F185A" w14:textId="77777777" w:rsidR="00BB518C" w:rsidRDefault="00BB518C" w:rsidP="00BB518C">
      <w:pPr>
        <w:pStyle w:val="ListParagraph"/>
      </w:pPr>
    </w:p>
    <w:p w14:paraId="2BA602D9" w14:textId="77777777" w:rsidR="00BB518C" w:rsidRDefault="00BB518C" w:rsidP="00BB518C">
      <w:pPr>
        <w:pStyle w:val="ListParagraph"/>
      </w:pPr>
    </w:p>
    <w:p w14:paraId="4B1FCBD0" w14:textId="77777777" w:rsidR="00BB518C" w:rsidRDefault="00BB518C" w:rsidP="00BB518C"/>
    <w:p w14:paraId="1DDABDCF" w14:textId="77777777" w:rsidR="00BB518C" w:rsidRDefault="00BB518C" w:rsidP="00BB518C">
      <w:pPr>
        <w:numPr>
          <w:ilvl w:val="0"/>
          <w:numId w:val="13"/>
        </w:numPr>
      </w:pPr>
      <w:r>
        <w:t>To test the trigger, update the balance of the account '124' to 50, then check the data in the Alert table.</w:t>
      </w:r>
    </w:p>
    <w:p w14:paraId="15B792CF" w14:textId="48597555" w:rsidR="00BB518C" w:rsidRDefault="00BB518C" w:rsidP="00BB518C"/>
    <w:p w14:paraId="2AF72641" w14:textId="6683666D" w:rsidR="00BB518C" w:rsidRDefault="00BB518C" w:rsidP="00BB518C"/>
    <w:p w14:paraId="59FD4321" w14:textId="77777777" w:rsidR="00BB518C" w:rsidRDefault="00BB518C" w:rsidP="00BB518C"/>
    <w:p w14:paraId="3E87C932" w14:textId="77777777" w:rsidR="00BB518C" w:rsidRDefault="00BB518C" w:rsidP="00BB518C">
      <w:pPr>
        <w:ind w:left="360"/>
      </w:pPr>
    </w:p>
    <w:p w14:paraId="7A3E4D44" w14:textId="77777777" w:rsidR="00BB518C" w:rsidRDefault="00BB518C" w:rsidP="00BB518C">
      <w:pPr>
        <w:ind w:left="360"/>
      </w:pPr>
    </w:p>
    <w:p w14:paraId="43271C32" w14:textId="77777777" w:rsidR="00BB518C" w:rsidRDefault="00BB518C" w:rsidP="00BB518C">
      <w:pPr>
        <w:ind w:left="360"/>
      </w:pPr>
    </w:p>
    <w:p w14:paraId="4E71729F" w14:textId="77777777" w:rsidR="00BB518C" w:rsidRDefault="00BB518C" w:rsidP="00BB518C">
      <w:pPr>
        <w:ind w:left="360"/>
      </w:pPr>
    </w:p>
    <w:p w14:paraId="71470A09" w14:textId="77777777" w:rsidR="00BB518C" w:rsidRDefault="00BB518C" w:rsidP="00BB518C">
      <w:pPr>
        <w:rPr>
          <w:sz w:val="28"/>
          <w:szCs w:val="28"/>
          <w:u w:val="single"/>
        </w:rPr>
      </w:pPr>
      <w:r>
        <w:rPr>
          <w:sz w:val="28"/>
          <w:szCs w:val="28"/>
          <w:u w:val="single"/>
        </w:rPr>
        <w:lastRenderedPageBreak/>
        <w:t>Part 2: Cursors</w:t>
      </w:r>
    </w:p>
    <w:p w14:paraId="4D58F806" w14:textId="77777777" w:rsidR="00BB518C" w:rsidRDefault="00BB518C" w:rsidP="00BB518C">
      <w:pPr>
        <w:rPr>
          <w:sz w:val="28"/>
          <w:szCs w:val="28"/>
          <w:u w:val="single"/>
        </w:rPr>
      </w:pPr>
    </w:p>
    <w:p w14:paraId="692FE8A7" w14:textId="77777777" w:rsidR="00BB518C" w:rsidRPr="00404CAD" w:rsidRDefault="00BB518C" w:rsidP="00BB518C">
      <w:pPr>
        <w:numPr>
          <w:ilvl w:val="0"/>
          <w:numId w:val="15"/>
        </w:numPr>
      </w:pPr>
      <w:r w:rsidRPr="00404CAD">
        <w:t xml:space="preserve">Create a function that returns a report with the phone number and the name of each customer that can pay </w:t>
      </w:r>
      <w:r>
        <w:t>their</w:t>
      </w:r>
      <w:r w:rsidRPr="00404CAD">
        <w:t xml:space="preserve"> loan.</w:t>
      </w:r>
    </w:p>
    <w:p w14:paraId="6DFD2CC7" w14:textId="77777777" w:rsidR="00BB518C" w:rsidRPr="00404CAD" w:rsidRDefault="00BB518C" w:rsidP="00BB518C">
      <w:pPr>
        <w:ind w:left="720"/>
      </w:pPr>
      <w:r w:rsidRPr="00404CAD">
        <w:t xml:space="preserve">We are having a lucky customer that is going to get double discount for </w:t>
      </w:r>
      <w:r>
        <w:t>their</w:t>
      </w:r>
      <w:r w:rsidRPr="00404CAD">
        <w:t xml:space="preserve"> loan if </w:t>
      </w:r>
      <w:r>
        <w:t xml:space="preserve"> they</w:t>
      </w:r>
      <w:r w:rsidRPr="00404CAD">
        <w:t xml:space="preserve"> pay today. The rest of the customers are going to get a regular discount if they pay their loan today.</w:t>
      </w:r>
    </w:p>
    <w:p w14:paraId="24ABAD87" w14:textId="77777777" w:rsidR="00BB518C" w:rsidRPr="00404CAD" w:rsidRDefault="00BB518C" w:rsidP="00BB518C">
      <w:pPr>
        <w:ind w:left="720"/>
      </w:pPr>
      <w:r w:rsidRPr="00404CAD">
        <w:t>The function should have as parameters the lucky customer and the discount and the output should be like the following:</w:t>
      </w:r>
    </w:p>
    <w:p w14:paraId="46E7234D" w14:textId="4E16BE33" w:rsidR="00BB518C" w:rsidRPr="00BB518C" w:rsidRDefault="00BB518C" w:rsidP="00BB518C">
      <w:pPr>
        <w:ind w:left="1440"/>
        <w:rPr>
          <w:rFonts w:ascii="Consolas" w:hAnsi="Consolas"/>
        </w:rPr>
      </w:pPr>
      <w:r w:rsidRPr="00404CAD">
        <w:rPr>
          <w:rFonts w:ascii="Consolas" w:hAnsi="Consolas"/>
        </w:rPr>
        <w:t>[555-535-3333] Mary you are getting the special double discount of 2% if you pay today, [555-535-5263] John you are getting the discount of 1% if you pay today</w:t>
      </w:r>
    </w:p>
    <w:p w14:paraId="42A06CB9" w14:textId="053FA356" w:rsidR="00494715" w:rsidRPr="00BB518C" w:rsidRDefault="00494715" w:rsidP="00BB518C"/>
    <w:sectPr w:rsidR="00494715" w:rsidRPr="00BB518C" w:rsidSect="00C62735">
      <w:headerReference w:type="even" r:id="rId7"/>
      <w:headerReference w:type="default" r:id="rId8"/>
      <w:footerReference w:type="even" r:id="rId9"/>
      <w:footerReference w:type="default" r:id="rId10"/>
      <w:headerReference w:type="first" r:id="rId11"/>
      <w:footerReference w:type="first" r:id="rId12"/>
      <w:pgSz w:w="12240" w:h="15840"/>
      <w:pgMar w:top="1008" w:right="1008" w:bottom="1008" w:left="1008" w:header="720" w:footer="2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B82E7" w14:textId="77777777" w:rsidR="009D4DF5" w:rsidRDefault="009D4DF5">
      <w:r>
        <w:separator/>
      </w:r>
    </w:p>
  </w:endnote>
  <w:endnote w:type="continuationSeparator" w:id="0">
    <w:p w14:paraId="40B99B1C" w14:textId="77777777" w:rsidR="009D4DF5" w:rsidRDefault="009D4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Nimbus Sans L">
    <w:altName w:val="Arial Unicode MS"/>
    <w:panose1 w:val="020B0604020202020204"/>
    <w:charset w:val="80"/>
    <w:family w:val="swiss"/>
    <w:pitch w:val="variable"/>
  </w:font>
  <w:font w:name="DejaVu Sans">
    <w:panose1 w:val="020B0604020202020204"/>
    <w:charset w:val="00"/>
    <w:family w:val="swiss"/>
    <w:pitch w:val="variable"/>
    <w:sig w:usb0="E7002EFF" w:usb1="D200F5FF" w:usb2="0A246029" w:usb3="00000000" w:csb0="000001FF" w:csb1="00000000"/>
  </w:font>
  <w:font w:name="DejaVu Sans Mono">
    <w:panose1 w:val="020B0604020202020204"/>
    <w:charset w:val="00"/>
    <w:family w:val="modern"/>
    <w:pitch w:val="fixed"/>
    <w:sig w:usb0="E60026FF" w:usb1="D200F9FB" w:usb2="02000028" w:usb3="00000000" w:csb0="000001DF" w:csb1="00000000"/>
  </w:font>
  <w:font w:name="Lucida Grande">
    <w:altName w:val="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6B3BD" w14:textId="77777777" w:rsidR="00026171" w:rsidRDefault="00026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7BA2C" w14:textId="77777777" w:rsidR="00026171" w:rsidRDefault="00026171">
    <w:pPr>
      <w:pStyle w:val="Footer"/>
      <w:jc w:val="right"/>
    </w:pPr>
    <w:r>
      <w:t xml:space="preserve">Page </w:t>
    </w:r>
    <w:r w:rsidR="00675075">
      <w:fldChar w:fldCharType="begin"/>
    </w:r>
    <w:r w:rsidR="00675075">
      <w:instrText xml:space="preserve"> PAGE </w:instrText>
    </w:r>
    <w:r w:rsidR="00675075">
      <w:fldChar w:fldCharType="separate"/>
    </w:r>
    <w:r w:rsidR="00200CC0">
      <w:rPr>
        <w:noProof/>
      </w:rPr>
      <w:t>2</w:t>
    </w:r>
    <w:r w:rsidR="00675075">
      <w:rPr>
        <w:noProof/>
      </w:rPr>
      <w:fldChar w:fldCharType="end"/>
    </w:r>
    <w:r>
      <w:t xml:space="preserve"> of </w:t>
    </w:r>
    <w:r w:rsidR="00433EE1">
      <w:rPr>
        <w:noProof/>
      </w:rPr>
      <w:fldChar w:fldCharType="begin"/>
    </w:r>
    <w:r w:rsidR="00433EE1">
      <w:rPr>
        <w:noProof/>
      </w:rPr>
      <w:instrText xml:space="preserve"> NUMPAGES \*Arabic </w:instrText>
    </w:r>
    <w:r w:rsidR="00433EE1">
      <w:rPr>
        <w:noProof/>
      </w:rPr>
      <w:fldChar w:fldCharType="separate"/>
    </w:r>
    <w:r w:rsidR="00200CC0">
      <w:rPr>
        <w:noProof/>
      </w:rPr>
      <w:t>3</w:t>
    </w:r>
    <w:r w:rsidR="00433EE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3069D" w14:textId="77777777" w:rsidR="00026171" w:rsidRDefault="000261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CD804" w14:textId="77777777" w:rsidR="009D4DF5" w:rsidRDefault="009D4DF5">
      <w:r>
        <w:separator/>
      </w:r>
    </w:p>
  </w:footnote>
  <w:footnote w:type="continuationSeparator" w:id="0">
    <w:p w14:paraId="72E70303" w14:textId="77777777" w:rsidR="009D4DF5" w:rsidRDefault="009D4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68E9B" w14:textId="77777777" w:rsidR="00026171" w:rsidRDefault="00026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28ADA" w14:textId="77777777" w:rsidR="00026171" w:rsidRDefault="00026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03FB7" w14:textId="77777777" w:rsidR="00026171" w:rsidRDefault="00026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B725238"/>
    <w:multiLevelType w:val="hybridMultilevel"/>
    <w:tmpl w:val="FE3E3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2E2AF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F4A2B80"/>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0EC4E79"/>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0927D6E"/>
    <w:multiLevelType w:val="hybridMultilevel"/>
    <w:tmpl w:val="5D36703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54B83"/>
    <w:multiLevelType w:val="multilevel"/>
    <w:tmpl w:val="00000001"/>
    <w:lvl w:ilvl="0">
      <w:start w:val="1"/>
      <w:numFmt w:val="decimal"/>
      <w:lvlText w:val="%1."/>
      <w:lvlJc w:val="left"/>
      <w:pPr>
        <w:tabs>
          <w:tab w:val="num" w:pos="720"/>
        </w:tabs>
        <w:ind w:left="0" w:firstLine="0"/>
      </w:pPr>
    </w:lvl>
    <w:lvl w:ilvl="1">
      <w:start w:val="1"/>
      <w:numFmt w:val="lowerLetter"/>
      <w:lvlText w:val="%2."/>
      <w:lvlJc w:val="left"/>
      <w:pPr>
        <w:tabs>
          <w:tab w:val="num" w:pos="1440"/>
        </w:tabs>
        <w:ind w:left="0" w:firstLine="0"/>
      </w:pPr>
    </w:lvl>
    <w:lvl w:ilvl="2">
      <w:start w:val="1"/>
      <w:numFmt w:val="lowerRoman"/>
      <w:lvlText w:val="%3."/>
      <w:lvlJc w:val="left"/>
      <w:pPr>
        <w:tabs>
          <w:tab w:val="num" w:pos="2160"/>
        </w:tabs>
        <w:ind w:left="0" w:firstLine="0"/>
      </w:pPr>
    </w:lvl>
    <w:lvl w:ilvl="3">
      <w:start w:val="1"/>
      <w:numFmt w:val="decimal"/>
      <w:lvlText w:val="%4."/>
      <w:lvlJc w:val="left"/>
      <w:pPr>
        <w:tabs>
          <w:tab w:val="num" w:pos="2880"/>
        </w:tabs>
        <w:ind w:left="0" w:firstLine="0"/>
      </w:pPr>
    </w:lvl>
    <w:lvl w:ilvl="4">
      <w:start w:val="1"/>
      <w:numFmt w:val="lowerLetter"/>
      <w:lvlText w:val="%5."/>
      <w:lvlJc w:val="left"/>
      <w:pPr>
        <w:tabs>
          <w:tab w:val="num" w:pos="3600"/>
        </w:tabs>
        <w:ind w:left="0" w:firstLine="0"/>
      </w:pPr>
    </w:lvl>
    <w:lvl w:ilvl="5">
      <w:start w:val="1"/>
      <w:numFmt w:val="lowerRoman"/>
      <w:lvlText w:val="%6."/>
      <w:lvlJc w:val="left"/>
      <w:pPr>
        <w:tabs>
          <w:tab w:val="num" w:pos="4320"/>
        </w:tabs>
        <w:ind w:left="0" w:firstLine="0"/>
      </w:pPr>
    </w:lvl>
    <w:lvl w:ilvl="6">
      <w:start w:val="1"/>
      <w:numFmt w:val="decimal"/>
      <w:lvlText w:val="%7."/>
      <w:lvlJc w:val="left"/>
      <w:pPr>
        <w:tabs>
          <w:tab w:val="num" w:pos="5040"/>
        </w:tabs>
        <w:ind w:left="0" w:firstLine="0"/>
      </w:pPr>
    </w:lvl>
    <w:lvl w:ilvl="7">
      <w:start w:val="1"/>
      <w:numFmt w:val="lowerLetter"/>
      <w:lvlText w:val="%8."/>
      <w:lvlJc w:val="left"/>
      <w:pPr>
        <w:tabs>
          <w:tab w:val="num" w:pos="5760"/>
        </w:tabs>
        <w:ind w:left="0" w:firstLine="0"/>
      </w:pPr>
    </w:lvl>
    <w:lvl w:ilvl="8">
      <w:start w:val="1"/>
      <w:numFmt w:val="lowerRoman"/>
      <w:lvlText w:val="%9."/>
      <w:lvlJc w:val="left"/>
      <w:pPr>
        <w:tabs>
          <w:tab w:val="num" w:pos="6480"/>
        </w:tabs>
        <w:ind w:left="0" w:firstLine="0"/>
      </w:pPr>
    </w:lvl>
  </w:abstractNum>
  <w:abstractNum w:abstractNumId="12" w15:restartNumberingAfterBreak="0">
    <w:nsid w:val="52D73740"/>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9BF11D8"/>
    <w:multiLevelType w:val="hybridMultilevel"/>
    <w:tmpl w:val="7626F1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BCE65A8"/>
    <w:multiLevelType w:val="hybridMultilevel"/>
    <w:tmpl w:val="76288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3"/>
  </w:num>
  <w:num w:numId="8">
    <w:abstractNumId w:val="10"/>
  </w:num>
  <w:num w:numId="9">
    <w:abstractNumId w:val="14"/>
  </w:num>
  <w:num w:numId="10">
    <w:abstractNumId w:val="11"/>
  </w:num>
  <w:num w:numId="11">
    <w:abstractNumId w:val="6"/>
  </w:num>
  <w:num w:numId="12">
    <w:abstractNumId w:val="7"/>
  </w:num>
  <w:num w:numId="13">
    <w:abstractNumId w:val="1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4915"/>
    <w:rsid w:val="00026171"/>
    <w:rsid w:val="00034915"/>
    <w:rsid w:val="000379CE"/>
    <w:rsid w:val="00054503"/>
    <w:rsid w:val="00062FA2"/>
    <w:rsid w:val="000A55C6"/>
    <w:rsid w:val="000D5B25"/>
    <w:rsid w:val="000D6D14"/>
    <w:rsid w:val="000E1B93"/>
    <w:rsid w:val="000E2ADA"/>
    <w:rsid w:val="000E7BAD"/>
    <w:rsid w:val="000F12E7"/>
    <w:rsid w:val="00106D15"/>
    <w:rsid w:val="001460CD"/>
    <w:rsid w:val="00167544"/>
    <w:rsid w:val="00180F00"/>
    <w:rsid w:val="00181A24"/>
    <w:rsid w:val="001942F2"/>
    <w:rsid w:val="001962D8"/>
    <w:rsid w:val="001A7733"/>
    <w:rsid w:val="001B0DB7"/>
    <w:rsid w:val="001D3DAF"/>
    <w:rsid w:val="001E18DC"/>
    <w:rsid w:val="001F03D5"/>
    <w:rsid w:val="00200CC0"/>
    <w:rsid w:val="00225259"/>
    <w:rsid w:val="002347CD"/>
    <w:rsid w:val="00260B5D"/>
    <w:rsid w:val="0026327D"/>
    <w:rsid w:val="00274993"/>
    <w:rsid w:val="002934A7"/>
    <w:rsid w:val="002950D4"/>
    <w:rsid w:val="002A375C"/>
    <w:rsid w:val="002B4F65"/>
    <w:rsid w:val="002D25E4"/>
    <w:rsid w:val="002D6134"/>
    <w:rsid w:val="002F506A"/>
    <w:rsid w:val="00301CED"/>
    <w:rsid w:val="00307C8C"/>
    <w:rsid w:val="003131FC"/>
    <w:rsid w:val="00327266"/>
    <w:rsid w:val="0034320E"/>
    <w:rsid w:val="003451F7"/>
    <w:rsid w:val="0035448D"/>
    <w:rsid w:val="00362EBB"/>
    <w:rsid w:val="00373779"/>
    <w:rsid w:val="0039639B"/>
    <w:rsid w:val="00397D7B"/>
    <w:rsid w:val="003A1D11"/>
    <w:rsid w:val="003A668E"/>
    <w:rsid w:val="003D14CF"/>
    <w:rsid w:val="003E39AF"/>
    <w:rsid w:val="00404CAD"/>
    <w:rsid w:val="0041229F"/>
    <w:rsid w:val="00433EE1"/>
    <w:rsid w:val="0047612D"/>
    <w:rsid w:val="00494715"/>
    <w:rsid w:val="004A15AF"/>
    <w:rsid w:val="004B04D5"/>
    <w:rsid w:val="004B237B"/>
    <w:rsid w:val="004B5FAC"/>
    <w:rsid w:val="004B61B6"/>
    <w:rsid w:val="004C56B0"/>
    <w:rsid w:val="00542B68"/>
    <w:rsid w:val="0055139A"/>
    <w:rsid w:val="00552777"/>
    <w:rsid w:val="00556B08"/>
    <w:rsid w:val="005635C6"/>
    <w:rsid w:val="00593C0C"/>
    <w:rsid w:val="005A0586"/>
    <w:rsid w:val="005A3693"/>
    <w:rsid w:val="005B0D97"/>
    <w:rsid w:val="005B6875"/>
    <w:rsid w:val="005C0DB4"/>
    <w:rsid w:val="005C6E0C"/>
    <w:rsid w:val="005D1D17"/>
    <w:rsid w:val="005D5222"/>
    <w:rsid w:val="005E0834"/>
    <w:rsid w:val="00620846"/>
    <w:rsid w:val="00640CA8"/>
    <w:rsid w:val="006675E1"/>
    <w:rsid w:val="00675075"/>
    <w:rsid w:val="00697E9D"/>
    <w:rsid w:val="006B5B0F"/>
    <w:rsid w:val="00700879"/>
    <w:rsid w:val="00737D00"/>
    <w:rsid w:val="0076098A"/>
    <w:rsid w:val="00767588"/>
    <w:rsid w:val="00777E71"/>
    <w:rsid w:val="007A61E7"/>
    <w:rsid w:val="007C2E99"/>
    <w:rsid w:val="007E63BB"/>
    <w:rsid w:val="0080058B"/>
    <w:rsid w:val="00801E49"/>
    <w:rsid w:val="00816829"/>
    <w:rsid w:val="00835AEC"/>
    <w:rsid w:val="00874854"/>
    <w:rsid w:val="00882D1D"/>
    <w:rsid w:val="008C2422"/>
    <w:rsid w:val="008C41E0"/>
    <w:rsid w:val="008E0764"/>
    <w:rsid w:val="008F279E"/>
    <w:rsid w:val="008F287C"/>
    <w:rsid w:val="00937ED2"/>
    <w:rsid w:val="00940721"/>
    <w:rsid w:val="0095579B"/>
    <w:rsid w:val="00972AD8"/>
    <w:rsid w:val="009A6BB6"/>
    <w:rsid w:val="009C58CB"/>
    <w:rsid w:val="009D4DF5"/>
    <w:rsid w:val="009F058D"/>
    <w:rsid w:val="009F1F3C"/>
    <w:rsid w:val="009F7730"/>
    <w:rsid w:val="00A06730"/>
    <w:rsid w:val="00A25137"/>
    <w:rsid w:val="00A2791C"/>
    <w:rsid w:val="00A457B3"/>
    <w:rsid w:val="00A46CD8"/>
    <w:rsid w:val="00A5643C"/>
    <w:rsid w:val="00A772E9"/>
    <w:rsid w:val="00A8484F"/>
    <w:rsid w:val="00A94DF2"/>
    <w:rsid w:val="00AB6369"/>
    <w:rsid w:val="00AC6464"/>
    <w:rsid w:val="00AF499B"/>
    <w:rsid w:val="00AF6754"/>
    <w:rsid w:val="00B36B0C"/>
    <w:rsid w:val="00B40859"/>
    <w:rsid w:val="00B4127A"/>
    <w:rsid w:val="00B628A0"/>
    <w:rsid w:val="00B63CD2"/>
    <w:rsid w:val="00B97786"/>
    <w:rsid w:val="00BA24C1"/>
    <w:rsid w:val="00BB518C"/>
    <w:rsid w:val="00BC4ADC"/>
    <w:rsid w:val="00C13FBF"/>
    <w:rsid w:val="00C2240F"/>
    <w:rsid w:val="00C40053"/>
    <w:rsid w:val="00C40F94"/>
    <w:rsid w:val="00C61E92"/>
    <w:rsid w:val="00C62735"/>
    <w:rsid w:val="00C629C9"/>
    <w:rsid w:val="00C97D75"/>
    <w:rsid w:val="00CB4B9F"/>
    <w:rsid w:val="00CD0272"/>
    <w:rsid w:val="00CD0B52"/>
    <w:rsid w:val="00CE4A1B"/>
    <w:rsid w:val="00CE6CB1"/>
    <w:rsid w:val="00D01C4D"/>
    <w:rsid w:val="00D1317A"/>
    <w:rsid w:val="00D24259"/>
    <w:rsid w:val="00D416F9"/>
    <w:rsid w:val="00D74963"/>
    <w:rsid w:val="00DA2554"/>
    <w:rsid w:val="00DC4272"/>
    <w:rsid w:val="00DD3B7A"/>
    <w:rsid w:val="00DE1BD5"/>
    <w:rsid w:val="00DE68B0"/>
    <w:rsid w:val="00DE7054"/>
    <w:rsid w:val="00E017C1"/>
    <w:rsid w:val="00E538AC"/>
    <w:rsid w:val="00E5720F"/>
    <w:rsid w:val="00E64ED8"/>
    <w:rsid w:val="00E754B9"/>
    <w:rsid w:val="00E75D6C"/>
    <w:rsid w:val="00E77EB7"/>
    <w:rsid w:val="00E96403"/>
    <w:rsid w:val="00EA4169"/>
    <w:rsid w:val="00EB52E0"/>
    <w:rsid w:val="00EB6142"/>
    <w:rsid w:val="00EC2645"/>
    <w:rsid w:val="00EC694B"/>
    <w:rsid w:val="00ED79A8"/>
    <w:rsid w:val="00EE3A07"/>
    <w:rsid w:val="00EE5DE9"/>
    <w:rsid w:val="00EF6E8A"/>
    <w:rsid w:val="00F42E62"/>
    <w:rsid w:val="00F54EAF"/>
    <w:rsid w:val="00F91718"/>
    <w:rsid w:val="00FD05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ED45485"/>
  <w15:docId w15:val="{203884ED-B536-BB43-AE51-0B927BD3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styleId="BalloonText">
    <w:name w:val="Balloon Text"/>
    <w:basedOn w:val="Normal"/>
    <w:link w:val="BalloonTextChar"/>
    <w:uiPriority w:val="99"/>
    <w:semiHidden/>
    <w:unhideWhenUsed/>
    <w:rsid w:val="00675075"/>
    <w:rPr>
      <w:rFonts w:ascii="Lucida Grande" w:hAnsi="Lucida Grande"/>
      <w:sz w:val="18"/>
      <w:szCs w:val="18"/>
    </w:rPr>
  </w:style>
  <w:style w:type="character" w:customStyle="1" w:styleId="BalloonTextChar">
    <w:name w:val="Balloon Text Char"/>
    <w:basedOn w:val="DefaultParagraphFont"/>
    <w:link w:val="BalloonText"/>
    <w:uiPriority w:val="99"/>
    <w:semiHidden/>
    <w:rsid w:val="00675075"/>
    <w:rPr>
      <w:rFonts w:ascii="Lucida Grande" w:hAnsi="Lucida Grande"/>
      <w:sz w:val="18"/>
      <w:szCs w:val="18"/>
      <w:lang w:eastAsia="ar-SA"/>
    </w:rPr>
  </w:style>
  <w:style w:type="paragraph" w:styleId="HTMLPreformatted">
    <w:name w:val="HTML Preformatted"/>
    <w:basedOn w:val="Normal"/>
    <w:link w:val="HTMLPreformattedChar"/>
    <w:uiPriority w:val="99"/>
    <w:unhideWhenUsed/>
    <w:rsid w:val="004C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4C56B0"/>
    <w:rPr>
      <w:rFonts w:ascii="Courier New" w:hAnsi="Courier New" w:cs="Courier New"/>
      <w:lang w:eastAsia="zh-CN"/>
    </w:rPr>
  </w:style>
  <w:style w:type="paragraph" w:styleId="NormalWeb">
    <w:name w:val="Normal (Web)"/>
    <w:basedOn w:val="Normal"/>
    <w:uiPriority w:val="99"/>
    <w:unhideWhenUsed/>
    <w:rsid w:val="000A55C6"/>
    <w:pPr>
      <w:suppressAutoHyphens w:val="0"/>
      <w:spacing w:before="100" w:beforeAutospacing="1" w:after="100" w:afterAutospacing="1"/>
    </w:pPr>
    <w:rPr>
      <w:lang w:eastAsia="en-US"/>
    </w:rPr>
  </w:style>
  <w:style w:type="table" w:styleId="TableGrid">
    <w:name w:val="Table Grid"/>
    <w:basedOn w:val="TableNormal"/>
    <w:uiPriority w:val="59"/>
    <w:rsid w:val="00BB5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80200">
      <w:bodyDiv w:val="1"/>
      <w:marLeft w:val="0"/>
      <w:marRight w:val="0"/>
      <w:marTop w:val="0"/>
      <w:marBottom w:val="0"/>
      <w:divBdr>
        <w:top w:val="none" w:sz="0" w:space="0" w:color="auto"/>
        <w:left w:val="none" w:sz="0" w:space="0" w:color="auto"/>
        <w:bottom w:val="none" w:sz="0" w:space="0" w:color="auto"/>
        <w:right w:val="none" w:sz="0" w:space="0" w:color="auto"/>
      </w:divBdr>
    </w:div>
    <w:div w:id="219362902">
      <w:bodyDiv w:val="1"/>
      <w:marLeft w:val="0"/>
      <w:marRight w:val="0"/>
      <w:marTop w:val="0"/>
      <w:marBottom w:val="0"/>
      <w:divBdr>
        <w:top w:val="none" w:sz="0" w:space="0" w:color="auto"/>
        <w:left w:val="none" w:sz="0" w:space="0" w:color="auto"/>
        <w:bottom w:val="none" w:sz="0" w:space="0" w:color="auto"/>
        <w:right w:val="none" w:sz="0" w:space="0" w:color="auto"/>
      </w:divBdr>
    </w:div>
    <w:div w:id="222571403">
      <w:bodyDiv w:val="1"/>
      <w:marLeft w:val="0"/>
      <w:marRight w:val="0"/>
      <w:marTop w:val="0"/>
      <w:marBottom w:val="0"/>
      <w:divBdr>
        <w:top w:val="none" w:sz="0" w:space="0" w:color="auto"/>
        <w:left w:val="none" w:sz="0" w:space="0" w:color="auto"/>
        <w:bottom w:val="none" w:sz="0" w:space="0" w:color="auto"/>
        <w:right w:val="none" w:sz="0" w:space="0" w:color="auto"/>
      </w:divBdr>
    </w:div>
    <w:div w:id="413286027">
      <w:bodyDiv w:val="1"/>
      <w:marLeft w:val="0"/>
      <w:marRight w:val="0"/>
      <w:marTop w:val="0"/>
      <w:marBottom w:val="0"/>
      <w:divBdr>
        <w:top w:val="none" w:sz="0" w:space="0" w:color="auto"/>
        <w:left w:val="none" w:sz="0" w:space="0" w:color="auto"/>
        <w:bottom w:val="none" w:sz="0" w:space="0" w:color="auto"/>
        <w:right w:val="none" w:sz="0" w:space="0" w:color="auto"/>
      </w:divBdr>
    </w:div>
    <w:div w:id="429207141">
      <w:bodyDiv w:val="1"/>
      <w:marLeft w:val="0"/>
      <w:marRight w:val="0"/>
      <w:marTop w:val="0"/>
      <w:marBottom w:val="0"/>
      <w:divBdr>
        <w:top w:val="none" w:sz="0" w:space="0" w:color="auto"/>
        <w:left w:val="none" w:sz="0" w:space="0" w:color="auto"/>
        <w:bottom w:val="none" w:sz="0" w:space="0" w:color="auto"/>
        <w:right w:val="none" w:sz="0" w:space="0" w:color="auto"/>
      </w:divBdr>
    </w:div>
    <w:div w:id="555698522">
      <w:bodyDiv w:val="1"/>
      <w:marLeft w:val="0"/>
      <w:marRight w:val="0"/>
      <w:marTop w:val="0"/>
      <w:marBottom w:val="0"/>
      <w:divBdr>
        <w:top w:val="none" w:sz="0" w:space="0" w:color="auto"/>
        <w:left w:val="none" w:sz="0" w:space="0" w:color="auto"/>
        <w:bottom w:val="none" w:sz="0" w:space="0" w:color="auto"/>
        <w:right w:val="none" w:sz="0" w:space="0" w:color="auto"/>
      </w:divBdr>
    </w:div>
    <w:div w:id="640304465">
      <w:bodyDiv w:val="1"/>
      <w:marLeft w:val="0"/>
      <w:marRight w:val="0"/>
      <w:marTop w:val="0"/>
      <w:marBottom w:val="0"/>
      <w:divBdr>
        <w:top w:val="none" w:sz="0" w:space="0" w:color="auto"/>
        <w:left w:val="none" w:sz="0" w:space="0" w:color="auto"/>
        <w:bottom w:val="none" w:sz="0" w:space="0" w:color="auto"/>
        <w:right w:val="none" w:sz="0" w:space="0" w:color="auto"/>
      </w:divBdr>
    </w:div>
    <w:div w:id="669334986">
      <w:bodyDiv w:val="1"/>
      <w:marLeft w:val="0"/>
      <w:marRight w:val="0"/>
      <w:marTop w:val="0"/>
      <w:marBottom w:val="0"/>
      <w:divBdr>
        <w:top w:val="none" w:sz="0" w:space="0" w:color="auto"/>
        <w:left w:val="none" w:sz="0" w:space="0" w:color="auto"/>
        <w:bottom w:val="none" w:sz="0" w:space="0" w:color="auto"/>
        <w:right w:val="none" w:sz="0" w:space="0" w:color="auto"/>
      </w:divBdr>
    </w:div>
    <w:div w:id="694355257">
      <w:bodyDiv w:val="1"/>
      <w:marLeft w:val="0"/>
      <w:marRight w:val="0"/>
      <w:marTop w:val="0"/>
      <w:marBottom w:val="0"/>
      <w:divBdr>
        <w:top w:val="none" w:sz="0" w:space="0" w:color="auto"/>
        <w:left w:val="none" w:sz="0" w:space="0" w:color="auto"/>
        <w:bottom w:val="none" w:sz="0" w:space="0" w:color="auto"/>
        <w:right w:val="none" w:sz="0" w:space="0" w:color="auto"/>
      </w:divBdr>
    </w:div>
    <w:div w:id="711928209">
      <w:bodyDiv w:val="1"/>
      <w:marLeft w:val="0"/>
      <w:marRight w:val="0"/>
      <w:marTop w:val="0"/>
      <w:marBottom w:val="0"/>
      <w:divBdr>
        <w:top w:val="none" w:sz="0" w:space="0" w:color="auto"/>
        <w:left w:val="none" w:sz="0" w:space="0" w:color="auto"/>
        <w:bottom w:val="none" w:sz="0" w:space="0" w:color="auto"/>
        <w:right w:val="none" w:sz="0" w:space="0" w:color="auto"/>
      </w:divBdr>
    </w:div>
    <w:div w:id="776219644">
      <w:bodyDiv w:val="1"/>
      <w:marLeft w:val="0"/>
      <w:marRight w:val="0"/>
      <w:marTop w:val="0"/>
      <w:marBottom w:val="0"/>
      <w:divBdr>
        <w:top w:val="none" w:sz="0" w:space="0" w:color="auto"/>
        <w:left w:val="none" w:sz="0" w:space="0" w:color="auto"/>
        <w:bottom w:val="none" w:sz="0" w:space="0" w:color="auto"/>
        <w:right w:val="none" w:sz="0" w:space="0" w:color="auto"/>
      </w:divBdr>
    </w:div>
    <w:div w:id="1006009289">
      <w:bodyDiv w:val="1"/>
      <w:marLeft w:val="0"/>
      <w:marRight w:val="0"/>
      <w:marTop w:val="0"/>
      <w:marBottom w:val="0"/>
      <w:divBdr>
        <w:top w:val="none" w:sz="0" w:space="0" w:color="auto"/>
        <w:left w:val="none" w:sz="0" w:space="0" w:color="auto"/>
        <w:bottom w:val="none" w:sz="0" w:space="0" w:color="auto"/>
        <w:right w:val="none" w:sz="0" w:space="0" w:color="auto"/>
      </w:divBdr>
    </w:div>
    <w:div w:id="1018657629">
      <w:bodyDiv w:val="1"/>
      <w:marLeft w:val="0"/>
      <w:marRight w:val="0"/>
      <w:marTop w:val="0"/>
      <w:marBottom w:val="0"/>
      <w:divBdr>
        <w:top w:val="none" w:sz="0" w:space="0" w:color="auto"/>
        <w:left w:val="none" w:sz="0" w:space="0" w:color="auto"/>
        <w:bottom w:val="none" w:sz="0" w:space="0" w:color="auto"/>
        <w:right w:val="none" w:sz="0" w:space="0" w:color="auto"/>
      </w:divBdr>
    </w:div>
    <w:div w:id="1048410108">
      <w:bodyDiv w:val="1"/>
      <w:marLeft w:val="0"/>
      <w:marRight w:val="0"/>
      <w:marTop w:val="0"/>
      <w:marBottom w:val="0"/>
      <w:divBdr>
        <w:top w:val="none" w:sz="0" w:space="0" w:color="auto"/>
        <w:left w:val="none" w:sz="0" w:space="0" w:color="auto"/>
        <w:bottom w:val="none" w:sz="0" w:space="0" w:color="auto"/>
        <w:right w:val="none" w:sz="0" w:space="0" w:color="auto"/>
      </w:divBdr>
    </w:div>
    <w:div w:id="1426921794">
      <w:bodyDiv w:val="1"/>
      <w:marLeft w:val="0"/>
      <w:marRight w:val="0"/>
      <w:marTop w:val="0"/>
      <w:marBottom w:val="0"/>
      <w:divBdr>
        <w:top w:val="none" w:sz="0" w:space="0" w:color="auto"/>
        <w:left w:val="none" w:sz="0" w:space="0" w:color="auto"/>
        <w:bottom w:val="none" w:sz="0" w:space="0" w:color="auto"/>
        <w:right w:val="none" w:sz="0" w:space="0" w:color="auto"/>
      </w:divBdr>
      <w:divsChild>
        <w:div w:id="615646320">
          <w:marLeft w:val="0"/>
          <w:marRight w:val="0"/>
          <w:marTop w:val="0"/>
          <w:marBottom w:val="0"/>
          <w:divBdr>
            <w:top w:val="none" w:sz="0" w:space="0" w:color="auto"/>
            <w:left w:val="none" w:sz="0" w:space="0" w:color="auto"/>
            <w:bottom w:val="none" w:sz="0" w:space="0" w:color="auto"/>
            <w:right w:val="none" w:sz="0" w:space="0" w:color="auto"/>
          </w:divBdr>
        </w:div>
      </w:divsChild>
    </w:div>
    <w:div w:id="1454521067">
      <w:bodyDiv w:val="1"/>
      <w:marLeft w:val="0"/>
      <w:marRight w:val="0"/>
      <w:marTop w:val="0"/>
      <w:marBottom w:val="0"/>
      <w:divBdr>
        <w:top w:val="none" w:sz="0" w:space="0" w:color="auto"/>
        <w:left w:val="none" w:sz="0" w:space="0" w:color="auto"/>
        <w:bottom w:val="none" w:sz="0" w:space="0" w:color="auto"/>
        <w:right w:val="none" w:sz="0" w:space="0" w:color="auto"/>
      </w:divBdr>
    </w:div>
    <w:div w:id="1614090597">
      <w:bodyDiv w:val="1"/>
      <w:marLeft w:val="0"/>
      <w:marRight w:val="0"/>
      <w:marTop w:val="0"/>
      <w:marBottom w:val="0"/>
      <w:divBdr>
        <w:top w:val="none" w:sz="0" w:space="0" w:color="auto"/>
        <w:left w:val="none" w:sz="0" w:space="0" w:color="auto"/>
        <w:bottom w:val="none" w:sz="0" w:space="0" w:color="auto"/>
        <w:right w:val="none" w:sz="0" w:space="0" w:color="auto"/>
      </w:divBdr>
    </w:div>
    <w:div w:id="1821075283">
      <w:bodyDiv w:val="1"/>
      <w:marLeft w:val="0"/>
      <w:marRight w:val="0"/>
      <w:marTop w:val="0"/>
      <w:marBottom w:val="0"/>
      <w:divBdr>
        <w:top w:val="none" w:sz="0" w:space="0" w:color="auto"/>
        <w:left w:val="none" w:sz="0" w:space="0" w:color="auto"/>
        <w:bottom w:val="none" w:sz="0" w:space="0" w:color="auto"/>
        <w:right w:val="none" w:sz="0" w:space="0" w:color="auto"/>
      </w:divBdr>
    </w:div>
    <w:div w:id="1913809110">
      <w:bodyDiv w:val="1"/>
      <w:marLeft w:val="0"/>
      <w:marRight w:val="0"/>
      <w:marTop w:val="0"/>
      <w:marBottom w:val="0"/>
      <w:divBdr>
        <w:top w:val="none" w:sz="0" w:space="0" w:color="auto"/>
        <w:left w:val="none" w:sz="0" w:space="0" w:color="auto"/>
        <w:bottom w:val="none" w:sz="0" w:space="0" w:color="auto"/>
        <w:right w:val="none" w:sz="0" w:space="0" w:color="auto"/>
      </w:divBdr>
    </w:div>
    <w:div w:id="1998419668">
      <w:bodyDiv w:val="1"/>
      <w:marLeft w:val="0"/>
      <w:marRight w:val="0"/>
      <w:marTop w:val="0"/>
      <w:marBottom w:val="0"/>
      <w:divBdr>
        <w:top w:val="none" w:sz="0" w:space="0" w:color="auto"/>
        <w:left w:val="none" w:sz="0" w:space="0" w:color="auto"/>
        <w:bottom w:val="none" w:sz="0" w:space="0" w:color="auto"/>
        <w:right w:val="none" w:sz="0" w:space="0" w:color="auto"/>
      </w:divBdr>
    </w:div>
    <w:div w:id="201263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CS1555 Recitation 2</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CS1555 Recitation 2</dc:title>
  <dc:subject/>
  <dc:creator>lorym</dc:creator>
  <cp:keywords/>
  <cp:lastModifiedBy>Alseghayer, Rakan Abdullah S</cp:lastModifiedBy>
  <cp:revision>61</cp:revision>
  <cp:lastPrinted>2019-03-21T22:10:00Z</cp:lastPrinted>
  <dcterms:created xsi:type="dcterms:W3CDTF">2019-03-21T22:10:00Z</dcterms:created>
  <dcterms:modified xsi:type="dcterms:W3CDTF">2021-04-06T14:43:00Z</dcterms:modified>
</cp:coreProperties>
</file>