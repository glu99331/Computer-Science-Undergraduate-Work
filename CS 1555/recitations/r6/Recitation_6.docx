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53543" w14:textId="40575446" w:rsidR="0078419B" w:rsidRPr="007D55C3" w:rsidRDefault="002931B6">
      <w:pPr>
        <w:jc w:val="center"/>
        <w:rPr>
          <w:b/>
          <w:sz w:val="40"/>
          <w:szCs w:val="32"/>
        </w:rPr>
      </w:pPr>
      <w:r w:rsidRPr="007D55C3">
        <w:rPr>
          <w:b/>
          <w:sz w:val="40"/>
          <w:szCs w:val="32"/>
        </w:rPr>
        <w:t xml:space="preserve">CS1555 Recitation </w:t>
      </w:r>
      <w:r w:rsidR="005754BC">
        <w:rPr>
          <w:b/>
          <w:sz w:val="40"/>
          <w:szCs w:val="32"/>
        </w:rPr>
        <w:t>6</w:t>
      </w:r>
    </w:p>
    <w:p w14:paraId="28891838" w14:textId="77777777" w:rsidR="0078419B" w:rsidRDefault="0078419B">
      <w:pPr>
        <w:pBdr>
          <w:bottom w:val="single" w:sz="8" w:space="1" w:color="000000"/>
        </w:pBdr>
      </w:pPr>
    </w:p>
    <w:p w14:paraId="38FF360A" w14:textId="77777777" w:rsidR="007D55C3" w:rsidRPr="00E01FF1" w:rsidRDefault="007D55C3" w:rsidP="0074694C">
      <w:pPr>
        <w:pBdr>
          <w:bottom w:val="single" w:sz="4" w:space="1" w:color="auto"/>
        </w:pBdr>
        <w:rPr>
          <w:b/>
        </w:rPr>
      </w:pPr>
    </w:p>
    <w:p w14:paraId="5B5E525B" w14:textId="098473C3" w:rsidR="0074694C" w:rsidRPr="005754BC" w:rsidRDefault="000F5930" w:rsidP="002520E5">
      <w:pPr>
        <w:pBdr>
          <w:bottom w:val="single" w:sz="4" w:space="1" w:color="auto"/>
        </w:pBdr>
        <w:rPr>
          <w:b/>
          <w:sz w:val="28"/>
          <w:szCs w:val="22"/>
        </w:rPr>
      </w:pPr>
      <w:r>
        <w:rPr>
          <w:b/>
          <w:sz w:val="32"/>
        </w:rPr>
        <w:t xml:space="preserve">Objective: </w:t>
      </w:r>
      <w:r w:rsidR="0078419B" w:rsidRPr="005754BC">
        <w:rPr>
          <w:bCs/>
          <w:sz w:val="28"/>
          <w:szCs w:val="22"/>
        </w:rPr>
        <w:t xml:space="preserve">To </w:t>
      </w:r>
      <w:r w:rsidR="00A63BE7" w:rsidRPr="005754BC">
        <w:rPr>
          <w:bCs/>
          <w:sz w:val="28"/>
          <w:szCs w:val="22"/>
        </w:rPr>
        <w:t>practice</w:t>
      </w:r>
      <w:r w:rsidR="003474F3" w:rsidRPr="005754BC">
        <w:rPr>
          <w:bCs/>
          <w:sz w:val="28"/>
          <w:szCs w:val="22"/>
        </w:rPr>
        <w:t xml:space="preserve"> </w:t>
      </w:r>
      <w:r w:rsidR="00A63BE7" w:rsidRPr="005754BC">
        <w:rPr>
          <w:bCs/>
          <w:sz w:val="28"/>
          <w:szCs w:val="22"/>
        </w:rPr>
        <w:t>SQL</w:t>
      </w:r>
      <w:r w:rsidR="0078419B" w:rsidRPr="005754BC">
        <w:rPr>
          <w:bCs/>
          <w:sz w:val="28"/>
          <w:szCs w:val="22"/>
        </w:rPr>
        <w:t xml:space="preserve"> queries on </w:t>
      </w:r>
      <w:r w:rsidR="00D86B19">
        <w:rPr>
          <w:bCs/>
          <w:sz w:val="28"/>
          <w:szCs w:val="22"/>
        </w:rPr>
        <w:t>PostgreSQL</w:t>
      </w:r>
      <w:r w:rsidR="00721D86" w:rsidRPr="005754BC">
        <w:rPr>
          <w:bCs/>
          <w:sz w:val="28"/>
          <w:szCs w:val="22"/>
        </w:rPr>
        <w:t>.</w:t>
      </w:r>
    </w:p>
    <w:p w14:paraId="1BAA2440" w14:textId="77777777" w:rsidR="007D55C3" w:rsidRPr="00E01FF1" w:rsidRDefault="007D55C3" w:rsidP="0074694C">
      <w:pPr>
        <w:pBdr>
          <w:bottom w:val="single" w:sz="4" w:space="1" w:color="auto"/>
        </w:pBdr>
        <w:rPr>
          <w:b/>
        </w:rPr>
      </w:pPr>
    </w:p>
    <w:p w14:paraId="31C8E3FE" w14:textId="77777777" w:rsidR="007D55C3" w:rsidRDefault="007D55C3">
      <w:pPr>
        <w:rPr>
          <w:sz w:val="28"/>
          <w:szCs w:val="28"/>
        </w:rPr>
      </w:pPr>
    </w:p>
    <w:p w14:paraId="6CA6301F" w14:textId="77777777" w:rsidR="00E01FF1" w:rsidRDefault="00E01FF1" w:rsidP="00E01FF1">
      <w:pPr>
        <w:rPr>
          <w:sz w:val="28"/>
          <w:szCs w:val="28"/>
        </w:rPr>
      </w:pPr>
      <w:r>
        <w:rPr>
          <w:sz w:val="28"/>
          <w:szCs w:val="28"/>
        </w:rPr>
        <w:t xml:space="preserve">Before we start: </w:t>
      </w:r>
    </w:p>
    <w:p w14:paraId="5EF2D738" w14:textId="77777777" w:rsidR="00B06405" w:rsidRPr="009D06D9" w:rsidRDefault="00B06405" w:rsidP="00B06405">
      <w:pPr>
        <w:rPr>
          <w:sz w:val="28"/>
          <w:szCs w:val="28"/>
        </w:rPr>
      </w:pPr>
    </w:p>
    <w:p w14:paraId="25375B6F" w14:textId="41534CB6" w:rsidR="00B06405" w:rsidRDefault="00B06405" w:rsidP="00B06405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r w:rsidRPr="00C2723C">
        <w:rPr>
          <w:sz w:val="28"/>
          <w:szCs w:val="28"/>
        </w:rPr>
        <w:t>the</w:t>
      </w:r>
      <w:r>
        <w:rPr>
          <w:sz w:val="28"/>
          <w:szCs w:val="28"/>
        </w:rPr>
        <w:t xml:space="preserve"> SQL</w:t>
      </w:r>
      <w:r w:rsidRPr="00C2723C">
        <w:rPr>
          <w:sz w:val="28"/>
          <w:szCs w:val="28"/>
        </w:rPr>
        <w:t xml:space="preserve"> script studentdb.sql </w:t>
      </w:r>
      <w:r>
        <w:rPr>
          <w:sz w:val="28"/>
          <w:szCs w:val="28"/>
        </w:rPr>
        <w:t xml:space="preserve">through an </w:t>
      </w:r>
      <w:r w:rsidR="00AF0A1A">
        <w:rPr>
          <w:sz w:val="28"/>
          <w:szCs w:val="28"/>
        </w:rPr>
        <w:t>S</w:t>
      </w:r>
      <w:r>
        <w:rPr>
          <w:sz w:val="28"/>
          <w:szCs w:val="28"/>
        </w:rPr>
        <w:t>FTP client (such as FileZilla) from the machine “class3.cs.pitt.edu” at the directory</w:t>
      </w:r>
      <w:r w:rsidRPr="00C2723C">
        <w:rPr>
          <w:sz w:val="28"/>
          <w:szCs w:val="28"/>
        </w:rPr>
        <w:t>:</w:t>
      </w:r>
    </w:p>
    <w:p w14:paraId="57BB6DDD" w14:textId="77777777" w:rsidR="00B06405" w:rsidRPr="00C2723C" w:rsidRDefault="00B06405" w:rsidP="00B06405">
      <w:pPr>
        <w:pStyle w:val="ListParagraph"/>
        <w:numPr>
          <w:ilvl w:val="1"/>
          <w:numId w:val="21"/>
        </w:numPr>
        <w:ind w:right="-90"/>
        <w:rPr>
          <w:sz w:val="28"/>
          <w:szCs w:val="28"/>
        </w:rPr>
      </w:pPr>
      <w:r w:rsidRPr="00213182">
        <w:rPr>
          <w:rFonts w:ascii="Courier New" w:hAnsi="Courier New" w:cs="Courier New"/>
        </w:rPr>
        <w:t>/afs/pitt.edu/home/r/a/raa88/public/studentdb.sql</w:t>
      </w:r>
    </w:p>
    <w:p w14:paraId="458BD5EB" w14:textId="5772974C" w:rsidR="00721D86" w:rsidRPr="00D2315A" w:rsidRDefault="00721D86" w:rsidP="00721D86">
      <w:pPr>
        <w:pStyle w:val="ListParagraph"/>
        <w:ind w:left="0"/>
        <w:rPr>
          <w:sz w:val="28"/>
          <w:szCs w:val="28"/>
        </w:rPr>
      </w:pPr>
      <w:r w:rsidRPr="00D2315A">
        <w:rPr>
          <w:sz w:val="28"/>
          <w:szCs w:val="28"/>
        </w:rPr>
        <w:t>________________________________________________________________________</w:t>
      </w:r>
    </w:p>
    <w:p w14:paraId="1884AC8A" w14:textId="77777777" w:rsidR="006F08F3" w:rsidRPr="00721D86" w:rsidRDefault="006F08F3" w:rsidP="00721D86">
      <w:pPr>
        <w:pStyle w:val="ListParagraph"/>
        <w:ind w:left="0"/>
        <w:rPr>
          <w:sz w:val="28"/>
          <w:szCs w:val="28"/>
        </w:rPr>
      </w:pPr>
    </w:p>
    <w:p w14:paraId="0DFA1812" w14:textId="443A3C0F" w:rsidR="00463C4A" w:rsidRDefault="00463C4A" w:rsidP="00463C4A">
      <w:pPr>
        <w:pStyle w:val="ListParagraph"/>
        <w:numPr>
          <w:ilvl w:val="0"/>
          <w:numId w:val="16"/>
        </w:numPr>
      </w:pPr>
      <w:r w:rsidRPr="00463C4A">
        <w:t xml:space="preserve">Find the address and phone number of the student whose </w:t>
      </w:r>
      <w:r w:rsidR="00443F57">
        <w:t>stud</w:t>
      </w:r>
      <w:r w:rsidR="009A6E17">
        <w:t>e</w:t>
      </w:r>
      <w:r w:rsidR="00443F57">
        <w:t>nt id</w:t>
      </w:r>
      <w:r w:rsidRPr="00463C4A">
        <w:t xml:space="preserve"> is 123 </w:t>
      </w:r>
    </w:p>
    <w:p w14:paraId="0B533A94" w14:textId="77777777" w:rsidR="00656557" w:rsidRPr="00463C4A" w:rsidRDefault="00656557" w:rsidP="00656557"/>
    <w:p w14:paraId="6EFE19B8" w14:textId="77777777" w:rsidR="00721D86" w:rsidRDefault="00721D86" w:rsidP="007A10B9">
      <w:pPr>
        <w:ind w:left="720"/>
      </w:pPr>
    </w:p>
    <w:p w14:paraId="73811545" w14:textId="0BFB0826" w:rsidR="00656557" w:rsidRDefault="00656557" w:rsidP="00B73E3B">
      <w:pPr>
        <w:ind w:firstLine="720"/>
        <w:rPr>
          <w:rFonts w:ascii="Comic Sans MS" w:hAnsi="Comic Sans MS"/>
          <w:b/>
        </w:rPr>
      </w:pPr>
    </w:p>
    <w:p w14:paraId="38744FC1" w14:textId="6124708F" w:rsidR="005A4044" w:rsidRDefault="005A4044" w:rsidP="00B73E3B">
      <w:pPr>
        <w:ind w:firstLine="720"/>
        <w:rPr>
          <w:rFonts w:ascii="Comic Sans MS" w:hAnsi="Comic Sans MS"/>
          <w:b/>
        </w:rPr>
      </w:pPr>
    </w:p>
    <w:p w14:paraId="4DFF08CC" w14:textId="4C0154B3" w:rsidR="005A4044" w:rsidRDefault="005A4044" w:rsidP="00B73E3B">
      <w:pPr>
        <w:ind w:firstLine="720"/>
        <w:rPr>
          <w:rFonts w:ascii="Comic Sans MS" w:hAnsi="Comic Sans MS"/>
          <w:b/>
        </w:rPr>
      </w:pPr>
    </w:p>
    <w:p w14:paraId="6A1B21A7" w14:textId="77777777" w:rsidR="005A4044" w:rsidRPr="0023588A" w:rsidRDefault="005A4044" w:rsidP="00B73E3B">
      <w:pPr>
        <w:ind w:firstLine="720"/>
        <w:rPr>
          <w:rFonts w:ascii="Comic Sans MS" w:hAnsi="Comic Sans MS"/>
          <w:b/>
        </w:rPr>
      </w:pPr>
    </w:p>
    <w:p w14:paraId="1B71725D" w14:textId="25311963" w:rsidR="00721D86" w:rsidRDefault="00721D86" w:rsidP="00721D86">
      <w:r>
        <w:rPr>
          <w:rFonts w:cs="Courier New"/>
        </w:rPr>
        <w:t>___________________________________________________________________________________</w:t>
      </w:r>
    </w:p>
    <w:p w14:paraId="6A3D1F17" w14:textId="4A705685" w:rsidR="00721D86" w:rsidRDefault="00721D86" w:rsidP="00721D86"/>
    <w:p w14:paraId="52B418A9" w14:textId="77777777" w:rsidR="00656557" w:rsidRDefault="00656557" w:rsidP="00721D86"/>
    <w:p w14:paraId="27EA5138" w14:textId="6162B7C2" w:rsidR="00721D86" w:rsidRDefault="00463C4A" w:rsidP="00D43AEC">
      <w:pPr>
        <w:pStyle w:val="ListParagraph"/>
        <w:numPr>
          <w:ilvl w:val="0"/>
          <w:numId w:val="16"/>
        </w:numPr>
      </w:pPr>
      <w:r w:rsidRPr="00463C4A">
        <w:t>List all the courses offered in ‘</w:t>
      </w:r>
      <w:r w:rsidR="00D43AEC">
        <w:t xml:space="preserve">Spring </w:t>
      </w:r>
      <w:r w:rsidR="00820B70">
        <w:t>2</w:t>
      </w:r>
      <w:r w:rsidR="00D43AEC">
        <w:t>1</w:t>
      </w:r>
      <w:r w:rsidRPr="00463C4A">
        <w:t xml:space="preserve">’. </w:t>
      </w:r>
    </w:p>
    <w:p w14:paraId="55F5869A" w14:textId="77777777" w:rsidR="00656557" w:rsidRDefault="00656557" w:rsidP="00656557"/>
    <w:p w14:paraId="633AA3C3" w14:textId="77777777" w:rsidR="00721D86" w:rsidRDefault="00721D86" w:rsidP="008301F2">
      <w:pPr>
        <w:ind w:left="720"/>
      </w:pPr>
    </w:p>
    <w:p w14:paraId="0493BF0F" w14:textId="2DE70093" w:rsidR="00656557" w:rsidRDefault="00656557" w:rsidP="00D43AEC">
      <w:pPr>
        <w:ind w:firstLine="720"/>
        <w:rPr>
          <w:rFonts w:ascii="Comic Sans MS" w:hAnsi="Comic Sans MS"/>
          <w:b/>
        </w:rPr>
      </w:pPr>
    </w:p>
    <w:p w14:paraId="120DD961" w14:textId="385906C6" w:rsidR="005A4044" w:rsidRDefault="005A4044" w:rsidP="00D43AEC">
      <w:pPr>
        <w:ind w:firstLine="720"/>
        <w:rPr>
          <w:rFonts w:ascii="Comic Sans MS" w:hAnsi="Comic Sans MS"/>
          <w:b/>
        </w:rPr>
      </w:pPr>
    </w:p>
    <w:p w14:paraId="4A65BE09" w14:textId="3C382C85" w:rsidR="005A4044" w:rsidRDefault="005A4044" w:rsidP="00D43AEC">
      <w:pPr>
        <w:ind w:firstLine="720"/>
        <w:rPr>
          <w:rFonts w:ascii="Comic Sans MS" w:hAnsi="Comic Sans MS"/>
          <w:b/>
        </w:rPr>
      </w:pPr>
    </w:p>
    <w:p w14:paraId="5210CE92" w14:textId="77777777" w:rsidR="005A4044" w:rsidRPr="008301F2" w:rsidRDefault="005A4044" w:rsidP="00D43AEC">
      <w:pPr>
        <w:ind w:firstLine="720"/>
        <w:rPr>
          <w:rFonts w:ascii="Comic Sans MS" w:hAnsi="Comic Sans MS"/>
        </w:rPr>
      </w:pPr>
    </w:p>
    <w:p w14:paraId="2D0DCA84" w14:textId="77777777" w:rsidR="00466BBF" w:rsidRDefault="00466BBF" w:rsidP="00466BBF">
      <w:r>
        <w:rPr>
          <w:rFonts w:cs="Courier New"/>
        </w:rPr>
        <w:t>___________________________________________________________________________________</w:t>
      </w:r>
    </w:p>
    <w:p w14:paraId="5208A08B" w14:textId="77777777" w:rsidR="00721D86" w:rsidRDefault="00721D86" w:rsidP="00721D86"/>
    <w:p w14:paraId="4652B730" w14:textId="7490D4F1" w:rsidR="00721D86" w:rsidRDefault="0035273B" w:rsidP="0023588A">
      <w:pPr>
        <w:ind w:left="720" w:hanging="720"/>
      </w:pPr>
      <w:r>
        <w:t>3</w:t>
      </w:r>
      <w:r w:rsidR="00ED6292">
        <w:t>.</w:t>
      </w:r>
      <w:r w:rsidR="00F87D7F">
        <w:t xml:space="preserve"> </w:t>
      </w:r>
      <w:r w:rsidR="00F87D7F">
        <w:tab/>
      </w:r>
      <w:r w:rsidR="00463C4A">
        <w:t xml:space="preserve">List the student </w:t>
      </w:r>
      <w:r w:rsidR="00443F57">
        <w:t>id</w:t>
      </w:r>
      <w:r w:rsidR="00463C4A">
        <w:t xml:space="preserve"> and course number for every student who took a course in Fall 1</w:t>
      </w:r>
      <w:r w:rsidR="00014F83">
        <w:t>9</w:t>
      </w:r>
      <w:r w:rsidR="00463C4A">
        <w:t xml:space="preserve"> but has not received a grade yet.</w:t>
      </w:r>
    </w:p>
    <w:p w14:paraId="6E4A744B" w14:textId="27F3E32F" w:rsidR="00721D86" w:rsidRDefault="00721D86" w:rsidP="00721D86"/>
    <w:p w14:paraId="525F4E93" w14:textId="77777777" w:rsidR="00656557" w:rsidRDefault="00656557" w:rsidP="00721D86"/>
    <w:p w14:paraId="622FD910" w14:textId="69D19239" w:rsidR="00656557" w:rsidRDefault="00656557" w:rsidP="00052F45">
      <w:pPr>
        <w:ind w:firstLine="720"/>
        <w:rPr>
          <w:rFonts w:ascii="Comic Sans MS" w:hAnsi="Comic Sans MS"/>
          <w:b/>
        </w:rPr>
      </w:pPr>
    </w:p>
    <w:p w14:paraId="27E39716" w14:textId="6127DC90" w:rsidR="005A4044" w:rsidRDefault="005A4044" w:rsidP="00052F45">
      <w:pPr>
        <w:ind w:firstLine="720"/>
        <w:rPr>
          <w:rFonts w:ascii="Comic Sans MS" w:hAnsi="Comic Sans MS"/>
          <w:b/>
        </w:rPr>
      </w:pPr>
    </w:p>
    <w:p w14:paraId="51457BA5" w14:textId="71A54207" w:rsidR="005A4044" w:rsidRDefault="005A4044" w:rsidP="00052F45">
      <w:pPr>
        <w:ind w:firstLine="720"/>
        <w:rPr>
          <w:rFonts w:ascii="Comic Sans MS" w:hAnsi="Comic Sans MS"/>
          <w:b/>
        </w:rPr>
      </w:pPr>
    </w:p>
    <w:p w14:paraId="6BE3059E" w14:textId="7F5B80FF" w:rsidR="005A4044" w:rsidRDefault="005A4044" w:rsidP="00052F45">
      <w:pPr>
        <w:ind w:firstLine="720"/>
        <w:rPr>
          <w:rFonts w:ascii="Comic Sans MS" w:hAnsi="Comic Sans MS"/>
          <w:b/>
        </w:rPr>
      </w:pPr>
    </w:p>
    <w:p w14:paraId="7470A78D" w14:textId="77777777" w:rsidR="005A4044" w:rsidRPr="00C2723C" w:rsidRDefault="005A4044" w:rsidP="00052F45">
      <w:pPr>
        <w:ind w:firstLine="720"/>
        <w:rPr>
          <w:rFonts w:ascii="Comic Sans MS" w:hAnsi="Comic Sans MS"/>
          <w:b/>
        </w:rPr>
      </w:pPr>
    </w:p>
    <w:p w14:paraId="59200FD6" w14:textId="77777777" w:rsidR="00466BBF" w:rsidRDefault="00466BBF" w:rsidP="00466BBF">
      <w:r>
        <w:rPr>
          <w:rFonts w:cs="Courier New"/>
        </w:rPr>
        <w:t>___________________________________________________________________________________</w:t>
      </w:r>
    </w:p>
    <w:p w14:paraId="40CA871D" w14:textId="77777777" w:rsidR="00B7075D" w:rsidRDefault="00B7075D" w:rsidP="00463C4A"/>
    <w:p w14:paraId="187A903E" w14:textId="77777777" w:rsidR="0035273B" w:rsidRDefault="0035273B" w:rsidP="00463C4A"/>
    <w:p w14:paraId="30FC5E7C" w14:textId="77777777" w:rsidR="0035273B" w:rsidRDefault="0035273B" w:rsidP="00463C4A"/>
    <w:p w14:paraId="7EE45ED8" w14:textId="57FC84C0" w:rsidR="00721D86" w:rsidRDefault="0035273B" w:rsidP="0023588A">
      <w:pPr>
        <w:ind w:left="720" w:hanging="720"/>
      </w:pPr>
      <w:r>
        <w:lastRenderedPageBreak/>
        <w:t>4</w:t>
      </w:r>
      <w:r w:rsidR="00463C4A">
        <w:t xml:space="preserve">. </w:t>
      </w:r>
      <w:r w:rsidR="00463C4A">
        <w:tab/>
        <w:t xml:space="preserve">List </w:t>
      </w:r>
      <w:r w:rsidR="00463C4A" w:rsidRPr="002A6E94">
        <w:t xml:space="preserve">the </w:t>
      </w:r>
      <w:r w:rsidR="00443F57" w:rsidRPr="002A6E94">
        <w:t>sid(s)</w:t>
      </w:r>
      <w:r w:rsidR="00463C4A" w:rsidRPr="002A6E94">
        <w:t xml:space="preserve"> and </w:t>
      </w:r>
      <w:r w:rsidR="00443F57" w:rsidRPr="002A6E94">
        <w:t>gpa(s)</w:t>
      </w:r>
      <w:r w:rsidR="00463C4A">
        <w:t xml:space="preserve"> of the students whose </w:t>
      </w:r>
      <w:r w:rsidR="002A6E94">
        <w:t>gpa(s)</w:t>
      </w:r>
      <w:r w:rsidR="00463C4A">
        <w:t xml:space="preserve"> are greater than 3.7. List them in the descending order of the </w:t>
      </w:r>
      <w:r w:rsidR="002A6E94">
        <w:t>gpa(s)</w:t>
      </w:r>
      <w:r w:rsidR="00463C4A">
        <w:t>.</w:t>
      </w:r>
    </w:p>
    <w:p w14:paraId="1A178280" w14:textId="77777777" w:rsidR="00721D86" w:rsidRDefault="00721D86" w:rsidP="00721D86"/>
    <w:p w14:paraId="36A054EF" w14:textId="77777777" w:rsidR="005A4044" w:rsidRDefault="005A4044" w:rsidP="00466BBF">
      <w:pPr>
        <w:rPr>
          <w:rFonts w:ascii="Comic Sans MS" w:hAnsi="Comic Sans MS"/>
          <w:b/>
        </w:rPr>
      </w:pPr>
    </w:p>
    <w:p w14:paraId="21B1300C" w14:textId="77777777" w:rsidR="005A4044" w:rsidRDefault="005A4044" w:rsidP="00466BBF">
      <w:pPr>
        <w:rPr>
          <w:rFonts w:ascii="Comic Sans MS" w:hAnsi="Comic Sans MS"/>
          <w:b/>
        </w:rPr>
      </w:pPr>
    </w:p>
    <w:p w14:paraId="2B948E02" w14:textId="77777777" w:rsidR="005A4044" w:rsidRDefault="005A4044" w:rsidP="00466BBF">
      <w:pPr>
        <w:rPr>
          <w:rFonts w:ascii="Comic Sans MS" w:hAnsi="Comic Sans MS"/>
          <w:b/>
        </w:rPr>
      </w:pPr>
    </w:p>
    <w:p w14:paraId="390F77F6" w14:textId="77777777" w:rsidR="005A4044" w:rsidRDefault="005A4044" w:rsidP="00466BBF">
      <w:pPr>
        <w:rPr>
          <w:rFonts w:ascii="Comic Sans MS" w:hAnsi="Comic Sans MS"/>
          <w:b/>
        </w:rPr>
      </w:pPr>
    </w:p>
    <w:p w14:paraId="5C6502E9" w14:textId="77777777" w:rsidR="005A4044" w:rsidRDefault="005A4044" w:rsidP="00466BBF">
      <w:pPr>
        <w:rPr>
          <w:rFonts w:ascii="Comic Sans MS" w:hAnsi="Comic Sans MS"/>
          <w:b/>
        </w:rPr>
      </w:pPr>
    </w:p>
    <w:p w14:paraId="3E0C64F3" w14:textId="2179E578" w:rsidR="00466BBF" w:rsidRDefault="00466BBF" w:rsidP="00466BBF">
      <w:r>
        <w:rPr>
          <w:rFonts w:cs="Courier New"/>
        </w:rPr>
        <w:t>___________________________________________________________________________________</w:t>
      </w:r>
    </w:p>
    <w:p w14:paraId="2C5D4DF3" w14:textId="77777777" w:rsidR="0035273B" w:rsidRPr="00071006" w:rsidRDefault="0035273B" w:rsidP="00A63BE7"/>
    <w:p w14:paraId="1A271539" w14:textId="26EBF21E" w:rsidR="006F0536" w:rsidRDefault="005641C4" w:rsidP="005641C4">
      <w:r>
        <w:t>5</w:t>
      </w:r>
      <w:r w:rsidR="0035273B">
        <w:t>.</w:t>
      </w:r>
      <w:r w:rsidR="0035273B">
        <w:tab/>
      </w:r>
      <w:r w:rsidR="00BC3D30">
        <w:t xml:space="preserve">List </w:t>
      </w:r>
      <w:r w:rsidR="00463C4A">
        <w:t xml:space="preserve">the </w:t>
      </w:r>
      <w:r w:rsidR="0008630D">
        <w:t>sid(s)</w:t>
      </w:r>
      <w:r w:rsidR="00463C4A">
        <w:t xml:space="preserve"> of all the students and the number of courses they have taken.</w:t>
      </w:r>
    </w:p>
    <w:p w14:paraId="6865EE17" w14:textId="77777777" w:rsidR="006F0536" w:rsidRPr="00071006" w:rsidRDefault="006F0536" w:rsidP="006F0536"/>
    <w:p w14:paraId="71A9ABAF" w14:textId="2A2D8813" w:rsidR="006945EE" w:rsidRDefault="006945EE" w:rsidP="00B7075D">
      <w:pPr>
        <w:ind w:firstLine="720"/>
        <w:rPr>
          <w:rFonts w:ascii="Comic Sans MS" w:hAnsi="Comic Sans MS"/>
          <w:b/>
        </w:rPr>
      </w:pPr>
    </w:p>
    <w:p w14:paraId="2FCA1C2B" w14:textId="77A75A3C" w:rsidR="005A4044" w:rsidRDefault="005A4044" w:rsidP="00B7075D">
      <w:pPr>
        <w:ind w:firstLine="720"/>
        <w:rPr>
          <w:rFonts w:ascii="Comic Sans MS" w:hAnsi="Comic Sans MS"/>
          <w:b/>
        </w:rPr>
      </w:pPr>
    </w:p>
    <w:p w14:paraId="6A3DADF9" w14:textId="5B48252A" w:rsidR="005A4044" w:rsidRDefault="005A4044" w:rsidP="00B7075D">
      <w:pPr>
        <w:ind w:firstLine="720"/>
        <w:rPr>
          <w:rFonts w:ascii="Comic Sans MS" w:hAnsi="Comic Sans MS"/>
          <w:b/>
        </w:rPr>
      </w:pPr>
    </w:p>
    <w:p w14:paraId="79C691D3" w14:textId="77777777" w:rsidR="005A4044" w:rsidRDefault="005A4044" w:rsidP="00B7075D">
      <w:pPr>
        <w:ind w:firstLine="720"/>
        <w:rPr>
          <w:rFonts w:ascii="Comic Sans MS" w:hAnsi="Comic Sans MS"/>
        </w:rPr>
      </w:pPr>
    </w:p>
    <w:p w14:paraId="152C4F43" w14:textId="222D4722" w:rsidR="006945EE" w:rsidRDefault="006945EE" w:rsidP="006945EE">
      <w:pPr>
        <w:ind w:firstLine="720"/>
      </w:pPr>
      <w:r>
        <w:t>What if we want names too?</w:t>
      </w:r>
    </w:p>
    <w:p w14:paraId="074E7021" w14:textId="77777777" w:rsidR="006945EE" w:rsidRDefault="006945EE" w:rsidP="006945EE">
      <w:pPr>
        <w:ind w:firstLine="720"/>
        <w:rPr>
          <w:rFonts w:ascii="Comic Sans MS" w:hAnsi="Comic Sans MS"/>
        </w:rPr>
      </w:pPr>
    </w:p>
    <w:p w14:paraId="573B2161" w14:textId="51D53620" w:rsidR="007E5B54" w:rsidRDefault="007E5B54" w:rsidP="006945EE">
      <w:pPr>
        <w:ind w:firstLine="720"/>
        <w:rPr>
          <w:rFonts w:ascii="Comic Sans MS" w:hAnsi="Comic Sans MS"/>
          <w:b/>
        </w:rPr>
      </w:pPr>
    </w:p>
    <w:p w14:paraId="7B8A47CE" w14:textId="02F1B668" w:rsidR="005A4044" w:rsidRDefault="005A4044" w:rsidP="006945EE">
      <w:pPr>
        <w:ind w:firstLine="720"/>
        <w:rPr>
          <w:rFonts w:ascii="Comic Sans MS" w:hAnsi="Comic Sans MS"/>
          <w:b/>
        </w:rPr>
      </w:pPr>
    </w:p>
    <w:p w14:paraId="0DEF5DF8" w14:textId="32F4B0B0" w:rsidR="005A4044" w:rsidRDefault="005A4044" w:rsidP="006945EE">
      <w:pPr>
        <w:ind w:firstLine="720"/>
        <w:rPr>
          <w:rFonts w:ascii="Comic Sans MS" w:hAnsi="Comic Sans MS"/>
          <w:b/>
        </w:rPr>
      </w:pPr>
    </w:p>
    <w:p w14:paraId="702B2641" w14:textId="77777777" w:rsidR="005A4044" w:rsidRDefault="005A4044" w:rsidP="006945EE">
      <w:pPr>
        <w:ind w:firstLine="720"/>
        <w:rPr>
          <w:rFonts w:ascii="Comic Sans MS" w:hAnsi="Comic Sans MS"/>
        </w:rPr>
      </w:pPr>
    </w:p>
    <w:p w14:paraId="09AD89D3" w14:textId="18DDE6B5" w:rsidR="007E5B54" w:rsidRDefault="0011794A" w:rsidP="0011794A">
      <w:pPr>
        <w:ind w:firstLine="720"/>
      </w:pPr>
      <w:r>
        <w:t xml:space="preserve">How about another </w:t>
      </w:r>
      <w:r w:rsidR="007E5B54">
        <w:t>way?</w:t>
      </w:r>
    </w:p>
    <w:p w14:paraId="5FE98C63" w14:textId="42676F0B" w:rsidR="006945EE" w:rsidRDefault="006945EE" w:rsidP="00B7075D">
      <w:pPr>
        <w:ind w:firstLine="720"/>
        <w:rPr>
          <w:rFonts w:ascii="Comic Sans MS" w:hAnsi="Comic Sans MS"/>
          <w:b/>
        </w:rPr>
      </w:pPr>
    </w:p>
    <w:p w14:paraId="151BD456" w14:textId="67ADAAD3" w:rsidR="005A4044" w:rsidRDefault="005A4044" w:rsidP="00B7075D">
      <w:pPr>
        <w:ind w:firstLine="720"/>
        <w:rPr>
          <w:rFonts w:ascii="Comic Sans MS" w:hAnsi="Comic Sans MS"/>
          <w:b/>
        </w:rPr>
      </w:pPr>
    </w:p>
    <w:p w14:paraId="0C7F5AB7" w14:textId="0CC7CDD7" w:rsidR="005A4044" w:rsidRDefault="005A4044" w:rsidP="00B7075D">
      <w:pPr>
        <w:ind w:firstLine="720"/>
        <w:rPr>
          <w:rFonts w:ascii="Comic Sans MS" w:hAnsi="Comic Sans MS"/>
          <w:b/>
        </w:rPr>
      </w:pPr>
    </w:p>
    <w:p w14:paraId="68305CC9" w14:textId="22648741" w:rsidR="005A4044" w:rsidRDefault="005A4044" w:rsidP="00B7075D">
      <w:pPr>
        <w:ind w:firstLine="720"/>
        <w:rPr>
          <w:rFonts w:ascii="Comic Sans MS" w:hAnsi="Comic Sans MS"/>
          <w:b/>
        </w:rPr>
      </w:pPr>
    </w:p>
    <w:p w14:paraId="05A5823D" w14:textId="77777777" w:rsidR="005A4044" w:rsidRPr="00392112" w:rsidRDefault="005A4044" w:rsidP="00B7075D">
      <w:pPr>
        <w:ind w:firstLine="720"/>
        <w:rPr>
          <w:rFonts w:ascii="Comic Sans MS" w:hAnsi="Comic Sans MS"/>
        </w:rPr>
      </w:pPr>
    </w:p>
    <w:p w14:paraId="631A03D4" w14:textId="77777777" w:rsidR="00466BBF" w:rsidRDefault="00466BBF" w:rsidP="00466BBF">
      <w:r>
        <w:rPr>
          <w:rFonts w:cs="Courier New"/>
        </w:rPr>
        <w:t>___________________________________________________________________________________</w:t>
      </w:r>
    </w:p>
    <w:p w14:paraId="42F96AC0" w14:textId="77777777" w:rsidR="006F0536" w:rsidRDefault="006F0536" w:rsidP="006F0536"/>
    <w:p w14:paraId="46CE0097" w14:textId="72125151" w:rsidR="00463C4A" w:rsidRDefault="00466BBF" w:rsidP="00463C4A">
      <w:r>
        <w:t>6</w:t>
      </w:r>
      <w:r w:rsidR="00173D4C">
        <w:t>.</w:t>
      </w:r>
      <w:r w:rsidR="00E84776">
        <w:tab/>
      </w:r>
      <w:r w:rsidR="00463C4A">
        <w:t>Now insert a tuple into the Student table:</w:t>
      </w:r>
    </w:p>
    <w:p w14:paraId="67F979DE" w14:textId="77777777" w:rsidR="00463C4A" w:rsidRDefault="00463C4A" w:rsidP="00463C4A">
      <w:pPr>
        <w:rPr>
          <w:rFonts w:ascii="Courier New" w:hAnsi="Courier New"/>
        </w:rPr>
      </w:pPr>
      <w:r>
        <w:rPr>
          <w:rFonts w:ascii="Courier New" w:hAnsi="Courier New"/>
        </w:rPr>
        <w:tab/>
      </w:r>
    </w:p>
    <w:p w14:paraId="4C1FBF26" w14:textId="13376B2F" w:rsidR="003A6F4E" w:rsidRPr="003A6F4E" w:rsidRDefault="003A6F4E" w:rsidP="003A6F4E">
      <w:pPr>
        <w:ind w:left="720"/>
      </w:pPr>
      <w:r w:rsidRPr="003A6F4E">
        <w:rPr>
          <w:rFonts w:ascii="Courier New" w:hAnsi="Courier New"/>
        </w:rPr>
        <w:t xml:space="preserve">insert into student values (130, 'Peter', 1,'CS', </w:t>
      </w:r>
      <w:r>
        <w:rPr>
          <w:rFonts w:ascii="Courier New" w:hAnsi="Courier New"/>
        </w:rPr>
        <w:t>'????</w:t>
      </w:r>
      <w:r w:rsidRPr="003A6F4E">
        <w:rPr>
          <w:rFonts w:ascii="Courier New" w:hAnsi="Courier New"/>
        </w:rPr>
        <w:t>');</w:t>
      </w:r>
    </w:p>
    <w:p w14:paraId="7012BFD5" w14:textId="77777777" w:rsidR="00463C4A" w:rsidRDefault="00463C4A" w:rsidP="00463C4A">
      <w:r>
        <w:tab/>
      </w:r>
    </w:p>
    <w:p w14:paraId="1A563ED9" w14:textId="6F121A95" w:rsidR="00463C4A" w:rsidRDefault="00463C4A" w:rsidP="00871EE1">
      <w:r>
        <w:tab/>
        <w:t xml:space="preserve">Then run the query </w:t>
      </w:r>
      <w:r w:rsidR="00871EE1">
        <w:rPr>
          <w:lang w:eastAsia="zh-CN"/>
        </w:rPr>
        <w:t>5</w:t>
      </w:r>
      <w:r>
        <w:t xml:space="preserve"> again. How can we include this new student in the result, with 0 as the </w:t>
      </w:r>
      <w:r>
        <w:tab/>
        <w:t>number of classes he has taken?</w:t>
      </w:r>
    </w:p>
    <w:p w14:paraId="7717A255" w14:textId="52206C53" w:rsidR="006F0536" w:rsidRDefault="006F0536" w:rsidP="006F0536"/>
    <w:p w14:paraId="11F73993" w14:textId="3982056C" w:rsidR="00656557" w:rsidRDefault="00656557" w:rsidP="00B7075D">
      <w:pPr>
        <w:ind w:firstLine="720"/>
        <w:rPr>
          <w:rFonts w:ascii="Comic Sans MS" w:hAnsi="Comic Sans MS"/>
          <w:b/>
        </w:rPr>
      </w:pPr>
    </w:p>
    <w:p w14:paraId="4C16E0F7" w14:textId="24C150AE" w:rsidR="005A4044" w:rsidRDefault="005A4044" w:rsidP="00B7075D">
      <w:pPr>
        <w:ind w:firstLine="720"/>
        <w:rPr>
          <w:rFonts w:ascii="Comic Sans MS" w:hAnsi="Comic Sans MS"/>
          <w:b/>
        </w:rPr>
      </w:pPr>
    </w:p>
    <w:p w14:paraId="2740DABC" w14:textId="7E14289F" w:rsidR="005A4044" w:rsidRDefault="005A4044" w:rsidP="00B7075D">
      <w:pPr>
        <w:ind w:firstLine="720"/>
        <w:rPr>
          <w:rFonts w:ascii="Comic Sans MS" w:hAnsi="Comic Sans MS"/>
          <w:b/>
        </w:rPr>
      </w:pPr>
    </w:p>
    <w:p w14:paraId="66676328" w14:textId="77777777" w:rsidR="005A4044" w:rsidRPr="00244DDB" w:rsidRDefault="005A4044" w:rsidP="00B7075D">
      <w:pPr>
        <w:ind w:firstLine="720"/>
        <w:rPr>
          <w:rFonts w:ascii="Comic Sans MS" w:hAnsi="Comic Sans MS"/>
        </w:rPr>
      </w:pPr>
    </w:p>
    <w:p w14:paraId="7811CAC2" w14:textId="77777777" w:rsidR="00466BBF" w:rsidRDefault="00466BBF" w:rsidP="00466BBF">
      <w:r>
        <w:rPr>
          <w:rFonts w:cs="Courier New"/>
        </w:rPr>
        <w:t>___________________________________________________________________________________</w:t>
      </w:r>
    </w:p>
    <w:p w14:paraId="0D00A320" w14:textId="77777777" w:rsidR="00466BBF" w:rsidRDefault="00466BBF" w:rsidP="006F0536"/>
    <w:p w14:paraId="6C7EBB7E" w14:textId="07769C42" w:rsidR="00466BBF" w:rsidRDefault="00466BBF" w:rsidP="006F0536"/>
    <w:p w14:paraId="6C553A62" w14:textId="77777777" w:rsidR="00AE253E" w:rsidRDefault="00AE253E" w:rsidP="006F0536"/>
    <w:p w14:paraId="54EBCBCE" w14:textId="77777777" w:rsidR="00466BBF" w:rsidRDefault="00466BBF" w:rsidP="006F0536"/>
    <w:p w14:paraId="62F7F37B" w14:textId="2997BE3C" w:rsidR="00173D4C" w:rsidRDefault="00466BBF" w:rsidP="00BC3D30">
      <w:r>
        <w:lastRenderedPageBreak/>
        <w:t>7</w:t>
      </w:r>
      <w:r w:rsidR="00463C4A">
        <w:t>.</w:t>
      </w:r>
      <w:r w:rsidR="00463C4A">
        <w:tab/>
        <w:t xml:space="preserve">For each course a student has repeated, list the </w:t>
      </w:r>
      <w:r w:rsidR="0008630D">
        <w:t>sid</w:t>
      </w:r>
      <w:r w:rsidR="00463C4A">
        <w:t xml:space="preserve"> and course number.</w:t>
      </w:r>
    </w:p>
    <w:p w14:paraId="3F21017B" w14:textId="761A41EC" w:rsidR="006F0536" w:rsidRDefault="0023588A" w:rsidP="00721D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4F68190" w14:textId="2753D810" w:rsidR="00466BBF" w:rsidRDefault="00466BBF" w:rsidP="0023588A">
      <w:pPr>
        <w:ind w:firstLine="720"/>
        <w:rPr>
          <w:rFonts w:ascii="Comic Sans MS" w:hAnsi="Comic Sans MS"/>
          <w:b/>
        </w:rPr>
      </w:pPr>
    </w:p>
    <w:p w14:paraId="5694B22E" w14:textId="21847CC8" w:rsidR="005A4044" w:rsidRDefault="005A4044" w:rsidP="0023588A">
      <w:pPr>
        <w:ind w:firstLine="720"/>
        <w:rPr>
          <w:rFonts w:ascii="Comic Sans MS" w:hAnsi="Comic Sans MS"/>
          <w:b/>
        </w:rPr>
      </w:pPr>
    </w:p>
    <w:p w14:paraId="72B3D7F9" w14:textId="78716B0F" w:rsidR="005A4044" w:rsidRDefault="005A4044" w:rsidP="0023588A">
      <w:pPr>
        <w:ind w:firstLine="720"/>
        <w:rPr>
          <w:rFonts w:ascii="Comic Sans MS" w:hAnsi="Comic Sans MS"/>
          <w:b/>
        </w:rPr>
      </w:pPr>
    </w:p>
    <w:p w14:paraId="3225052D" w14:textId="51446A63" w:rsidR="005A4044" w:rsidRDefault="005A4044" w:rsidP="0023588A">
      <w:pPr>
        <w:ind w:firstLine="720"/>
        <w:rPr>
          <w:rFonts w:ascii="Comic Sans MS" w:hAnsi="Comic Sans MS"/>
          <w:b/>
        </w:rPr>
      </w:pPr>
    </w:p>
    <w:p w14:paraId="48B2260A" w14:textId="756A31CF" w:rsidR="005A4044" w:rsidRDefault="005A4044" w:rsidP="0023588A">
      <w:pPr>
        <w:ind w:firstLine="720"/>
        <w:rPr>
          <w:rFonts w:ascii="Comic Sans MS" w:hAnsi="Comic Sans MS"/>
          <w:b/>
        </w:rPr>
      </w:pPr>
    </w:p>
    <w:p w14:paraId="0605CCC9" w14:textId="77777777" w:rsidR="005A4044" w:rsidRDefault="005A4044" w:rsidP="0023588A">
      <w:pPr>
        <w:ind w:firstLine="720"/>
        <w:rPr>
          <w:rFonts w:ascii="Comic Sans MS" w:hAnsi="Comic Sans MS"/>
        </w:rPr>
      </w:pPr>
    </w:p>
    <w:p w14:paraId="5D9C6026" w14:textId="77777777" w:rsidR="00466BBF" w:rsidRDefault="00466BBF" w:rsidP="00466BBF">
      <w:r>
        <w:rPr>
          <w:rFonts w:cs="Courier New"/>
        </w:rPr>
        <w:t>___________________________________________________________________________________</w:t>
      </w:r>
    </w:p>
    <w:p w14:paraId="591DCA0D" w14:textId="77777777" w:rsidR="00466BBF" w:rsidRDefault="00466BBF" w:rsidP="0023588A">
      <w:pPr>
        <w:ind w:firstLine="720"/>
        <w:rPr>
          <w:rFonts w:ascii="Comic Sans MS" w:hAnsi="Comic Sans MS"/>
        </w:rPr>
      </w:pPr>
    </w:p>
    <w:p w14:paraId="3245FBB2" w14:textId="0555AEBB" w:rsidR="00C147D3" w:rsidRDefault="00466BBF" w:rsidP="002A2195">
      <w:pPr>
        <w:rPr>
          <w:rFonts w:cs="Courier New"/>
        </w:rPr>
      </w:pPr>
      <w:r>
        <w:rPr>
          <w:rFonts w:cs="Courier New"/>
        </w:rPr>
        <w:t>8.</w:t>
      </w:r>
      <w:r>
        <w:rPr>
          <w:rFonts w:cs="Courier New"/>
        </w:rPr>
        <w:tab/>
      </w:r>
      <w:r w:rsidR="002A2195">
        <w:rPr>
          <w:rFonts w:cs="Courier New"/>
        </w:rPr>
        <w:t>Assuming there is another table for outreach students who want to major in certificates</w:t>
      </w:r>
      <w:r w:rsidR="00C147D3">
        <w:rPr>
          <w:rFonts w:cs="Courier New"/>
        </w:rPr>
        <w:t>:</w:t>
      </w:r>
    </w:p>
    <w:p w14:paraId="3AF211F4" w14:textId="77777777" w:rsidR="00C147D3" w:rsidRDefault="00C147D3" w:rsidP="00466BBF">
      <w:pPr>
        <w:rPr>
          <w:rFonts w:cs="Courier New"/>
        </w:rPr>
      </w:pPr>
    </w:p>
    <w:p w14:paraId="650EB887" w14:textId="7DC65C56" w:rsidR="00D152F6" w:rsidRDefault="00C147D3" w:rsidP="00D152F6">
      <w:pPr>
        <w:rPr>
          <w:rFonts w:ascii="Comic Sans MS" w:hAnsi="Comic Sans MS"/>
          <w:b/>
        </w:rPr>
      </w:pPr>
      <w:r>
        <w:rPr>
          <w:rFonts w:cs="Courier New"/>
        </w:rPr>
        <w:tab/>
      </w:r>
      <w:r w:rsidR="00542DF3">
        <w:rPr>
          <w:rFonts w:ascii="Comic Sans MS" w:hAnsi="Comic Sans MS"/>
          <w:b/>
        </w:rPr>
        <w:t>CREATE TABLE</w:t>
      </w:r>
      <w:r>
        <w:rPr>
          <w:rFonts w:ascii="Comic Sans MS" w:hAnsi="Comic Sans MS"/>
          <w:b/>
        </w:rPr>
        <w:t xml:space="preserve"> </w:t>
      </w:r>
      <w:r w:rsidR="00D152F6">
        <w:rPr>
          <w:rFonts w:ascii="Comic Sans MS" w:hAnsi="Comic Sans MS"/>
          <w:bCs/>
        </w:rPr>
        <w:t>stud</w:t>
      </w:r>
      <w:r w:rsidR="005765BB">
        <w:rPr>
          <w:rFonts w:ascii="Comic Sans MS" w:hAnsi="Comic Sans MS"/>
          <w:bCs/>
        </w:rPr>
        <w:t>ent</w:t>
      </w:r>
      <w:r w:rsidR="002A2195">
        <w:rPr>
          <w:rFonts w:ascii="Comic Sans MS" w:hAnsi="Comic Sans MS"/>
          <w:bCs/>
        </w:rPr>
        <w:t>_outreach</w:t>
      </w:r>
      <w:r w:rsidR="00D152F6">
        <w:rPr>
          <w:rFonts w:ascii="Comic Sans MS" w:hAnsi="Comic Sans MS"/>
          <w:bCs/>
        </w:rPr>
        <w:t xml:space="preserve"> </w:t>
      </w:r>
      <w:r w:rsidR="00D152F6">
        <w:rPr>
          <w:rFonts w:ascii="Comic Sans MS" w:hAnsi="Comic Sans MS"/>
          <w:b/>
        </w:rPr>
        <w:t>(</w:t>
      </w:r>
    </w:p>
    <w:p w14:paraId="2BF24C1A" w14:textId="3ADAD964" w:rsidR="00D152F6" w:rsidRDefault="00D152F6" w:rsidP="00D152F6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 w:rsidRPr="00D152F6">
        <w:rPr>
          <w:rFonts w:ascii="Comic Sans MS" w:hAnsi="Comic Sans MS"/>
          <w:bCs/>
        </w:rPr>
        <w:t>sid</w:t>
      </w:r>
      <w:r w:rsidRPr="00D152F6">
        <w:rPr>
          <w:rFonts w:ascii="Comic Sans MS" w:hAnsi="Comic Sans MS"/>
          <w:b/>
        </w:rPr>
        <w:t xml:space="preserve"> </w:t>
      </w:r>
      <w:r w:rsidR="00542DF3">
        <w:rPr>
          <w:rFonts w:ascii="Comic Sans MS" w:hAnsi="Comic Sans MS"/>
          <w:b/>
        </w:rPr>
        <w:t>int</w:t>
      </w:r>
      <w:r w:rsidRPr="00D152F6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</w:rPr>
        <w:t>not null,</w:t>
      </w:r>
    </w:p>
    <w:p w14:paraId="5E71A1AF" w14:textId="7BB4EBD8" w:rsidR="00D152F6" w:rsidRDefault="00D152F6" w:rsidP="00D152F6">
      <w:pPr>
        <w:ind w:left="1440"/>
        <w:rPr>
          <w:rFonts w:ascii="Comic Sans MS" w:hAnsi="Comic Sans MS"/>
          <w:b/>
        </w:rPr>
      </w:pPr>
      <w:r w:rsidRPr="00D152F6">
        <w:rPr>
          <w:rFonts w:ascii="Comic Sans MS" w:hAnsi="Comic Sans MS"/>
          <w:bCs/>
        </w:rPr>
        <w:t>name</w:t>
      </w:r>
      <w:r w:rsidRPr="00D152F6">
        <w:rPr>
          <w:rFonts w:ascii="Comic Sans MS" w:hAnsi="Comic Sans MS"/>
          <w:b/>
        </w:rPr>
        <w:t xml:space="preserve">   </w:t>
      </w:r>
      <w:r w:rsidR="004D1AA2">
        <w:rPr>
          <w:rFonts w:ascii="Comic Sans MS" w:hAnsi="Comic Sans MS"/>
          <w:b/>
        </w:rPr>
        <w:t>varchar</w:t>
      </w:r>
      <w:r w:rsidRPr="00D152F6">
        <w:rPr>
          <w:rFonts w:ascii="Comic Sans MS" w:hAnsi="Comic Sans MS"/>
          <w:b/>
        </w:rPr>
        <w:t>(15) not null,</w:t>
      </w:r>
      <w:r w:rsidRPr="00D152F6">
        <w:rPr>
          <w:rFonts w:ascii="Comic Sans MS" w:hAnsi="Comic Sans MS"/>
          <w:b/>
        </w:rPr>
        <w:br/>
      </w:r>
      <w:r w:rsidRPr="00D152F6">
        <w:rPr>
          <w:rFonts w:ascii="Comic Sans MS" w:hAnsi="Comic Sans MS"/>
          <w:bCs/>
        </w:rPr>
        <w:t>class</w:t>
      </w:r>
      <w:r w:rsidRPr="00D152F6">
        <w:rPr>
          <w:rFonts w:ascii="Comic Sans MS" w:hAnsi="Comic Sans MS"/>
          <w:b/>
        </w:rPr>
        <w:t xml:space="preserve">  </w:t>
      </w:r>
      <w:r w:rsidR="00542DF3">
        <w:rPr>
          <w:rFonts w:ascii="Comic Sans MS" w:hAnsi="Comic Sans MS"/>
          <w:b/>
        </w:rPr>
        <w:t>int</w:t>
      </w:r>
      <w:r w:rsidRPr="00D152F6">
        <w:rPr>
          <w:rFonts w:ascii="Comic Sans MS" w:hAnsi="Comic Sans MS"/>
          <w:b/>
        </w:rPr>
        <w:t>,</w:t>
      </w:r>
      <w:r w:rsidRPr="00D152F6">
        <w:rPr>
          <w:rFonts w:ascii="Comic Sans MS" w:hAnsi="Comic Sans MS"/>
          <w:b/>
        </w:rPr>
        <w:br/>
      </w:r>
      <w:r w:rsidRPr="00D152F6">
        <w:rPr>
          <w:rFonts w:ascii="Comic Sans MS" w:hAnsi="Comic Sans MS"/>
          <w:bCs/>
        </w:rPr>
        <w:t>major</w:t>
      </w:r>
      <w:r w:rsidRPr="00D152F6">
        <w:rPr>
          <w:rFonts w:ascii="Comic Sans MS" w:hAnsi="Comic Sans MS"/>
          <w:b/>
        </w:rPr>
        <w:t xml:space="preserve">  </w:t>
      </w:r>
      <w:r w:rsidR="004D1AA2">
        <w:rPr>
          <w:rFonts w:ascii="Comic Sans MS" w:hAnsi="Comic Sans MS"/>
          <w:b/>
        </w:rPr>
        <w:t>varchar</w:t>
      </w:r>
      <w:r w:rsidR="004D1AA2" w:rsidRPr="00D152F6">
        <w:rPr>
          <w:rFonts w:ascii="Comic Sans MS" w:hAnsi="Comic Sans MS"/>
          <w:b/>
        </w:rPr>
        <w:t xml:space="preserve"> </w:t>
      </w:r>
      <w:r w:rsidRPr="00D152F6">
        <w:rPr>
          <w:rFonts w:ascii="Comic Sans MS" w:hAnsi="Comic Sans MS"/>
          <w:b/>
        </w:rPr>
        <w:t>(10),</w:t>
      </w:r>
      <w:r w:rsidRPr="00D152F6">
        <w:rPr>
          <w:rFonts w:ascii="Comic Sans MS" w:hAnsi="Comic Sans MS"/>
          <w:b/>
        </w:rPr>
        <w:br/>
      </w:r>
      <w:r w:rsidRPr="00D152F6">
        <w:rPr>
          <w:rFonts w:ascii="Comic Sans MS" w:hAnsi="Comic Sans MS"/>
          <w:bCs/>
        </w:rPr>
        <w:t>ssn</w:t>
      </w:r>
      <w:r w:rsidRPr="00D152F6">
        <w:rPr>
          <w:rFonts w:ascii="Comic Sans MS" w:hAnsi="Comic Sans MS"/>
          <w:b/>
        </w:rPr>
        <w:t xml:space="preserve">    </w:t>
      </w:r>
      <w:r w:rsidR="004D1AA2">
        <w:rPr>
          <w:rFonts w:ascii="Comic Sans MS" w:hAnsi="Comic Sans MS"/>
          <w:b/>
        </w:rPr>
        <w:t>varchar</w:t>
      </w:r>
      <w:r w:rsidR="004D1AA2" w:rsidRPr="00D152F6">
        <w:rPr>
          <w:rFonts w:ascii="Comic Sans MS" w:hAnsi="Comic Sans MS"/>
          <w:b/>
        </w:rPr>
        <w:t xml:space="preserve"> </w:t>
      </w:r>
      <w:r w:rsidRPr="00D152F6">
        <w:rPr>
          <w:rFonts w:ascii="Comic Sans MS" w:hAnsi="Comic Sans MS"/>
          <w:b/>
        </w:rPr>
        <w:t>(16) not null,</w:t>
      </w:r>
      <w:r w:rsidRPr="00D152F6">
        <w:rPr>
          <w:rFonts w:ascii="Comic Sans MS" w:hAnsi="Comic Sans MS"/>
          <w:b/>
        </w:rPr>
        <w:br/>
      </w:r>
      <w:r w:rsidR="00542DF3">
        <w:rPr>
          <w:rFonts w:ascii="Comic Sans MS" w:hAnsi="Comic Sans MS"/>
          <w:b/>
        </w:rPr>
        <w:t>CONSTRAINT</w:t>
      </w:r>
      <w:r w:rsidRPr="00D152F6">
        <w:rPr>
          <w:rFonts w:ascii="Comic Sans MS" w:hAnsi="Comic Sans MS"/>
          <w:b/>
        </w:rPr>
        <w:t xml:space="preserve"> </w:t>
      </w:r>
      <w:r w:rsidR="00542DF3">
        <w:rPr>
          <w:rFonts w:ascii="Comic Sans MS" w:hAnsi="Comic Sans MS"/>
          <w:b/>
        </w:rPr>
        <w:t>PK_OUTREACH</w:t>
      </w:r>
      <w:r w:rsidRPr="00D152F6">
        <w:rPr>
          <w:rFonts w:ascii="Comic Sans MS" w:hAnsi="Comic Sans MS"/>
          <w:b/>
        </w:rPr>
        <w:t xml:space="preserve"> </w:t>
      </w:r>
      <w:r w:rsidR="00542DF3">
        <w:rPr>
          <w:rFonts w:ascii="Comic Sans MS" w:hAnsi="Comic Sans MS"/>
          <w:b/>
        </w:rPr>
        <w:t>PRIMARY KEY</w:t>
      </w:r>
      <w:r w:rsidRPr="00D152F6">
        <w:rPr>
          <w:rFonts w:ascii="Comic Sans MS" w:hAnsi="Comic Sans MS"/>
          <w:b/>
        </w:rPr>
        <w:t>(sid)</w:t>
      </w:r>
    </w:p>
    <w:p w14:paraId="73A7A005" w14:textId="4BD1A907" w:rsidR="00C147D3" w:rsidRDefault="00D152F6" w:rsidP="00D152F6">
      <w:pPr>
        <w:ind w:firstLine="720"/>
        <w:rPr>
          <w:rFonts w:cs="Courier New"/>
        </w:rPr>
      </w:pPr>
      <w:r>
        <w:rPr>
          <w:rFonts w:ascii="Comic Sans MS" w:hAnsi="Comic Sans MS"/>
          <w:b/>
        </w:rPr>
        <w:t>);</w:t>
      </w:r>
    </w:p>
    <w:p w14:paraId="666072FB" w14:textId="77777777" w:rsidR="00C147D3" w:rsidRDefault="00C147D3" w:rsidP="00466BBF">
      <w:pPr>
        <w:rPr>
          <w:rFonts w:cs="Courier New"/>
        </w:rPr>
      </w:pPr>
    </w:p>
    <w:p w14:paraId="259B7D14" w14:textId="77777777" w:rsidR="002A2195" w:rsidRDefault="002A2195" w:rsidP="002A2195">
      <w:pPr>
        <w:ind w:firstLine="720"/>
        <w:rPr>
          <w:rFonts w:cs="Courier New"/>
        </w:rPr>
      </w:pPr>
      <w:r>
        <w:rPr>
          <w:rFonts w:cs="Courier New"/>
        </w:rPr>
        <w:t>Insert the following student in the outreach table:</w:t>
      </w:r>
    </w:p>
    <w:p w14:paraId="5E3EC4CD" w14:textId="77777777" w:rsidR="002A2195" w:rsidRDefault="002A2195" w:rsidP="002A2195">
      <w:pPr>
        <w:ind w:firstLine="720"/>
        <w:rPr>
          <w:rFonts w:cs="Courier New"/>
        </w:rPr>
      </w:pPr>
    </w:p>
    <w:p w14:paraId="3CBD559D" w14:textId="527B8A28" w:rsidR="007B4D1D" w:rsidRPr="007B4D1D" w:rsidRDefault="00855352" w:rsidP="00964E4A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insert into student</w:t>
      </w:r>
      <w:r w:rsidR="007B4D1D" w:rsidRPr="007B4D1D">
        <w:rPr>
          <w:rFonts w:ascii="Courier New" w:hAnsi="Courier New"/>
        </w:rPr>
        <w:t>_outreach</w:t>
      </w:r>
      <w:r w:rsidR="007B4D1D">
        <w:rPr>
          <w:rFonts w:ascii="Courier New" w:hAnsi="Courier New"/>
        </w:rPr>
        <w:t xml:space="preserve"> </w:t>
      </w:r>
      <w:r w:rsidR="007B4D1D" w:rsidRPr="007B4D1D">
        <w:rPr>
          <w:rFonts w:ascii="Courier New" w:hAnsi="Courier New"/>
        </w:rPr>
        <w:t>val</w:t>
      </w:r>
      <w:r w:rsidR="00964E4A">
        <w:rPr>
          <w:rFonts w:ascii="Courier New" w:hAnsi="Courier New"/>
        </w:rPr>
        <w:t xml:space="preserve">ues ('130', 'Zach', 1,'CS', </w:t>
      </w:r>
      <w:r w:rsidR="00BE444D">
        <w:rPr>
          <w:rFonts w:ascii="Courier New" w:hAnsi="Courier New"/>
        </w:rPr>
        <w:t>'</w:t>
      </w:r>
      <w:r w:rsidR="00964E4A">
        <w:rPr>
          <w:rFonts w:ascii="Courier New" w:hAnsi="Courier New"/>
        </w:rPr>
        <w:t>abcd</w:t>
      </w:r>
      <w:r w:rsidR="00BE444D">
        <w:rPr>
          <w:rFonts w:ascii="Courier New" w:hAnsi="Courier New"/>
        </w:rPr>
        <w:t>'</w:t>
      </w:r>
      <w:r w:rsidR="007B4D1D" w:rsidRPr="007B4D1D">
        <w:rPr>
          <w:rFonts w:ascii="Courier New" w:hAnsi="Courier New"/>
        </w:rPr>
        <w:t>);</w:t>
      </w:r>
    </w:p>
    <w:p w14:paraId="2910C856" w14:textId="77777777" w:rsidR="002A2195" w:rsidRDefault="002A2195" w:rsidP="002A2195">
      <w:pPr>
        <w:ind w:firstLine="720"/>
        <w:rPr>
          <w:rFonts w:cs="Courier New"/>
        </w:rPr>
      </w:pPr>
    </w:p>
    <w:p w14:paraId="1F72D47D" w14:textId="0BC71CFA" w:rsidR="00466BBF" w:rsidRDefault="00466BBF" w:rsidP="002A2195">
      <w:pPr>
        <w:ind w:firstLine="720"/>
        <w:rPr>
          <w:rFonts w:cs="Courier New"/>
        </w:rPr>
      </w:pPr>
      <w:r>
        <w:rPr>
          <w:rFonts w:cs="Courier New"/>
        </w:rPr>
        <w:t xml:space="preserve">List </w:t>
      </w:r>
      <w:r w:rsidR="002A2195">
        <w:rPr>
          <w:rFonts w:cs="Courier New"/>
        </w:rPr>
        <w:t xml:space="preserve">all </w:t>
      </w:r>
      <w:r>
        <w:rPr>
          <w:rFonts w:cs="Courier New"/>
        </w:rPr>
        <w:t xml:space="preserve">the students in </w:t>
      </w:r>
      <w:r w:rsidR="002A2195">
        <w:rPr>
          <w:rFonts w:cs="Courier New"/>
        </w:rPr>
        <w:t>your organization?</w:t>
      </w:r>
    </w:p>
    <w:p w14:paraId="134E7E6E" w14:textId="77777777" w:rsidR="00466BBF" w:rsidRDefault="00466BBF" w:rsidP="00466BBF">
      <w:pPr>
        <w:rPr>
          <w:rFonts w:cs="Courier New"/>
        </w:rPr>
      </w:pPr>
    </w:p>
    <w:p w14:paraId="19BD2564" w14:textId="0BF4C4F3" w:rsidR="00DC39E2" w:rsidRDefault="007B4D1D" w:rsidP="005A4044">
      <w:pPr>
        <w:rPr>
          <w:rFonts w:cs="Courier New"/>
        </w:rPr>
      </w:pPr>
      <w:r>
        <w:rPr>
          <w:rFonts w:cs="Courier New"/>
        </w:rPr>
        <w:tab/>
      </w:r>
    </w:p>
    <w:p w14:paraId="48345067" w14:textId="19FD6D1E" w:rsidR="005A4044" w:rsidRDefault="005A4044" w:rsidP="005A4044">
      <w:pPr>
        <w:rPr>
          <w:rFonts w:cs="Courier New"/>
        </w:rPr>
      </w:pPr>
    </w:p>
    <w:p w14:paraId="2A4FC861" w14:textId="51C6F8B8" w:rsidR="005A4044" w:rsidRDefault="005A4044" w:rsidP="005A4044">
      <w:pPr>
        <w:rPr>
          <w:rFonts w:cs="Courier New"/>
        </w:rPr>
      </w:pPr>
    </w:p>
    <w:p w14:paraId="59408F9F" w14:textId="1CD2AC5E" w:rsidR="005A4044" w:rsidRDefault="005A4044" w:rsidP="005A4044">
      <w:pPr>
        <w:rPr>
          <w:rFonts w:cs="Courier New"/>
        </w:rPr>
      </w:pPr>
    </w:p>
    <w:p w14:paraId="592B5150" w14:textId="6DDB489F" w:rsidR="005A4044" w:rsidRDefault="005A4044" w:rsidP="005A4044">
      <w:pPr>
        <w:rPr>
          <w:rFonts w:cs="Courier New"/>
        </w:rPr>
      </w:pPr>
    </w:p>
    <w:p w14:paraId="107DDE72" w14:textId="77777777" w:rsidR="005A4044" w:rsidRPr="00244DDB" w:rsidRDefault="005A4044" w:rsidP="005A4044">
      <w:pPr>
        <w:rPr>
          <w:rFonts w:ascii="Comic Sans MS" w:hAnsi="Comic Sans MS"/>
        </w:rPr>
      </w:pPr>
    </w:p>
    <w:sectPr w:rsidR="005A4044" w:rsidRPr="00244DDB" w:rsidSect="006867CD">
      <w:footerReference w:type="default" r:id="rId7"/>
      <w:pgSz w:w="12240" w:h="15840"/>
      <w:pgMar w:top="66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9087B" w14:textId="77777777" w:rsidR="004A01D9" w:rsidRDefault="004A01D9">
      <w:r>
        <w:separator/>
      </w:r>
    </w:p>
  </w:endnote>
  <w:endnote w:type="continuationSeparator" w:id="0">
    <w:p w14:paraId="6A59D8FE" w14:textId="77777777" w:rsidR="004A01D9" w:rsidRDefault="004A0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panose1 w:val="020B0604020202020204"/>
    <w:charset w:val="80"/>
    <w:family w:val="auto"/>
    <w:pitch w:val="default"/>
  </w:font>
  <w:font w:name="Nimbus Sans L">
    <w:altName w:val="Arial Unicode MS"/>
    <w:panose1 w:val="020B0604020202020204"/>
    <w:charset w:val="80"/>
    <w:family w:val="swiss"/>
    <w:pitch w:val="variable"/>
  </w:font>
  <w:font w:name="DejaVu Sans">
    <w:panose1 w:val="020B0604020202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4E29F" w14:textId="6BD7D355" w:rsidR="00D2315A" w:rsidRDefault="00D2315A" w:rsidP="00721D86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03FA5">
      <w:rPr>
        <w:noProof/>
      </w:rPr>
      <w:t>2</w:t>
    </w:r>
    <w:r>
      <w:rPr>
        <w:noProof/>
      </w:rPr>
      <w:fldChar w:fldCharType="end"/>
    </w:r>
    <w: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C9407" w14:textId="77777777" w:rsidR="004A01D9" w:rsidRDefault="004A01D9">
      <w:r>
        <w:separator/>
      </w:r>
    </w:p>
  </w:footnote>
  <w:footnote w:type="continuationSeparator" w:id="0">
    <w:p w14:paraId="35AC66B1" w14:textId="77777777" w:rsidR="004A01D9" w:rsidRDefault="004A0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5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25E0E8A"/>
    <w:multiLevelType w:val="hybridMultilevel"/>
    <w:tmpl w:val="C3E0F87E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D42C03"/>
    <w:multiLevelType w:val="hybridMultilevel"/>
    <w:tmpl w:val="3E4C6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1523A"/>
    <w:multiLevelType w:val="multilevel"/>
    <w:tmpl w:val="65BEA58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8" w15:restartNumberingAfterBreak="0">
    <w:nsid w:val="18716465"/>
    <w:multiLevelType w:val="hybridMultilevel"/>
    <w:tmpl w:val="AA448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DC6DC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0" w15:restartNumberingAfterBreak="0">
    <w:nsid w:val="1DAA438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B3251FF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0927D6E"/>
    <w:multiLevelType w:val="hybridMultilevel"/>
    <w:tmpl w:val="5D3670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53311"/>
    <w:multiLevelType w:val="hybridMultilevel"/>
    <w:tmpl w:val="221E2BF6"/>
    <w:lvl w:ilvl="0" w:tplc="E21600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5C6884"/>
    <w:multiLevelType w:val="hybridMultilevel"/>
    <w:tmpl w:val="AEDA7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92A6B"/>
    <w:multiLevelType w:val="hybridMultilevel"/>
    <w:tmpl w:val="E8EA1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4B8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7" w15:restartNumberingAfterBreak="0">
    <w:nsid w:val="4D492C1B"/>
    <w:multiLevelType w:val="hybridMultilevel"/>
    <w:tmpl w:val="8F00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55FB6"/>
    <w:multiLevelType w:val="hybridMultilevel"/>
    <w:tmpl w:val="260AC43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F11D8"/>
    <w:multiLevelType w:val="hybridMultilevel"/>
    <w:tmpl w:val="7626F1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764DD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10"/>
  </w:num>
  <w:num w:numId="7">
    <w:abstractNumId w:val="20"/>
  </w:num>
  <w:num w:numId="8">
    <w:abstractNumId w:val="4"/>
  </w:num>
  <w:num w:numId="9">
    <w:abstractNumId w:val="19"/>
  </w:num>
  <w:num w:numId="10">
    <w:abstractNumId w:val="8"/>
  </w:num>
  <w:num w:numId="11">
    <w:abstractNumId w:val="15"/>
  </w:num>
  <w:num w:numId="12">
    <w:abstractNumId w:val="11"/>
  </w:num>
  <w:num w:numId="13">
    <w:abstractNumId w:val="6"/>
  </w:num>
  <w:num w:numId="14">
    <w:abstractNumId w:val="16"/>
  </w:num>
  <w:num w:numId="15">
    <w:abstractNumId w:val="7"/>
  </w:num>
  <w:num w:numId="16">
    <w:abstractNumId w:val="9"/>
  </w:num>
  <w:num w:numId="17">
    <w:abstractNumId w:val="12"/>
  </w:num>
  <w:num w:numId="18">
    <w:abstractNumId w:val="18"/>
  </w:num>
  <w:num w:numId="19">
    <w:abstractNumId w:val="5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70A"/>
    <w:rsid w:val="00001024"/>
    <w:rsid w:val="00012E7D"/>
    <w:rsid w:val="00014F83"/>
    <w:rsid w:val="00034E59"/>
    <w:rsid w:val="00043A85"/>
    <w:rsid w:val="00043CAB"/>
    <w:rsid w:val="00044DCB"/>
    <w:rsid w:val="00052F45"/>
    <w:rsid w:val="00071006"/>
    <w:rsid w:val="0008630D"/>
    <w:rsid w:val="00092156"/>
    <w:rsid w:val="0009559B"/>
    <w:rsid w:val="000A5984"/>
    <w:rsid w:val="000F5930"/>
    <w:rsid w:val="0011794A"/>
    <w:rsid w:val="0012170A"/>
    <w:rsid w:val="0013416C"/>
    <w:rsid w:val="0015013E"/>
    <w:rsid w:val="001716FB"/>
    <w:rsid w:val="00172953"/>
    <w:rsid w:val="00173D4C"/>
    <w:rsid w:val="00182CC8"/>
    <w:rsid w:val="001A4B2A"/>
    <w:rsid w:val="001B155B"/>
    <w:rsid w:val="001D40DC"/>
    <w:rsid w:val="001E6EA8"/>
    <w:rsid w:val="002277DC"/>
    <w:rsid w:val="0023588A"/>
    <w:rsid w:val="00244869"/>
    <w:rsid w:val="00244DDB"/>
    <w:rsid w:val="00247733"/>
    <w:rsid w:val="002520E5"/>
    <w:rsid w:val="002603F5"/>
    <w:rsid w:val="002673A8"/>
    <w:rsid w:val="00273AA2"/>
    <w:rsid w:val="00292A87"/>
    <w:rsid w:val="002931B6"/>
    <w:rsid w:val="002A2195"/>
    <w:rsid w:val="002A38BF"/>
    <w:rsid w:val="002A6E94"/>
    <w:rsid w:val="002C7F48"/>
    <w:rsid w:val="002D2215"/>
    <w:rsid w:val="002E3FAC"/>
    <w:rsid w:val="003206F9"/>
    <w:rsid w:val="003474F3"/>
    <w:rsid w:val="0035273B"/>
    <w:rsid w:val="00392112"/>
    <w:rsid w:val="003A6F4E"/>
    <w:rsid w:val="003B2D07"/>
    <w:rsid w:val="003B57D3"/>
    <w:rsid w:val="003D70E6"/>
    <w:rsid w:val="00401230"/>
    <w:rsid w:val="0041670A"/>
    <w:rsid w:val="004240AB"/>
    <w:rsid w:val="00442248"/>
    <w:rsid w:val="00443F57"/>
    <w:rsid w:val="00460589"/>
    <w:rsid w:val="00462C57"/>
    <w:rsid w:val="00463C4A"/>
    <w:rsid w:val="00466BBF"/>
    <w:rsid w:val="00472FD9"/>
    <w:rsid w:val="00476840"/>
    <w:rsid w:val="004967E3"/>
    <w:rsid w:val="004A01D9"/>
    <w:rsid w:val="004B1F55"/>
    <w:rsid w:val="004B1FE7"/>
    <w:rsid w:val="004D1AA2"/>
    <w:rsid w:val="004D4E5D"/>
    <w:rsid w:val="004E3435"/>
    <w:rsid w:val="005017F2"/>
    <w:rsid w:val="00531C36"/>
    <w:rsid w:val="00542DF3"/>
    <w:rsid w:val="005452D0"/>
    <w:rsid w:val="00547CBF"/>
    <w:rsid w:val="005641C4"/>
    <w:rsid w:val="005754BC"/>
    <w:rsid w:val="005765BB"/>
    <w:rsid w:val="005862C0"/>
    <w:rsid w:val="00586FD7"/>
    <w:rsid w:val="005A4044"/>
    <w:rsid w:val="005F1C36"/>
    <w:rsid w:val="00656557"/>
    <w:rsid w:val="006867CD"/>
    <w:rsid w:val="006945EE"/>
    <w:rsid w:val="006F0536"/>
    <w:rsid w:val="006F08F3"/>
    <w:rsid w:val="0070260A"/>
    <w:rsid w:val="00721D86"/>
    <w:rsid w:val="0074694C"/>
    <w:rsid w:val="00777EE9"/>
    <w:rsid w:val="0078419B"/>
    <w:rsid w:val="007864FF"/>
    <w:rsid w:val="00793BB9"/>
    <w:rsid w:val="007A10B9"/>
    <w:rsid w:val="007A146C"/>
    <w:rsid w:val="007B09F1"/>
    <w:rsid w:val="007B4D1D"/>
    <w:rsid w:val="007D55C3"/>
    <w:rsid w:val="007E5B54"/>
    <w:rsid w:val="00803FA5"/>
    <w:rsid w:val="00820B70"/>
    <w:rsid w:val="008301F2"/>
    <w:rsid w:val="0083472A"/>
    <w:rsid w:val="00842CB0"/>
    <w:rsid w:val="00855352"/>
    <w:rsid w:val="00864B2F"/>
    <w:rsid w:val="00871EE1"/>
    <w:rsid w:val="0087586A"/>
    <w:rsid w:val="0088639B"/>
    <w:rsid w:val="008A0AD2"/>
    <w:rsid w:val="008E280D"/>
    <w:rsid w:val="009129E0"/>
    <w:rsid w:val="009611B6"/>
    <w:rsid w:val="00964E4A"/>
    <w:rsid w:val="009855B4"/>
    <w:rsid w:val="009A6E17"/>
    <w:rsid w:val="00A05270"/>
    <w:rsid w:val="00A118D7"/>
    <w:rsid w:val="00A25C0A"/>
    <w:rsid w:val="00A63BE7"/>
    <w:rsid w:val="00AE253E"/>
    <w:rsid w:val="00AF0A1A"/>
    <w:rsid w:val="00B01E80"/>
    <w:rsid w:val="00B06405"/>
    <w:rsid w:val="00B16A37"/>
    <w:rsid w:val="00B17F3B"/>
    <w:rsid w:val="00B35991"/>
    <w:rsid w:val="00B45807"/>
    <w:rsid w:val="00B6492D"/>
    <w:rsid w:val="00B7075D"/>
    <w:rsid w:val="00B73E3B"/>
    <w:rsid w:val="00B740F3"/>
    <w:rsid w:val="00B7563D"/>
    <w:rsid w:val="00B85579"/>
    <w:rsid w:val="00B97E29"/>
    <w:rsid w:val="00BA0497"/>
    <w:rsid w:val="00BC3D30"/>
    <w:rsid w:val="00BE444D"/>
    <w:rsid w:val="00C052E8"/>
    <w:rsid w:val="00C10A92"/>
    <w:rsid w:val="00C147D3"/>
    <w:rsid w:val="00C346FC"/>
    <w:rsid w:val="00C44D96"/>
    <w:rsid w:val="00C566F3"/>
    <w:rsid w:val="00C863E0"/>
    <w:rsid w:val="00CD75DE"/>
    <w:rsid w:val="00D06815"/>
    <w:rsid w:val="00D152F6"/>
    <w:rsid w:val="00D2315A"/>
    <w:rsid w:val="00D32F91"/>
    <w:rsid w:val="00D3558D"/>
    <w:rsid w:val="00D43AEC"/>
    <w:rsid w:val="00D6173A"/>
    <w:rsid w:val="00D86B19"/>
    <w:rsid w:val="00DC39E2"/>
    <w:rsid w:val="00DD35E3"/>
    <w:rsid w:val="00DF1B16"/>
    <w:rsid w:val="00E01FF1"/>
    <w:rsid w:val="00E02B0C"/>
    <w:rsid w:val="00E17C31"/>
    <w:rsid w:val="00E34B4F"/>
    <w:rsid w:val="00E37F68"/>
    <w:rsid w:val="00E46E66"/>
    <w:rsid w:val="00E740A3"/>
    <w:rsid w:val="00E74641"/>
    <w:rsid w:val="00E83745"/>
    <w:rsid w:val="00E84776"/>
    <w:rsid w:val="00EB0958"/>
    <w:rsid w:val="00ED6292"/>
    <w:rsid w:val="00F00DDF"/>
    <w:rsid w:val="00F0475E"/>
    <w:rsid w:val="00F14EE4"/>
    <w:rsid w:val="00F6762E"/>
    <w:rsid w:val="00F87D7F"/>
    <w:rsid w:val="00FA2190"/>
    <w:rsid w:val="00FD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3503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67CD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sid w:val="006867CD"/>
    <w:rPr>
      <w:rFonts w:ascii="Symbol" w:hAnsi="Symbol" w:cs="OpenSymbol"/>
    </w:rPr>
  </w:style>
  <w:style w:type="character" w:customStyle="1" w:styleId="Absatz-Standardschriftart">
    <w:name w:val="Absatz-Standardschriftart"/>
    <w:rsid w:val="006867CD"/>
  </w:style>
  <w:style w:type="character" w:customStyle="1" w:styleId="WW8Num4z0">
    <w:name w:val="WW8Num4z0"/>
    <w:rsid w:val="006867CD"/>
    <w:rPr>
      <w:rFonts w:ascii="Symbol" w:hAnsi="Symbol" w:cs="OpenSymbol"/>
    </w:rPr>
  </w:style>
  <w:style w:type="character" w:customStyle="1" w:styleId="WW8Num4z1">
    <w:name w:val="WW8Num4z1"/>
    <w:rsid w:val="006867CD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6867CD"/>
  </w:style>
  <w:style w:type="character" w:customStyle="1" w:styleId="WW-Absatz-Standardschriftart1">
    <w:name w:val="WW-Absatz-Standardschriftart1"/>
    <w:rsid w:val="006867CD"/>
  </w:style>
  <w:style w:type="character" w:customStyle="1" w:styleId="WW8Num5z0">
    <w:name w:val="WW8Num5z0"/>
    <w:rsid w:val="006867CD"/>
    <w:rPr>
      <w:rFonts w:ascii="Symbol" w:hAnsi="Symbol" w:cs="OpenSymbol"/>
    </w:rPr>
  </w:style>
  <w:style w:type="character" w:customStyle="1" w:styleId="WW8Num5z1">
    <w:name w:val="WW8Num5z1"/>
    <w:rsid w:val="006867CD"/>
    <w:rPr>
      <w:rFonts w:ascii="OpenSymbol" w:hAnsi="OpenSymbol" w:cs="OpenSymbol"/>
    </w:rPr>
  </w:style>
  <w:style w:type="character" w:customStyle="1" w:styleId="WW-Absatz-Standardschriftart11">
    <w:name w:val="WW-Absatz-Standardschriftart11"/>
    <w:rsid w:val="006867CD"/>
  </w:style>
  <w:style w:type="character" w:customStyle="1" w:styleId="WW-Absatz-Standardschriftart111">
    <w:name w:val="WW-Absatz-Standardschriftart111"/>
    <w:rsid w:val="006867CD"/>
  </w:style>
  <w:style w:type="character" w:customStyle="1" w:styleId="NumberingSymbols">
    <w:name w:val="Numbering Symbols"/>
    <w:rsid w:val="006867CD"/>
  </w:style>
  <w:style w:type="character" w:customStyle="1" w:styleId="Bullets">
    <w:name w:val="Bullets"/>
    <w:rsid w:val="006867CD"/>
    <w:rPr>
      <w:rFonts w:ascii="OpenSymbol" w:eastAsia="OpenSymbol" w:hAnsi="OpenSymbol" w:cs="OpenSymbol"/>
    </w:rPr>
  </w:style>
  <w:style w:type="character" w:styleId="Hyperlink">
    <w:name w:val="Hyperlink"/>
    <w:rsid w:val="006867CD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6867CD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867CD"/>
    <w:pPr>
      <w:spacing w:after="120"/>
    </w:pPr>
  </w:style>
  <w:style w:type="paragraph" w:styleId="List">
    <w:name w:val="List"/>
    <w:basedOn w:val="BodyText"/>
    <w:rsid w:val="006867CD"/>
  </w:style>
  <w:style w:type="paragraph" w:styleId="Caption">
    <w:name w:val="caption"/>
    <w:basedOn w:val="Normal"/>
    <w:qFormat/>
    <w:rsid w:val="006867C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867CD"/>
    <w:pPr>
      <w:suppressLineNumbers/>
    </w:pPr>
  </w:style>
  <w:style w:type="paragraph" w:styleId="Header">
    <w:name w:val="header"/>
    <w:basedOn w:val="Normal"/>
    <w:rsid w:val="006867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67C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6867C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867CD"/>
    <w:pPr>
      <w:suppressLineNumbers/>
    </w:pPr>
  </w:style>
  <w:style w:type="paragraph" w:customStyle="1" w:styleId="TableHeading">
    <w:name w:val="Table Heading"/>
    <w:basedOn w:val="TableContents"/>
    <w:rsid w:val="006867CD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474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F4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subject/>
  <dc:creator>Mitchell</dc:creator>
  <cp:keywords/>
  <cp:lastModifiedBy>Alseghayer, Rakan Abdullah S</cp:lastModifiedBy>
  <cp:revision>106</cp:revision>
  <cp:lastPrinted>2017-02-10T18:18:00Z</cp:lastPrinted>
  <dcterms:created xsi:type="dcterms:W3CDTF">2012-10-07T14:43:00Z</dcterms:created>
  <dcterms:modified xsi:type="dcterms:W3CDTF">2021-03-01T04:01:00Z</dcterms:modified>
</cp:coreProperties>
</file>