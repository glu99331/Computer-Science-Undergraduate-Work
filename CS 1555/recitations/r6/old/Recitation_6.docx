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3543" w14:textId="48352FCD" w:rsidR="0078419B" w:rsidRPr="007D55C3" w:rsidRDefault="002931B6" w:rsidP="00C54961">
      <w:pPr>
        <w:jc w:val="center"/>
        <w:rPr>
          <w:b/>
          <w:sz w:val="40"/>
          <w:szCs w:val="32"/>
        </w:rPr>
      </w:pPr>
      <w:r w:rsidRPr="007D55C3">
        <w:rPr>
          <w:b/>
          <w:sz w:val="40"/>
          <w:szCs w:val="32"/>
        </w:rPr>
        <w:t xml:space="preserve">CS1555 Recitation </w:t>
      </w:r>
      <w:r w:rsidR="005754BC">
        <w:rPr>
          <w:b/>
          <w:sz w:val="40"/>
          <w:szCs w:val="32"/>
        </w:rPr>
        <w:t>6</w:t>
      </w:r>
    </w:p>
    <w:p w14:paraId="28891838" w14:textId="77777777" w:rsidR="0078419B" w:rsidRDefault="0078419B">
      <w:pPr>
        <w:pBdr>
          <w:bottom w:val="single" w:sz="8" w:space="1" w:color="000000"/>
        </w:pBdr>
      </w:pPr>
    </w:p>
    <w:p w14:paraId="38FF360A" w14:textId="77777777" w:rsidR="007D55C3" w:rsidRPr="00E01FF1" w:rsidRDefault="007D55C3" w:rsidP="0074694C">
      <w:pPr>
        <w:pBdr>
          <w:bottom w:val="single" w:sz="4" w:space="1" w:color="auto"/>
        </w:pBdr>
        <w:rPr>
          <w:b/>
        </w:rPr>
      </w:pPr>
    </w:p>
    <w:p w14:paraId="5B5E525B" w14:textId="1D4C3FD9" w:rsidR="0074694C" w:rsidRPr="005754BC" w:rsidRDefault="000F5930" w:rsidP="009E4405">
      <w:pPr>
        <w:pBdr>
          <w:bottom w:val="single" w:sz="4" w:space="1" w:color="auto"/>
        </w:pBdr>
        <w:rPr>
          <w:b/>
          <w:sz w:val="28"/>
          <w:szCs w:val="22"/>
        </w:rPr>
      </w:pPr>
      <w:r>
        <w:rPr>
          <w:b/>
          <w:sz w:val="32"/>
        </w:rPr>
        <w:t xml:space="preserve">Objective: </w:t>
      </w:r>
      <w:r w:rsidR="0078419B" w:rsidRPr="005754BC">
        <w:rPr>
          <w:bCs/>
          <w:sz w:val="28"/>
          <w:szCs w:val="22"/>
        </w:rPr>
        <w:t xml:space="preserve">To </w:t>
      </w:r>
      <w:r w:rsidR="00A63BE7" w:rsidRPr="005754BC">
        <w:rPr>
          <w:bCs/>
          <w:sz w:val="28"/>
          <w:szCs w:val="22"/>
        </w:rPr>
        <w:t>practice</w:t>
      </w:r>
      <w:r w:rsidR="003474F3" w:rsidRPr="005754BC">
        <w:rPr>
          <w:bCs/>
          <w:sz w:val="28"/>
          <w:szCs w:val="22"/>
        </w:rPr>
        <w:t xml:space="preserve"> </w:t>
      </w:r>
      <w:r w:rsidR="00A63BE7" w:rsidRPr="005754BC">
        <w:rPr>
          <w:bCs/>
          <w:sz w:val="28"/>
          <w:szCs w:val="22"/>
        </w:rPr>
        <w:t>SQL</w:t>
      </w:r>
      <w:r w:rsidR="0078419B" w:rsidRPr="005754BC">
        <w:rPr>
          <w:bCs/>
          <w:sz w:val="28"/>
          <w:szCs w:val="22"/>
        </w:rPr>
        <w:t xml:space="preserve"> queries on </w:t>
      </w:r>
      <w:r w:rsidR="004B25BE">
        <w:rPr>
          <w:bCs/>
          <w:sz w:val="28"/>
          <w:szCs w:val="22"/>
        </w:rPr>
        <w:t>PostgreSQL</w:t>
      </w:r>
      <w:r w:rsidR="00721D86" w:rsidRPr="005754BC">
        <w:rPr>
          <w:bCs/>
          <w:sz w:val="28"/>
          <w:szCs w:val="22"/>
        </w:rPr>
        <w:t>.</w:t>
      </w:r>
    </w:p>
    <w:p w14:paraId="1BAA2440" w14:textId="77777777" w:rsidR="007D55C3" w:rsidRPr="00E01FF1" w:rsidRDefault="007D55C3" w:rsidP="0074694C">
      <w:pPr>
        <w:pBdr>
          <w:bottom w:val="single" w:sz="4" w:space="1" w:color="auto"/>
        </w:pBdr>
        <w:rPr>
          <w:b/>
        </w:rPr>
      </w:pPr>
    </w:p>
    <w:p w14:paraId="31C8E3FE" w14:textId="77777777" w:rsidR="007D55C3" w:rsidRDefault="007D55C3">
      <w:pPr>
        <w:rPr>
          <w:sz w:val="28"/>
          <w:szCs w:val="28"/>
        </w:rPr>
      </w:pPr>
    </w:p>
    <w:p w14:paraId="7D48D39F" w14:textId="095D4CDF" w:rsidR="00716407" w:rsidRDefault="00716407" w:rsidP="009D06D9">
      <w:pPr>
        <w:rPr>
          <w:sz w:val="28"/>
          <w:szCs w:val="28"/>
        </w:rPr>
      </w:pPr>
      <w:r>
        <w:rPr>
          <w:sz w:val="28"/>
          <w:szCs w:val="28"/>
        </w:rPr>
        <w:t xml:space="preserve">Before we start: </w:t>
      </w:r>
    </w:p>
    <w:p w14:paraId="5B5AAAAD" w14:textId="77777777" w:rsidR="00A561BB" w:rsidRPr="009D06D9" w:rsidRDefault="00A561BB" w:rsidP="009D06D9">
      <w:pPr>
        <w:rPr>
          <w:sz w:val="28"/>
          <w:szCs w:val="28"/>
        </w:rPr>
      </w:pPr>
    </w:p>
    <w:p w14:paraId="6DEB7C63" w14:textId="6B0781D6" w:rsidR="00716407" w:rsidRDefault="009D06D9" w:rsidP="0071640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r w:rsidR="00716407" w:rsidRPr="00C2723C">
        <w:rPr>
          <w:sz w:val="28"/>
          <w:szCs w:val="28"/>
        </w:rPr>
        <w:t>the</w:t>
      </w:r>
      <w:r>
        <w:rPr>
          <w:sz w:val="28"/>
          <w:szCs w:val="28"/>
        </w:rPr>
        <w:t xml:space="preserve"> SQL</w:t>
      </w:r>
      <w:r w:rsidR="00716407" w:rsidRPr="00C2723C">
        <w:rPr>
          <w:sz w:val="28"/>
          <w:szCs w:val="28"/>
        </w:rPr>
        <w:t xml:space="preserve"> script </w:t>
      </w:r>
      <w:proofErr w:type="spellStart"/>
      <w:r w:rsidR="00716407" w:rsidRPr="00C2723C">
        <w:rPr>
          <w:sz w:val="28"/>
          <w:szCs w:val="28"/>
        </w:rPr>
        <w:t>studentdb.sql</w:t>
      </w:r>
      <w:proofErr w:type="spellEnd"/>
      <w:r w:rsidR="00716407" w:rsidRPr="00C2723C">
        <w:rPr>
          <w:sz w:val="28"/>
          <w:szCs w:val="28"/>
        </w:rPr>
        <w:t xml:space="preserve"> </w:t>
      </w:r>
      <w:r w:rsidR="00716407">
        <w:rPr>
          <w:sz w:val="28"/>
          <w:szCs w:val="28"/>
        </w:rPr>
        <w:t xml:space="preserve">through an </w:t>
      </w:r>
      <w:proofErr w:type="spellStart"/>
      <w:r w:rsidR="00716407">
        <w:rPr>
          <w:sz w:val="28"/>
          <w:szCs w:val="28"/>
        </w:rPr>
        <w:t>sFTP</w:t>
      </w:r>
      <w:proofErr w:type="spellEnd"/>
      <w:r w:rsidR="00716407">
        <w:rPr>
          <w:sz w:val="28"/>
          <w:szCs w:val="28"/>
        </w:rPr>
        <w:t xml:space="preserve"> client </w:t>
      </w:r>
      <w:r>
        <w:rPr>
          <w:sz w:val="28"/>
          <w:szCs w:val="28"/>
        </w:rPr>
        <w:t>(</w:t>
      </w:r>
      <w:r w:rsidR="00716407">
        <w:rPr>
          <w:sz w:val="28"/>
          <w:szCs w:val="28"/>
        </w:rPr>
        <w:t>such as FileZilla)</w:t>
      </w:r>
      <w:r>
        <w:rPr>
          <w:sz w:val="28"/>
          <w:szCs w:val="28"/>
        </w:rPr>
        <w:t xml:space="preserve"> from the machine “class3.cs.pitt.edu” at the directory</w:t>
      </w:r>
      <w:r w:rsidR="00716407" w:rsidRPr="00C2723C">
        <w:rPr>
          <w:sz w:val="28"/>
          <w:szCs w:val="28"/>
        </w:rPr>
        <w:t>:</w:t>
      </w:r>
    </w:p>
    <w:p w14:paraId="7E0FC517" w14:textId="58061E58" w:rsidR="00716407" w:rsidRPr="00C2723C" w:rsidRDefault="00213182" w:rsidP="00716407">
      <w:pPr>
        <w:pStyle w:val="ListParagraph"/>
        <w:numPr>
          <w:ilvl w:val="1"/>
          <w:numId w:val="21"/>
        </w:numPr>
        <w:ind w:right="-90"/>
        <w:rPr>
          <w:sz w:val="28"/>
          <w:szCs w:val="28"/>
        </w:rPr>
      </w:pPr>
      <w:r w:rsidRPr="00213182">
        <w:rPr>
          <w:rFonts w:ascii="Courier New" w:hAnsi="Courier New" w:cs="Courier New"/>
        </w:rPr>
        <w:t>/</w:t>
      </w:r>
      <w:proofErr w:type="spellStart"/>
      <w:r w:rsidRPr="00213182">
        <w:rPr>
          <w:rFonts w:ascii="Courier New" w:hAnsi="Courier New" w:cs="Courier New"/>
        </w:rPr>
        <w:t>afs</w:t>
      </w:r>
      <w:proofErr w:type="spellEnd"/>
      <w:r w:rsidRPr="00213182">
        <w:rPr>
          <w:rFonts w:ascii="Courier New" w:hAnsi="Courier New" w:cs="Courier New"/>
        </w:rPr>
        <w:t>/pitt.edu/home/r/a/raa88/public/</w:t>
      </w:r>
      <w:proofErr w:type="spellStart"/>
      <w:r w:rsidRPr="00213182">
        <w:rPr>
          <w:rFonts w:ascii="Courier New" w:hAnsi="Courier New" w:cs="Courier New"/>
        </w:rPr>
        <w:t>studentdb.sql</w:t>
      </w:r>
      <w:proofErr w:type="spellEnd"/>
    </w:p>
    <w:p w14:paraId="458BD5EB" w14:textId="5772974C" w:rsidR="00721D86" w:rsidRPr="00D2315A" w:rsidRDefault="00721D86" w:rsidP="00721D86">
      <w:pPr>
        <w:pStyle w:val="ListParagraph"/>
        <w:ind w:left="0"/>
        <w:rPr>
          <w:sz w:val="28"/>
          <w:szCs w:val="28"/>
        </w:rPr>
      </w:pPr>
      <w:r w:rsidRPr="00D2315A">
        <w:rPr>
          <w:sz w:val="28"/>
          <w:szCs w:val="28"/>
        </w:rPr>
        <w:t>________________________________________________________________________</w:t>
      </w:r>
    </w:p>
    <w:p w14:paraId="5EE02183" w14:textId="77777777" w:rsidR="00721D86" w:rsidRPr="00721D86" w:rsidRDefault="00721D86" w:rsidP="00721D86">
      <w:pPr>
        <w:pStyle w:val="ListParagraph"/>
        <w:ind w:left="0"/>
        <w:rPr>
          <w:sz w:val="28"/>
          <w:szCs w:val="28"/>
        </w:rPr>
      </w:pPr>
    </w:p>
    <w:p w14:paraId="4ED53E0D" w14:textId="77777777" w:rsidR="00710405" w:rsidRDefault="00710405" w:rsidP="00710405">
      <w:pPr>
        <w:pStyle w:val="ListParagraph"/>
        <w:numPr>
          <w:ilvl w:val="0"/>
          <w:numId w:val="22"/>
        </w:numPr>
      </w:pPr>
      <w:r>
        <w:t xml:space="preserve">Find the address and phone number of the student whose SID is 123 </w:t>
      </w:r>
    </w:p>
    <w:p w14:paraId="65BA4A78" w14:textId="77777777" w:rsidR="00710405" w:rsidRDefault="00710405" w:rsidP="00710405">
      <w:pPr>
        <w:ind w:left="720"/>
      </w:pPr>
    </w:p>
    <w:p w14:paraId="1C4EC175" w14:textId="77777777" w:rsidR="00710405" w:rsidRDefault="00710405" w:rsidP="00710405">
      <w:pPr>
        <w:rPr>
          <w:rFonts w:ascii="Comic Sans MS" w:hAnsi="Comic Sans MS"/>
          <w:b/>
        </w:rPr>
      </w:pPr>
    </w:p>
    <w:p w14:paraId="14606798" w14:textId="77777777" w:rsidR="00710405" w:rsidRDefault="00710405" w:rsidP="00710405">
      <w:pPr>
        <w:rPr>
          <w:rFonts w:ascii="Comic Sans MS" w:hAnsi="Comic Sans MS"/>
          <w:b/>
        </w:rPr>
      </w:pPr>
    </w:p>
    <w:p w14:paraId="5172EDA3" w14:textId="77777777" w:rsidR="00710405" w:rsidRDefault="00710405" w:rsidP="00710405">
      <w:pPr>
        <w:rPr>
          <w:rFonts w:ascii="Comic Sans MS" w:hAnsi="Comic Sans MS"/>
          <w:b/>
        </w:rPr>
      </w:pPr>
    </w:p>
    <w:p w14:paraId="72CECA68" w14:textId="77777777" w:rsidR="00710405" w:rsidRDefault="00710405" w:rsidP="00710405">
      <w:r>
        <w:rPr>
          <w:rFonts w:cs="Courier New"/>
        </w:rPr>
        <w:t>___________________________________________________________________________________</w:t>
      </w:r>
    </w:p>
    <w:p w14:paraId="0237EA6D" w14:textId="77777777" w:rsidR="00710405" w:rsidRDefault="00710405" w:rsidP="00710405"/>
    <w:p w14:paraId="362907C7" w14:textId="77777777" w:rsidR="00710405" w:rsidRDefault="00710405" w:rsidP="00710405">
      <w:pPr>
        <w:pStyle w:val="ListParagraph"/>
        <w:numPr>
          <w:ilvl w:val="0"/>
          <w:numId w:val="22"/>
        </w:numPr>
      </w:pPr>
      <w:r>
        <w:t xml:space="preserve">List all the courses offered in ‘Spring 11’. </w:t>
      </w:r>
    </w:p>
    <w:p w14:paraId="5F1C2F44" w14:textId="77777777" w:rsidR="00710405" w:rsidRDefault="00710405" w:rsidP="00710405">
      <w:pPr>
        <w:ind w:left="720"/>
      </w:pPr>
    </w:p>
    <w:p w14:paraId="411361A1" w14:textId="77777777" w:rsidR="00710405" w:rsidRDefault="00710405" w:rsidP="00710405">
      <w:pPr>
        <w:rPr>
          <w:rFonts w:ascii="Comic Sans MS" w:hAnsi="Comic Sans MS"/>
          <w:b/>
        </w:rPr>
      </w:pPr>
    </w:p>
    <w:p w14:paraId="1F95280B" w14:textId="77777777" w:rsidR="00710405" w:rsidRDefault="00710405" w:rsidP="00710405">
      <w:pPr>
        <w:rPr>
          <w:rFonts w:ascii="Comic Sans MS" w:hAnsi="Comic Sans MS"/>
          <w:b/>
        </w:rPr>
      </w:pPr>
    </w:p>
    <w:p w14:paraId="382DFD92" w14:textId="6744AF87" w:rsidR="00710405" w:rsidRDefault="00710405" w:rsidP="00710405">
      <w:pPr>
        <w:rPr>
          <w:rFonts w:ascii="Comic Sans MS" w:hAnsi="Comic Sans MS"/>
          <w:b/>
        </w:rPr>
      </w:pPr>
    </w:p>
    <w:p w14:paraId="2DC4AA54" w14:textId="6CC712CF" w:rsidR="00A561BB" w:rsidRDefault="00A561BB" w:rsidP="00710405">
      <w:pPr>
        <w:rPr>
          <w:rFonts w:ascii="Comic Sans MS" w:hAnsi="Comic Sans MS"/>
          <w:b/>
        </w:rPr>
      </w:pPr>
    </w:p>
    <w:p w14:paraId="2C298C2E" w14:textId="50F399A6" w:rsidR="00A561BB" w:rsidRDefault="00A561BB" w:rsidP="00710405">
      <w:pPr>
        <w:rPr>
          <w:rFonts w:ascii="Comic Sans MS" w:hAnsi="Comic Sans MS"/>
          <w:b/>
        </w:rPr>
      </w:pPr>
    </w:p>
    <w:p w14:paraId="2C5A6673" w14:textId="77777777" w:rsidR="00A561BB" w:rsidRDefault="00A561BB" w:rsidP="00710405">
      <w:pPr>
        <w:rPr>
          <w:rFonts w:ascii="Comic Sans MS" w:hAnsi="Comic Sans MS"/>
          <w:b/>
        </w:rPr>
      </w:pPr>
    </w:p>
    <w:p w14:paraId="0257D81D" w14:textId="77777777" w:rsidR="00710405" w:rsidRDefault="00710405" w:rsidP="00710405">
      <w:r>
        <w:rPr>
          <w:rFonts w:cs="Courier New"/>
        </w:rPr>
        <w:t>___________________________________________________________________________________</w:t>
      </w:r>
    </w:p>
    <w:p w14:paraId="7F0A8C53" w14:textId="77777777" w:rsidR="00710405" w:rsidRDefault="00710405" w:rsidP="00710405"/>
    <w:p w14:paraId="52B64A68" w14:textId="77777777" w:rsidR="00710405" w:rsidRDefault="00710405" w:rsidP="00710405">
      <w:pPr>
        <w:ind w:left="720" w:hanging="720"/>
      </w:pPr>
      <w:r>
        <w:t xml:space="preserve">3. </w:t>
      </w:r>
      <w:r>
        <w:tab/>
        <w:t>List the student ID and course number for every student who took a course in Fall 10 but has not received a grade yet.</w:t>
      </w:r>
    </w:p>
    <w:p w14:paraId="36516B19" w14:textId="77777777" w:rsidR="00710405" w:rsidRDefault="00710405" w:rsidP="00710405"/>
    <w:p w14:paraId="5765A021" w14:textId="77777777" w:rsidR="00710405" w:rsidRDefault="00710405" w:rsidP="00710405">
      <w:pPr>
        <w:rPr>
          <w:rFonts w:ascii="Comic Sans MS" w:hAnsi="Comic Sans MS"/>
          <w:b/>
        </w:rPr>
      </w:pPr>
    </w:p>
    <w:p w14:paraId="70BD06E0" w14:textId="77777777" w:rsidR="00710405" w:rsidRDefault="00710405" w:rsidP="00710405">
      <w:pPr>
        <w:rPr>
          <w:rFonts w:ascii="Comic Sans MS" w:hAnsi="Comic Sans MS"/>
          <w:b/>
        </w:rPr>
      </w:pPr>
    </w:p>
    <w:p w14:paraId="1EBDA701" w14:textId="77777777" w:rsidR="00710405" w:rsidRDefault="00710405" w:rsidP="00710405">
      <w:pPr>
        <w:rPr>
          <w:rFonts w:ascii="Comic Sans MS" w:hAnsi="Comic Sans MS"/>
          <w:b/>
        </w:rPr>
      </w:pPr>
    </w:p>
    <w:p w14:paraId="6CBC8CEE" w14:textId="77777777" w:rsidR="00710405" w:rsidRDefault="00710405" w:rsidP="00710405">
      <w:pPr>
        <w:rPr>
          <w:rFonts w:ascii="Comic Sans MS" w:hAnsi="Comic Sans MS"/>
          <w:b/>
        </w:rPr>
      </w:pPr>
    </w:p>
    <w:p w14:paraId="18776FD0" w14:textId="577CA141" w:rsidR="00710405" w:rsidRDefault="00710405" w:rsidP="00710405">
      <w:pPr>
        <w:rPr>
          <w:rFonts w:ascii="Comic Sans MS" w:hAnsi="Comic Sans MS"/>
          <w:b/>
        </w:rPr>
      </w:pPr>
    </w:p>
    <w:p w14:paraId="63432289" w14:textId="77777777" w:rsidR="00BC23B3" w:rsidRDefault="00BC23B3" w:rsidP="00710405">
      <w:pPr>
        <w:rPr>
          <w:rFonts w:ascii="Comic Sans MS" w:hAnsi="Comic Sans MS"/>
          <w:b/>
        </w:rPr>
      </w:pPr>
    </w:p>
    <w:p w14:paraId="6B3121EC" w14:textId="56EF583D" w:rsidR="00A561BB" w:rsidRDefault="00A561BB" w:rsidP="00710405">
      <w:pPr>
        <w:ind w:left="720" w:hanging="720"/>
        <w:rPr>
          <w:rFonts w:cs="Courier New"/>
        </w:rPr>
      </w:pPr>
    </w:p>
    <w:p w14:paraId="3718FF97" w14:textId="55121F1E" w:rsidR="00A561BB" w:rsidRDefault="00A561BB" w:rsidP="00710405">
      <w:pPr>
        <w:ind w:left="720" w:hanging="720"/>
        <w:rPr>
          <w:rFonts w:cs="Courier New"/>
        </w:rPr>
      </w:pPr>
    </w:p>
    <w:p w14:paraId="3340A4E1" w14:textId="5202238E" w:rsidR="00A561BB" w:rsidRDefault="00A561BB" w:rsidP="00710405">
      <w:pPr>
        <w:ind w:left="720" w:hanging="720"/>
        <w:rPr>
          <w:rFonts w:cs="Courier New"/>
        </w:rPr>
      </w:pPr>
    </w:p>
    <w:p w14:paraId="58C0608C" w14:textId="77777777" w:rsidR="00A561BB" w:rsidRDefault="00A561BB" w:rsidP="00710405">
      <w:pPr>
        <w:ind w:left="720" w:hanging="720"/>
        <w:rPr>
          <w:rFonts w:cs="Courier New"/>
        </w:rPr>
      </w:pPr>
    </w:p>
    <w:p w14:paraId="1C24C93A" w14:textId="77777777" w:rsidR="00E75B29" w:rsidRDefault="00E75B29" w:rsidP="00710405">
      <w:pPr>
        <w:ind w:left="720" w:hanging="720"/>
        <w:rPr>
          <w:rFonts w:cs="Courier New"/>
        </w:rPr>
      </w:pPr>
    </w:p>
    <w:p w14:paraId="7FC52C02" w14:textId="57BD81AE" w:rsidR="00710405" w:rsidRDefault="00710405" w:rsidP="00710405">
      <w:pPr>
        <w:ind w:left="720" w:hanging="720"/>
      </w:pPr>
      <w:r>
        <w:lastRenderedPageBreak/>
        <w:t xml:space="preserve">4. </w:t>
      </w:r>
      <w:r>
        <w:tab/>
        <w:t>List the SIDs</w:t>
      </w:r>
      <w:r>
        <w:rPr>
          <w:i/>
          <w:iCs/>
        </w:rPr>
        <w:t xml:space="preserve"> and GPAs</w:t>
      </w:r>
      <w:r>
        <w:t xml:space="preserve"> of the students whose GPAs are greater than 3.7. List them in the descending order of the GPAs.</w:t>
      </w:r>
    </w:p>
    <w:p w14:paraId="4A365538" w14:textId="77777777" w:rsidR="00710405" w:rsidRDefault="00710405" w:rsidP="00710405"/>
    <w:p w14:paraId="6C4FAE59" w14:textId="77777777" w:rsidR="00710405" w:rsidRDefault="00710405" w:rsidP="00710405">
      <w:pPr>
        <w:rPr>
          <w:rFonts w:ascii="Comic Sans MS" w:hAnsi="Comic Sans MS"/>
          <w:b/>
        </w:rPr>
      </w:pPr>
    </w:p>
    <w:p w14:paraId="47E070A9" w14:textId="77777777" w:rsidR="00710405" w:rsidRDefault="00710405" w:rsidP="00710405">
      <w:pPr>
        <w:rPr>
          <w:rFonts w:ascii="Comic Sans MS" w:hAnsi="Comic Sans MS"/>
          <w:b/>
        </w:rPr>
      </w:pPr>
    </w:p>
    <w:p w14:paraId="084EE5A1" w14:textId="77777777" w:rsidR="00710405" w:rsidRDefault="00710405" w:rsidP="00710405">
      <w:pPr>
        <w:rPr>
          <w:rFonts w:ascii="Comic Sans MS" w:hAnsi="Comic Sans MS"/>
          <w:b/>
        </w:rPr>
      </w:pPr>
    </w:p>
    <w:p w14:paraId="55CC09FC" w14:textId="77777777" w:rsidR="00710405" w:rsidRDefault="00710405" w:rsidP="00710405">
      <w:pPr>
        <w:rPr>
          <w:rFonts w:ascii="Comic Sans MS" w:hAnsi="Comic Sans MS"/>
          <w:b/>
        </w:rPr>
      </w:pPr>
    </w:p>
    <w:p w14:paraId="0FA7E0BE" w14:textId="77777777" w:rsidR="00710405" w:rsidRDefault="00710405" w:rsidP="00710405">
      <w:pPr>
        <w:rPr>
          <w:rFonts w:ascii="Comic Sans MS" w:hAnsi="Comic Sans MS"/>
          <w:b/>
        </w:rPr>
      </w:pPr>
    </w:p>
    <w:p w14:paraId="33B8EF3A" w14:textId="77777777" w:rsidR="00710405" w:rsidRDefault="00710405" w:rsidP="00710405">
      <w:r>
        <w:rPr>
          <w:rFonts w:cs="Courier New"/>
        </w:rPr>
        <w:t>___________________________________________________________________________________</w:t>
      </w:r>
    </w:p>
    <w:p w14:paraId="58BE5E95" w14:textId="77777777" w:rsidR="00710405" w:rsidRDefault="00710405" w:rsidP="00710405"/>
    <w:p w14:paraId="1A3F6428" w14:textId="77777777" w:rsidR="00710405" w:rsidRDefault="00710405" w:rsidP="00710405">
      <w:r>
        <w:t>5.</w:t>
      </w:r>
      <w:r>
        <w:tab/>
        <w:t>List the SIDs of all the students and the number of courses they have taken.</w:t>
      </w:r>
    </w:p>
    <w:p w14:paraId="4C7F4577" w14:textId="77777777" w:rsidR="00710405" w:rsidRDefault="00710405" w:rsidP="00710405">
      <w:pPr>
        <w:ind w:firstLine="720"/>
        <w:rPr>
          <w:rFonts w:ascii="Comic Sans MS" w:hAnsi="Comic Sans MS"/>
          <w:b/>
        </w:rPr>
      </w:pPr>
    </w:p>
    <w:p w14:paraId="3665847C" w14:textId="77777777" w:rsidR="00710405" w:rsidRDefault="00710405" w:rsidP="00710405">
      <w:pPr>
        <w:ind w:firstLine="720"/>
        <w:rPr>
          <w:rFonts w:ascii="Comic Sans MS" w:hAnsi="Comic Sans MS"/>
          <w:b/>
        </w:rPr>
      </w:pPr>
    </w:p>
    <w:p w14:paraId="6F984A02" w14:textId="77777777" w:rsidR="00710405" w:rsidRDefault="00710405" w:rsidP="00710405">
      <w:pPr>
        <w:ind w:firstLine="720"/>
        <w:rPr>
          <w:rFonts w:ascii="Comic Sans MS" w:hAnsi="Comic Sans MS"/>
          <w:b/>
        </w:rPr>
      </w:pPr>
    </w:p>
    <w:p w14:paraId="405C1B13" w14:textId="77777777" w:rsidR="00710405" w:rsidRDefault="00710405" w:rsidP="00710405">
      <w:pPr>
        <w:ind w:firstLine="720"/>
        <w:rPr>
          <w:rFonts w:ascii="Comic Sans MS" w:hAnsi="Comic Sans MS"/>
        </w:rPr>
      </w:pPr>
    </w:p>
    <w:p w14:paraId="4998BCB3" w14:textId="77777777" w:rsidR="00710405" w:rsidRDefault="00710405" w:rsidP="00710405">
      <w:pPr>
        <w:ind w:firstLine="720"/>
      </w:pPr>
      <w:r>
        <w:t>What if we want names too?</w:t>
      </w:r>
    </w:p>
    <w:p w14:paraId="038BEA09" w14:textId="77777777" w:rsidR="00710405" w:rsidRDefault="00710405" w:rsidP="00710405">
      <w:pPr>
        <w:ind w:firstLine="720"/>
        <w:rPr>
          <w:rFonts w:ascii="Comic Sans MS" w:hAnsi="Comic Sans MS"/>
        </w:rPr>
      </w:pPr>
    </w:p>
    <w:p w14:paraId="11153AE2" w14:textId="77777777" w:rsidR="00710405" w:rsidRDefault="00710405" w:rsidP="00710405">
      <w:pPr>
        <w:ind w:firstLine="720"/>
        <w:rPr>
          <w:rFonts w:ascii="Comic Sans MS" w:hAnsi="Comic Sans MS"/>
          <w:b/>
        </w:rPr>
      </w:pPr>
    </w:p>
    <w:p w14:paraId="6F8F3E74" w14:textId="77777777" w:rsidR="00710405" w:rsidRDefault="00710405" w:rsidP="00710405">
      <w:pPr>
        <w:ind w:firstLine="720"/>
        <w:rPr>
          <w:rFonts w:ascii="Comic Sans MS" w:hAnsi="Comic Sans MS"/>
          <w:b/>
        </w:rPr>
      </w:pPr>
    </w:p>
    <w:p w14:paraId="655BE44B" w14:textId="77777777" w:rsidR="00710405" w:rsidRDefault="00710405" w:rsidP="00710405">
      <w:pPr>
        <w:ind w:firstLine="720"/>
        <w:rPr>
          <w:rFonts w:ascii="Comic Sans MS" w:hAnsi="Comic Sans MS"/>
        </w:rPr>
      </w:pPr>
    </w:p>
    <w:p w14:paraId="7680A30D" w14:textId="0A14338F" w:rsidR="00710405" w:rsidRDefault="00B41A39" w:rsidP="00B41A39">
      <w:pPr>
        <w:ind w:firstLine="720"/>
      </w:pPr>
      <w:r>
        <w:t xml:space="preserve">How about another </w:t>
      </w:r>
      <w:r w:rsidR="00710405">
        <w:t>way?</w:t>
      </w:r>
    </w:p>
    <w:p w14:paraId="3FFC1758" w14:textId="77777777" w:rsidR="00710405" w:rsidRDefault="00710405" w:rsidP="00710405">
      <w:pPr>
        <w:ind w:firstLine="720"/>
        <w:rPr>
          <w:rFonts w:ascii="Comic Sans MS" w:hAnsi="Comic Sans MS"/>
        </w:rPr>
      </w:pPr>
    </w:p>
    <w:p w14:paraId="55AC90E0" w14:textId="77777777" w:rsidR="00710405" w:rsidRDefault="00710405" w:rsidP="00710405">
      <w:pPr>
        <w:ind w:firstLine="720"/>
        <w:rPr>
          <w:rFonts w:ascii="Comic Sans MS" w:hAnsi="Comic Sans MS"/>
          <w:b/>
        </w:rPr>
      </w:pPr>
    </w:p>
    <w:p w14:paraId="14577BBF" w14:textId="77777777" w:rsidR="00710405" w:rsidRDefault="00710405" w:rsidP="00710405">
      <w:pPr>
        <w:ind w:firstLine="720"/>
        <w:rPr>
          <w:rFonts w:ascii="Comic Sans MS" w:hAnsi="Comic Sans MS"/>
          <w:b/>
        </w:rPr>
      </w:pPr>
    </w:p>
    <w:p w14:paraId="7B330442" w14:textId="77777777" w:rsidR="00710405" w:rsidRDefault="00710405" w:rsidP="00710405">
      <w:pPr>
        <w:ind w:firstLine="720"/>
        <w:rPr>
          <w:rFonts w:ascii="Comic Sans MS" w:hAnsi="Comic Sans MS"/>
        </w:rPr>
      </w:pPr>
    </w:p>
    <w:p w14:paraId="583ED7FC" w14:textId="77777777" w:rsidR="00710405" w:rsidRDefault="00710405" w:rsidP="00710405">
      <w:r>
        <w:rPr>
          <w:rFonts w:cs="Courier New"/>
        </w:rPr>
        <w:t>___________________________________________________________________________________</w:t>
      </w:r>
    </w:p>
    <w:p w14:paraId="7DF0CCFD" w14:textId="77777777" w:rsidR="00710405" w:rsidRDefault="00710405" w:rsidP="00710405"/>
    <w:p w14:paraId="19F4FC13" w14:textId="77777777" w:rsidR="00710405" w:rsidRDefault="00710405" w:rsidP="00710405">
      <w:r>
        <w:t>6.</w:t>
      </w:r>
      <w:r>
        <w:tab/>
        <w:t>Now insert a tuple into the Student table:</w:t>
      </w:r>
    </w:p>
    <w:p w14:paraId="6677299C" w14:textId="77777777" w:rsidR="00710405" w:rsidRDefault="00710405" w:rsidP="00710405">
      <w:pPr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0484352B" w14:textId="77777777" w:rsidR="00710405" w:rsidRDefault="00710405" w:rsidP="00710405">
      <w:pPr>
        <w:ind w:left="720"/>
      </w:pPr>
      <w:r>
        <w:rPr>
          <w:rFonts w:ascii="Courier New" w:hAnsi="Courier New"/>
        </w:rPr>
        <w:t>insert into student values (130, 'Peter', 1,'CS', '????');</w:t>
      </w:r>
    </w:p>
    <w:p w14:paraId="5EF870E3" w14:textId="77777777" w:rsidR="00710405" w:rsidRDefault="00710405" w:rsidP="00710405">
      <w:r>
        <w:tab/>
      </w:r>
    </w:p>
    <w:p w14:paraId="7C0F8C21" w14:textId="77777777" w:rsidR="00710405" w:rsidRDefault="00710405" w:rsidP="00710405">
      <w:r>
        <w:tab/>
        <w:t xml:space="preserve">Then run the query </w:t>
      </w:r>
      <w:r>
        <w:rPr>
          <w:lang w:eastAsia="zh-CN"/>
        </w:rPr>
        <w:t>5</w:t>
      </w:r>
      <w:r>
        <w:t xml:space="preserve"> again. How can we include this new student in the result, with 0 as the </w:t>
      </w:r>
      <w:r>
        <w:tab/>
        <w:t>number of classes he has taken?</w:t>
      </w:r>
    </w:p>
    <w:p w14:paraId="7B7FBBC1" w14:textId="77777777" w:rsidR="00710405" w:rsidRDefault="00710405" w:rsidP="00710405"/>
    <w:p w14:paraId="6F3748D1" w14:textId="77777777" w:rsidR="00710405" w:rsidRDefault="00710405" w:rsidP="00710405">
      <w:pPr>
        <w:rPr>
          <w:rFonts w:ascii="Comic Sans MS" w:hAnsi="Comic Sans MS"/>
          <w:b/>
        </w:rPr>
      </w:pPr>
    </w:p>
    <w:p w14:paraId="36F1690C" w14:textId="77777777" w:rsidR="00710405" w:rsidRDefault="00710405" w:rsidP="00710405">
      <w:pPr>
        <w:rPr>
          <w:rFonts w:ascii="Comic Sans MS" w:hAnsi="Comic Sans MS"/>
          <w:b/>
        </w:rPr>
      </w:pPr>
    </w:p>
    <w:p w14:paraId="2C48CAB6" w14:textId="77777777" w:rsidR="00710405" w:rsidRDefault="00710405" w:rsidP="00710405">
      <w:pPr>
        <w:rPr>
          <w:rFonts w:ascii="Comic Sans MS" w:hAnsi="Comic Sans MS"/>
          <w:b/>
        </w:rPr>
      </w:pPr>
    </w:p>
    <w:p w14:paraId="7F958241" w14:textId="77777777" w:rsidR="00710405" w:rsidRDefault="00710405" w:rsidP="00710405">
      <w:pPr>
        <w:rPr>
          <w:rFonts w:ascii="Comic Sans MS" w:hAnsi="Comic Sans MS"/>
          <w:b/>
        </w:rPr>
      </w:pPr>
    </w:p>
    <w:p w14:paraId="694800F7" w14:textId="77777777" w:rsidR="00710405" w:rsidRDefault="00710405" w:rsidP="00710405">
      <w:r>
        <w:rPr>
          <w:rFonts w:cs="Courier New"/>
        </w:rPr>
        <w:t>___________________________________________________________________________________</w:t>
      </w:r>
    </w:p>
    <w:p w14:paraId="0B48B6A0" w14:textId="77777777" w:rsidR="00BC23B3" w:rsidRDefault="00BC23B3" w:rsidP="00710405"/>
    <w:p w14:paraId="3DF5A07B" w14:textId="77777777" w:rsidR="00BC23B3" w:rsidRDefault="00BC23B3" w:rsidP="00710405"/>
    <w:p w14:paraId="1FE4F7C7" w14:textId="7F92CDFF" w:rsidR="00710405" w:rsidRDefault="00710405" w:rsidP="00710405">
      <w:r>
        <w:t>7.</w:t>
      </w:r>
      <w:r>
        <w:tab/>
        <w:t xml:space="preserve">For each course a student has repeated, list the </w:t>
      </w:r>
      <w:proofErr w:type="spellStart"/>
      <w:r>
        <w:t>studentID</w:t>
      </w:r>
      <w:proofErr w:type="spellEnd"/>
      <w:r>
        <w:t xml:space="preserve"> and course number.</w:t>
      </w:r>
    </w:p>
    <w:p w14:paraId="2E0247AA" w14:textId="77777777" w:rsidR="00710405" w:rsidRDefault="00710405" w:rsidP="007104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CA8A2C7" w14:textId="77777777" w:rsidR="00710405" w:rsidRDefault="00710405" w:rsidP="00710405">
      <w:pPr>
        <w:ind w:firstLine="720"/>
        <w:rPr>
          <w:rFonts w:ascii="Comic Sans MS" w:hAnsi="Comic Sans MS"/>
          <w:b/>
        </w:rPr>
      </w:pPr>
    </w:p>
    <w:p w14:paraId="5B0E1EF3" w14:textId="77777777" w:rsidR="00710405" w:rsidRDefault="00710405" w:rsidP="00710405">
      <w:pPr>
        <w:ind w:firstLine="720"/>
        <w:rPr>
          <w:rFonts w:ascii="Comic Sans MS" w:hAnsi="Comic Sans MS"/>
          <w:b/>
        </w:rPr>
      </w:pPr>
    </w:p>
    <w:p w14:paraId="6CC53BE3" w14:textId="77777777" w:rsidR="00710405" w:rsidRPr="00C052E8" w:rsidRDefault="00710405" w:rsidP="00710405">
      <w:pPr>
        <w:rPr>
          <w:rFonts w:ascii="Courier New" w:hAnsi="Courier New" w:cs="Courier New"/>
        </w:rPr>
      </w:pPr>
    </w:p>
    <w:sectPr w:rsidR="00710405" w:rsidRPr="00C052E8" w:rsidSect="006867CD">
      <w:footerReference w:type="default" r:id="rId7"/>
      <w:pgSz w:w="12240" w:h="15840"/>
      <w:pgMar w:top="66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2DFED" w14:textId="77777777" w:rsidR="00F84A57" w:rsidRDefault="00F84A57">
      <w:r>
        <w:separator/>
      </w:r>
    </w:p>
  </w:endnote>
  <w:endnote w:type="continuationSeparator" w:id="0">
    <w:p w14:paraId="688A7D67" w14:textId="77777777" w:rsidR="00F84A57" w:rsidRDefault="00F8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panose1 w:val="020B0604020202020204"/>
    <w:charset w:val="80"/>
    <w:family w:val="auto"/>
    <w:pitch w:val="default"/>
  </w:font>
  <w:font w:name="Nimbus Sans L">
    <w:altName w:val="Arial Unicode MS"/>
    <w:panose1 w:val="020B0604020202020204"/>
    <w:charset w:val="80"/>
    <w:family w:val="swiss"/>
    <w:pitch w:val="variable"/>
  </w:font>
  <w:font w:name="DejaVu Sans">
    <w:panose1 w:val="020B0604020202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4E29F" w14:textId="6BD7D355" w:rsidR="00D2315A" w:rsidRDefault="00D2315A" w:rsidP="00721D86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E4405">
      <w:rPr>
        <w:noProof/>
      </w:rPr>
      <w:t>1</w:t>
    </w:r>
    <w:r>
      <w:rPr>
        <w:noProof/>
      </w:rPr>
      <w:fldChar w:fldCharType="end"/>
    </w:r>
    <w: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30638" w14:textId="77777777" w:rsidR="00F84A57" w:rsidRDefault="00F84A57">
      <w:r>
        <w:separator/>
      </w:r>
    </w:p>
  </w:footnote>
  <w:footnote w:type="continuationSeparator" w:id="0">
    <w:p w14:paraId="3E078EEB" w14:textId="77777777" w:rsidR="00F84A57" w:rsidRDefault="00F84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5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25E0E8A"/>
    <w:multiLevelType w:val="hybridMultilevel"/>
    <w:tmpl w:val="C3E0F87E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D42C03"/>
    <w:multiLevelType w:val="hybridMultilevel"/>
    <w:tmpl w:val="3E4C6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1523A"/>
    <w:multiLevelType w:val="multilevel"/>
    <w:tmpl w:val="65BEA58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8" w15:restartNumberingAfterBreak="0">
    <w:nsid w:val="18716465"/>
    <w:multiLevelType w:val="hybridMultilevel"/>
    <w:tmpl w:val="AA448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DC6DC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0" w15:restartNumberingAfterBreak="0">
    <w:nsid w:val="1DAA438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B3251FF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0927D6E"/>
    <w:multiLevelType w:val="hybridMultilevel"/>
    <w:tmpl w:val="5D3670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53311"/>
    <w:multiLevelType w:val="hybridMultilevel"/>
    <w:tmpl w:val="221E2BF6"/>
    <w:lvl w:ilvl="0" w:tplc="E21600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C6884"/>
    <w:multiLevelType w:val="hybridMultilevel"/>
    <w:tmpl w:val="AEDA7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92A6B"/>
    <w:multiLevelType w:val="hybridMultilevel"/>
    <w:tmpl w:val="E8EA1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4B8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7" w15:restartNumberingAfterBreak="0">
    <w:nsid w:val="4D492C1B"/>
    <w:multiLevelType w:val="hybridMultilevel"/>
    <w:tmpl w:val="8F00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55FB6"/>
    <w:multiLevelType w:val="hybridMultilevel"/>
    <w:tmpl w:val="260AC43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F11D8"/>
    <w:multiLevelType w:val="hybridMultilevel"/>
    <w:tmpl w:val="7626F1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764DD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10"/>
  </w:num>
  <w:num w:numId="7">
    <w:abstractNumId w:val="20"/>
  </w:num>
  <w:num w:numId="8">
    <w:abstractNumId w:val="4"/>
  </w:num>
  <w:num w:numId="9">
    <w:abstractNumId w:val="19"/>
  </w:num>
  <w:num w:numId="10">
    <w:abstractNumId w:val="8"/>
  </w:num>
  <w:num w:numId="11">
    <w:abstractNumId w:val="15"/>
  </w:num>
  <w:num w:numId="12">
    <w:abstractNumId w:val="11"/>
  </w:num>
  <w:num w:numId="13">
    <w:abstractNumId w:val="6"/>
  </w:num>
  <w:num w:numId="14">
    <w:abstractNumId w:val="16"/>
  </w:num>
  <w:num w:numId="15">
    <w:abstractNumId w:val="7"/>
  </w:num>
  <w:num w:numId="16">
    <w:abstractNumId w:val="9"/>
  </w:num>
  <w:num w:numId="17">
    <w:abstractNumId w:val="12"/>
  </w:num>
  <w:num w:numId="18">
    <w:abstractNumId w:val="18"/>
  </w:num>
  <w:num w:numId="19">
    <w:abstractNumId w:val="5"/>
  </w:num>
  <w:num w:numId="20">
    <w:abstractNumId w:val="13"/>
  </w:num>
  <w:num w:numId="21">
    <w:abstractNumId w:val="17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70A"/>
    <w:rsid w:val="00001024"/>
    <w:rsid w:val="00005573"/>
    <w:rsid w:val="00012E7D"/>
    <w:rsid w:val="00043A85"/>
    <w:rsid w:val="00071006"/>
    <w:rsid w:val="000F5930"/>
    <w:rsid w:val="0012170A"/>
    <w:rsid w:val="0013416C"/>
    <w:rsid w:val="0015013E"/>
    <w:rsid w:val="001716FB"/>
    <w:rsid w:val="00172953"/>
    <w:rsid w:val="00173D4C"/>
    <w:rsid w:val="00182CC8"/>
    <w:rsid w:val="001A4B2A"/>
    <w:rsid w:val="001D40DC"/>
    <w:rsid w:val="001E6EA8"/>
    <w:rsid w:val="00213182"/>
    <w:rsid w:val="002277DC"/>
    <w:rsid w:val="00244DDB"/>
    <w:rsid w:val="00247733"/>
    <w:rsid w:val="002603F5"/>
    <w:rsid w:val="00292A87"/>
    <w:rsid w:val="002931B6"/>
    <w:rsid w:val="002C7F48"/>
    <w:rsid w:val="002D2215"/>
    <w:rsid w:val="002E3FAC"/>
    <w:rsid w:val="003206F9"/>
    <w:rsid w:val="003474F3"/>
    <w:rsid w:val="00371467"/>
    <w:rsid w:val="00392112"/>
    <w:rsid w:val="00401230"/>
    <w:rsid w:val="0041670A"/>
    <w:rsid w:val="004240AB"/>
    <w:rsid w:val="00460589"/>
    <w:rsid w:val="00462C57"/>
    <w:rsid w:val="00463C4A"/>
    <w:rsid w:val="00471664"/>
    <w:rsid w:val="00472FD9"/>
    <w:rsid w:val="004B1F55"/>
    <w:rsid w:val="004B25BE"/>
    <w:rsid w:val="005452D0"/>
    <w:rsid w:val="005754BC"/>
    <w:rsid w:val="005862C0"/>
    <w:rsid w:val="00586FD7"/>
    <w:rsid w:val="005F1C36"/>
    <w:rsid w:val="00603C3C"/>
    <w:rsid w:val="0060561E"/>
    <w:rsid w:val="00612D8F"/>
    <w:rsid w:val="006867CD"/>
    <w:rsid w:val="006F0536"/>
    <w:rsid w:val="0070260A"/>
    <w:rsid w:val="00710405"/>
    <w:rsid w:val="00716407"/>
    <w:rsid w:val="00721D86"/>
    <w:rsid w:val="0074694C"/>
    <w:rsid w:val="00760161"/>
    <w:rsid w:val="00777EE9"/>
    <w:rsid w:val="0078419B"/>
    <w:rsid w:val="007864FF"/>
    <w:rsid w:val="007A146C"/>
    <w:rsid w:val="007B09F1"/>
    <w:rsid w:val="007D55C3"/>
    <w:rsid w:val="00842CB0"/>
    <w:rsid w:val="00864B2F"/>
    <w:rsid w:val="0087586A"/>
    <w:rsid w:val="008A0AD2"/>
    <w:rsid w:val="008E280D"/>
    <w:rsid w:val="008E4651"/>
    <w:rsid w:val="00932FC2"/>
    <w:rsid w:val="009D06D9"/>
    <w:rsid w:val="009E4405"/>
    <w:rsid w:val="00A118D7"/>
    <w:rsid w:val="00A561BB"/>
    <w:rsid w:val="00A63BE7"/>
    <w:rsid w:val="00A958AA"/>
    <w:rsid w:val="00AA5147"/>
    <w:rsid w:val="00B16A37"/>
    <w:rsid w:val="00B41A39"/>
    <w:rsid w:val="00B45807"/>
    <w:rsid w:val="00B6492D"/>
    <w:rsid w:val="00B7563D"/>
    <w:rsid w:val="00B85579"/>
    <w:rsid w:val="00B855B0"/>
    <w:rsid w:val="00B97E29"/>
    <w:rsid w:val="00BC23B3"/>
    <w:rsid w:val="00BC3D30"/>
    <w:rsid w:val="00C03214"/>
    <w:rsid w:val="00C052E8"/>
    <w:rsid w:val="00C346FC"/>
    <w:rsid w:val="00C44D96"/>
    <w:rsid w:val="00C54961"/>
    <w:rsid w:val="00C63ADA"/>
    <w:rsid w:val="00C65E87"/>
    <w:rsid w:val="00C863E0"/>
    <w:rsid w:val="00CD75DE"/>
    <w:rsid w:val="00D2315A"/>
    <w:rsid w:val="00D2334D"/>
    <w:rsid w:val="00D32F91"/>
    <w:rsid w:val="00D3558D"/>
    <w:rsid w:val="00D56540"/>
    <w:rsid w:val="00D56DFE"/>
    <w:rsid w:val="00D6123E"/>
    <w:rsid w:val="00DD35E3"/>
    <w:rsid w:val="00E01FF1"/>
    <w:rsid w:val="00E02B0C"/>
    <w:rsid w:val="00E37F68"/>
    <w:rsid w:val="00E46E66"/>
    <w:rsid w:val="00E740A3"/>
    <w:rsid w:val="00E74641"/>
    <w:rsid w:val="00E75B29"/>
    <w:rsid w:val="00E83745"/>
    <w:rsid w:val="00E84776"/>
    <w:rsid w:val="00EB0958"/>
    <w:rsid w:val="00ED6292"/>
    <w:rsid w:val="00F0475E"/>
    <w:rsid w:val="00F6762E"/>
    <w:rsid w:val="00F84A57"/>
    <w:rsid w:val="00F87D7F"/>
    <w:rsid w:val="00FD1A8A"/>
    <w:rsid w:val="00F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3503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67CD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sid w:val="006867CD"/>
    <w:rPr>
      <w:rFonts w:ascii="Symbol" w:hAnsi="Symbol" w:cs="OpenSymbol"/>
    </w:rPr>
  </w:style>
  <w:style w:type="character" w:customStyle="1" w:styleId="Absatz-Standardschriftart">
    <w:name w:val="Absatz-Standardschriftart"/>
    <w:rsid w:val="006867CD"/>
  </w:style>
  <w:style w:type="character" w:customStyle="1" w:styleId="WW8Num4z0">
    <w:name w:val="WW8Num4z0"/>
    <w:rsid w:val="006867CD"/>
    <w:rPr>
      <w:rFonts w:ascii="Symbol" w:hAnsi="Symbol" w:cs="OpenSymbol"/>
    </w:rPr>
  </w:style>
  <w:style w:type="character" w:customStyle="1" w:styleId="WW8Num4z1">
    <w:name w:val="WW8Num4z1"/>
    <w:rsid w:val="006867CD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6867CD"/>
  </w:style>
  <w:style w:type="character" w:customStyle="1" w:styleId="WW-Absatz-Standardschriftart1">
    <w:name w:val="WW-Absatz-Standardschriftart1"/>
    <w:rsid w:val="006867CD"/>
  </w:style>
  <w:style w:type="character" w:customStyle="1" w:styleId="WW8Num5z0">
    <w:name w:val="WW8Num5z0"/>
    <w:rsid w:val="006867CD"/>
    <w:rPr>
      <w:rFonts w:ascii="Symbol" w:hAnsi="Symbol" w:cs="OpenSymbol"/>
    </w:rPr>
  </w:style>
  <w:style w:type="character" w:customStyle="1" w:styleId="WW8Num5z1">
    <w:name w:val="WW8Num5z1"/>
    <w:rsid w:val="006867CD"/>
    <w:rPr>
      <w:rFonts w:ascii="OpenSymbol" w:hAnsi="OpenSymbol" w:cs="OpenSymbol"/>
    </w:rPr>
  </w:style>
  <w:style w:type="character" w:customStyle="1" w:styleId="WW-Absatz-Standardschriftart11">
    <w:name w:val="WW-Absatz-Standardschriftart11"/>
    <w:rsid w:val="006867CD"/>
  </w:style>
  <w:style w:type="character" w:customStyle="1" w:styleId="WW-Absatz-Standardschriftart111">
    <w:name w:val="WW-Absatz-Standardschriftart111"/>
    <w:rsid w:val="006867CD"/>
  </w:style>
  <w:style w:type="character" w:customStyle="1" w:styleId="NumberingSymbols">
    <w:name w:val="Numbering Symbols"/>
    <w:rsid w:val="006867CD"/>
  </w:style>
  <w:style w:type="character" w:customStyle="1" w:styleId="Bullets">
    <w:name w:val="Bullets"/>
    <w:rsid w:val="006867CD"/>
    <w:rPr>
      <w:rFonts w:ascii="OpenSymbol" w:eastAsia="OpenSymbol" w:hAnsi="OpenSymbol" w:cs="OpenSymbol"/>
    </w:rPr>
  </w:style>
  <w:style w:type="character" w:styleId="Hyperlink">
    <w:name w:val="Hyperlink"/>
    <w:rsid w:val="006867CD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6867C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867CD"/>
    <w:pPr>
      <w:spacing w:after="120"/>
    </w:pPr>
  </w:style>
  <w:style w:type="paragraph" w:styleId="List">
    <w:name w:val="List"/>
    <w:basedOn w:val="BodyText"/>
    <w:rsid w:val="006867CD"/>
  </w:style>
  <w:style w:type="paragraph" w:styleId="Caption">
    <w:name w:val="caption"/>
    <w:basedOn w:val="Normal"/>
    <w:qFormat/>
    <w:rsid w:val="006867C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867CD"/>
    <w:pPr>
      <w:suppressLineNumbers/>
    </w:pPr>
  </w:style>
  <w:style w:type="paragraph" w:styleId="Header">
    <w:name w:val="header"/>
    <w:basedOn w:val="Normal"/>
    <w:rsid w:val="006867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67C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867C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867CD"/>
    <w:pPr>
      <w:suppressLineNumbers/>
    </w:pPr>
  </w:style>
  <w:style w:type="paragraph" w:customStyle="1" w:styleId="TableHeading">
    <w:name w:val="Table Heading"/>
    <w:basedOn w:val="TableContents"/>
    <w:rsid w:val="006867CD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47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Mitchell</dc:creator>
  <cp:keywords/>
  <cp:lastModifiedBy>Alseghayer, Rakan Abdullah S</cp:lastModifiedBy>
  <cp:revision>64</cp:revision>
  <cp:lastPrinted>2017-02-10T18:18:00Z</cp:lastPrinted>
  <dcterms:created xsi:type="dcterms:W3CDTF">2012-10-07T14:43:00Z</dcterms:created>
  <dcterms:modified xsi:type="dcterms:W3CDTF">2020-09-27T21:16:00Z</dcterms:modified>
</cp:coreProperties>
</file>